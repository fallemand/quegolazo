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452F3" w14:textId="77777777" w:rsidR="005A0D6F" w:rsidRDefault="00335C9B" w:rsidP="00092D82">
      <w:r>
        <w:rPr>
          <w:noProof/>
          <w:lang w:val="es-ES" w:eastAsia="es-ES"/>
        </w:rPr>
        <mc:AlternateContent>
          <mc:Choice Requires="wpg">
            <w:drawing>
              <wp:anchor distT="0" distB="0" distL="114300" distR="114300" simplePos="0" relativeHeight="251656192" behindDoc="0" locked="0" layoutInCell="1" allowOverlap="1" wp14:anchorId="0DC4FA1D" wp14:editId="58BBF503">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614503" w14:textId="77777777" w:rsidR="00244A7E" w:rsidRPr="000B2CDD" w:rsidRDefault="00244A7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C4FA1D" id="Grupo 30" o:spid="_x0000_s1026" style="position:absolute;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0614503" w14:textId="77777777" w:rsidR="00244A7E" w:rsidRPr="000B2CDD" w:rsidRDefault="00244A7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0F7F2978" w14:textId="77777777" w:rsidR="005A0D6F" w:rsidRDefault="004872D2" w:rsidP="00092D82">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2CD76D89" wp14:editId="392431B1">
                    <wp:simplePos x="0" y="0"/>
                    <wp:positionH relativeFrom="column">
                      <wp:posOffset>-200025</wp:posOffset>
                    </wp:positionH>
                    <wp:positionV relativeFrom="paragraph">
                      <wp:posOffset>1733550</wp:posOffset>
                    </wp:positionV>
                    <wp:extent cx="6305550" cy="2028825"/>
                    <wp:effectExtent l="0" t="0" r="19050" b="28575"/>
                    <wp:wrapNone/>
                    <wp:docPr id="28" name="Grupo 28"/>
                    <wp:cNvGraphicFramePr/>
                    <a:graphic xmlns:a="http://schemas.openxmlformats.org/drawingml/2006/main">
                      <a:graphicData uri="http://schemas.microsoft.com/office/word/2010/wordprocessingGroup">
                        <wpg:wgp>
                          <wpg:cNvGrpSpPr/>
                          <wpg:grpSpPr>
                            <a:xfrm>
                              <a:off x="0" y="0"/>
                              <a:ext cx="6305550" cy="2028825"/>
                              <a:chOff x="0" y="-79111"/>
                              <a:chExt cx="6305797" cy="1872285"/>
                            </a:xfrm>
                          </wpg:grpSpPr>
                          <wps:wsp>
                            <wps:cNvPr id="18" name="Cuadro de texto 18"/>
                            <wps:cNvSpPr txBox="1"/>
                            <wps:spPr>
                              <a:xfrm>
                                <a:off x="0" y="-79111"/>
                                <a:ext cx="4655310" cy="1822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77779" w14:textId="3ECE85C0" w:rsidR="00FE2DC8" w:rsidRPr="004872D2" w:rsidRDefault="001C464F" w:rsidP="00FE2DC8">
                                  <w:pPr>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r w:rsidR="00645841">
                                    <w:rPr>
                                      <w:rFonts w:asciiTheme="majorHAnsi" w:hAnsiTheme="majorHAnsi"/>
                                      <w:b/>
                                      <w:color w:val="595959" w:themeColor="text1" w:themeTint="A6"/>
                                      <w:sz w:val="110"/>
                                      <w:szCs w:val="110"/>
                                      <w:lang w:val="es-AR"/>
                                    </w:rPr>
                                    <w:t>V1.3</w:t>
                                  </w:r>
                                </w:p>
                                <w:p w14:paraId="04BF3FD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CD76D89" id="Grupo 28" o:spid="_x0000_s1031" style="position:absolute;margin-left:-15.75pt;margin-top:136.5pt;width:496.5pt;height:159.75pt;z-index:251687936;mso-height-relative:margin" coordorigin=",-791" coordsize="63057,1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">
                    <v:shapetype id="_x0000_t202" coordsize="21600,21600" o:spt="202" path="m,l,21600r21600,l21600,xe">
                      <v:stroke joinstyle="miter"/>
                      <v:path gradientshapeok="t" o:connecttype="rect"/>
                    </v:shapetype>
                    <v:shape id="Cuadro de texto 18" o:spid="_x0000_s1032" type="#_x0000_t202" style="position:absolute;top:-791;width:46553;height:18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4477779" w14:textId="3ECE85C0" w:rsidR="00FE2DC8" w:rsidRPr="004872D2" w:rsidRDefault="001C464F" w:rsidP="00FE2DC8">
                            <w:pPr>
                              <w:rPr>
                                <w:rFonts w:asciiTheme="majorHAnsi" w:hAnsiTheme="majorHAnsi"/>
                                <w:b/>
                                <w:color w:val="595959" w:themeColor="text1" w:themeTint="A6"/>
                                <w:sz w:val="110"/>
                                <w:szCs w:val="110"/>
                                <w:lang w:val="es-AR"/>
                              </w:rPr>
                            </w:pPr>
                            <w:r w:rsidRPr="004872D2">
                              <w:rPr>
                                <w:rFonts w:asciiTheme="majorHAnsi" w:hAnsiTheme="majorHAnsi"/>
                                <w:b/>
                                <w:color w:val="595959" w:themeColor="text1" w:themeTint="A6"/>
                                <w:sz w:val="110"/>
                                <w:szCs w:val="110"/>
                                <w:lang w:val="es-AR"/>
                              </w:rPr>
                              <w:t>Plan de Métricas</w:t>
                            </w:r>
                            <w:r w:rsidR="001E2CFC">
                              <w:rPr>
                                <w:rFonts w:asciiTheme="majorHAnsi" w:hAnsiTheme="majorHAnsi"/>
                                <w:b/>
                                <w:color w:val="595959" w:themeColor="text1" w:themeTint="A6"/>
                                <w:sz w:val="110"/>
                                <w:szCs w:val="110"/>
                                <w:lang w:val="es-AR"/>
                              </w:rPr>
                              <w:t xml:space="preserve"> </w:t>
                            </w:r>
                            <w:r w:rsidR="00645841">
                              <w:rPr>
                                <w:rFonts w:asciiTheme="majorHAnsi" w:hAnsiTheme="majorHAnsi"/>
                                <w:b/>
                                <w:color w:val="595959" w:themeColor="text1" w:themeTint="A6"/>
                                <w:sz w:val="110"/>
                                <w:szCs w:val="110"/>
                                <w:lang w:val="es-AR"/>
                              </w:rPr>
                              <w:t>V1.3</w:t>
                            </w:r>
                          </w:p>
                          <w:p w14:paraId="04BF3FDE" w14:textId="77777777" w:rsidR="00FE2DC8" w:rsidRPr="00FE2DC8" w:rsidRDefault="00FE2DC8"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19E298E7" wp14:editId="25109E9A">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298E7" id="Grupo 27" o:spid="_x0000_s1034" style="position:absolute;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9310F1B" w14:textId="77777777" w:rsidR="00203449" w:rsidRPr="00036F7F" w:rsidRDefault="00203449"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0784B484" w14:textId="77777777" w:rsidR="00203449"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w:t>
                            </w:r>
                            <w:r w:rsidR="00203449" w:rsidRPr="00936697">
                              <w:rPr>
                                <w:rFonts w:ascii="Arial Unicode MS" w:eastAsia="Arial Unicode MS" w:hAnsi="Arial Unicode MS" w:cs="Arial Unicode MS"/>
                                <w:color w:val="F2F2F2" w:themeColor="background1" w:themeShade="F2"/>
                                <w:spacing w:val="60"/>
                                <w:sz w:val="44"/>
                                <w:szCs w:val="56"/>
                                <w:lang w:val="es-AR"/>
                              </w:rPr>
                              <w:t>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7283C4AD" w14:textId="77777777" w:rsidR="008442CA" w:rsidRPr="00036F7F" w:rsidRDefault="008442CA" w:rsidP="00036F7F">
                              <w:pPr>
                                <w:spacing w:before="0" w:after="0"/>
                                <w:rPr>
                                  <w:rFonts w:asciiTheme="majorHAnsi" w:hAnsiTheme="majorHAnsi"/>
                                  <w:color w:val="262626" w:themeColor="text1" w:themeTint="D9"/>
                                  <w:sz w:val="28"/>
                                  <w:lang w:val="es-AR"/>
                                </w:rPr>
                              </w:pPr>
                              <w:r w:rsidRPr="00036F7F">
                                <w:rPr>
                                  <w:rFonts w:asciiTheme="majorHAnsi" w:hAnsiTheme="majorHAnsi"/>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2A75F979" w14:textId="77777777" w:rsidR="008442CA" w:rsidRPr="00936697" w:rsidRDefault="008442CA"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9A134C5" wp14:editId="08720D3C">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EE720" w14:textId="77777777" w:rsidR="000B2CDD" w:rsidRPr="000B2CDD" w:rsidRDefault="000B2CD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A6F16" w14:textId="77777777" w:rsidR="005A0D6F" w:rsidRPr="004872D2" w:rsidRDefault="00036F7F" w:rsidP="00036F7F">
                                  <w:pPr>
                                    <w:spacing w:before="0" w:after="0"/>
                                    <w:rPr>
                                      <w:rFonts w:ascii="Calibri Light" w:hAnsi="Calibri Light"/>
                                      <w:b/>
                                      <w:color w:val="262626" w:themeColor="text1" w:themeTint="D9"/>
                                      <w:sz w:val="28"/>
                                      <w:szCs w:val="28"/>
                                      <w:lang w:val="es-AR"/>
                                    </w:rPr>
                                  </w:pPr>
                                  <w:r w:rsidRPr="004872D2">
                                    <w:rPr>
                                      <w:rFonts w:ascii="Calibri Light" w:hAnsi="Calibri Light"/>
                                      <w:b/>
                                      <w:color w:val="262626" w:themeColor="text1" w:themeTint="D9"/>
                                      <w:sz w:val="28"/>
                                      <w:szCs w:val="28"/>
                                      <w:lang w:val="es-AR"/>
                                    </w:rPr>
                                    <w:t>DOCENTES</w:t>
                                  </w:r>
                                </w:p>
                                <w:p w14:paraId="24147BC1"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Zohil, Julio</w:t>
                                  </w:r>
                                </w:p>
                                <w:p w14:paraId="40DC700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Liberatori, Marcelo</w:t>
                                  </w:r>
                                </w:p>
                                <w:p w14:paraId="63C1CED9" w14:textId="77777777" w:rsidR="005A0D6F" w:rsidRPr="004872D2" w:rsidRDefault="005A0D6F" w:rsidP="00036F7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Jaime, Natalia</w:t>
                                  </w:r>
                                  <w:r w:rsidRPr="004872D2">
                                    <w:rPr>
                                      <w:rFonts w:ascii="Calibri Light" w:hAnsi="Calibri Light"/>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976FC" w14:textId="77777777" w:rsidR="005A0D6F" w:rsidRPr="004872D2" w:rsidRDefault="005A0D6F" w:rsidP="00036F7F">
                                  <w:pPr>
                                    <w:spacing w:before="0" w:after="0"/>
                                    <w:rPr>
                                      <w:rFonts w:ascii="Calibri Light" w:hAnsi="Calibri Light"/>
                                      <w:b/>
                                      <w:color w:val="262626" w:themeColor="text1" w:themeTint="D9"/>
                                      <w:sz w:val="28"/>
                                      <w:lang w:val="es-AR"/>
                                    </w:rPr>
                                  </w:pPr>
                                  <w:r w:rsidRPr="004872D2">
                                    <w:rPr>
                                      <w:rFonts w:ascii="Calibri Light" w:hAnsi="Calibri Light"/>
                                      <w:b/>
                                      <w:color w:val="262626" w:themeColor="text1" w:themeTint="D9"/>
                                      <w:sz w:val="28"/>
                                      <w:lang w:val="es-AR"/>
                                    </w:rPr>
                                    <w:t>ALUMNOS</w:t>
                                  </w:r>
                                </w:p>
                                <w:p w14:paraId="0A666F8D"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Allemand, Facundo leg. 58971 </w:t>
                                  </w:r>
                                </w:p>
                                <w:p w14:paraId="16D22B13"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Herrera, Antonio  leg. 57824</w:t>
                                  </w:r>
                                </w:p>
                                <w:p w14:paraId="17CB29E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Pedrosa, Paula Melania leg. 58822</w:t>
                                  </w:r>
                                </w:p>
                                <w:p w14:paraId="68127C7F" w14:textId="77777777" w:rsidR="005A0D6F" w:rsidRPr="004872D2" w:rsidRDefault="005A0D6F" w:rsidP="005A0D6F">
                                  <w:pPr>
                                    <w:spacing w:before="0" w:after="0" w:line="256" w:lineRule="auto"/>
                                    <w:rPr>
                                      <w:rFonts w:ascii="Calibri Light" w:hAnsi="Calibri Light"/>
                                      <w:color w:val="595959" w:themeColor="text1" w:themeTint="A6"/>
                                      <w:sz w:val="24"/>
                                      <w:szCs w:val="24"/>
                                      <w:lang w:val="es-AR" w:eastAsia="es-ES"/>
                                    </w:rPr>
                                  </w:pPr>
                                  <w:r w:rsidRPr="004872D2">
                                    <w:rPr>
                                      <w:rFonts w:ascii="Calibri Light" w:hAnsi="Calibri Light"/>
                                      <w:color w:val="F2F2F2" w:themeColor="background1" w:themeShade="F2"/>
                                      <w:sz w:val="24"/>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9A134C5" id="Grupo 11" o:spid="_x0000_s1040" style="position:absolute;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0AEE720" w14:textId="77777777" w:rsidR="000B2CDD" w:rsidRPr="000B2CDD" w:rsidRDefault="000B2CD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4FCA6F16" w14:textId="77777777" w:rsidR="005A0D6F" w:rsidRPr="004872D2" w:rsidRDefault="00036F7F" w:rsidP="00036F7F">
                            <w:pPr>
                              <w:spacing w:before="0" w:after="0"/>
                              <w:rPr>
                                <w:rFonts w:ascii="Calibri Light" w:hAnsi="Calibri Light"/>
                                <w:b/>
                                <w:color w:val="262626" w:themeColor="text1" w:themeTint="D9"/>
                                <w:sz w:val="28"/>
                                <w:szCs w:val="28"/>
                                <w:lang w:val="es-AR"/>
                              </w:rPr>
                            </w:pPr>
                            <w:r w:rsidRPr="004872D2">
                              <w:rPr>
                                <w:rFonts w:ascii="Calibri Light" w:hAnsi="Calibri Light"/>
                                <w:b/>
                                <w:color w:val="262626" w:themeColor="text1" w:themeTint="D9"/>
                                <w:sz w:val="28"/>
                                <w:szCs w:val="28"/>
                                <w:lang w:val="es-AR"/>
                              </w:rPr>
                              <w:t>DOCENTES</w:t>
                            </w:r>
                          </w:p>
                          <w:p w14:paraId="24147BC1"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Zohil, Julio</w:t>
                            </w:r>
                          </w:p>
                          <w:p w14:paraId="40DC700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Liberatori, Marcelo</w:t>
                            </w:r>
                          </w:p>
                          <w:p w14:paraId="63C1CED9" w14:textId="77777777" w:rsidR="005A0D6F" w:rsidRPr="004872D2" w:rsidRDefault="005A0D6F" w:rsidP="00036F7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Ing. Jaime, Natalia</w:t>
                            </w:r>
                            <w:r w:rsidRPr="004872D2">
                              <w:rPr>
                                <w:rFonts w:ascii="Calibri Light" w:hAnsi="Calibri Light"/>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4976FC" w14:textId="77777777" w:rsidR="005A0D6F" w:rsidRPr="004872D2" w:rsidRDefault="005A0D6F" w:rsidP="00036F7F">
                            <w:pPr>
                              <w:spacing w:before="0" w:after="0"/>
                              <w:rPr>
                                <w:rFonts w:ascii="Calibri Light" w:hAnsi="Calibri Light"/>
                                <w:b/>
                                <w:color w:val="262626" w:themeColor="text1" w:themeTint="D9"/>
                                <w:sz w:val="28"/>
                                <w:lang w:val="es-AR"/>
                              </w:rPr>
                            </w:pPr>
                            <w:r w:rsidRPr="004872D2">
                              <w:rPr>
                                <w:rFonts w:ascii="Calibri Light" w:hAnsi="Calibri Light"/>
                                <w:b/>
                                <w:color w:val="262626" w:themeColor="text1" w:themeTint="D9"/>
                                <w:sz w:val="28"/>
                                <w:lang w:val="es-AR"/>
                              </w:rPr>
                              <w:t>ALUMNOS</w:t>
                            </w:r>
                          </w:p>
                          <w:p w14:paraId="0A666F8D"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 xml:space="preserve">Allemand, Facundo leg. 58971 </w:t>
                            </w:r>
                          </w:p>
                          <w:p w14:paraId="16D22B13"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Herrera, Antonio  leg. 57824</w:t>
                            </w:r>
                          </w:p>
                          <w:p w14:paraId="17CB29E2" w14:textId="77777777" w:rsidR="005A0D6F" w:rsidRPr="004872D2" w:rsidRDefault="005A0D6F" w:rsidP="005A0D6F">
                            <w:pPr>
                              <w:spacing w:before="0" w:after="0" w:line="256" w:lineRule="auto"/>
                              <w:rPr>
                                <w:rFonts w:ascii="Calibri Light" w:hAnsi="Calibri Light"/>
                                <w:color w:val="F2F2F2" w:themeColor="background1" w:themeShade="F2"/>
                                <w:sz w:val="24"/>
                                <w:szCs w:val="24"/>
                                <w:lang w:val="es-AR" w:eastAsia="es-ES"/>
                              </w:rPr>
                            </w:pPr>
                            <w:r w:rsidRPr="004872D2">
                              <w:rPr>
                                <w:rFonts w:ascii="Calibri Light" w:hAnsi="Calibri Light"/>
                                <w:color w:val="F2F2F2" w:themeColor="background1" w:themeShade="F2"/>
                                <w:sz w:val="24"/>
                                <w:szCs w:val="24"/>
                                <w:lang w:val="es-AR" w:eastAsia="es-ES"/>
                              </w:rPr>
                              <w:t>Pedrosa, Paula Melania leg. 58822</w:t>
                            </w:r>
                          </w:p>
                          <w:p w14:paraId="68127C7F" w14:textId="77777777" w:rsidR="005A0D6F" w:rsidRPr="004872D2" w:rsidRDefault="005A0D6F" w:rsidP="005A0D6F">
                            <w:pPr>
                              <w:spacing w:before="0" w:after="0" w:line="256" w:lineRule="auto"/>
                              <w:rPr>
                                <w:rFonts w:ascii="Calibri Light" w:hAnsi="Calibri Light"/>
                                <w:color w:val="595959" w:themeColor="text1" w:themeTint="A6"/>
                                <w:sz w:val="24"/>
                                <w:szCs w:val="24"/>
                                <w:lang w:val="es-AR" w:eastAsia="es-ES"/>
                              </w:rPr>
                            </w:pPr>
                            <w:r w:rsidRPr="004872D2">
                              <w:rPr>
                                <w:rFonts w:ascii="Calibri Light" w:hAnsi="Calibri Light"/>
                                <w:color w:val="F2F2F2" w:themeColor="background1" w:themeShade="F2"/>
                                <w:sz w:val="24"/>
                                <w:szCs w:val="24"/>
                                <w:lang w:val="es-AR" w:eastAsia="es-ES"/>
                              </w:rPr>
                              <w:t>Rojas Amaya, M. Florencia leg. 58577</w:t>
                            </w:r>
                          </w:p>
                          <w:p w14:paraId="283EF339" w14:textId="77777777" w:rsidR="005A0D6F" w:rsidRPr="00092D82" w:rsidRDefault="005A0D6F"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1A727BF5" wp14:editId="350A329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B5EC82" w14:textId="77777777" w:rsidR="00092D82" w:rsidRDefault="00092D8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D3F1FAE" w14:textId="77777777" w:rsidR="00092D82" w:rsidRPr="00092D82" w:rsidRDefault="00092D82">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49E8A4" w14:textId="77777777"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27BF5" id="Grupo 31" o:spid="_x0000_s1045" style="position:absolute;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7BB5EC82" w14:textId="77777777" w:rsidR="00092D82" w:rsidRDefault="00092D82">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D3F1FAE" w14:textId="77777777" w:rsidR="00092D82" w:rsidRPr="00092D82" w:rsidRDefault="00092D82">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C49E8A4" w14:textId="77777777" w:rsidR="00092D82" w:rsidRPr="00036F7F" w:rsidRDefault="00036F7F"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00092D82"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63434A08" wp14:editId="277BEED2">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E73CDA" w14:textId="77777777"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34A08" id="Grupo 23" o:spid="_x0000_s1048" style="position:absolute;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66BC1F0" w14:textId="77777777" w:rsidR="00FE2DC8" w:rsidRDefault="00FE2DC8"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FBE33D" w14:textId="77777777" w:rsidR="00FE2DC8" w:rsidRPr="00092D82" w:rsidRDefault="00FE2DC8"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4AFB0B1D" w14:textId="77777777" w:rsidR="00FE2DC8" w:rsidRPr="00FE2DC8" w:rsidRDefault="00FE2DC8"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1BE63C9E" w14:textId="77777777" w:rsidR="00FE2DC8" w:rsidRPr="00FE2DC8" w:rsidRDefault="00FE2DC8"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E73CDA" w14:textId="77777777" w:rsidR="00FE2DC8" w:rsidRPr="00FE2DC8" w:rsidRDefault="00FE2DC8"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591630E4" w14:textId="77777777" w:rsidR="00FE2DC8" w:rsidRPr="00FE2DC8" w:rsidRDefault="00FE2DC8"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5885C6EE" wp14:editId="1F2D6DBB">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bookmarkStart w:id="0" w:name="_GoBack"/>
                                <w:bookmarkEnd w:id="0"/>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5C6EE" id="Cuadro de texto 7" o:spid="_x0000_s1054" type="#_x0000_t202" style="position:absolute;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18E55ED9" w14:textId="3576C149" w:rsidR="00A43FC2" w:rsidRPr="00A43FC2" w:rsidRDefault="006B58EF" w:rsidP="00A43FC2">
                          <w:pPr>
                            <w:rPr>
                              <w:rFonts w:ascii="Calibri" w:hAnsi="Calibri"/>
                              <w:color w:val="595959" w:themeColor="text1" w:themeTint="A6"/>
                              <w:sz w:val="36"/>
                              <w:lang w:val="es-AR"/>
                            </w:rPr>
                          </w:pPr>
                          <w:r>
                            <w:rPr>
                              <w:rFonts w:ascii="Calibri" w:hAnsi="Calibri"/>
                              <w:color w:val="595959" w:themeColor="text1" w:themeTint="A6"/>
                              <w:sz w:val="36"/>
                              <w:lang w:val="es-AR"/>
                            </w:rPr>
                            <w:t>31</w:t>
                          </w:r>
                          <w:bookmarkStart w:id="1" w:name="_GoBack"/>
                          <w:bookmarkEnd w:id="1"/>
                          <w:r w:rsidR="004872D2">
                            <w:rPr>
                              <w:rFonts w:ascii="Calibri" w:hAnsi="Calibri"/>
                              <w:color w:val="595959" w:themeColor="text1" w:themeTint="A6"/>
                              <w:sz w:val="36"/>
                              <w:lang w:val="es-AR"/>
                            </w:rPr>
                            <w:t>/05/2014</w:t>
                          </w:r>
                        </w:p>
                        <w:p w14:paraId="327471CA" w14:textId="77777777" w:rsidR="00A43FC2" w:rsidRPr="00A43FC2" w:rsidRDefault="00A43FC2"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1C66975E" w14:textId="77777777" w:rsidR="000B2CDD" w:rsidRPr="00092D82" w:rsidRDefault="00F600E0" w:rsidP="00092D82"/>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D966CC" w14:paraId="25384C33"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26C9C286" w14:textId="77777777" w:rsidR="00750FE8" w:rsidRPr="00D966CC" w:rsidRDefault="00750FE8" w:rsidP="00750FE8">
            <w:pPr>
              <w:jc w:val="center"/>
              <w:rPr>
                <w:rFonts w:ascii="Calibri Light" w:hAnsi="Calibri Light"/>
                <w:lang w:val="es-ES"/>
              </w:rPr>
            </w:pPr>
            <w:r w:rsidRPr="00D966CC">
              <w:rPr>
                <w:rFonts w:ascii="Calibri Light" w:hAnsi="Calibri Light"/>
                <w:lang w:val="es-ES"/>
              </w:rPr>
              <w:t>HISTORIAL DE VERSIONES</w:t>
            </w:r>
          </w:p>
        </w:tc>
      </w:tr>
      <w:tr w:rsidR="00750FE8" w:rsidRPr="00D966CC" w14:paraId="1606E343"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7BCFF8DF" w14:textId="77777777" w:rsidR="00750FE8" w:rsidRPr="00D966CC" w:rsidRDefault="00750FE8" w:rsidP="00750FE8">
            <w:pPr>
              <w:jc w:val="center"/>
              <w:rPr>
                <w:rFonts w:ascii="Calibri Light" w:hAnsi="Calibri Light"/>
                <w:lang w:val="es-ES"/>
              </w:rPr>
            </w:pPr>
            <w:r w:rsidRPr="00D966CC">
              <w:rPr>
                <w:rFonts w:ascii="Calibri Light" w:hAnsi="Calibri Light"/>
                <w:lang w:val="es-ES"/>
              </w:rPr>
              <w:t>VERSION</w:t>
            </w:r>
          </w:p>
        </w:tc>
        <w:tc>
          <w:tcPr>
            <w:tcW w:w="2611" w:type="dxa"/>
            <w:hideMark/>
          </w:tcPr>
          <w:p w14:paraId="748B73A0"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FECHA</w:t>
            </w:r>
          </w:p>
        </w:tc>
        <w:tc>
          <w:tcPr>
            <w:tcW w:w="1870" w:type="dxa"/>
            <w:hideMark/>
          </w:tcPr>
          <w:p w14:paraId="24DFC1A1"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RESPONSABLE</w:t>
            </w:r>
          </w:p>
        </w:tc>
        <w:tc>
          <w:tcPr>
            <w:tcW w:w="3883" w:type="dxa"/>
            <w:hideMark/>
          </w:tcPr>
          <w:p w14:paraId="371404BF" w14:textId="77777777" w:rsidR="00750FE8" w:rsidRPr="00D966CC" w:rsidRDefault="00750FE8" w:rsidP="00750FE8">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D966CC">
              <w:rPr>
                <w:rFonts w:ascii="Calibri Light" w:hAnsi="Calibri Light"/>
                <w:b/>
                <w:color w:val="1B1A10" w:themeColor="background2" w:themeShade="1A"/>
                <w:lang w:val="es-ES"/>
              </w:rPr>
              <w:t>OBSERVACION</w:t>
            </w:r>
          </w:p>
        </w:tc>
      </w:tr>
      <w:tr w:rsidR="00750FE8" w:rsidRPr="00D966CC" w14:paraId="32476925"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1494CF2" w14:textId="77777777" w:rsidR="00750FE8" w:rsidRPr="00D966CC" w:rsidRDefault="00AC0F15" w:rsidP="00750FE8">
            <w:pPr>
              <w:rPr>
                <w:rFonts w:ascii="Calibri Light" w:hAnsi="Calibri Light"/>
                <w:lang w:val="es-ES"/>
              </w:rPr>
            </w:pPr>
            <w:r w:rsidRPr="00D966CC">
              <w:rPr>
                <w:rFonts w:ascii="Calibri Light" w:hAnsi="Calibri Light"/>
                <w:lang w:val="es-ES"/>
              </w:rPr>
              <w:t>1.0</w:t>
            </w:r>
          </w:p>
        </w:tc>
        <w:tc>
          <w:tcPr>
            <w:tcW w:w="2611" w:type="dxa"/>
          </w:tcPr>
          <w:p w14:paraId="14199DF5" w14:textId="6574571F"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11/05</w:t>
            </w:r>
            <w:r w:rsidR="00AC0F15" w:rsidRPr="00D966CC">
              <w:rPr>
                <w:rFonts w:ascii="Calibri Light" w:hAnsi="Calibri Light"/>
                <w:lang w:val="es-ES"/>
              </w:rPr>
              <w:t>/2014</w:t>
            </w:r>
          </w:p>
        </w:tc>
        <w:tc>
          <w:tcPr>
            <w:tcW w:w="1870" w:type="dxa"/>
          </w:tcPr>
          <w:p w14:paraId="35CD82C4" w14:textId="77777777" w:rsidR="00750FE8" w:rsidRPr="00D966CC" w:rsidRDefault="001C464F"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Antonio Herrera</w:t>
            </w:r>
          </w:p>
        </w:tc>
        <w:tc>
          <w:tcPr>
            <w:tcW w:w="3883" w:type="dxa"/>
          </w:tcPr>
          <w:p w14:paraId="281E6CFA" w14:textId="77777777" w:rsidR="00750FE8" w:rsidRPr="00D966CC" w:rsidRDefault="00AC0F15"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Creación Documento</w:t>
            </w:r>
          </w:p>
        </w:tc>
      </w:tr>
      <w:tr w:rsidR="00750FE8" w:rsidRPr="00D966CC" w14:paraId="59B1D1D9" w14:textId="77777777" w:rsidTr="001C464F">
        <w:tc>
          <w:tcPr>
            <w:cnfStyle w:val="001000000000" w:firstRow="0" w:lastRow="0" w:firstColumn="1" w:lastColumn="0" w:oddVBand="0" w:evenVBand="0" w:oddHBand="0" w:evenHBand="0" w:firstRowFirstColumn="0" w:firstRowLastColumn="0" w:lastRowFirstColumn="0" w:lastRowLastColumn="0"/>
            <w:tcW w:w="1129" w:type="dxa"/>
          </w:tcPr>
          <w:p w14:paraId="78997E5D" w14:textId="72FBADE2" w:rsidR="00750FE8" w:rsidRPr="00D966CC" w:rsidRDefault="001E2CFC" w:rsidP="00AC0F15">
            <w:pPr>
              <w:ind w:left="720" w:hanging="720"/>
              <w:rPr>
                <w:rFonts w:ascii="Calibri Light" w:hAnsi="Calibri Light"/>
                <w:lang w:val="es-ES"/>
              </w:rPr>
            </w:pPr>
            <w:r>
              <w:rPr>
                <w:rFonts w:ascii="Calibri Light" w:hAnsi="Calibri Light"/>
                <w:lang w:val="es-ES"/>
              </w:rPr>
              <w:t>1.1</w:t>
            </w:r>
          </w:p>
        </w:tc>
        <w:tc>
          <w:tcPr>
            <w:tcW w:w="2611" w:type="dxa"/>
          </w:tcPr>
          <w:p w14:paraId="3391B264" w14:textId="4FC119D2"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24/05/2014</w:t>
            </w:r>
          </w:p>
        </w:tc>
        <w:tc>
          <w:tcPr>
            <w:tcW w:w="1870" w:type="dxa"/>
          </w:tcPr>
          <w:p w14:paraId="777582DD" w14:textId="3B3F2AE3"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Paula Pedrosa</w:t>
            </w:r>
          </w:p>
        </w:tc>
        <w:tc>
          <w:tcPr>
            <w:tcW w:w="3883" w:type="dxa"/>
          </w:tcPr>
          <w:p w14:paraId="722A3EA2" w14:textId="6DF55A4B" w:rsidR="00750FE8" w:rsidRPr="00D966CC" w:rsidRDefault="00D966CC" w:rsidP="00750FE8">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Se actu</w:t>
            </w:r>
            <w:r w:rsidR="00CA30BC">
              <w:rPr>
                <w:rFonts w:ascii="Calibri Light" w:hAnsi="Calibri Light"/>
                <w:lang w:val="es-ES"/>
              </w:rPr>
              <w:t>alizaron las métricas a tomar: B</w:t>
            </w:r>
            <w:r w:rsidRPr="00D966CC">
              <w:rPr>
                <w:rFonts w:ascii="Calibri Light" w:hAnsi="Calibri Light"/>
                <w:lang w:val="es-ES"/>
              </w:rPr>
              <w:t>urndown chart, velocidad, capacidad, porcentaje de casos de pruebas exitosos y líneas de código.</w:t>
            </w:r>
          </w:p>
        </w:tc>
      </w:tr>
      <w:tr w:rsidR="00AC0F15" w:rsidRPr="00D966CC" w14:paraId="0742A45A"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15CC5B8F" w14:textId="3C4AB415" w:rsidR="00AC0F15" w:rsidRPr="00D966CC" w:rsidRDefault="001E2CFC" w:rsidP="00AC0F15">
            <w:pPr>
              <w:rPr>
                <w:rFonts w:ascii="Calibri Light" w:hAnsi="Calibri Light"/>
                <w:lang w:val="es-ES"/>
              </w:rPr>
            </w:pPr>
            <w:r>
              <w:rPr>
                <w:rFonts w:ascii="Calibri Light" w:hAnsi="Calibri Light"/>
                <w:lang w:val="es-ES"/>
              </w:rPr>
              <w:t>1.2</w:t>
            </w:r>
          </w:p>
        </w:tc>
        <w:tc>
          <w:tcPr>
            <w:tcW w:w="2611" w:type="dxa"/>
          </w:tcPr>
          <w:p w14:paraId="5BE13BBD" w14:textId="04FF642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D966CC">
              <w:rPr>
                <w:rFonts w:ascii="Calibri Light" w:hAnsi="Calibri Light"/>
                <w:lang w:val="es-ES"/>
              </w:rPr>
              <w:t>24/05/2014</w:t>
            </w:r>
          </w:p>
        </w:tc>
        <w:tc>
          <w:tcPr>
            <w:tcW w:w="1870" w:type="dxa"/>
          </w:tcPr>
          <w:p w14:paraId="6ABDA3BD" w14:textId="3D2FE8CD"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Antonio Herrera</w:t>
            </w:r>
          </w:p>
        </w:tc>
        <w:tc>
          <w:tcPr>
            <w:tcW w:w="3883" w:type="dxa"/>
          </w:tcPr>
          <w:p w14:paraId="083F80F3" w14:textId="3B429C92" w:rsidR="00AC0F15" w:rsidRPr="00D966CC" w:rsidRDefault="001E2CFC"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Corrección</w:t>
            </w:r>
            <w:r w:rsidR="00CA30BC">
              <w:rPr>
                <w:rFonts w:ascii="Calibri Light" w:hAnsi="Calibri Light"/>
                <w:lang w:val="es-ES"/>
              </w:rPr>
              <w:t xml:space="preserve"> de versión 1.1, falta agregar Release B</w:t>
            </w:r>
            <w:r>
              <w:rPr>
                <w:rFonts w:ascii="Calibri Light" w:hAnsi="Calibri Light"/>
                <w:lang w:val="es-ES"/>
              </w:rPr>
              <w:t>urndown chart</w:t>
            </w:r>
          </w:p>
        </w:tc>
      </w:tr>
      <w:tr w:rsidR="005844B0" w:rsidRPr="00D966CC" w14:paraId="3181A223"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B5BE537" w14:textId="5535F660" w:rsidR="005844B0" w:rsidRDefault="005844B0" w:rsidP="00AC0F15">
            <w:pPr>
              <w:rPr>
                <w:rFonts w:ascii="Calibri Light" w:hAnsi="Calibri Light"/>
                <w:lang w:val="es-ES"/>
              </w:rPr>
            </w:pPr>
            <w:r>
              <w:rPr>
                <w:rFonts w:ascii="Calibri Light" w:hAnsi="Calibri Light"/>
                <w:lang w:val="es-ES"/>
              </w:rPr>
              <w:t>1.3</w:t>
            </w:r>
          </w:p>
        </w:tc>
        <w:tc>
          <w:tcPr>
            <w:tcW w:w="2611" w:type="dxa"/>
          </w:tcPr>
          <w:p w14:paraId="6F7552A2" w14:textId="12399CAA" w:rsidR="005844B0" w:rsidRPr="00D966CC" w:rsidRDefault="005844B0"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02F00106" w14:textId="473BECCA" w:rsidR="005844B0" w:rsidRDefault="005844B0"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 Pedrosa</w:t>
            </w:r>
          </w:p>
        </w:tc>
        <w:tc>
          <w:tcPr>
            <w:tcW w:w="3883" w:type="dxa"/>
          </w:tcPr>
          <w:p w14:paraId="4C63F382" w14:textId="34B2F080" w:rsidR="005844B0" w:rsidRDefault="005844B0" w:rsidP="00AC0F15">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Corrección de versión 1.2, se completó reléase </w:t>
            </w:r>
            <w:r w:rsidR="00CA30BC">
              <w:rPr>
                <w:rFonts w:ascii="Calibri Light" w:hAnsi="Calibri Light"/>
                <w:lang w:val="es-ES"/>
              </w:rPr>
              <w:t>B</w:t>
            </w:r>
            <w:r>
              <w:rPr>
                <w:rFonts w:ascii="Calibri Light" w:hAnsi="Calibri Light"/>
                <w:lang w:val="es-ES"/>
              </w:rPr>
              <w:t>urndown chart.</w:t>
            </w:r>
          </w:p>
        </w:tc>
      </w:tr>
    </w:tbl>
    <w:p w14:paraId="22A7BB68" w14:textId="77777777" w:rsidR="00750FE8" w:rsidRDefault="00750FE8" w:rsidP="009372CD">
      <w:pPr>
        <w:pStyle w:val="Puesto"/>
        <w:rPr>
          <w:lang w:val="es-AR"/>
        </w:rPr>
      </w:pPr>
    </w:p>
    <w:sdt>
      <w:sdtPr>
        <w:rPr>
          <w:rFonts w:asciiTheme="minorHAnsi" w:eastAsiaTheme="minorEastAsia" w:hAnsiTheme="minorHAnsi" w:cstheme="minorBidi"/>
          <w:caps w:val="0"/>
          <w:color w:val="auto"/>
          <w:spacing w:val="0"/>
          <w:lang w:val="es-ES"/>
        </w:rPr>
        <w:id w:val="138073805"/>
        <w:docPartObj>
          <w:docPartGallery w:val="Table of Contents"/>
          <w:docPartUnique/>
        </w:docPartObj>
      </w:sdtPr>
      <w:sdtEndPr>
        <w:rPr>
          <w:b/>
          <w:bCs/>
          <w:lang w:val="en-US"/>
        </w:rPr>
      </w:sdtEndPr>
      <w:sdtContent>
        <w:p w14:paraId="17CD4CCA" w14:textId="77777777" w:rsidR="00FE1A8F" w:rsidRDefault="00FE1A8F">
          <w:pPr>
            <w:pStyle w:val="TtulodeTDC"/>
          </w:pPr>
          <w:r>
            <w:rPr>
              <w:lang w:val="es-ES"/>
            </w:rPr>
            <w:t>Tabla de contenido</w:t>
          </w:r>
        </w:p>
        <w:p w14:paraId="1EAF09E7" w14:textId="77777777" w:rsidR="004A1F61" w:rsidRPr="00CC1FDC" w:rsidRDefault="00FE1A8F">
          <w:pPr>
            <w:pStyle w:val="TDC1"/>
            <w:tabs>
              <w:tab w:val="right" w:leader="dot" w:pos="9350"/>
            </w:tabs>
            <w:rPr>
              <w:rFonts w:ascii="Calibri Light" w:hAnsi="Calibri Light"/>
              <w:noProof/>
              <w:lang w:val="es-AR" w:eastAsia="es-AR"/>
            </w:rPr>
          </w:pPr>
          <w:r w:rsidRPr="00D966CC">
            <w:rPr>
              <w:rFonts w:ascii="Calibri Light" w:hAnsi="Calibri Light"/>
            </w:rPr>
            <w:fldChar w:fldCharType="begin"/>
          </w:r>
          <w:r w:rsidRPr="00D966CC">
            <w:rPr>
              <w:rFonts w:ascii="Calibri Light" w:hAnsi="Calibri Light"/>
            </w:rPr>
            <w:instrText xml:space="preserve"> TOC \o "1-3" \h \z \u </w:instrText>
          </w:r>
          <w:r w:rsidRPr="00D966CC">
            <w:rPr>
              <w:rFonts w:ascii="Calibri Light" w:hAnsi="Calibri Light"/>
            </w:rPr>
            <w:fldChar w:fldCharType="separate"/>
          </w:r>
          <w:hyperlink w:anchor="_Toc388720630" w:history="1">
            <w:r w:rsidR="004A1F61" w:rsidRPr="00CC1FDC">
              <w:rPr>
                <w:rStyle w:val="Hipervnculo"/>
                <w:rFonts w:ascii="Calibri Light" w:hAnsi="Calibri Light"/>
                <w:noProof/>
                <w:lang w:val="es-ES"/>
              </w:rPr>
              <w:t>Introducción</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_Toc388720630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2</w:t>
            </w:r>
            <w:r w:rsidR="004A1F61" w:rsidRPr="00CC1FDC">
              <w:rPr>
                <w:rFonts w:ascii="Calibri Light" w:hAnsi="Calibri Light"/>
                <w:noProof/>
                <w:webHidden/>
              </w:rPr>
              <w:fldChar w:fldCharType="end"/>
            </w:r>
          </w:hyperlink>
        </w:p>
        <w:p w14:paraId="3C1B98CB" w14:textId="77777777" w:rsidR="004A1F61" w:rsidRPr="00CC1FDC" w:rsidRDefault="00F600E0">
          <w:pPr>
            <w:pStyle w:val="TDC1"/>
            <w:tabs>
              <w:tab w:val="right" w:leader="dot" w:pos="9350"/>
            </w:tabs>
            <w:rPr>
              <w:rFonts w:ascii="Calibri Light" w:hAnsi="Calibri Light"/>
              <w:noProof/>
              <w:lang w:val="es-AR" w:eastAsia="es-AR"/>
            </w:rPr>
          </w:pPr>
          <w:hyperlink w:anchor="_Toc388720631" w:history="1">
            <w:r w:rsidR="004A1F61" w:rsidRPr="00CC1FDC">
              <w:rPr>
                <w:rStyle w:val="Hipervnculo"/>
                <w:rFonts w:ascii="Calibri Light" w:hAnsi="Calibri Light"/>
                <w:noProof/>
                <w:lang w:val="es-ES"/>
              </w:rPr>
              <w:t>Métricas a Medir</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_Toc388720631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2</w:t>
            </w:r>
            <w:r w:rsidR="004A1F61" w:rsidRPr="00CC1FDC">
              <w:rPr>
                <w:rFonts w:ascii="Calibri Light" w:hAnsi="Calibri Light"/>
                <w:noProof/>
                <w:webHidden/>
              </w:rPr>
              <w:fldChar w:fldCharType="end"/>
            </w:r>
          </w:hyperlink>
        </w:p>
        <w:p w14:paraId="09C16E3A" w14:textId="77777777" w:rsidR="004A1F61" w:rsidRPr="00CC1FDC" w:rsidRDefault="00F600E0">
          <w:pPr>
            <w:pStyle w:val="TDC2"/>
            <w:tabs>
              <w:tab w:val="right" w:leader="dot" w:pos="9350"/>
            </w:tabs>
            <w:rPr>
              <w:rFonts w:ascii="Calibri Light" w:hAnsi="Calibri Light"/>
              <w:noProof/>
              <w:lang w:val="es-AR" w:eastAsia="es-AR"/>
            </w:rPr>
          </w:pPr>
          <w:hyperlink w:anchor="_Toc388720632" w:history="1">
            <w:r w:rsidR="004A1F61" w:rsidRPr="00CC1FDC">
              <w:rPr>
                <w:rStyle w:val="Hipervnculo"/>
                <w:rFonts w:ascii="Calibri Light" w:hAnsi="Calibri Light"/>
                <w:noProof/>
                <w:lang w:val="es-ES"/>
              </w:rPr>
              <w:t>Sprint Burndown Chart</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_Toc388720632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2</w:t>
            </w:r>
            <w:r w:rsidR="004A1F61" w:rsidRPr="00CC1FDC">
              <w:rPr>
                <w:rFonts w:ascii="Calibri Light" w:hAnsi="Calibri Light"/>
                <w:noProof/>
                <w:webHidden/>
              </w:rPr>
              <w:fldChar w:fldCharType="end"/>
            </w:r>
          </w:hyperlink>
        </w:p>
        <w:p w14:paraId="5CAE6FAD" w14:textId="77777777" w:rsidR="004A1F61" w:rsidRPr="00CC1FDC" w:rsidRDefault="00F600E0">
          <w:pPr>
            <w:pStyle w:val="TDC2"/>
            <w:tabs>
              <w:tab w:val="right" w:leader="dot" w:pos="9350"/>
            </w:tabs>
            <w:rPr>
              <w:rFonts w:ascii="Calibri Light" w:hAnsi="Calibri Light"/>
              <w:noProof/>
              <w:lang w:val="es-AR" w:eastAsia="es-AR"/>
            </w:rPr>
          </w:pPr>
          <w:hyperlink w:anchor="_Toc388720633" w:history="1">
            <w:r w:rsidR="004A1F61" w:rsidRPr="00CC1FDC">
              <w:rPr>
                <w:rStyle w:val="Hipervnculo"/>
                <w:rFonts w:ascii="Calibri Light" w:hAnsi="Calibri Light"/>
                <w:noProof/>
                <w:lang w:val="es-ES"/>
              </w:rPr>
              <w:t>Release Burndown Chart</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_Toc388720633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3</w:t>
            </w:r>
            <w:r w:rsidR="004A1F61" w:rsidRPr="00CC1FDC">
              <w:rPr>
                <w:rFonts w:ascii="Calibri Light" w:hAnsi="Calibri Light"/>
                <w:noProof/>
                <w:webHidden/>
              </w:rPr>
              <w:fldChar w:fldCharType="end"/>
            </w:r>
          </w:hyperlink>
        </w:p>
        <w:p w14:paraId="2AFF1A10" w14:textId="77777777" w:rsidR="004A1F61" w:rsidRPr="00CC1FDC" w:rsidRDefault="00F600E0">
          <w:pPr>
            <w:pStyle w:val="TDC2"/>
            <w:tabs>
              <w:tab w:val="right" w:leader="dot" w:pos="9350"/>
            </w:tabs>
            <w:rPr>
              <w:rFonts w:ascii="Calibri Light" w:hAnsi="Calibri Light"/>
              <w:noProof/>
              <w:lang w:val="es-AR" w:eastAsia="es-AR"/>
            </w:rPr>
          </w:pPr>
          <w:hyperlink w:anchor="_Toc388720634" w:history="1">
            <w:r w:rsidR="004A1F61" w:rsidRPr="00CC1FDC">
              <w:rPr>
                <w:rStyle w:val="Hipervnculo"/>
                <w:rFonts w:ascii="Calibri Light" w:hAnsi="Calibri Light"/>
                <w:noProof/>
                <w:lang w:val="es-ES"/>
              </w:rPr>
              <w:t>Velocidad del Equipo</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_Toc388720634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3</w:t>
            </w:r>
            <w:r w:rsidR="004A1F61" w:rsidRPr="00CC1FDC">
              <w:rPr>
                <w:rFonts w:ascii="Calibri Light" w:hAnsi="Calibri Light"/>
                <w:noProof/>
                <w:webHidden/>
              </w:rPr>
              <w:fldChar w:fldCharType="end"/>
            </w:r>
          </w:hyperlink>
        </w:p>
        <w:p w14:paraId="1797A5F7" w14:textId="77777777" w:rsidR="004A1F61" w:rsidRPr="00CC1FDC" w:rsidRDefault="00F600E0">
          <w:pPr>
            <w:pStyle w:val="TDC2"/>
            <w:tabs>
              <w:tab w:val="right" w:leader="dot" w:pos="9350"/>
            </w:tabs>
            <w:rPr>
              <w:rFonts w:ascii="Calibri Light" w:hAnsi="Calibri Light"/>
              <w:noProof/>
              <w:lang w:val="es-AR" w:eastAsia="es-AR"/>
            </w:rPr>
          </w:pPr>
          <w:hyperlink w:anchor="_Toc388720635" w:history="1">
            <w:r w:rsidR="004A1F61" w:rsidRPr="00CC1FDC">
              <w:rPr>
                <w:rStyle w:val="Hipervnculo"/>
                <w:rFonts w:ascii="Calibri Light" w:hAnsi="Calibri Light"/>
                <w:noProof/>
                <w:lang w:val="es-ES"/>
              </w:rPr>
              <w:t>Capacidad del Equipo</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_Toc388720635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4</w:t>
            </w:r>
            <w:r w:rsidR="004A1F61" w:rsidRPr="00CC1FDC">
              <w:rPr>
                <w:rFonts w:ascii="Calibri Light" w:hAnsi="Calibri Light"/>
                <w:noProof/>
                <w:webHidden/>
              </w:rPr>
              <w:fldChar w:fldCharType="end"/>
            </w:r>
          </w:hyperlink>
        </w:p>
        <w:p w14:paraId="2FC6B984" w14:textId="77777777" w:rsidR="004A1F61" w:rsidRPr="00CC1FDC" w:rsidRDefault="00F600E0">
          <w:pPr>
            <w:pStyle w:val="TDC2"/>
            <w:tabs>
              <w:tab w:val="right" w:leader="dot" w:pos="9350"/>
            </w:tabs>
            <w:rPr>
              <w:rFonts w:ascii="Calibri Light" w:hAnsi="Calibri Light"/>
              <w:noProof/>
              <w:lang w:val="es-AR" w:eastAsia="es-AR"/>
            </w:rPr>
          </w:pPr>
          <w:hyperlink w:anchor="_Toc388720636" w:history="1">
            <w:r w:rsidR="004A1F61" w:rsidRPr="00CC1FDC">
              <w:rPr>
                <w:rStyle w:val="Hipervnculo"/>
                <w:rFonts w:ascii="Calibri Light" w:hAnsi="Calibri Light"/>
                <w:noProof/>
                <w:lang w:val="es-ES"/>
              </w:rPr>
              <w:t>Cobertura de Líneas de Código de Unit Test</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_Toc388720636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5</w:t>
            </w:r>
            <w:r w:rsidR="004A1F61" w:rsidRPr="00CC1FDC">
              <w:rPr>
                <w:rFonts w:ascii="Calibri Light" w:hAnsi="Calibri Light"/>
                <w:noProof/>
                <w:webHidden/>
              </w:rPr>
              <w:fldChar w:fldCharType="end"/>
            </w:r>
          </w:hyperlink>
        </w:p>
        <w:p w14:paraId="75C7CD0C" w14:textId="77777777" w:rsidR="004A1F61" w:rsidRPr="00CC1FDC" w:rsidRDefault="00F600E0">
          <w:pPr>
            <w:pStyle w:val="TDC2"/>
            <w:tabs>
              <w:tab w:val="right" w:leader="dot" w:pos="9350"/>
            </w:tabs>
            <w:rPr>
              <w:rFonts w:ascii="Calibri Light" w:hAnsi="Calibri Light"/>
              <w:noProof/>
              <w:lang w:val="es-AR" w:eastAsia="es-AR"/>
            </w:rPr>
          </w:pPr>
          <w:hyperlink w:anchor="_Toc388720637" w:history="1">
            <w:r w:rsidR="004A1F61" w:rsidRPr="00CC1FDC">
              <w:rPr>
                <w:rStyle w:val="Hipervnculo"/>
                <w:rFonts w:ascii="Calibri Light" w:hAnsi="Calibri Light"/>
                <w:noProof/>
                <w:lang w:val="es-ES"/>
              </w:rPr>
              <w:t>Porcentaje de Casos de Prueba Exitosos</w:t>
            </w:r>
            <w:r w:rsidR="004A1F61" w:rsidRPr="00CC1FDC">
              <w:rPr>
                <w:rFonts w:ascii="Calibri Light" w:hAnsi="Calibri Light"/>
                <w:noProof/>
                <w:webHidden/>
              </w:rPr>
              <w:tab/>
            </w:r>
            <w:r w:rsidR="004A1F61" w:rsidRPr="00CC1FDC">
              <w:rPr>
                <w:rFonts w:ascii="Calibri Light" w:hAnsi="Calibri Light"/>
                <w:noProof/>
                <w:webHidden/>
              </w:rPr>
              <w:fldChar w:fldCharType="begin"/>
            </w:r>
            <w:r w:rsidR="004A1F61" w:rsidRPr="00CC1FDC">
              <w:rPr>
                <w:rFonts w:ascii="Calibri Light" w:hAnsi="Calibri Light"/>
                <w:noProof/>
                <w:webHidden/>
              </w:rPr>
              <w:instrText xml:space="preserve"> PAGEREF _Toc388720637 \h </w:instrText>
            </w:r>
            <w:r w:rsidR="004A1F61" w:rsidRPr="00CC1FDC">
              <w:rPr>
                <w:rFonts w:ascii="Calibri Light" w:hAnsi="Calibri Light"/>
                <w:noProof/>
                <w:webHidden/>
              </w:rPr>
            </w:r>
            <w:r w:rsidR="004A1F61" w:rsidRPr="00CC1FDC">
              <w:rPr>
                <w:rFonts w:ascii="Calibri Light" w:hAnsi="Calibri Light"/>
                <w:noProof/>
                <w:webHidden/>
              </w:rPr>
              <w:fldChar w:fldCharType="separate"/>
            </w:r>
            <w:r w:rsidR="004A1F61" w:rsidRPr="00CC1FDC">
              <w:rPr>
                <w:rFonts w:ascii="Calibri Light" w:hAnsi="Calibri Light"/>
                <w:noProof/>
                <w:webHidden/>
              </w:rPr>
              <w:t>5</w:t>
            </w:r>
            <w:r w:rsidR="004A1F61" w:rsidRPr="00CC1FDC">
              <w:rPr>
                <w:rFonts w:ascii="Calibri Light" w:hAnsi="Calibri Light"/>
                <w:noProof/>
                <w:webHidden/>
              </w:rPr>
              <w:fldChar w:fldCharType="end"/>
            </w:r>
          </w:hyperlink>
        </w:p>
        <w:p w14:paraId="11E84DB0" w14:textId="77777777" w:rsidR="00FE1A8F" w:rsidRDefault="00FE1A8F">
          <w:r w:rsidRPr="00D966CC">
            <w:rPr>
              <w:rFonts w:ascii="Calibri Light" w:hAnsi="Calibri Light"/>
              <w:b/>
              <w:bCs/>
            </w:rPr>
            <w:fldChar w:fldCharType="end"/>
          </w:r>
        </w:p>
      </w:sdtContent>
    </w:sdt>
    <w:p w14:paraId="17F91E79" w14:textId="77777777" w:rsidR="00FE1A8F" w:rsidRDefault="00FE1A8F">
      <w:pPr>
        <w:rPr>
          <w:rFonts w:asciiTheme="majorHAnsi" w:eastAsiaTheme="majorEastAsia" w:hAnsiTheme="majorHAnsi" w:cstheme="majorBidi"/>
          <w:caps/>
          <w:color w:val="63A537" w:themeColor="text2"/>
          <w:spacing w:val="10"/>
          <w:sz w:val="52"/>
          <w:szCs w:val="52"/>
          <w:lang w:val="es-AR"/>
        </w:rPr>
      </w:pPr>
      <w:r>
        <w:rPr>
          <w:lang w:val="es-AR"/>
        </w:rPr>
        <w:br w:type="page"/>
      </w:r>
    </w:p>
    <w:p w14:paraId="4B12D103" w14:textId="77777777" w:rsidR="00D529AB" w:rsidRPr="00C565CB" w:rsidRDefault="001C464F" w:rsidP="009372CD">
      <w:pPr>
        <w:pStyle w:val="Ttulo1"/>
        <w:rPr>
          <w:noProof/>
          <w:lang w:val="es-ES"/>
        </w:rPr>
      </w:pPr>
      <w:bookmarkStart w:id="2" w:name="_Toc388720630"/>
      <w:r>
        <w:rPr>
          <w:noProof/>
          <w:lang w:val="es-ES"/>
        </w:rPr>
        <w:lastRenderedPageBreak/>
        <w:t>I</w:t>
      </w:r>
      <w:r w:rsidR="004872D2">
        <w:rPr>
          <w:noProof/>
          <w:lang w:val="es-ES"/>
        </w:rPr>
        <w:t>ntroducción</w:t>
      </w:r>
      <w:bookmarkEnd w:id="2"/>
    </w:p>
    <w:p w14:paraId="2BE93DC0" w14:textId="0D38F83D" w:rsidR="006D55F5" w:rsidRPr="004872D2" w:rsidRDefault="002D5F15" w:rsidP="00D966CC">
      <w:pPr>
        <w:jc w:val="both"/>
        <w:rPr>
          <w:rFonts w:ascii="Calibri Light" w:hAnsi="Calibri Light"/>
          <w:noProof/>
          <w:lang w:val="es-ES"/>
        </w:rPr>
      </w:pPr>
      <w:r w:rsidRPr="004872D2">
        <w:rPr>
          <w:rFonts w:ascii="Calibri Light" w:hAnsi="Calibri Light"/>
          <w:noProof/>
          <w:lang w:val="es-ES"/>
        </w:rPr>
        <w:t xml:space="preserve">El objetivo de </w:t>
      </w:r>
      <w:r w:rsidRPr="004872D2">
        <w:rPr>
          <w:rFonts w:ascii="Calibri Light" w:hAnsi="Calibri Light"/>
          <w:lang w:val="es-ES"/>
        </w:rPr>
        <w:t>este documento es detallar el plan de Métricas a utilizar en el proyecto</w:t>
      </w:r>
      <w:r w:rsidR="00D966CC">
        <w:rPr>
          <w:rFonts w:ascii="Calibri Light" w:hAnsi="Calibri Light"/>
          <w:lang w:val="es-ES"/>
        </w:rPr>
        <w:t xml:space="preserve"> y cada cuánto tiempo se medirán</w:t>
      </w:r>
      <w:r w:rsidRPr="004872D2">
        <w:rPr>
          <w:rFonts w:ascii="Calibri Light" w:hAnsi="Calibri Light"/>
          <w:lang w:val="es-ES"/>
        </w:rPr>
        <w:t xml:space="preserve">, así como también presentar un </w:t>
      </w:r>
      <w:r w:rsidRPr="004872D2">
        <w:rPr>
          <w:rFonts w:ascii="Calibri Light" w:hAnsi="Calibri Light"/>
          <w:noProof/>
          <w:lang w:val="es-ES"/>
        </w:rPr>
        <w:t>resumen sobre los resultados que se esperan obtener de estas métricas, incluyendo una descripción sobre como se utilizarán para poder controlar el</w:t>
      </w:r>
      <w:r w:rsidR="00CC1FDC">
        <w:rPr>
          <w:rFonts w:ascii="Calibri Light" w:hAnsi="Calibri Light"/>
          <w:noProof/>
          <w:lang w:val="es-ES"/>
        </w:rPr>
        <w:t xml:space="preserve"> avance del proyecto.</w:t>
      </w:r>
    </w:p>
    <w:p w14:paraId="2DF2CA8A" w14:textId="77777777" w:rsidR="00D65023" w:rsidRDefault="006D55F5" w:rsidP="00D966CC">
      <w:pPr>
        <w:pStyle w:val="Ttulo1"/>
        <w:jc w:val="both"/>
        <w:rPr>
          <w:noProof/>
          <w:lang w:val="es-ES"/>
        </w:rPr>
      </w:pPr>
      <w:bookmarkStart w:id="3" w:name="_Toc388720631"/>
      <w:r>
        <w:rPr>
          <w:noProof/>
          <w:lang w:val="es-ES"/>
        </w:rPr>
        <w:t>M</w:t>
      </w:r>
      <w:r w:rsidR="004872D2">
        <w:rPr>
          <w:noProof/>
          <w:lang w:val="es-ES"/>
        </w:rPr>
        <w:t>étricas a Medir</w:t>
      </w:r>
      <w:bookmarkEnd w:id="3"/>
    </w:p>
    <w:p w14:paraId="5A655620" w14:textId="160CFA39" w:rsidR="00CC1FDC" w:rsidRDefault="00CC1FDC" w:rsidP="00CC1FDC">
      <w:pPr>
        <w:pStyle w:val="Prrafodelista"/>
        <w:ind w:hanging="720"/>
        <w:jc w:val="both"/>
        <w:rPr>
          <w:rFonts w:ascii="Calibri Light" w:hAnsi="Calibri Light"/>
          <w:noProof/>
          <w:lang w:val="es-ES"/>
        </w:rPr>
      </w:pPr>
      <w:bookmarkStart w:id="4" w:name="_Toc388720632"/>
      <w:r>
        <w:rPr>
          <w:rFonts w:ascii="Calibri Light" w:hAnsi="Calibri Light"/>
          <w:noProof/>
          <w:lang w:val="es-ES"/>
        </w:rPr>
        <w:t>Durante el desarrollo del proyecto, se tomaremos las siguientes métricas:</w:t>
      </w:r>
    </w:p>
    <w:p w14:paraId="7CA5FB5D" w14:textId="06B5AABD"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Sprint Burndown Chart</w:t>
      </w:r>
    </w:p>
    <w:p w14:paraId="06A914A7" w14:textId="3AE9B01E"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Release Burndown Chart</w:t>
      </w:r>
    </w:p>
    <w:p w14:paraId="1F89F382" w14:textId="61007AF0"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Velocidad del Equipo</w:t>
      </w:r>
    </w:p>
    <w:p w14:paraId="169D47BC" w14:textId="77777777"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 xml:space="preserve">Capacidad del Equipo </w:t>
      </w:r>
    </w:p>
    <w:p w14:paraId="156E3B46" w14:textId="77777777" w:rsidR="00CC1FDC" w:rsidRDefault="00CC1FDC" w:rsidP="00CC1FDC">
      <w:pPr>
        <w:pStyle w:val="Prrafodelista"/>
        <w:numPr>
          <w:ilvl w:val="0"/>
          <w:numId w:val="8"/>
        </w:numPr>
        <w:ind w:left="567" w:hanging="207"/>
        <w:jc w:val="both"/>
        <w:rPr>
          <w:rFonts w:ascii="Calibri Light" w:hAnsi="Calibri Light"/>
          <w:noProof/>
          <w:lang w:val="es-ES"/>
        </w:rPr>
      </w:pPr>
      <w:r>
        <w:rPr>
          <w:rFonts w:ascii="Calibri Light" w:hAnsi="Calibri Light"/>
          <w:noProof/>
          <w:lang w:val="es-ES"/>
        </w:rPr>
        <w:t xml:space="preserve">Cobertura de Líneas de Código de Unit Test </w:t>
      </w:r>
    </w:p>
    <w:p w14:paraId="3441C668" w14:textId="21F19EC5" w:rsidR="00CC1FDC" w:rsidRPr="00CC1FDC" w:rsidRDefault="00CC1FDC" w:rsidP="0075342E">
      <w:pPr>
        <w:pStyle w:val="Prrafodelista"/>
        <w:numPr>
          <w:ilvl w:val="0"/>
          <w:numId w:val="8"/>
        </w:numPr>
        <w:ind w:left="567" w:hanging="207"/>
        <w:jc w:val="both"/>
        <w:rPr>
          <w:noProof/>
          <w:lang w:val="es-ES"/>
        </w:rPr>
      </w:pPr>
      <w:r w:rsidRPr="00CC1FDC">
        <w:rPr>
          <w:rFonts w:ascii="Calibri Light" w:hAnsi="Calibri Light"/>
          <w:noProof/>
          <w:lang w:val="es-ES"/>
        </w:rPr>
        <w:t xml:space="preserve">Porcentaje de Casos de Prueba Exitosos </w:t>
      </w:r>
    </w:p>
    <w:p w14:paraId="4D64B658" w14:textId="77777777" w:rsidR="00CC1FDC" w:rsidRPr="00CC1FDC" w:rsidRDefault="00CC1FDC" w:rsidP="00CC1FDC">
      <w:pPr>
        <w:pStyle w:val="Prrafodelista"/>
        <w:ind w:left="567"/>
        <w:jc w:val="both"/>
        <w:rPr>
          <w:noProof/>
          <w:lang w:val="es-ES"/>
        </w:rPr>
      </w:pPr>
    </w:p>
    <w:p w14:paraId="5650D72A" w14:textId="77777777" w:rsidR="008F7DA3" w:rsidRDefault="004872D2" w:rsidP="00CC1FDC">
      <w:pPr>
        <w:pStyle w:val="Ttulo2"/>
        <w:rPr>
          <w:noProof/>
          <w:lang w:val="es-ES"/>
        </w:rPr>
      </w:pPr>
      <w:r>
        <w:rPr>
          <w:noProof/>
          <w:lang w:val="es-ES"/>
        </w:rPr>
        <w:t>Sprint Burndown</w:t>
      </w:r>
      <w:r w:rsidR="002D5F15">
        <w:rPr>
          <w:noProof/>
          <w:lang w:val="es-ES"/>
        </w:rPr>
        <w:t xml:space="preserve"> C</w:t>
      </w:r>
      <w:r>
        <w:rPr>
          <w:noProof/>
          <w:lang w:val="es-ES"/>
        </w:rPr>
        <w:t>hart</w:t>
      </w:r>
      <w:bookmarkEnd w:id="4"/>
    </w:p>
    <w:tbl>
      <w:tblPr>
        <w:tblStyle w:val="Tabladecuadrcula2-nfasis21"/>
        <w:tblW w:w="0" w:type="auto"/>
        <w:tblLook w:val="04A0" w:firstRow="1" w:lastRow="0" w:firstColumn="1" w:lastColumn="0" w:noHBand="0" w:noVBand="1"/>
      </w:tblPr>
      <w:tblGrid>
        <w:gridCol w:w="3510"/>
        <w:gridCol w:w="5529"/>
      </w:tblGrid>
      <w:tr w:rsidR="001451C7" w14:paraId="58584953" w14:textId="77777777" w:rsidTr="00145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446EE4D" w14:textId="3820B1E5" w:rsidR="001451C7" w:rsidRDefault="001451C7" w:rsidP="00D06BB9">
            <w:pPr>
              <w:rPr>
                <w:rFonts w:ascii="Calibri Light" w:hAnsi="Calibri Light"/>
                <w:noProof/>
                <w:lang w:val="es-ES"/>
              </w:rPr>
            </w:pPr>
            <w:r>
              <w:rPr>
                <w:rFonts w:ascii="Calibri Light" w:hAnsi="Calibri Light"/>
                <w:noProof/>
                <w:lang w:val="es-ES"/>
              </w:rPr>
              <w:t>Métrica: Sprint Burndown Chart</w:t>
            </w:r>
          </w:p>
        </w:tc>
        <w:tc>
          <w:tcPr>
            <w:tcW w:w="5529" w:type="dxa"/>
          </w:tcPr>
          <w:p w14:paraId="3030B9E5" w14:textId="433E3679"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3A326E52" w14:textId="77777777" w:rsidTr="001451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01EBC3" w14:textId="2E68C5D6"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ABE8649" w14:textId="47BD3770" w:rsidR="001451C7" w:rsidRDefault="001451C7" w:rsidP="00CC1FDC">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R</w:t>
            </w:r>
            <w:r w:rsidR="00223125">
              <w:rPr>
                <w:rFonts w:ascii="Calibri Light" w:hAnsi="Calibri Light"/>
                <w:noProof/>
                <w:lang w:val="es-AR"/>
              </w:rPr>
              <w:t>epresentación gráfica de las horas de</w:t>
            </w:r>
            <w:r w:rsidRPr="009D0243">
              <w:rPr>
                <w:rFonts w:ascii="Calibri Light" w:hAnsi="Calibri Light"/>
                <w:noProof/>
                <w:lang w:val="es-AR"/>
              </w:rPr>
              <w:t xml:space="preserve"> trabajo que queda</w:t>
            </w:r>
            <w:r w:rsidR="00223125">
              <w:rPr>
                <w:rFonts w:ascii="Calibri Light" w:hAnsi="Calibri Light"/>
                <w:noProof/>
                <w:lang w:val="es-AR"/>
              </w:rPr>
              <w:t>n</w:t>
            </w:r>
            <w:r w:rsidRPr="009D0243">
              <w:rPr>
                <w:rFonts w:ascii="Calibri Light" w:hAnsi="Calibri Light"/>
                <w:noProof/>
                <w:lang w:val="es-AR"/>
              </w:rPr>
              <w:t xml:space="preserve"> por hacer en relación con el tiempo que queda por hacerlo.</w:t>
            </w:r>
            <w:r>
              <w:rPr>
                <w:rFonts w:ascii="Calibri Light" w:hAnsi="Calibri Light"/>
                <w:noProof/>
                <w:lang w:val="es-AR"/>
              </w:rPr>
              <w:t xml:space="preserve"> </w:t>
            </w:r>
            <w:r w:rsidR="00CC1FDC">
              <w:rPr>
                <w:rFonts w:ascii="Calibri Light" w:hAnsi="Calibri Light"/>
                <w:noProof/>
                <w:lang w:val="es-AR"/>
              </w:rPr>
              <w:t>Esta métrica constituye el g</w:t>
            </w:r>
            <w:r>
              <w:rPr>
                <w:rFonts w:ascii="Calibri Light" w:hAnsi="Calibri Light"/>
                <w:noProof/>
                <w:lang w:val="es-AR"/>
              </w:rPr>
              <w:t>ráfico de trabajo remanente.</w:t>
            </w:r>
          </w:p>
        </w:tc>
      </w:tr>
      <w:tr w:rsidR="001451C7" w14:paraId="31137A3A" w14:textId="77777777" w:rsidTr="001451C7">
        <w:tc>
          <w:tcPr>
            <w:cnfStyle w:val="001000000000" w:firstRow="0" w:lastRow="0" w:firstColumn="1" w:lastColumn="0" w:oddVBand="0" w:evenVBand="0" w:oddHBand="0" w:evenHBand="0" w:firstRowFirstColumn="0" w:firstRowLastColumn="0" w:lastRowFirstColumn="0" w:lastRowLastColumn="0"/>
            <w:tcW w:w="3510" w:type="dxa"/>
          </w:tcPr>
          <w:p w14:paraId="3BBF046D" w14:textId="3451DAA8"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2A198BC3" w14:textId="707F5287"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el trabajo remanente </w:t>
            </w:r>
            <w:r w:rsidRPr="001451C7">
              <w:rPr>
                <w:rFonts w:ascii="Calibri Light" w:hAnsi="Calibri Light"/>
                <w:b/>
                <w:i/>
                <w:noProof/>
                <w:lang w:val="es-ES"/>
              </w:rPr>
              <w:t>por Sprint</w:t>
            </w:r>
            <w:r>
              <w:rPr>
                <w:rFonts w:ascii="Calibri Light" w:hAnsi="Calibri Light"/>
                <w:noProof/>
                <w:lang w:val="es-ES"/>
              </w:rPr>
              <w:t>.</w:t>
            </w:r>
          </w:p>
        </w:tc>
      </w:tr>
    </w:tbl>
    <w:p w14:paraId="41048E17" w14:textId="77777777" w:rsidR="00CC1FDC" w:rsidRDefault="00CC1FDC" w:rsidP="00D966CC">
      <w:pPr>
        <w:jc w:val="both"/>
        <w:rPr>
          <w:rFonts w:ascii="Calibri Light" w:hAnsi="Calibri Light"/>
          <w:noProof/>
          <w:lang w:val="es-ES"/>
        </w:rPr>
      </w:pPr>
    </w:p>
    <w:p w14:paraId="765B4796" w14:textId="29DE1D9E" w:rsidR="00754A8E" w:rsidRPr="004872D2" w:rsidRDefault="002444B7" w:rsidP="00D966CC">
      <w:pPr>
        <w:jc w:val="both"/>
        <w:rPr>
          <w:rFonts w:ascii="Calibri Light" w:hAnsi="Calibri Light"/>
          <w:noProof/>
          <w:lang w:val="es-ES"/>
        </w:rPr>
      </w:pPr>
      <w:r w:rsidRPr="004872D2">
        <w:rPr>
          <w:rFonts w:ascii="Calibri Light" w:hAnsi="Calibri Light"/>
          <w:noProof/>
          <w:lang w:val="es-ES"/>
        </w:rPr>
        <w:t xml:space="preserve">Un </w:t>
      </w:r>
      <w:r w:rsidR="00CC1FDC">
        <w:rPr>
          <w:rFonts w:ascii="Calibri Light" w:hAnsi="Calibri Light"/>
          <w:noProof/>
          <w:lang w:val="es-ES"/>
        </w:rPr>
        <w:t>B</w:t>
      </w:r>
      <w:r w:rsidRPr="004872D2">
        <w:rPr>
          <w:rFonts w:ascii="Calibri Light" w:hAnsi="Calibri Light"/>
          <w:noProof/>
          <w:lang w:val="es-ES"/>
        </w:rPr>
        <w:t>urndown</w:t>
      </w:r>
      <w:r w:rsidR="00CC1FDC">
        <w:rPr>
          <w:rFonts w:ascii="Calibri Light" w:hAnsi="Calibri Light"/>
          <w:noProof/>
          <w:lang w:val="es-ES"/>
        </w:rPr>
        <w:t xml:space="preserve"> Chart </w:t>
      </w:r>
      <w:r w:rsidRPr="004872D2">
        <w:rPr>
          <w:rFonts w:ascii="Calibri Light" w:hAnsi="Calibri Light"/>
          <w:noProof/>
          <w:lang w:val="es-ES"/>
        </w:rPr>
        <w:t>a lo largo del tiempo</w:t>
      </w:r>
      <w:r w:rsidR="00D966CC">
        <w:rPr>
          <w:rFonts w:ascii="Calibri Light" w:hAnsi="Calibri Light"/>
          <w:noProof/>
          <w:lang w:val="es-ES"/>
        </w:rPr>
        <w:t>,</w:t>
      </w:r>
      <w:r w:rsidRPr="004872D2">
        <w:rPr>
          <w:rFonts w:ascii="Calibri Light" w:hAnsi="Calibri Light"/>
          <w:noProof/>
          <w:lang w:val="es-ES"/>
        </w:rPr>
        <w:t xml:space="preserve"> muestra la velocidad a la que se está completando los objetivos/requis</w:t>
      </w:r>
      <w:r w:rsidR="00517B9D" w:rsidRPr="004872D2">
        <w:rPr>
          <w:rFonts w:ascii="Calibri Light" w:hAnsi="Calibri Light"/>
          <w:noProof/>
          <w:lang w:val="es-ES"/>
        </w:rPr>
        <w:t>itos</w:t>
      </w:r>
      <w:r w:rsidR="004144AA">
        <w:rPr>
          <w:rFonts w:ascii="Calibri Light" w:hAnsi="Calibri Light"/>
          <w:noProof/>
          <w:lang w:val="es-ES"/>
        </w:rPr>
        <w:t xml:space="preserve"> planteados</w:t>
      </w:r>
      <w:r w:rsidR="00517B9D" w:rsidRPr="004872D2">
        <w:rPr>
          <w:rFonts w:ascii="Calibri Light" w:hAnsi="Calibri Light"/>
          <w:noProof/>
          <w:lang w:val="es-ES"/>
        </w:rPr>
        <w:t>. Permite verificar si el e</w:t>
      </w:r>
      <w:r w:rsidRPr="004872D2">
        <w:rPr>
          <w:rFonts w:ascii="Calibri Light" w:hAnsi="Calibri Light"/>
          <w:noProof/>
          <w:lang w:val="es-ES"/>
        </w:rPr>
        <w:t>quipo podrá completar e</w:t>
      </w:r>
      <w:r w:rsidR="00517B9D" w:rsidRPr="004872D2">
        <w:rPr>
          <w:rFonts w:ascii="Calibri Light" w:hAnsi="Calibri Light"/>
          <w:noProof/>
          <w:lang w:val="es-ES"/>
        </w:rPr>
        <w:t>l trabajo en el tiempo estimado, y tomar medidas corre</w:t>
      </w:r>
      <w:r w:rsidR="00CC1FDC">
        <w:rPr>
          <w:rFonts w:ascii="Calibri Light" w:hAnsi="Calibri Light"/>
          <w:noProof/>
          <w:lang w:val="es-ES"/>
        </w:rPr>
        <w:t>ctivas para cumplir el objetivo en caso que se identifiquen inconvenientes.</w:t>
      </w:r>
      <w:r w:rsidR="00517B9D" w:rsidRPr="004872D2">
        <w:rPr>
          <w:rFonts w:ascii="Calibri Light" w:hAnsi="Calibri Light"/>
          <w:noProof/>
          <w:lang w:val="es-ES"/>
        </w:rPr>
        <w:br/>
        <w:t xml:space="preserve">En el caso del </w:t>
      </w:r>
      <w:r w:rsidR="00CC1FDC">
        <w:rPr>
          <w:rFonts w:ascii="Calibri Light" w:hAnsi="Calibri Light"/>
          <w:b/>
          <w:noProof/>
          <w:lang w:val="es-ES"/>
        </w:rPr>
        <w:t>S</w:t>
      </w:r>
      <w:r w:rsidR="00517B9D" w:rsidRPr="004872D2">
        <w:rPr>
          <w:rFonts w:ascii="Calibri Light" w:hAnsi="Calibri Light"/>
          <w:b/>
          <w:noProof/>
          <w:lang w:val="es-ES"/>
        </w:rPr>
        <w:t xml:space="preserve">print </w:t>
      </w:r>
      <w:r w:rsidR="00CC1FDC">
        <w:rPr>
          <w:rFonts w:ascii="Calibri Light" w:hAnsi="Calibri Light"/>
          <w:noProof/>
          <w:lang w:val="es-ES"/>
        </w:rPr>
        <w:t>Burndown C</w:t>
      </w:r>
      <w:r w:rsidR="00517B9D" w:rsidRPr="004872D2">
        <w:rPr>
          <w:rFonts w:ascii="Calibri Light" w:hAnsi="Calibri Light"/>
          <w:noProof/>
          <w:lang w:val="es-ES"/>
        </w:rPr>
        <w:t>hart se tiene en cuenta el total de horas estimadas para las tareas de un sprint determinado</w:t>
      </w:r>
      <w:r w:rsidR="004144AA">
        <w:rPr>
          <w:rFonts w:ascii="Calibri Light" w:hAnsi="Calibri Light"/>
          <w:noProof/>
          <w:lang w:val="es-ES"/>
        </w:rPr>
        <w:t xml:space="preserve"> (en el eje vertical) y los dí</w:t>
      </w:r>
      <w:r w:rsidR="000476F6" w:rsidRPr="004872D2">
        <w:rPr>
          <w:rFonts w:ascii="Calibri Light" w:hAnsi="Calibri Light"/>
          <w:noProof/>
          <w:lang w:val="es-ES"/>
        </w:rPr>
        <w:t>as transcurridos en el sprint (en el eje horizontal)</w:t>
      </w:r>
      <w:r w:rsidR="00754A8E" w:rsidRPr="004872D2">
        <w:rPr>
          <w:rFonts w:ascii="Calibri Light" w:hAnsi="Calibri Light"/>
          <w:noProof/>
          <w:lang w:val="es-ES"/>
        </w:rPr>
        <w:t>, comparando las horas restantes de trabajo d</w:t>
      </w:r>
      <w:r w:rsidR="004144AA">
        <w:rPr>
          <w:rFonts w:ascii="Calibri Light" w:hAnsi="Calibri Light"/>
          <w:noProof/>
          <w:lang w:val="es-ES"/>
        </w:rPr>
        <w:t>el equipo con el ritmo ideal (lí</w:t>
      </w:r>
      <w:r w:rsidR="00754A8E" w:rsidRPr="004872D2">
        <w:rPr>
          <w:rFonts w:ascii="Calibri Light" w:hAnsi="Calibri Light"/>
          <w:noProof/>
          <w:lang w:val="es-ES"/>
        </w:rPr>
        <w:t>nea recta que une la cantidad de horas estimadas con el día de fin del sprint).</w:t>
      </w:r>
    </w:p>
    <w:p w14:paraId="04F4B2B9" w14:textId="2959AD39" w:rsidR="000476F6" w:rsidRPr="004144AA" w:rsidRDefault="00A16267" w:rsidP="00D966CC">
      <w:pPr>
        <w:jc w:val="both"/>
        <w:rPr>
          <w:rFonts w:ascii="Calibri Light" w:hAnsi="Calibri Light"/>
          <w:noProof/>
          <w:lang w:val="es-ES"/>
        </w:rPr>
      </w:pPr>
      <w:r w:rsidRPr="004144AA">
        <w:rPr>
          <w:rFonts w:ascii="Calibri Light" w:hAnsi="Calibri Light"/>
          <w:noProof/>
          <w:lang w:val="es-ES"/>
        </w:rPr>
        <w:t>Est</w:t>
      </w:r>
      <w:r w:rsidR="004144AA">
        <w:rPr>
          <w:rFonts w:ascii="Calibri Light" w:hAnsi="Calibri Light"/>
          <w:noProof/>
          <w:lang w:val="es-ES"/>
        </w:rPr>
        <w:t>e gráfico permite identificar rá</w:t>
      </w:r>
      <w:r w:rsidRPr="004144AA">
        <w:rPr>
          <w:rFonts w:ascii="Calibri Light" w:hAnsi="Calibri Light"/>
          <w:noProof/>
          <w:lang w:val="es-ES"/>
        </w:rPr>
        <w:t xml:space="preserve">pidamente si el equipo llega a terminar con las tareas programadas para </w:t>
      </w:r>
      <w:r w:rsidR="004144AA">
        <w:rPr>
          <w:rFonts w:ascii="Calibri Light" w:hAnsi="Calibri Light"/>
          <w:noProof/>
          <w:lang w:val="es-ES"/>
        </w:rPr>
        <w:t>un</w:t>
      </w:r>
      <w:r w:rsidRPr="004144AA">
        <w:rPr>
          <w:rFonts w:ascii="Calibri Light" w:hAnsi="Calibri Light"/>
          <w:noProof/>
          <w:lang w:val="es-ES"/>
        </w:rPr>
        <w:t xml:space="preserve"> sprint</w:t>
      </w:r>
      <w:r w:rsidR="004144AA">
        <w:rPr>
          <w:rFonts w:ascii="Calibri Light" w:hAnsi="Calibri Light"/>
          <w:noProof/>
          <w:lang w:val="es-ES"/>
        </w:rPr>
        <w:t xml:space="preserve"> específico</w:t>
      </w:r>
      <w:r w:rsidRPr="004144AA">
        <w:rPr>
          <w:rFonts w:ascii="Calibri Light" w:hAnsi="Calibri Light"/>
          <w:noProof/>
          <w:lang w:val="es-ES"/>
        </w:rPr>
        <w:t>, o si es nceseario cambiar el rumbo de acción o renegociar los requerimientos del sprint para poder cumplir correctament</w:t>
      </w:r>
      <w:r w:rsidR="004144AA">
        <w:rPr>
          <w:rFonts w:ascii="Calibri Light" w:hAnsi="Calibri Light"/>
          <w:noProof/>
          <w:lang w:val="es-ES"/>
        </w:rPr>
        <w:t>e</w:t>
      </w:r>
      <w:r w:rsidRPr="004144AA">
        <w:rPr>
          <w:rFonts w:ascii="Calibri Light" w:hAnsi="Calibri Light"/>
          <w:noProof/>
          <w:lang w:val="es-ES"/>
        </w:rPr>
        <w:t xml:space="preserve"> los objetivos</w:t>
      </w:r>
      <w:r w:rsidR="001451C7">
        <w:rPr>
          <w:rFonts w:ascii="Calibri Light" w:hAnsi="Calibri Light"/>
          <w:noProof/>
          <w:lang w:val="es-ES"/>
        </w:rPr>
        <w:t xml:space="preserve"> planificados</w:t>
      </w:r>
      <w:r w:rsidRPr="004144AA">
        <w:rPr>
          <w:rFonts w:ascii="Calibri Light" w:hAnsi="Calibri Light"/>
          <w:noProof/>
          <w:lang w:val="es-ES"/>
        </w:rPr>
        <w:t xml:space="preserve"> del mismo.</w:t>
      </w:r>
    </w:p>
    <w:p w14:paraId="3A79181B" w14:textId="40D41250" w:rsidR="00A16267" w:rsidRDefault="00CC1FDC" w:rsidP="00D966CC">
      <w:pPr>
        <w:jc w:val="both"/>
        <w:rPr>
          <w:rFonts w:ascii="Calibri Light" w:hAnsi="Calibri Light"/>
          <w:noProof/>
          <w:lang w:val="es-ES"/>
        </w:rPr>
      </w:pPr>
      <w:r>
        <w:rPr>
          <w:rFonts w:ascii="Calibri Light" w:hAnsi="Calibri Light"/>
          <w:noProof/>
          <w:lang w:val="es-ES"/>
        </w:rPr>
        <w:t>La responsabilidad de que el Sprint Burndown C</w:t>
      </w:r>
      <w:r w:rsidR="00A16267" w:rsidRPr="004144AA">
        <w:rPr>
          <w:rFonts w:ascii="Calibri Light" w:hAnsi="Calibri Light"/>
          <w:noProof/>
          <w:lang w:val="es-ES"/>
        </w:rPr>
        <w:t>hart sea llevado a ca</w:t>
      </w:r>
      <w:r w:rsidR="004144AA">
        <w:rPr>
          <w:rFonts w:ascii="Calibri Light" w:hAnsi="Calibri Light"/>
          <w:noProof/>
          <w:lang w:val="es-ES"/>
        </w:rPr>
        <w:t>bo correctamente es del Scrum Master</w:t>
      </w:r>
      <w:r w:rsidR="00A16267" w:rsidRPr="004144AA">
        <w:rPr>
          <w:rFonts w:ascii="Calibri Light" w:hAnsi="Calibri Light"/>
          <w:noProof/>
          <w:lang w:val="es-ES"/>
        </w:rPr>
        <w:t>, quien debe veri</w:t>
      </w:r>
      <w:r w:rsidR="004144AA">
        <w:rPr>
          <w:rFonts w:ascii="Calibri Light" w:hAnsi="Calibri Light"/>
          <w:noProof/>
          <w:lang w:val="es-ES"/>
        </w:rPr>
        <w:t xml:space="preserve">ficar que el equipo mantenga actualizado </w:t>
      </w:r>
      <w:r w:rsidR="00A16267" w:rsidRPr="004144AA">
        <w:rPr>
          <w:rFonts w:ascii="Calibri Light" w:hAnsi="Calibri Light"/>
          <w:noProof/>
          <w:lang w:val="es-ES"/>
        </w:rPr>
        <w:t>el gráfico indicando diariamente el</w:t>
      </w:r>
      <w:r w:rsidR="004144AA">
        <w:rPr>
          <w:rFonts w:ascii="Calibri Light" w:hAnsi="Calibri Light"/>
          <w:noProof/>
          <w:lang w:val="es-ES"/>
        </w:rPr>
        <w:t xml:space="preserve"> estado de sus tareas asignadas, es decir si están realizadas, si se encuentran en progreso o todavía restan por desarrollarlas.</w:t>
      </w:r>
    </w:p>
    <w:p w14:paraId="32C6F51F" w14:textId="6D0CBAF7" w:rsidR="00924037" w:rsidRPr="004144AA" w:rsidRDefault="00924037" w:rsidP="00D966CC">
      <w:pPr>
        <w:jc w:val="both"/>
        <w:rPr>
          <w:rFonts w:ascii="Calibri Light" w:hAnsi="Calibri Light"/>
          <w:noProof/>
          <w:lang w:val="es-ES"/>
        </w:rPr>
      </w:pPr>
      <w:r>
        <w:rPr>
          <w:rFonts w:ascii="Calibri Light" w:hAnsi="Calibri Light"/>
          <w:noProof/>
          <w:lang w:val="es-ES"/>
        </w:rPr>
        <w:lastRenderedPageBreak/>
        <w:t xml:space="preserve">Para el desarrollo de este proyecto, se obtendrá un </w:t>
      </w:r>
      <w:r w:rsidR="00CC1FDC">
        <w:rPr>
          <w:rFonts w:ascii="Calibri Light" w:hAnsi="Calibri Light"/>
          <w:noProof/>
          <w:lang w:val="es-ES"/>
        </w:rPr>
        <w:t>Burndown C</w:t>
      </w:r>
      <w:r>
        <w:rPr>
          <w:rFonts w:ascii="Calibri Light" w:hAnsi="Calibri Light"/>
          <w:noProof/>
          <w:lang w:val="es-ES"/>
        </w:rPr>
        <w:t>hart por cada sprint que tenga lugar durante el desarrollo e implementación de nuestro producto.</w:t>
      </w:r>
    </w:p>
    <w:p w14:paraId="529EA6CA" w14:textId="666FA299" w:rsidR="004872D2" w:rsidRDefault="00F716F9" w:rsidP="00F716F9">
      <w:pPr>
        <w:pStyle w:val="Ttulo2"/>
        <w:rPr>
          <w:noProof/>
          <w:lang w:val="es-ES"/>
        </w:rPr>
      </w:pPr>
      <w:bookmarkStart w:id="5" w:name="_Toc388720633"/>
      <w:r>
        <w:rPr>
          <w:noProof/>
          <w:lang w:val="es-ES"/>
        </w:rPr>
        <w:t>Release Burndown Chart</w:t>
      </w:r>
      <w:bookmarkEnd w:id="5"/>
    </w:p>
    <w:tbl>
      <w:tblPr>
        <w:tblStyle w:val="Tabladecuadrcula2-nfasis21"/>
        <w:tblW w:w="0" w:type="auto"/>
        <w:tblLook w:val="04A0" w:firstRow="1" w:lastRow="0" w:firstColumn="1" w:lastColumn="0" w:noHBand="0" w:noVBand="1"/>
      </w:tblPr>
      <w:tblGrid>
        <w:gridCol w:w="3510"/>
        <w:gridCol w:w="5529"/>
      </w:tblGrid>
      <w:tr w:rsidR="002F6863" w14:paraId="060638EF" w14:textId="77777777" w:rsidTr="00D726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ACDEF5" w14:textId="69F70774" w:rsidR="002F6863" w:rsidRDefault="002F6863" w:rsidP="00D726C1">
            <w:pPr>
              <w:rPr>
                <w:rFonts w:ascii="Calibri Light" w:hAnsi="Calibri Light"/>
                <w:noProof/>
                <w:lang w:val="es-ES"/>
              </w:rPr>
            </w:pPr>
            <w:r>
              <w:rPr>
                <w:rFonts w:ascii="Calibri Light" w:hAnsi="Calibri Light"/>
                <w:noProof/>
                <w:lang w:val="es-ES"/>
              </w:rPr>
              <w:t>Métrica: Release Burndown Chart</w:t>
            </w:r>
          </w:p>
        </w:tc>
        <w:tc>
          <w:tcPr>
            <w:tcW w:w="5529" w:type="dxa"/>
          </w:tcPr>
          <w:p w14:paraId="41F24322" w14:textId="77777777" w:rsidR="002F6863" w:rsidRDefault="002F6863" w:rsidP="00D726C1">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2F6863" w14:paraId="312DF58F" w14:textId="77777777" w:rsidTr="00D72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C2EA8A" w14:textId="77777777" w:rsidR="002F6863" w:rsidRPr="00187159" w:rsidRDefault="002F6863" w:rsidP="00D726C1">
            <w:pPr>
              <w:rPr>
                <w:rFonts w:ascii="Calibri Light" w:hAnsi="Calibri Light"/>
                <w:b w:val="0"/>
                <w:noProof/>
                <w:lang w:val="es-ES"/>
              </w:rPr>
            </w:pPr>
            <w:r>
              <w:rPr>
                <w:rFonts w:ascii="Calibri Light" w:hAnsi="Calibri Light"/>
                <w:b w:val="0"/>
                <w:noProof/>
                <w:lang w:val="es-ES"/>
              </w:rPr>
              <w:t>¿Qué es?</w:t>
            </w:r>
          </w:p>
        </w:tc>
        <w:tc>
          <w:tcPr>
            <w:tcW w:w="5529" w:type="dxa"/>
          </w:tcPr>
          <w:p w14:paraId="4BAC6F12" w14:textId="57CB6DD5" w:rsidR="002F6863" w:rsidRDefault="002F6863" w:rsidP="002F6863">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 xml:space="preserve">Representación gráfica de los puntos de historia </w:t>
            </w:r>
            <w:r w:rsidRPr="009D0243">
              <w:rPr>
                <w:rFonts w:ascii="Calibri Light" w:hAnsi="Calibri Light"/>
                <w:noProof/>
                <w:lang w:val="es-AR"/>
              </w:rPr>
              <w:t>que queda</w:t>
            </w:r>
            <w:r>
              <w:rPr>
                <w:rFonts w:ascii="Calibri Light" w:hAnsi="Calibri Light"/>
                <w:noProof/>
                <w:lang w:val="es-AR"/>
              </w:rPr>
              <w:t>n</w:t>
            </w:r>
            <w:r w:rsidRPr="009D0243">
              <w:rPr>
                <w:rFonts w:ascii="Calibri Light" w:hAnsi="Calibri Light"/>
                <w:noProof/>
                <w:lang w:val="es-AR"/>
              </w:rPr>
              <w:t xml:space="preserve"> por </w:t>
            </w:r>
            <w:r>
              <w:rPr>
                <w:rFonts w:ascii="Calibri Light" w:hAnsi="Calibri Light"/>
                <w:noProof/>
                <w:lang w:val="es-AR"/>
              </w:rPr>
              <w:t xml:space="preserve">quemar </w:t>
            </w:r>
            <w:r w:rsidRPr="009D0243">
              <w:rPr>
                <w:rFonts w:ascii="Calibri Light" w:hAnsi="Calibri Light"/>
                <w:noProof/>
                <w:lang w:val="es-AR"/>
              </w:rPr>
              <w:t>en rel</w:t>
            </w:r>
            <w:r>
              <w:rPr>
                <w:rFonts w:ascii="Calibri Light" w:hAnsi="Calibri Light"/>
                <w:noProof/>
                <w:lang w:val="es-AR"/>
              </w:rPr>
              <w:t>ación con el tiempo que queda pa</w:t>
            </w:r>
            <w:r w:rsidRPr="009D0243">
              <w:rPr>
                <w:rFonts w:ascii="Calibri Light" w:hAnsi="Calibri Light"/>
                <w:noProof/>
                <w:lang w:val="es-AR"/>
              </w:rPr>
              <w:t>r</w:t>
            </w:r>
            <w:r>
              <w:rPr>
                <w:rFonts w:ascii="Calibri Light" w:hAnsi="Calibri Light"/>
                <w:noProof/>
                <w:lang w:val="es-AR"/>
              </w:rPr>
              <w:t>a</w:t>
            </w:r>
            <w:r w:rsidRPr="009D0243">
              <w:rPr>
                <w:rFonts w:ascii="Calibri Light" w:hAnsi="Calibri Light"/>
                <w:noProof/>
                <w:lang w:val="es-AR"/>
              </w:rPr>
              <w:t xml:space="preserve"> hacerlo.</w:t>
            </w:r>
          </w:p>
        </w:tc>
      </w:tr>
      <w:tr w:rsidR="002F6863" w14:paraId="1BC61C84" w14:textId="77777777" w:rsidTr="00D726C1">
        <w:tc>
          <w:tcPr>
            <w:cnfStyle w:val="001000000000" w:firstRow="0" w:lastRow="0" w:firstColumn="1" w:lastColumn="0" w:oddVBand="0" w:evenVBand="0" w:oddHBand="0" w:evenHBand="0" w:firstRowFirstColumn="0" w:firstRowLastColumn="0" w:lastRowFirstColumn="0" w:lastRowLastColumn="0"/>
            <w:tcW w:w="3510" w:type="dxa"/>
          </w:tcPr>
          <w:p w14:paraId="4B3237A1" w14:textId="77777777" w:rsidR="002F6863" w:rsidRPr="00187159" w:rsidRDefault="002F6863" w:rsidP="00D726C1">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608CFCAB" w14:textId="18F89CC7" w:rsidR="002F6863" w:rsidRDefault="005844B0" w:rsidP="00282AD3">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medirá para cada release que tendrá lugar a lo largo del proyecto.</w:t>
            </w:r>
            <w:r w:rsidR="00282AD3">
              <w:rPr>
                <w:rFonts w:ascii="Calibri Light" w:hAnsi="Calibri Light"/>
                <w:noProof/>
                <w:lang w:val="es-ES"/>
              </w:rPr>
              <w:t xml:space="preserve"> Nuestro producto se compondrá de 3</w:t>
            </w:r>
            <w:r>
              <w:rPr>
                <w:rFonts w:ascii="Calibri Light" w:hAnsi="Calibri Light"/>
                <w:noProof/>
                <w:lang w:val="es-ES"/>
              </w:rPr>
              <w:t xml:space="preserve"> release</w:t>
            </w:r>
            <w:r w:rsidR="00282AD3">
              <w:rPr>
                <w:rFonts w:ascii="Calibri Light" w:hAnsi="Calibri Light"/>
                <w:noProof/>
                <w:lang w:val="es-ES"/>
              </w:rPr>
              <w:t>s</w:t>
            </w:r>
            <w:r>
              <w:rPr>
                <w:rFonts w:ascii="Calibri Light" w:hAnsi="Calibri Light"/>
                <w:noProof/>
                <w:lang w:val="es-ES"/>
              </w:rPr>
              <w:t xml:space="preserve"> a desarrollar.</w:t>
            </w:r>
            <w:r w:rsidR="00282AD3">
              <w:rPr>
                <w:rFonts w:ascii="Calibri Light" w:hAnsi="Calibri Light"/>
                <w:noProof/>
                <w:lang w:val="es-ES"/>
              </w:rPr>
              <w:t xml:space="preserve"> </w:t>
            </w:r>
            <w:r w:rsidR="002F6863">
              <w:rPr>
                <w:rFonts w:ascii="Calibri Light" w:hAnsi="Calibri Light"/>
                <w:noProof/>
                <w:lang w:val="es-ES"/>
              </w:rPr>
              <w:t xml:space="preserve">Se mide </w:t>
            </w:r>
            <w:r w:rsidR="002F6863" w:rsidRPr="00AA59B3">
              <w:rPr>
                <w:rFonts w:ascii="Calibri Light" w:hAnsi="Calibri Light"/>
                <w:b/>
                <w:i/>
                <w:noProof/>
                <w:lang w:val="es-ES"/>
              </w:rPr>
              <w:t>al final de cada s</w:t>
            </w:r>
            <w:r w:rsidR="00AA59B3" w:rsidRPr="00AA59B3">
              <w:rPr>
                <w:rFonts w:ascii="Calibri Light" w:hAnsi="Calibri Light"/>
                <w:b/>
                <w:i/>
                <w:noProof/>
                <w:lang w:val="es-ES"/>
              </w:rPr>
              <w:t>print.</w:t>
            </w:r>
          </w:p>
        </w:tc>
      </w:tr>
    </w:tbl>
    <w:p w14:paraId="72313FF6" w14:textId="5FBC87A0" w:rsidR="00F716F9" w:rsidRDefault="00F716F9" w:rsidP="00D966CC">
      <w:pPr>
        <w:jc w:val="both"/>
        <w:rPr>
          <w:rFonts w:ascii="Corbel" w:hAnsi="Corbel"/>
          <w:noProof/>
          <w:lang w:val="es-ES"/>
        </w:rPr>
      </w:pPr>
    </w:p>
    <w:p w14:paraId="21692460" w14:textId="115DDCFB" w:rsidR="00AA59B3" w:rsidRPr="00AA59B3" w:rsidRDefault="00AA59B3" w:rsidP="00D966CC">
      <w:pPr>
        <w:jc w:val="both"/>
        <w:rPr>
          <w:rFonts w:ascii="Calibri Light" w:hAnsi="Calibri Light"/>
          <w:noProof/>
          <w:lang w:val="es-ES"/>
        </w:rPr>
      </w:pPr>
      <w:r w:rsidRPr="00AA59B3">
        <w:rPr>
          <w:rFonts w:ascii="Calibri Light" w:hAnsi="Calibri Light"/>
          <w:noProof/>
          <w:lang w:val="es-ES"/>
        </w:rPr>
        <w:t>Un release puede tener lugar durante varios Sprint, esta métrica nos permitirá visualizar los puntos de historia que restan por quemar para obtener el release. Es decir que al final de cada sprint, podremos observar cuanto trabajo queda por realizar para obtener el release.</w:t>
      </w:r>
    </w:p>
    <w:p w14:paraId="66A7BA8F" w14:textId="77777777" w:rsidR="002F6863" w:rsidRDefault="002F6863" w:rsidP="00D966CC">
      <w:pPr>
        <w:jc w:val="both"/>
        <w:rPr>
          <w:rFonts w:ascii="Corbel" w:hAnsi="Corbel"/>
          <w:noProof/>
          <w:lang w:val="es-ES"/>
        </w:rPr>
      </w:pPr>
    </w:p>
    <w:p w14:paraId="2B716B33" w14:textId="77777777" w:rsidR="004144AA" w:rsidRDefault="004144AA" w:rsidP="00D966CC">
      <w:pPr>
        <w:pStyle w:val="Ttulo2"/>
        <w:jc w:val="both"/>
        <w:rPr>
          <w:noProof/>
          <w:lang w:val="es-ES"/>
        </w:rPr>
      </w:pPr>
      <w:bookmarkStart w:id="6" w:name="_Toc388720634"/>
      <w:r>
        <w:rPr>
          <w:noProof/>
          <w:lang w:val="es-ES"/>
        </w:rPr>
        <w:t>Velocidad del Equipo</w:t>
      </w:r>
      <w:bookmarkEnd w:id="6"/>
    </w:p>
    <w:tbl>
      <w:tblPr>
        <w:tblStyle w:val="Tabladecuadrcula2-nfasis21"/>
        <w:tblW w:w="0" w:type="auto"/>
        <w:tblLook w:val="04A0" w:firstRow="1" w:lastRow="0" w:firstColumn="1" w:lastColumn="0" w:noHBand="0" w:noVBand="1"/>
      </w:tblPr>
      <w:tblGrid>
        <w:gridCol w:w="3510"/>
        <w:gridCol w:w="5529"/>
      </w:tblGrid>
      <w:tr w:rsidR="001451C7" w14:paraId="6D12205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0208838" w14:textId="19E461DB" w:rsidR="001451C7" w:rsidRDefault="001451C7" w:rsidP="00D06BB9">
            <w:pPr>
              <w:rPr>
                <w:rFonts w:ascii="Calibri Light" w:hAnsi="Calibri Light"/>
                <w:noProof/>
                <w:lang w:val="es-ES"/>
              </w:rPr>
            </w:pPr>
            <w:r>
              <w:rPr>
                <w:rFonts w:ascii="Calibri Light" w:hAnsi="Calibri Light"/>
                <w:noProof/>
                <w:lang w:val="es-ES"/>
              </w:rPr>
              <w:t>Métrica: Velocidad del Equipo</w:t>
            </w:r>
          </w:p>
        </w:tc>
        <w:tc>
          <w:tcPr>
            <w:tcW w:w="5529" w:type="dxa"/>
          </w:tcPr>
          <w:p w14:paraId="3B1699AC"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6D282543"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B6FA708"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567E0CF" w14:textId="3CF6AE71" w:rsidR="001451C7" w:rsidRDefault="001451C7" w:rsidP="001451C7">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Cantidad de trabajo realizado por el equipo. Sólo cuenta trabajo completado para el cálculo de la velocidad</w:t>
            </w:r>
          </w:p>
        </w:tc>
      </w:tr>
      <w:tr w:rsidR="001451C7" w14:paraId="67EE40C8"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382A60CB"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CD0237D" w14:textId="2FDAD6BC"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velocidad del equipo de trabajo </w:t>
            </w:r>
            <w:r w:rsidRPr="001451C7">
              <w:rPr>
                <w:rFonts w:ascii="Calibri Light" w:hAnsi="Calibri Light"/>
                <w:b/>
                <w:i/>
                <w:noProof/>
                <w:lang w:val="es-ES"/>
              </w:rPr>
              <w:t>por Sprint</w:t>
            </w:r>
            <w:r>
              <w:rPr>
                <w:rFonts w:ascii="Calibri Light" w:hAnsi="Calibri Light"/>
                <w:noProof/>
                <w:lang w:val="es-ES"/>
              </w:rPr>
              <w:t>.</w:t>
            </w:r>
          </w:p>
        </w:tc>
      </w:tr>
    </w:tbl>
    <w:p w14:paraId="698AC9D3" w14:textId="77777777" w:rsidR="001451C7" w:rsidRDefault="001451C7" w:rsidP="00D966CC">
      <w:pPr>
        <w:jc w:val="both"/>
        <w:rPr>
          <w:rFonts w:ascii="Calibri Light" w:hAnsi="Calibri Light"/>
          <w:noProof/>
          <w:lang w:val="es-AR"/>
        </w:rPr>
      </w:pPr>
    </w:p>
    <w:p w14:paraId="392A58DF" w14:textId="78BAEB19" w:rsidR="004144AA" w:rsidRPr="009D0243" w:rsidRDefault="004144AA" w:rsidP="00282AD3">
      <w:pPr>
        <w:jc w:val="both"/>
        <w:rPr>
          <w:rFonts w:ascii="Calibri Light" w:hAnsi="Calibri Light"/>
          <w:i/>
          <w:noProof/>
          <w:lang w:val="es-AR"/>
        </w:rPr>
      </w:pPr>
      <w:r w:rsidRPr="009D0243">
        <w:rPr>
          <w:rFonts w:ascii="Calibri Light" w:hAnsi="Calibri Light"/>
          <w:noProof/>
          <w:lang w:val="es-AR"/>
        </w:rPr>
        <w:t>Las histor</w:t>
      </w:r>
      <w:r>
        <w:rPr>
          <w:rFonts w:ascii="Calibri Light" w:hAnsi="Calibri Light"/>
          <w:noProof/>
          <w:lang w:val="es-AR"/>
        </w:rPr>
        <w:t xml:space="preserve">ias de usuario están puntuadas. </w:t>
      </w:r>
      <w:r w:rsidRPr="009D0243">
        <w:rPr>
          <w:rFonts w:ascii="Calibri Light" w:hAnsi="Calibri Light"/>
          <w:noProof/>
          <w:lang w:val="es-AR"/>
        </w:rPr>
        <w:t xml:space="preserve">La velocidad constituye una métrica del número de puntos o </w:t>
      </w:r>
      <w:r w:rsidRPr="00196B31">
        <w:rPr>
          <w:rFonts w:ascii="Calibri Light" w:hAnsi="Calibri Light"/>
          <w:noProof/>
          <w:lang w:val="es-AR"/>
        </w:rPr>
        <w:t>valor de las historias de usuario que están siendo completadas</w:t>
      </w:r>
      <w:r w:rsidR="00196B31" w:rsidRPr="00196B31">
        <w:rPr>
          <w:rFonts w:ascii="Calibri Light" w:hAnsi="Calibri Light"/>
          <w:noProof/>
          <w:lang w:val="es-AR"/>
        </w:rPr>
        <w:t xml:space="preserve">. </w:t>
      </w:r>
      <w:r w:rsidR="00282AD3">
        <w:rPr>
          <w:rFonts w:ascii="Calibri Light" w:hAnsi="Calibri Light"/>
          <w:noProof/>
          <w:lang w:val="es-AR"/>
        </w:rPr>
        <w:t>Representa la cantidad de trabajo realizado por el equipo.</w:t>
      </w:r>
      <w:r w:rsidRPr="00196B31">
        <w:rPr>
          <w:rFonts w:ascii="Calibri Light" w:hAnsi="Calibri Light"/>
          <w:noProof/>
          <w:lang w:val="es-AR"/>
        </w:rPr>
        <w:t xml:space="preserve"> Definiremos la velocidad </w:t>
      </w:r>
      <w:r w:rsidR="00196B31" w:rsidRPr="00196B31">
        <w:rPr>
          <w:rFonts w:ascii="Calibri Light" w:hAnsi="Calibri Light"/>
          <w:noProof/>
          <w:lang w:val="es-AR"/>
        </w:rPr>
        <w:t xml:space="preserve">del equipo </w:t>
      </w:r>
      <w:r w:rsidRPr="00196B31">
        <w:rPr>
          <w:rFonts w:ascii="Calibri Light" w:hAnsi="Calibri Light"/>
          <w:noProof/>
          <w:lang w:val="es-AR"/>
        </w:rPr>
        <w:t xml:space="preserve">en función a </w:t>
      </w:r>
      <w:r w:rsidRPr="00AA59B3">
        <w:rPr>
          <w:rFonts w:ascii="Calibri Light" w:hAnsi="Calibri Light"/>
          <w:i/>
          <w:noProof/>
          <w:lang w:val="es-AR"/>
        </w:rPr>
        <w:t>historias de usuario completas</w:t>
      </w:r>
      <w:r w:rsidRPr="00196B31">
        <w:rPr>
          <w:rFonts w:ascii="Calibri Light" w:hAnsi="Calibri Light"/>
          <w:noProof/>
          <w:lang w:val="es-AR"/>
        </w:rPr>
        <w:t xml:space="preserve"> en todo un Sprint.</w:t>
      </w:r>
    </w:p>
    <w:p w14:paraId="28A03895" w14:textId="77777777" w:rsidR="004144AA" w:rsidRDefault="004144AA" w:rsidP="00D966CC">
      <w:pPr>
        <w:jc w:val="both"/>
        <w:rPr>
          <w:rFonts w:ascii="Calibri Light" w:hAnsi="Calibri Light"/>
          <w:noProof/>
          <w:lang w:val="es-AR"/>
        </w:rPr>
      </w:pPr>
      <w:r w:rsidRPr="009D0243">
        <w:rPr>
          <w:rFonts w:ascii="Calibri Light" w:hAnsi="Calibri Light"/>
          <w:noProof/>
          <w:lang w:val="es-AR"/>
        </w:rPr>
        <w:t>Con esta métrica, podemos observar cuál es la productividad de nuestro equipo de trabajo, dado a que mientras mayor sea la velocidad del team, menores serán los tiempos para poder llevar a cabo la produc</w:t>
      </w:r>
      <w:r>
        <w:rPr>
          <w:rFonts w:ascii="Calibri Light" w:hAnsi="Calibri Light"/>
          <w:noProof/>
          <w:lang w:val="es-AR"/>
        </w:rPr>
        <w:t>ción de más funcionalidades de n</w:t>
      </w:r>
      <w:r w:rsidRPr="009D0243">
        <w:rPr>
          <w:rFonts w:ascii="Calibri Light" w:hAnsi="Calibri Light"/>
          <w:noProof/>
          <w:lang w:val="es-AR"/>
        </w:rPr>
        <w:t xml:space="preserve">uestro Software. </w:t>
      </w:r>
    </w:p>
    <w:p w14:paraId="25A7703E" w14:textId="77777777" w:rsidR="00196B31" w:rsidRDefault="00196B31" w:rsidP="00D966CC">
      <w:pPr>
        <w:jc w:val="both"/>
        <w:rPr>
          <w:rFonts w:ascii="Calibri Light" w:hAnsi="Calibri Light"/>
          <w:noProof/>
          <w:lang w:val="es-AR"/>
        </w:rPr>
      </w:pPr>
      <w:r>
        <w:rPr>
          <w:rFonts w:ascii="Calibri Light" w:hAnsi="Calibri Light"/>
          <w:noProof/>
          <w:lang w:val="es-AR"/>
        </w:rPr>
        <w:t>La forma de cálculo consiste básicamente en tomar el número de puntos o valor de historias de usuarios completados en cada Sprint.</w:t>
      </w:r>
    </w:p>
    <w:p w14:paraId="23DCDB5D" w14:textId="77777777" w:rsidR="001451C7" w:rsidRDefault="001451C7" w:rsidP="00D966CC">
      <w:pPr>
        <w:jc w:val="both"/>
        <w:rPr>
          <w:rFonts w:ascii="Calibri Light" w:hAnsi="Calibri Light"/>
          <w:noProof/>
          <w:lang w:val="es-AR"/>
        </w:rPr>
      </w:pPr>
    </w:p>
    <w:p w14:paraId="2C9CCE46" w14:textId="77777777" w:rsidR="00041673" w:rsidRDefault="00041673" w:rsidP="00D966CC">
      <w:pPr>
        <w:jc w:val="both"/>
        <w:rPr>
          <w:rFonts w:ascii="Calibri Light" w:hAnsi="Calibri Light"/>
          <w:noProof/>
          <w:lang w:val="es-AR"/>
        </w:rPr>
      </w:pPr>
    </w:p>
    <w:p w14:paraId="16A2178B" w14:textId="77777777" w:rsidR="00041673" w:rsidRDefault="00041673" w:rsidP="00D966CC">
      <w:pPr>
        <w:jc w:val="both"/>
        <w:rPr>
          <w:rFonts w:ascii="Calibri Light" w:hAnsi="Calibri Light"/>
          <w:noProof/>
          <w:lang w:val="es-AR"/>
        </w:rPr>
      </w:pPr>
    </w:p>
    <w:p w14:paraId="4A222B25" w14:textId="77777777" w:rsidR="00041673" w:rsidRDefault="00041673" w:rsidP="00D966CC">
      <w:pPr>
        <w:jc w:val="both"/>
        <w:rPr>
          <w:rFonts w:ascii="Calibri Light" w:hAnsi="Calibri Light"/>
          <w:noProof/>
          <w:lang w:val="es-AR"/>
        </w:rPr>
      </w:pPr>
    </w:p>
    <w:p w14:paraId="2389B246" w14:textId="77777777" w:rsidR="004144AA" w:rsidRDefault="00196B31" w:rsidP="00D966CC">
      <w:pPr>
        <w:pStyle w:val="Ttulo2"/>
        <w:jc w:val="both"/>
        <w:rPr>
          <w:rFonts w:ascii="Corbel" w:hAnsi="Corbel"/>
          <w:noProof/>
          <w:lang w:val="es-ES"/>
        </w:rPr>
      </w:pPr>
      <w:bookmarkStart w:id="7" w:name="_Toc388720635"/>
      <w:r>
        <w:rPr>
          <w:rFonts w:ascii="Corbel" w:hAnsi="Corbel"/>
          <w:noProof/>
          <w:lang w:val="es-ES"/>
        </w:rPr>
        <w:t>Capacidad del Equipo</w:t>
      </w:r>
      <w:bookmarkEnd w:id="7"/>
    </w:p>
    <w:tbl>
      <w:tblPr>
        <w:tblStyle w:val="Tabladecuadrcula2-nfasis21"/>
        <w:tblW w:w="0" w:type="auto"/>
        <w:tblLook w:val="04A0" w:firstRow="1" w:lastRow="0" w:firstColumn="1" w:lastColumn="0" w:noHBand="0" w:noVBand="1"/>
      </w:tblPr>
      <w:tblGrid>
        <w:gridCol w:w="3510"/>
        <w:gridCol w:w="5529"/>
      </w:tblGrid>
      <w:tr w:rsidR="001451C7" w14:paraId="7D59F34C"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544649" w14:textId="6E375338" w:rsidR="001451C7" w:rsidRDefault="001451C7" w:rsidP="00D06BB9">
            <w:pPr>
              <w:rPr>
                <w:rFonts w:ascii="Calibri Light" w:hAnsi="Calibri Light"/>
                <w:noProof/>
                <w:lang w:val="es-ES"/>
              </w:rPr>
            </w:pPr>
            <w:r>
              <w:rPr>
                <w:rFonts w:ascii="Calibri Light" w:hAnsi="Calibri Light"/>
                <w:noProof/>
                <w:lang w:val="es-ES"/>
              </w:rPr>
              <w:t>Métrica: Capacidad del Equipo</w:t>
            </w:r>
          </w:p>
        </w:tc>
        <w:tc>
          <w:tcPr>
            <w:tcW w:w="5529" w:type="dxa"/>
          </w:tcPr>
          <w:p w14:paraId="78194ADD"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062A0C32"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D7A3EA"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31B84B35" w14:textId="6BB5DFC7" w:rsidR="001451C7" w:rsidRDefault="001451C7" w:rsidP="001451C7">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AR"/>
              </w:rPr>
              <w:t>Cantidad de horas disponibles del equipo de trabajo.</w:t>
            </w:r>
          </w:p>
        </w:tc>
      </w:tr>
      <w:tr w:rsidR="001451C7" w14:paraId="1B02F3C0"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162288C6"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5E5C6A8" w14:textId="5D3A6260" w:rsidR="001451C7" w:rsidRDefault="001451C7" w:rsidP="00D06BB9">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capacidad del equipo de trabajo </w:t>
            </w:r>
            <w:r w:rsidRPr="001451C7">
              <w:rPr>
                <w:rFonts w:ascii="Calibri Light" w:hAnsi="Calibri Light"/>
                <w:b/>
                <w:i/>
                <w:noProof/>
                <w:lang w:val="es-ES"/>
              </w:rPr>
              <w:t>por Sprint</w:t>
            </w:r>
            <w:r>
              <w:rPr>
                <w:rFonts w:ascii="Calibri Light" w:hAnsi="Calibri Light"/>
                <w:noProof/>
                <w:lang w:val="es-ES"/>
              </w:rPr>
              <w:t>.</w:t>
            </w:r>
          </w:p>
        </w:tc>
      </w:tr>
    </w:tbl>
    <w:p w14:paraId="1E7E3F6F" w14:textId="77777777" w:rsidR="001451C7" w:rsidRDefault="001451C7" w:rsidP="00D966CC">
      <w:pPr>
        <w:jc w:val="both"/>
        <w:rPr>
          <w:rFonts w:ascii="Calibri Light" w:hAnsi="Calibri Light"/>
          <w:noProof/>
          <w:lang w:val="es-AR"/>
        </w:rPr>
      </w:pPr>
    </w:p>
    <w:p w14:paraId="0EADF875" w14:textId="62D7018D" w:rsidR="001451C7" w:rsidRDefault="00196B31" w:rsidP="00D966CC">
      <w:pPr>
        <w:jc w:val="both"/>
        <w:rPr>
          <w:rFonts w:ascii="Calibri Light" w:hAnsi="Calibri Light"/>
          <w:noProof/>
          <w:lang w:val="es-AR"/>
        </w:rPr>
      </w:pPr>
      <w:r w:rsidRPr="009D0243">
        <w:rPr>
          <w:rFonts w:ascii="Calibri Light" w:hAnsi="Calibri Light"/>
          <w:noProof/>
          <w:lang w:val="es-AR"/>
        </w:rPr>
        <w:t>La</w:t>
      </w:r>
      <w:r>
        <w:rPr>
          <w:rFonts w:ascii="Calibri Light" w:hAnsi="Calibri Light"/>
          <w:noProof/>
          <w:lang w:val="es-AR"/>
        </w:rPr>
        <w:t xml:space="preserve"> capacidad del equipo está definida por la</w:t>
      </w:r>
      <w:r w:rsidRPr="009D0243">
        <w:rPr>
          <w:rFonts w:ascii="Calibri Light" w:hAnsi="Calibri Light"/>
          <w:noProof/>
          <w:lang w:val="es-AR"/>
        </w:rPr>
        <w:t xml:space="preserve"> canti</w:t>
      </w:r>
      <w:r>
        <w:rPr>
          <w:rFonts w:ascii="Calibri Light" w:hAnsi="Calibri Light"/>
          <w:noProof/>
          <w:lang w:val="es-AR"/>
        </w:rPr>
        <w:t xml:space="preserve">dad de </w:t>
      </w:r>
      <w:r w:rsidR="000F4312">
        <w:rPr>
          <w:rFonts w:ascii="Calibri Light" w:hAnsi="Calibri Light"/>
          <w:noProof/>
          <w:lang w:val="es-AR"/>
        </w:rPr>
        <w:t>horas que tiene el equipo</w:t>
      </w:r>
      <w:r w:rsidRPr="009D0243">
        <w:rPr>
          <w:rFonts w:ascii="Calibri Light" w:hAnsi="Calibri Light"/>
          <w:noProof/>
          <w:lang w:val="es-AR"/>
        </w:rPr>
        <w:t xml:space="preserve"> en</w:t>
      </w:r>
      <w:r>
        <w:rPr>
          <w:rFonts w:ascii="Calibri Light" w:hAnsi="Calibri Light"/>
          <w:noProof/>
          <w:lang w:val="es-AR"/>
        </w:rPr>
        <w:t xml:space="preserve"> cada sprint para poder llevar</w:t>
      </w:r>
      <w:r w:rsidRPr="009D0243">
        <w:rPr>
          <w:rFonts w:ascii="Calibri Light" w:hAnsi="Calibri Light"/>
          <w:noProof/>
          <w:lang w:val="es-AR"/>
        </w:rPr>
        <w:t xml:space="preserve"> a cabo</w:t>
      </w:r>
      <w:r>
        <w:rPr>
          <w:rFonts w:ascii="Calibri Light" w:hAnsi="Calibri Light"/>
          <w:noProof/>
          <w:lang w:val="es-AR"/>
        </w:rPr>
        <w:t xml:space="preserve"> las tareas asociadas a cada historia de usuario que tiene lugar en la iteración</w:t>
      </w:r>
      <w:r w:rsidR="00924037">
        <w:rPr>
          <w:rFonts w:ascii="Calibri Light" w:hAnsi="Calibri Light"/>
          <w:noProof/>
          <w:lang w:val="es-AR"/>
        </w:rPr>
        <w:t>. Constituye una estimación de cuanto trabajo puede completarse en un período de tiempo dado. Está basado en la cantidad de tiempo ideal disponible del equipo</w:t>
      </w:r>
      <w:r w:rsidRPr="009D0243">
        <w:rPr>
          <w:rFonts w:ascii="Calibri Light" w:hAnsi="Calibri Light"/>
          <w:noProof/>
          <w:lang w:val="es-AR"/>
        </w:rPr>
        <w:t>. Se t</w:t>
      </w:r>
      <w:r>
        <w:rPr>
          <w:rFonts w:ascii="Calibri Light" w:hAnsi="Calibri Light"/>
          <w:noProof/>
          <w:lang w:val="es-AR"/>
        </w:rPr>
        <w:t>oma esta métrica para poder hacer uso de esas medidas obtenidas</w:t>
      </w:r>
      <w:r w:rsidRPr="009D0243">
        <w:rPr>
          <w:rFonts w:ascii="Calibri Light" w:hAnsi="Calibri Light"/>
          <w:noProof/>
          <w:lang w:val="es-AR"/>
        </w:rPr>
        <w:t xml:space="preserve"> en las estimaciones de los próximos sprints.</w:t>
      </w:r>
      <w:r w:rsidR="00924037">
        <w:rPr>
          <w:rFonts w:ascii="Calibri Light" w:hAnsi="Calibri Light"/>
          <w:noProof/>
          <w:lang w:val="es-AR"/>
        </w:rPr>
        <w:t xml:space="preserve"> La capacidad del equipo se medirá en función de la cantidad de horas disponibles por sprint. Es muy importante, que lo</w:t>
      </w:r>
      <w:r w:rsidR="000F4312">
        <w:rPr>
          <w:rFonts w:ascii="Calibri Light" w:hAnsi="Calibri Light"/>
          <w:noProof/>
          <w:lang w:val="es-AR"/>
        </w:rPr>
        <w:t>s integrantes del equipo calculen</w:t>
      </w:r>
      <w:r w:rsidR="00924037">
        <w:rPr>
          <w:rFonts w:ascii="Calibri Light" w:hAnsi="Calibri Light"/>
          <w:noProof/>
          <w:lang w:val="es-AR"/>
        </w:rPr>
        <w:t xml:space="preserve"> su capacidad de trabajo de manera realista y a conciencia.</w:t>
      </w:r>
    </w:p>
    <w:p w14:paraId="3CB32804" w14:textId="73997709" w:rsidR="009D6829" w:rsidRDefault="00196B31" w:rsidP="00D966CC">
      <w:pPr>
        <w:jc w:val="both"/>
        <w:rPr>
          <w:rFonts w:ascii="Calibri Light" w:hAnsi="Calibri Light"/>
          <w:noProof/>
          <w:lang w:val="es-AR"/>
        </w:rPr>
      </w:pPr>
      <w:r w:rsidRPr="009D0243">
        <w:rPr>
          <w:rFonts w:ascii="Calibri Light" w:hAnsi="Calibri Light"/>
          <w:noProof/>
          <w:lang w:val="es-AR"/>
        </w:rPr>
        <w:t xml:space="preserve">Para poder llevar a cabo la realización de estas métricas: </w:t>
      </w:r>
      <w:r w:rsidR="00041673">
        <w:rPr>
          <w:rFonts w:ascii="Calibri Light" w:hAnsi="Calibri Light"/>
          <w:noProof/>
          <w:lang w:val="es-AR"/>
        </w:rPr>
        <w:t xml:space="preserve">Sprint </w:t>
      </w:r>
      <w:r>
        <w:rPr>
          <w:rFonts w:ascii="Calibri Light" w:hAnsi="Calibri Light"/>
          <w:bCs/>
          <w:noProof/>
          <w:lang w:val="es-AR"/>
        </w:rPr>
        <w:t>B</w:t>
      </w:r>
      <w:r w:rsidRPr="009D0243">
        <w:rPr>
          <w:rFonts w:ascii="Calibri Light" w:hAnsi="Calibri Light"/>
          <w:bCs/>
          <w:noProof/>
          <w:lang w:val="es-AR"/>
        </w:rPr>
        <w:t>urn</w:t>
      </w:r>
      <w:r>
        <w:rPr>
          <w:rFonts w:ascii="Calibri Light" w:hAnsi="Calibri Light"/>
          <w:bCs/>
          <w:noProof/>
          <w:lang w:val="es-AR"/>
        </w:rPr>
        <w:t>D</w:t>
      </w:r>
      <w:r w:rsidRPr="009D0243">
        <w:rPr>
          <w:rFonts w:ascii="Calibri Light" w:hAnsi="Calibri Light"/>
          <w:bCs/>
          <w:noProof/>
          <w:lang w:val="es-AR"/>
        </w:rPr>
        <w:t>own Chart</w:t>
      </w:r>
      <w:r>
        <w:rPr>
          <w:rFonts w:ascii="Calibri Light" w:hAnsi="Calibri Light"/>
          <w:bCs/>
          <w:noProof/>
          <w:lang w:val="es-AR"/>
        </w:rPr>
        <w:t>,</w:t>
      </w:r>
      <w:r w:rsidR="00041673">
        <w:rPr>
          <w:rFonts w:ascii="Calibri Light" w:hAnsi="Calibri Light"/>
          <w:bCs/>
          <w:noProof/>
          <w:lang w:val="es-AR"/>
        </w:rPr>
        <w:t xml:space="preserve"> Release B</w:t>
      </w:r>
      <w:r w:rsidR="00041673" w:rsidRPr="009D0243">
        <w:rPr>
          <w:rFonts w:ascii="Calibri Light" w:hAnsi="Calibri Light"/>
          <w:bCs/>
          <w:noProof/>
          <w:lang w:val="es-AR"/>
        </w:rPr>
        <w:t>urn</w:t>
      </w:r>
      <w:r w:rsidR="00041673">
        <w:rPr>
          <w:rFonts w:ascii="Calibri Light" w:hAnsi="Calibri Light"/>
          <w:bCs/>
          <w:noProof/>
          <w:lang w:val="es-AR"/>
        </w:rPr>
        <w:t>D</w:t>
      </w:r>
      <w:r w:rsidR="00041673" w:rsidRPr="009D0243">
        <w:rPr>
          <w:rFonts w:ascii="Calibri Light" w:hAnsi="Calibri Light"/>
          <w:bCs/>
          <w:noProof/>
          <w:lang w:val="es-AR"/>
        </w:rPr>
        <w:t>own Chart</w:t>
      </w:r>
      <w:r w:rsidR="00041673">
        <w:rPr>
          <w:rFonts w:ascii="Calibri Light" w:hAnsi="Calibri Light"/>
          <w:bCs/>
          <w:noProof/>
          <w:lang w:val="es-AR"/>
        </w:rPr>
        <w:t>,</w:t>
      </w:r>
      <w:r>
        <w:rPr>
          <w:rFonts w:ascii="Calibri Light" w:hAnsi="Calibri Light"/>
          <w:bCs/>
          <w:noProof/>
          <w:lang w:val="es-AR"/>
        </w:rPr>
        <w:t xml:space="preserve"> </w:t>
      </w:r>
      <w:r w:rsidRPr="009D0243">
        <w:rPr>
          <w:rFonts w:ascii="Calibri Light" w:hAnsi="Calibri Light"/>
          <w:bCs/>
          <w:noProof/>
          <w:lang w:val="es-AR"/>
        </w:rPr>
        <w:t xml:space="preserve">Velocidad y </w:t>
      </w:r>
      <w:r>
        <w:rPr>
          <w:rFonts w:ascii="Calibri Light" w:hAnsi="Calibri Light"/>
          <w:bCs/>
          <w:noProof/>
          <w:lang w:val="es-AR"/>
        </w:rPr>
        <w:t>C</w:t>
      </w:r>
      <w:r w:rsidRPr="009D0243">
        <w:rPr>
          <w:rFonts w:ascii="Calibri Light" w:hAnsi="Calibri Light"/>
          <w:bCs/>
          <w:noProof/>
          <w:lang w:val="es-AR"/>
        </w:rPr>
        <w:t>apacidad</w:t>
      </w:r>
      <w:r>
        <w:rPr>
          <w:rFonts w:ascii="Calibri Light" w:hAnsi="Calibri Light"/>
          <w:bCs/>
          <w:noProof/>
          <w:lang w:val="es-AR"/>
        </w:rPr>
        <w:t xml:space="preserve"> del equipo</w:t>
      </w:r>
      <w:r w:rsidRPr="009D0243">
        <w:rPr>
          <w:rFonts w:ascii="Calibri Light" w:hAnsi="Calibri Light"/>
          <w:bCs/>
          <w:noProof/>
          <w:lang w:val="es-AR"/>
        </w:rPr>
        <w:t>, se utilizarán Planillas de Excel.</w:t>
      </w:r>
      <w:r>
        <w:rPr>
          <w:rFonts w:ascii="Calibri Light" w:hAnsi="Calibri Light"/>
          <w:noProof/>
          <w:lang w:val="es-AR"/>
        </w:rPr>
        <w:t xml:space="preserve"> Para el caso de la V</w:t>
      </w:r>
      <w:r w:rsidRPr="009D0243">
        <w:rPr>
          <w:rFonts w:ascii="Calibri Light" w:hAnsi="Calibri Light"/>
          <w:noProof/>
          <w:lang w:val="es-AR"/>
        </w:rPr>
        <w:t>elocidad, se indicar</w:t>
      </w:r>
      <w:r w:rsidR="000F4312">
        <w:rPr>
          <w:rFonts w:ascii="Calibri Light" w:hAnsi="Calibri Light"/>
          <w:noProof/>
          <w:lang w:val="es-AR"/>
        </w:rPr>
        <w:t>á</w:t>
      </w:r>
      <w:r w:rsidRPr="009D0243">
        <w:rPr>
          <w:rFonts w:ascii="Calibri Light" w:hAnsi="Calibri Light"/>
          <w:noProof/>
          <w:lang w:val="es-AR"/>
        </w:rPr>
        <w:t xml:space="preserve"> e</w:t>
      </w:r>
      <w:r w:rsidR="000F4312">
        <w:rPr>
          <w:rFonts w:ascii="Calibri Light" w:hAnsi="Calibri Light"/>
          <w:noProof/>
          <w:lang w:val="es-AR"/>
        </w:rPr>
        <w:t xml:space="preserve">l número de puntos de historia </w:t>
      </w:r>
      <w:r w:rsidRPr="009D0243">
        <w:rPr>
          <w:rFonts w:ascii="Calibri Light" w:hAnsi="Calibri Light"/>
          <w:noProof/>
          <w:lang w:val="es-AR"/>
        </w:rPr>
        <w:t xml:space="preserve">que hemos completado en una iteración. Para el </w:t>
      </w:r>
      <w:r w:rsidR="00041673">
        <w:rPr>
          <w:rFonts w:ascii="Calibri Light" w:hAnsi="Calibri Light"/>
          <w:noProof/>
          <w:lang w:val="es-AR"/>
        </w:rPr>
        <w:t xml:space="preserve">Sprint </w:t>
      </w:r>
      <w:r w:rsidRPr="009D0243">
        <w:rPr>
          <w:rFonts w:ascii="Calibri Light" w:hAnsi="Calibri Light"/>
          <w:noProof/>
          <w:lang w:val="es-AR"/>
        </w:rPr>
        <w:t>Burndown Chart, registraremos el avance en cuanto al trabajo para una iteración y co</w:t>
      </w:r>
      <w:r w:rsidR="00041673">
        <w:rPr>
          <w:rFonts w:ascii="Calibri Light" w:hAnsi="Calibri Light"/>
          <w:noProof/>
          <w:lang w:val="es-AR"/>
        </w:rPr>
        <w:t>nstruiremos el gráfico en Excel, al igual que para el Release BurnDown Chart.</w:t>
      </w:r>
      <w:r>
        <w:rPr>
          <w:rFonts w:ascii="Calibri Light" w:hAnsi="Calibri Light"/>
          <w:noProof/>
          <w:lang w:val="es-AR"/>
        </w:rPr>
        <w:t xml:space="preserve"> Además </w:t>
      </w:r>
      <w:r w:rsidRPr="00C669B5">
        <w:rPr>
          <w:rFonts w:ascii="Calibri Light" w:hAnsi="Calibri Light"/>
          <w:noProof/>
          <w:lang w:val="es-AR"/>
        </w:rPr>
        <w:t>se hará uso de la herramienta</w:t>
      </w:r>
      <w:r>
        <w:rPr>
          <w:rFonts w:ascii="Calibri Light" w:hAnsi="Calibri Light"/>
          <w:noProof/>
          <w:lang w:val="es-AR"/>
        </w:rPr>
        <w:t xml:space="preserve"> </w:t>
      </w:r>
      <w:r w:rsidR="000F4312">
        <w:rPr>
          <w:rFonts w:ascii="Calibri Light" w:hAnsi="Calibri Light"/>
          <w:noProof/>
          <w:lang w:val="es-AR"/>
        </w:rPr>
        <w:t>Team Fundation Server, que</w:t>
      </w:r>
      <w:r w:rsidR="00924037">
        <w:rPr>
          <w:rFonts w:ascii="Calibri Light" w:hAnsi="Calibri Light"/>
          <w:noProof/>
          <w:lang w:val="es-AR"/>
        </w:rPr>
        <w:t xml:space="preserve"> permi</w:t>
      </w:r>
      <w:r w:rsidR="00C669B5">
        <w:rPr>
          <w:rFonts w:ascii="Calibri Light" w:hAnsi="Calibri Light"/>
          <w:noProof/>
          <w:lang w:val="es-AR"/>
        </w:rPr>
        <w:t>te hacer la</w:t>
      </w:r>
      <w:r w:rsidR="000F4312">
        <w:rPr>
          <w:rFonts w:ascii="Calibri Light" w:hAnsi="Calibri Light"/>
          <w:noProof/>
          <w:lang w:val="es-AR"/>
        </w:rPr>
        <w:t xml:space="preserve"> administracion de un proyecto á</w:t>
      </w:r>
      <w:r w:rsidR="00C669B5">
        <w:rPr>
          <w:rFonts w:ascii="Calibri Light" w:hAnsi="Calibri Light"/>
          <w:noProof/>
          <w:lang w:val="es-AR"/>
        </w:rPr>
        <w:t>gil. La misma, nos facilita</w:t>
      </w:r>
      <w:r w:rsidR="009D6829">
        <w:rPr>
          <w:rFonts w:ascii="Calibri Light" w:hAnsi="Calibri Light"/>
          <w:noProof/>
          <w:lang w:val="es-AR"/>
        </w:rPr>
        <w:t xml:space="preserve"> las siguientes tareas:</w:t>
      </w:r>
    </w:p>
    <w:p w14:paraId="18784CA2" w14:textId="70B5F96B"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041673">
        <w:rPr>
          <w:rFonts w:ascii="Calibri Light" w:hAnsi="Calibri Light"/>
          <w:noProof/>
          <w:lang w:val="es-AR"/>
        </w:rPr>
        <w:t>a definición del Product B</w:t>
      </w:r>
      <w:r w:rsidR="00C669B5" w:rsidRPr="009D6829">
        <w:rPr>
          <w:rFonts w:ascii="Calibri Light" w:hAnsi="Calibri Light"/>
          <w:noProof/>
          <w:lang w:val="es-AR"/>
        </w:rPr>
        <w:t>acklog</w:t>
      </w:r>
      <w:r w:rsidR="00041673">
        <w:rPr>
          <w:rFonts w:ascii="Calibri Light" w:hAnsi="Calibri Light"/>
          <w:noProof/>
          <w:lang w:val="es-AR"/>
        </w:rPr>
        <w:t>.</w:t>
      </w:r>
    </w:p>
    <w:p w14:paraId="554E17A1" w14:textId="75EA7F2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 especificación de los sprint que tendrán lugar a lo la</w:t>
      </w:r>
      <w:r>
        <w:rPr>
          <w:rFonts w:ascii="Calibri Light" w:hAnsi="Calibri Light"/>
          <w:noProof/>
          <w:lang w:val="es-AR"/>
        </w:rPr>
        <w:t>rgo del desarrollo del proyecto.</w:t>
      </w:r>
    </w:p>
    <w:p w14:paraId="3F3FC591" w14:textId="645B9D17"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w:t>
      </w:r>
      <w:r w:rsidR="00C669B5" w:rsidRPr="009D6829">
        <w:rPr>
          <w:rFonts w:ascii="Calibri Light" w:hAnsi="Calibri Light"/>
          <w:noProof/>
          <w:lang w:val="es-AR"/>
        </w:rPr>
        <w:t>as historias de usuario q</w:t>
      </w:r>
      <w:r>
        <w:rPr>
          <w:rFonts w:ascii="Calibri Light" w:hAnsi="Calibri Light"/>
          <w:noProof/>
          <w:lang w:val="es-AR"/>
        </w:rPr>
        <w:t>ue se tratarán por cada sprint.</w:t>
      </w:r>
    </w:p>
    <w:p w14:paraId="510E4BEB" w14:textId="33BC5CFE" w:rsidR="009D6829" w:rsidRDefault="009D6829" w:rsidP="009D6829">
      <w:pPr>
        <w:pStyle w:val="Prrafodelista"/>
        <w:numPr>
          <w:ilvl w:val="0"/>
          <w:numId w:val="7"/>
        </w:numPr>
        <w:jc w:val="both"/>
        <w:rPr>
          <w:rFonts w:ascii="Calibri Light" w:hAnsi="Calibri Light"/>
          <w:noProof/>
          <w:lang w:val="es-AR"/>
        </w:rPr>
      </w:pPr>
      <w:r>
        <w:rPr>
          <w:rFonts w:ascii="Calibri Light" w:hAnsi="Calibri Light"/>
          <w:noProof/>
          <w:lang w:val="es-AR"/>
        </w:rPr>
        <w:t>La duración de cada sprint.</w:t>
      </w:r>
    </w:p>
    <w:p w14:paraId="4504F527" w14:textId="36D1211F"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descomposición de</w:t>
      </w:r>
      <w:r w:rsidR="00C669B5" w:rsidRPr="009D6829">
        <w:rPr>
          <w:rFonts w:ascii="Calibri Light" w:hAnsi="Calibri Light"/>
          <w:noProof/>
          <w:lang w:val="es-AR"/>
        </w:rPr>
        <w:t xml:space="preserve"> cada historia en diferentes ta</w:t>
      </w:r>
      <w:r w:rsidR="009D6829">
        <w:rPr>
          <w:rFonts w:ascii="Calibri Light" w:hAnsi="Calibri Light"/>
          <w:noProof/>
          <w:lang w:val="es-AR"/>
        </w:rPr>
        <w:t>reas.</w:t>
      </w:r>
    </w:p>
    <w:p w14:paraId="59740324" w14:textId="63C9B216"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 xml:space="preserve">La definición </w:t>
      </w:r>
      <w:r w:rsidR="009D6829">
        <w:rPr>
          <w:rFonts w:ascii="Calibri Light" w:hAnsi="Calibri Light"/>
          <w:noProof/>
          <w:lang w:val="es-AR"/>
        </w:rPr>
        <w:t xml:space="preserve"> </w:t>
      </w:r>
      <w:r>
        <w:rPr>
          <w:rFonts w:ascii="Calibri Light" w:hAnsi="Calibri Light"/>
          <w:noProof/>
          <w:lang w:val="es-AR"/>
        </w:rPr>
        <w:t>d</w:t>
      </w:r>
      <w:r w:rsidR="009D6829">
        <w:rPr>
          <w:rFonts w:ascii="Calibri Light" w:hAnsi="Calibri Light"/>
          <w:noProof/>
          <w:lang w:val="es-AR"/>
        </w:rPr>
        <w:t>el board por sprint.</w:t>
      </w:r>
    </w:p>
    <w:p w14:paraId="49513C01" w14:textId="25A30289"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administración de</w:t>
      </w:r>
      <w:r w:rsidR="009D6829">
        <w:rPr>
          <w:rFonts w:ascii="Calibri Light" w:hAnsi="Calibri Light"/>
          <w:noProof/>
          <w:lang w:val="es-AR"/>
        </w:rPr>
        <w:t xml:space="preserve"> l</w:t>
      </w:r>
      <w:r w:rsidR="00C669B5" w:rsidRPr="009D6829">
        <w:rPr>
          <w:rFonts w:ascii="Calibri Light" w:hAnsi="Calibri Light"/>
          <w:noProof/>
          <w:lang w:val="es-AR"/>
        </w:rPr>
        <w:t>a cantidad de horas disponibles d</w:t>
      </w:r>
      <w:r w:rsidR="009D6829">
        <w:rPr>
          <w:rFonts w:ascii="Calibri Light" w:hAnsi="Calibri Light"/>
          <w:noProof/>
          <w:lang w:val="es-AR"/>
        </w:rPr>
        <w:t>e los integrantes</w:t>
      </w:r>
      <w:r>
        <w:rPr>
          <w:rFonts w:ascii="Calibri Light" w:hAnsi="Calibri Light"/>
          <w:noProof/>
          <w:lang w:val="es-AR"/>
        </w:rPr>
        <w:t xml:space="preserve"> del equipo</w:t>
      </w:r>
      <w:r w:rsidR="009D6829">
        <w:rPr>
          <w:rFonts w:ascii="Calibri Light" w:hAnsi="Calibri Light"/>
          <w:noProof/>
          <w:lang w:val="es-AR"/>
        </w:rPr>
        <w:t xml:space="preserve"> por iteración.</w:t>
      </w:r>
    </w:p>
    <w:p w14:paraId="296C0960" w14:textId="6406E80B"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visualización de</w:t>
      </w:r>
      <w:r w:rsidR="009D6829">
        <w:rPr>
          <w:rFonts w:ascii="Calibri Light" w:hAnsi="Calibri Light"/>
          <w:noProof/>
          <w:lang w:val="es-AR"/>
        </w:rPr>
        <w:t>l estado y los responsables</w:t>
      </w:r>
      <w:r w:rsidR="00D536A8">
        <w:rPr>
          <w:rFonts w:ascii="Calibri Light" w:hAnsi="Calibri Light"/>
          <w:noProof/>
          <w:lang w:val="es-AR"/>
        </w:rPr>
        <w:t xml:space="preserve"> de cada tarea</w:t>
      </w:r>
      <w:r w:rsidR="009D6829">
        <w:rPr>
          <w:rFonts w:ascii="Calibri Light" w:hAnsi="Calibri Light"/>
          <w:noProof/>
          <w:lang w:val="es-AR"/>
        </w:rPr>
        <w:t>.</w:t>
      </w:r>
    </w:p>
    <w:p w14:paraId="7E281E41" w14:textId="605B8EAC" w:rsid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rápida visualización de</w:t>
      </w:r>
      <w:r w:rsidR="00C669B5" w:rsidRPr="009D6829">
        <w:rPr>
          <w:rFonts w:ascii="Calibri Light" w:hAnsi="Calibri Light"/>
          <w:noProof/>
          <w:lang w:val="es-AR"/>
        </w:rPr>
        <w:t xml:space="preserve"> las tareas que han sido realizadas, y aquellas que faltan por llevar a cabo, como así también</w:t>
      </w:r>
      <w:r>
        <w:rPr>
          <w:rFonts w:ascii="Calibri Light" w:hAnsi="Calibri Light"/>
          <w:noProof/>
          <w:lang w:val="es-AR"/>
        </w:rPr>
        <w:t xml:space="preserve"> la distinción de</w:t>
      </w:r>
      <w:r w:rsidR="00C669B5" w:rsidRPr="009D6829">
        <w:rPr>
          <w:rFonts w:ascii="Calibri Light" w:hAnsi="Calibri Light"/>
          <w:noProof/>
          <w:lang w:val="es-AR"/>
        </w:rPr>
        <w:t xml:space="preserve"> las</w:t>
      </w:r>
      <w:r w:rsidR="009D6829">
        <w:rPr>
          <w:rFonts w:ascii="Calibri Light" w:hAnsi="Calibri Light"/>
          <w:noProof/>
          <w:lang w:val="es-AR"/>
        </w:rPr>
        <w:t xml:space="preserve"> horas quemadas por el equipo. </w:t>
      </w:r>
    </w:p>
    <w:p w14:paraId="2176906F" w14:textId="5C6716C0" w:rsidR="00C669B5" w:rsidRPr="009D6829" w:rsidRDefault="00041673" w:rsidP="009D6829">
      <w:pPr>
        <w:pStyle w:val="Prrafodelista"/>
        <w:numPr>
          <w:ilvl w:val="0"/>
          <w:numId w:val="7"/>
        </w:numPr>
        <w:jc w:val="both"/>
        <w:rPr>
          <w:rFonts w:ascii="Calibri Light" w:hAnsi="Calibri Light"/>
          <w:noProof/>
          <w:lang w:val="es-AR"/>
        </w:rPr>
      </w:pPr>
      <w:r>
        <w:rPr>
          <w:rFonts w:ascii="Calibri Light" w:hAnsi="Calibri Light"/>
          <w:noProof/>
          <w:lang w:val="es-AR"/>
        </w:rPr>
        <w:t>La obtención de</w:t>
      </w:r>
      <w:r w:rsidR="00C669B5" w:rsidRPr="009D6829">
        <w:rPr>
          <w:rFonts w:ascii="Calibri Light" w:hAnsi="Calibri Light"/>
          <w:noProof/>
          <w:lang w:val="es-AR"/>
        </w:rPr>
        <w:t xml:space="preserve"> la toma de métricas de manera automática,</w:t>
      </w:r>
      <w:r w:rsidR="00D966CC" w:rsidRPr="009D6829">
        <w:rPr>
          <w:rFonts w:ascii="Calibri Light" w:hAnsi="Calibri Light"/>
          <w:noProof/>
          <w:lang w:val="es-AR"/>
        </w:rPr>
        <w:t xml:space="preserve"> tales como el </w:t>
      </w:r>
      <w:r>
        <w:rPr>
          <w:rFonts w:ascii="Calibri Light" w:hAnsi="Calibri Light"/>
          <w:noProof/>
          <w:lang w:val="es-AR"/>
        </w:rPr>
        <w:t>B</w:t>
      </w:r>
      <w:r w:rsidR="00C669B5" w:rsidRPr="009D6829">
        <w:rPr>
          <w:rFonts w:ascii="Calibri Light" w:hAnsi="Calibri Light"/>
          <w:noProof/>
          <w:lang w:val="es-AR"/>
        </w:rPr>
        <w:t>urndown chart</w:t>
      </w:r>
      <w:r>
        <w:rPr>
          <w:rFonts w:ascii="Calibri Light" w:hAnsi="Calibri Light"/>
          <w:noProof/>
          <w:lang w:val="es-AR"/>
        </w:rPr>
        <w:t>, la V</w:t>
      </w:r>
      <w:r w:rsidR="00D966CC" w:rsidRPr="009D6829">
        <w:rPr>
          <w:rFonts w:ascii="Calibri Light" w:hAnsi="Calibri Light"/>
          <w:noProof/>
          <w:lang w:val="es-AR"/>
        </w:rPr>
        <w:t>elocidad</w:t>
      </w:r>
      <w:r>
        <w:rPr>
          <w:rFonts w:ascii="Calibri Light" w:hAnsi="Calibri Light"/>
          <w:noProof/>
          <w:lang w:val="es-AR"/>
        </w:rPr>
        <w:t xml:space="preserve"> y la C</w:t>
      </w:r>
      <w:r w:rsidR="00C669B5" w:rsidRPr="009D6829">
        <w:rPr>
          <w:rFonts w:ascii="Calibri Light" w:hAnsi="Calibri Light"/>
          <w:noProof/>
          <w:lang w:val="es-AR"/>
        </w:rPr>
        <w:t>apacidad del equipo.</w:t>
      </w:r>
    </w:p>
    <w:p w14:paraId="42931079" w14:textId="35BC946A" w:rsidR="004C4D1A" w:rsidRDefault="004C4D1A">
      <w:pPr>
        <w:rPr>
          <w:rFonts w:ascii="Corbel" w:hAnsi="Corbel"/>
          <w:noProof/>
          <w:lang w:val="es-ES"/>
        </w:rPr>
      </w:pPr>
      <w:r>
        <w:rPr>
          <w:rFonts w:ascii="Corbel" w:hAnsi="Corbel"/>
          <w:noProof/>
          <w:lang w:val="es-ES"/>
        </w:rPr>
        <w:br w:type="page"/>
      </w:r>
    </w:p>
    <w:p w14:paraId="1EEBC475" w14:textId="77777777" w:rsidR="00196B31" w:rsidRDefault="0010365B" w:rsidP="00D966CC">
      <w:pPr>
        <w:pStyle w:val="Ttulo2"/>
        <w:jc w:val="both"/>
        <w:rPr>
          <w:noProof/>
          <w:lang w:val="es-ES"/>
        </w:rPr>
      </w:pPr>
      <w:bookmarkStart w:id="8" w:name="_Toc388720636"/>
      <w:r>
        <w:rPr>
          <w:noProof/>
          <w:lang w:val="es-ES"/>
        </w:rPr>
        <w:lastRenderedPageBreak/>
        <w:t>Cobertura de Líneas de Código de Unit Test</w:t>
      </w:r>
      <w:bookmarkEnd w:id="8"/>
    </w:p>
    <w:tbl>
      <w:tblPr>
        <w:tblStyle w:val="Tabladecuadrcula2-nfasis21"/>
        <w:tblW w:w="0" w:type="auto"/>
        <w:tblLook w:val="04A0" w:firstRow="1" w:lastRow="0" w:firstColumn="1" w:lastColumn="0" w:noHBand="0" w:noVBand="1"/>
      </w:tblPr>
      <w:tblGrid>
        <w:gridCol w:w="3510"/>
        <w:gridCol w:w="5529"/>
      </w:tblGrid>
      <w:tr w:rsidR="001451C7" w14:paraId="2A1087C3"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FBF5FF1" w14:textId="53C81F2F" w:rsidR="001451C7" w:rsidRDefault="001451C7" w:rsidP="00D06BB9">
            <w:pPr>
              <w:rPr>
                <w:rFonts w:ascii="Calibri Light" w:hAnsi="Calibri Light"/>
                <w:noProof/>
                <w:lang w:val="es-ES"/>
              </w:rPr>
            </w:pPr>
            <w:r>
              <w:rPr>
                <w:rFonts w:ascii="Calibri Light" w:hAnsi="Calibri Light"/>
                <w:noProof/>
                <w:lang w:val="es-ES"/>
              </w:rPr>
              <w:t>Métrica: Cobertura de Líneas de Código de Unit Test</w:t>
            </w:r>
          </w:p>
        </w:tc>
        <w:tc>
          <w:tcPr>
            <w:tcW w:w="5529" w:type="dxa"/>
          </w:tcPr>
          <w:p w14:paraId="1BD0887B" w14:textId="77777777" w:rsidR="001451C7" w:rsidRDefault="001451C7"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1451C7" w14:paraId="76B0EFE9"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351CB4"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2B9B0F91" w14:textId="1CA8CCF1" w:rsidR="001451C7" w:rsidRDefault="001451C7" w:rsidP="00D06BB9">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P</w:t>
            </w:r>
            <w:r w:rsidRPr="0010365B">
              <w:rPr>
                <w:rFonts w:ascii="Calibri Light" w:hAnsi="Calibri Light"/>
                <w:noProof/>
                <w:lang w:val="es-ES"/>
              </w:rPr>
              <w:t>orcentaje de cobertura</w:t>
            </w:r>
            <w:r>
              <w:rPr>
                <w:rFonts w:ascii="Calibri Light" w:hAnsi="Calibri Light"/>
                <w:noProof/>
                <w:lang w:val="es-ES"/>
              </w:rPr>
              <w:t xml:space="preserve"> de líneas de código que</w:t>
            </w:r>
            <w:r w:rsidRPr="0010365B">
              <w:rPr>
                <w:rFonts w:ascii="Calibri Light" w:hAnsi="Calibri Light"/>
                <w:noProof/>
                <w:lang w:val="es-ES"/>
              </w:rPr>
              <w:t xml:space="preserve"> está destinado a los unit test.</w:t>
            </w:r>
          </w:p>
        </w:tc>
      </w:tr>
      <w:tr w:rsidR="001451C7" w14:paraId="4869B141"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7CF0AD5C" w14:textId="77777777" w:rsidR="001451C7" w:rsidRPr="00187159" w:rsidRDefault="001451C7"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38379C08" w14:textId="369B5320" w:rsidR="001451C7" w:rsidRDefault="001451C7" w:rsidP="001451C7">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la cobertura de líneas de código de unit test </w:t>
            </w:r>
            <w:r w:rsidRPr="001451C7">
              <w:rPr>
                <w:rFonts w:ascii="Calibri Light" w:hAnsi="Calibri Light"/>
                <w:b/>
                <w:i/>
                <w:noProof/>
                <w:lang w:val="es-ES"/>
              </w:rPr>
              <w:t>por Sprint</w:t>
            </w:r>
            <w:r>
              <w:rPr>
                <w:rFonts w:ascii="Calibri Light" w:hAnsi="Calibri Light"/>
                <w:noProof/>
                <w:lang w:val="es-ES"/>
              </w:rPr>
              <w:t xml:space="preserve"> y se acumulará sprint a sprint y luego obtendremos un porcentaje.</w:t>
            </w:r>
          </w:p>
        </w:tc>
      </w:tr>
    </w:tbl>
    <w:p w14:paraId="19C1D5FE" w14:textId="77777777" w:rsidR="001451C7" w:rsidRDefault="001451C7" w:rsidP="00D966CC">
      <w:pPr>
        <w:jc w:val="both"/>
        <w:rPr>
          <w:rFonts w:ascii="Calibri Light" w:hAnsi="Calibri Light"/>
          <w:noProof/>
          <w:lang w:val="es-ES"/>
        </w:rPr>
      </w:pPr>
    </w:p>
    <w:p w14:paraId="55DC6F74" w14:textId="5F6029E8" w:rsidR="00196B31" w:rsidRDefault="0010365B" w:rsidP="00D966CC">
      <w:pPr>
        <w:jc w:val="both"/>
        <w:rPr>
          <w:rFonts w:ascii="Calibri Light" w:hAnsi="Calibri Light"/>
          <w:noProof/>
          <w:lang w:val="es-ES"/>
        </w:rPr>
      </w:pPr>
      <w:r w:rsidRPr="0010365B">
        <w:rPr>
          <w:rFonts w:ascii="Calibri Light" w:hAnsi="Calibri Light"/>
          <w:noProof/>
          <w:lang w:val="es-ES"/>
        </w:rPr>
        <w:t>En primer lugar, se calculará la cantidad de líneas de código escritas. Esta métrica no la utilizaremos para medir complejidad, ya que no</w:t>
      </w:r>
      <w:r w:rsidR="00041673">
        <w:rPr>
          <w:rFonts w:ascii="Calibri Light" w:hAnsi="Calibri Light"/>
          <w:noProof/>
          <w:lang w:val="es-ES"/>
        </w:rPr>
        <w:t xml:space="preserve"> constituye</w:t>
      </w:r>
      <w:r w:rsidRPr="0010365B">
        <w:rPr>
          <w:rFonts w:ascii="Calibri Light" w:hAnsi="Calibri Light"/>
          <w:noProof/>
          <w:lang w:val="es-ES"/>
        </w:rPr>
        <w:t xml:space="preserve"> </w:t>
      </w:r>
      <w:r w:rsidR="00924037">
        <w:rPr>
          <w:rFonts w:ascii="Calibri Light" w:hAnsi="Calibri Light"/>
          <w:noProof/>
          <w:lang w:val="es-ES"/>
        </w:rPr>
        <w:t xml:space="preserve">una medida </w:t>
      </w:r>
      <w:r w:rsidRPr="0010365B">
        <w:rPr>
          <w:rFonts w:ascii="Calibri Light" w:hAnsi="Calibri Light"/>
          <w:noProof/>
          <w:lang w:val="es-ES"/>
        </w:rPr>
        <w:t>representativa, sino que se utilizará como entrada de cálculo para obtener otra métrica: Cobertura de líneas de código de Unit Test. Esta cobertura de líneas de código de unit test se usará fundamentalmente para obtener una medida representativa del esfuerzo extra que le estamos dedicando a las pruebas unitarias automati</w:t>
      </w:r>
      <w:r w:rsidR="00924037">
        <w:rPr>
          <w:rFonts w:ascii="Calibri Light" w:hAnsi="Calibri Light"/>
          <w:noProof/>
          <w:lang w:val="es-ES"/>
        </w:rPr>
        <w:t>zadas y poder obtener de esta ma</w:t>
      </w:r>
      <w:r w:rsidRPr="0010365B">
        <w:rPr>
          <w:rFonts w:ascii="Calibri Light" w:hAnsi="Calibri Light"/>
          <w:noProof/>
          <w:lang w:val="es-ES"/>
        </w:rPr>
        <w:t xml:space="preserve">nera </w:t>
      </w:r>
      <w:r w:rsidR="00924037">
        <w:rPr>
          <w:rFonts w:ascii="Calibri Light" w:hAnsi="Calibri Light"/>
          <w:noProof/>
          <w:lang w:val="es-ES"/>
        </w:rPr>
        <w:t xml:space="preserve">determinar </w:t>
      </w:r>
      <w:r w:rsidRPr="0010365B">
        <w:rPr>
          <w:rFonts w:ascii="Calibri Light" w:hAnsi="Calibri Light"/>
          <w:noProof/>
          <w:lang w:val="es-ES"/>
        </w:rPr>
        <w:t>qué porcentaje de cobertura está destinado a los unit test.</w:t>
      </w:r>
    </w:p>
    <w:p w14:paraId="685F019B" w14:textId="23CA42EF" w:rsidR="00924037" w:rsidRDefault="00924037" w:rsidP="00D966CC">
      <w:pPr>
        <w:jc w:val="both"/>
        <w:rPr>
          <w:rFonts w:ascii="Calibri Light" w:hAnsi="Calibri Light"/>
          <w:noProof/>
          <w:lang w:val="es-ES"/>
        </w:rPr>
      </w:pPr>
      <w:r>
        <w:rPr>
          <w:rFonts w:ascii="Calibri Light" w:hAnsi="Calibri Light"/>
          <w:noProof/>
          <w:lang w:val="es-ES"/>
        </w:rPr>
        <w:t xml:space="preserve">La cobertura de líneas de código de Unit test se calculará por Sprint, y se recalculará sprint a sprint </w:t>
      </w:r>
      <w:r w:rsidR="00C669B5">
        <w:rPr>
          <w:rFonts w:ascii="Calibri Light" w:hAnsi="Calibri Light"/>
          <w:noProof/>
          <w:lang w:val="es-ES"/>
        </w:rPr>
        <w:t>para obtener un porcentaje de la misma.</w:t>
      </w:r>
    </w:p>
    <w:p w14:paraId="07349CC0" w14:textId="77777777" w:rsidR="00041673" w:rsidRDefault="00041673" w:rsidP="00D966CC">
      <w:pPr>
        <w:jc w:val="both"/>
        <w:rPr>
          <w:rFonts w:ascii="Calibri Light" w:hAnsi="Calibri Light"/>
          <w:noProof/>
          <w:lang w:val="es-ES"/>
        </w:rPr>
      </w:pPr>
    </w:p>
    <w:p w14:paraId="04ACA2C4" w14:textId="77777777" w:rsidR="0010365B" w:rsidRDefault="0010365B" w:rsidP="00D966CC">
      <w:pPr>
        <w:pStyle w:val="Ttulo2"/>
        <w:jc w:val="both"/>
        <w:rPr>
          <w:noProof/>
          <w:lang w:val="es-ES"/>
        </w:rPr>
      </w:pPr>
      <w:bookmarkStart w:id="9" w:name="_Toc388720637"/>
      <w:r>
        <w:rPr>
          <w:noProof/>
          <w:lang w:val="es-ES"/>
        </w:rPr>
        <w:t>Porcentaje de Casos de Prueba Exitosos</w:t>
      </w:r>
      <w:bookmarkEnd w:id="9"/>
    </w:p>
    <w:tbl>
      <w:tblPr>
        <w:tblStyle w:val="Tabladecuadrcula2-nfasis21"/>
        <w:tblW w:w="0" w:type="auto"/>
        <w:tblLook w:val="04A0" w:firstRow="1" w:lastRow="0" w:firstColumn="1" w:lastColumn="0" w:noHBand="0" w:noVBand="1"/>
      </w:tblPr>
      <w:tblGrid>
        <w:gridCol w:w="3510"/>
        <w:gridCol w:w="5529"/>
      </w:tblGrid>
      <w:tr w:rsidR="00D55224" w14:paraId="17621267" w14:textId="77777777" w:rsidTr="00D06B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B167E14" w14:textId="1D95BD5A" w:rsidR="00D55224" w:rsidRDefault="00D55224" w:rsidP="00D55224">
            <w:pPr>
              <w:rPr>
                <w:rFonts w:ascii="Calibri Light" w:hAnsi="Calibri Light"/>
                <w:noProof/>
                <w:lang w:val="es-ES"/>
              </w:rPr>
            </w:pPr>
            <w:r>
              <w:rPr>
                <w:rFonts w:ascii="Calibri Light" w:hAnsi="Calibri Light"/>
                <w:noProof/>
                <w:lang w:val="es-ES"/>
              </w:rPr>
              <w:t>Métrica: Porcentaje de Casos de Prueba Exitosos</w:t>
            </w:r>
          </w:p>
        </w:tc>
        <w:tc>
          <w:tcPr>
            <w:tcW w:w="5529" w:type="dxa"/>
          </w:tcPr>
          <w:p w14:paraId="78EF822E" w14:textId="77777777" w:rsidR="00D55224" w:rsidRDefault="00D55224" w:rsidP="00D06BB9">
            <w:pPr>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p>
        </w:tc>
      </w:tr>
      <w:tr w:rsidR="00D55224" w14:paraId="3F54544F" w14:textId="77777777" w:rsidTr="00D06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868BE47" w14:textId="77777777" w:rsidR="00D55224" w:rsidRPr="00187159" w:rsidRDefault="00D55224" w:rsidP="00D06BB9">
            <w:pPr>
              <w:rPr>
                <w:rFonts w:ascii="Calibri Light" w:hAnsi="Calibri Light"/>
                <w:b w:val="0"/>
                <w:noProof/>
                <w:lang w:val="es-ES"/>
              </w:rPr>
            </w:pPr>
            <w:r>
              <w:rPr>
                <w:rFonts w:ascii="Calibri Light" w:hAnsi="Calibri Light"/>
                <w:b w:val="0"/>
                <w:noProof/>
                <w:lang w:val="es-ES"/>
              </w:rPr>
              <w:t>¿Qué es?</w:t>
            </w:r>
          </w:p>
        </w:tc>
        <w:tc>
          <w:tcPr>
            <w:tcW w:w="5529" w:type="dxa"/>
          </w:tcPr>
          <w:p w14:paraId="555880DC" w14:textId="25AB06CA" w:rsidR="00D55224" w:rsidRDefault="00D55224" w:rsidP="00D55224">
            <w:pPr>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P</w:t>
            </w:r>
            <w:r w:rsidRPr="0010365B">
              <w:rPr>
                <w:rFonts w:ascii="Calibri Light" w:hAnsi="Calibri Light"/>
                <w:noProof/>
                <w:lang w:val="es-ES"/>
              </w:rPr>
              <w:t xml:space="preserve">orcentaje de </w:t>
            </w:r>
            <w:r>
              <w:rPr>
                <w:rFonts w:ascii="Calibri Light" w:hAnsi="Calibri Light"/>
                <w:noProof/>
                <w:lang w:val="es-ES"/>
              </w:rPr>
              <w:t>casos de prueba que, una vez ejecutados, se obtuvo el resultado planificado en un principio.</w:t>
            </w:r>
          </w:p>
        </w:tc>
      </w:tr>
      <w:tr w:rsidR="00D55224" w14:paraId="6A8ED34D" w14:textId="77777777" w:rsidTr="00D06BB9">
        <w:tc>
          <w:tcPr>
            <w:cnfStyle w:val="001000000000" w:firstRow="0" w:lastRow="0" w:firstColumn="1" w:lastColumn="0" w:oddVBand="0" w:evenVBand="0" w:oddHBand="0" w:evenHBand="0" w:firstRowFirstColumn="0" w:firstRowLastColumn="0" w:lastRowFirstColumn="0" w:lastRowLastColumn="0"/>
            <w:tcW w:w="3510" w:type="dxa"/>
          </w:tcPr>
          <w:p w14:paraId="2133331E" w14:textId="77777777" w:rsidR="00D55224" w:rsidRPr="00187159" w:rsidRDefault="00D55224" w:rsidP="00D06BB9">
            <w:pPr>
              <w:rPr>
                <w:rFonts w:ascii="Calibri Light" w:hAnsi="Calibri Light"/>
                <w:b w:val="0"/>
                <w:noProof/>
                <w:lang w:val="es-ES"/>
              </w:rPr>
            </w:pPr>
            <w:r>
              <w:rPr>
                <w:rFonts w:ascii="Calibri Light" w:hAnsi="Calibri Light"/>
                <w:b w:val="0"/>
                <w:noProof/>
                <w:lang w:val="es-ES"/>
              </w:rPr>
              <w:t>¿Cada cuánto se medirá?</w:t>
            </w:r>
          </w:p>
        </w:tc>
        <w:tc>
          <w:tcPr>
            <w:tcW w:w="5529" w:type="dxa"/>
          </w:tcPr>
          <w:p w14:paraId="443CC643" w14:textId="3410CA29" w:rsidR="00D55224" w:rsidRDefault="00D55224" w:rsidP="00D55224">
            <w:pPr>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Mediremos el porcentaje de casos de pruebas </w:t>
            </w:r>
            <w:r w:rsidRPr="001451C7">
              <w:rPr>
                <w:rFonts w:ascii="Calibri Light" w:hAnsi="Calibri Light"/>
                <w:b/>
                <w:i/>
                <w:noProof/>
                <w:lang w:val="es-ES"/>
              </w:rPr>
              <w:t>por Sprint</w:t>
            </w:r>
            <w:r>
              <w:rPr>
                <w:rFonts w:ascii="Calibri Light" w:hAnsi="Calibri Light"/>
                <w:noProof/>
                <w:lang w:val="es-ES"/>
              </w:rPr>
              <w:t xml:space="preserve"> para definir si una historia de usuario cumplió con los criterios de hecho definidas.</w:t>
            </w:r>
          </w:p>
        </w:tc>
      </w:tr>
    </w:tbl>
    <w:p w14:paraId="7FD0B95B" w14:textId="77777777" w:rsidR="001451C7" w:rsidRDefault="001451C7" w:rsidP="00D966CC">
      <w:pPr>
        <w:jc w:val="both"/>
        <w:rPr>
          <w:rFonts w:ascii="Calibri Light" w:hAnsi="Calibri Light"/>
          <w:lang w:val="es-ES"/>
        </w:rPr>
      </w:pPr>
    </w:p>
    <w:p w14:paraId="086E21B5" w14:textId="77777777" w:rsidR="00041673" w:rsidRDefault="003659F1" w:rsidP="004C4D1A">
      <w:pPr>
        <w:jc w:val="both"/>
        <w:rPr>
          <w:rFonts w:ascii="Calibri Light" w:hAnsi="Calibri Light"/>
          <w:lang w:val="es-ES"/>
        </w:rPr>
      </w:pPr>
      <w:r w:rsidRPr="00D966CC">
        <w:rPr>
          <w:rFonts w:ascii="Calibri Light" w:hAnsi="Calibri Light"/>
          <w:lang w:val="es-ES"/>
        </w:rPr>
        <w:t>Otra de las métricas que tomaremos, es el porcentaje de casos de pruebas ejecutados con un resultado exitoso. A través de esta métrica, mediremos la cantidad de casos de prueba planificados para ejecutar que fueron ejecutados y obtuvieron el resultado que habíamos planificado en un principio. El porcentaje de casos de pruebas exitosos se tomar</w:t>
      </w:r>
      <w:r w:rsidR="00D966CC">
        <w:rPr>
          <w:rFonts w:ascii="Calibri Light" w:hAnsi="Calibri Light"/>
          <w:lang w:val="es-ES"/>
        </w:rPr>
        <w:t>á por Sprint, esta métrica es una medida de la</w:t>
      </w:r>
      <w:r w:rsidRPr="00D966CC">
        <w:rPr>
          <w:rFonts w:ascii="Calibri Light" w:hAnsi="Calibri Light"/>
          <w:lang w:val="es-ES"/>
        </w:rPr>
        <w:t xml:space="preserve"> calidad de software en ese sprint</w:t>
      </w:r>
      <w:r w:rsidR="00D966CC">
        <w:rPr>
          <w:rFonts w:ascii="Calibri Light" w:hAnsi="Calibri Light"/>
          <w:lang w:val="es-ES"/>
        </w:rPr>
        <w:t xml:space="preserve">. Nos ayuda principalmente para poder comprobar si las historias de usuario que tienen lugar en un sprint específico cumplen con los criterios de hecho que han sido definidos. </w:t>
      </w:r>
    </w:p>
    <w:p w14:paraId="1CBCC91A" w14:textId="5F69739F" w:rsidR="00B677C3" w:rsidRDefault="00041673" w:rsidP="00041673">
      <w:pPr>
        <w:jc w:val="both"/>
        <w:rPr>
          <w:rFonts w:ascii="Corbel" w:hAnsi="Corbel"/>
          <w:noProof/>
          <w:lang w:val="es-ES"/>
        </w:rPr>
      </w:pPr>
      <w:r>
        <w:rPr>
          <w:rFonts w:ascii="Calibri Light" w:hAnsi="Calibri Light"/>
          <w:lang w:val="es-ES"/>
        </w:rPr>
        <w:t xml:space="preserve">Para que una historia de usuario se considere como </w:t>
      </w:r>
      <w:r w:rsidRPr="005844B0">
        <w:rPr>
          <w:rFonts w:ascii="Calibri Light" w:hAnsi="Calibri Light"/>
          <w:i/>
          <w:lang w:val="es-ES"/>
        </w:rPr>
        <w:t>hecha</w:t>
      </w:r>
      <w:r>
        <w:rPr>
          <w:rFonts w:ascii="Calibri Light" w:hAnsi="Calibri Light"/>
          <w:lang w:val="es-ES"/>
        </w:rPr>
        <w:t xml:space="preserve"> y pueda ser presentada ante el Product Owner, la misma debe cumplir los siguientes requisitos: a nivel de casos de prueba, el Testing de cada sprint se considerará completo y que pasó óptimamente cuando no haya presencia de errores</w:t>
      </w:r>
      <w:r w:rsidR="00D966CC">
        <w:rPr>
          <w:rFonts w:ascii="Calibri Light" w:hAnsi="Calibri Light"/>
          <w:noProof/>
          <w:lang w:val="es-ES"/>
        </w:rPr>
        <w:t xml:space="preserve"> de severidad mayor ni menor, es decir que todos los errores mayores y menores encontrados, fueron corregidos. Sólo se </w:t>
      </w:r>
      <w:r w:rsidR="00D966CC">
        <w:rPr>
          <w:rFonts w:ascii="Calibri Light" w:hAnsi="Calibri Light"/>
          <w:noProof/>
          <w:lang w:val="es-ES"/>
        </w:rPr>
        <w:lastRenderedPageBreak/>
        <w:t>admite que el testing pasó, cuando estamos en presencia de errores cosméticos</w:t>
      </w:r>
      <w:r w:rsidR="00D536A8">
        <w:rPr>
          <w:rFonts w:ascii="Calibri Light" w:hAnsi="Calibri Light"/>
          <w:noProof/>
          <w:lang w:val="es-ES"/>
        </w:rPr>
        <w:t xml:space="preserve"> que deben ser corregidos para la siguiente iteración</w:t>
      </w:r>
      <w:r w:rsidR="00D966CC">
        <w:rPr>
          <w:rFonts w:ascii="Calibri Light" w:hAnsi="Calibri Light"/>
          <w:noProof/>
          <w:lang w:val="es-ES"/>
        </w:rPr>
        <w:t>.</w:t>
      </w:r>
    </w:p>
    <w:sectPr w:rsidR="00B677C3"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B9F33" w14:textId="77777777" w:rsidR="00F600E0" w:rsidRDefault="00F600E0">
      <w:pPr>
        <w:spacing w:after="0" w:line="240" w:lineRule="auto"/>
      </w:pPr>
      <w:r>
        <w:separator/>
      </w:r>
    </w:p>
  </w:endnote>
  <w:endnote w:type="continuationSeparator" w:id="0">
    <w:p w14:paraId="08EBF4AD" w14:textId="77777777" w:rsidR="00F600E0" w:rsidRDefault="00F60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9372CD" w14:paraId="59668306" w14:textId="77777777" w:rsidTr="00DA154B">
      <w:trPr>
        <w:trHeight w:hRule="exact" w:val="115"/>
        <w:jc w:val="center"/>
      </w:trPr>
      <w:tc>
        <w:tcPr>
          <w:tcW w:w="6946" w:type="dxa"/>
          <w:shd w:val="clear" w:color="auto" w:fill="5FA145"/>
          <w:tcMar>
            <w:top w:w="0" w:type="dxa"/>
            <w:bottom w:w="0" w:type="dxa"/>
          </w:tcMar>
        </w:tcPr>
        <w:p w14:paraId="2CA70B99" w14:textId="77777777" w:rsidR="009372CD" w:rsidRPr="00DA154B" w:rsidRDefault="009372CD">
          <w:pPr>
            <w:pStyle w:val="Encabezado"/>
            <w:rPr>
              <w:caps/>
              <w:sz w:val="2"/>
            </w:rPr>
          </w:pPr>
        </w:p>
      </w:tc>
      <w:tc>
        <w:tcPr>
          <w:tcW w:w="2414" w:type="dxa"/>
          <w:shd w:val="clear" w:color="auto" w:fill="5FA145"/>
          <w:tcMar>
            <w:top w:w="0" w:type="dxa"/>
            <w:bottom w:w="0" w:type="dxa"/>
          </w:tcMar>
        </w:tcPr>
        <w:p w14:paraId="1F74A83A" w14:textId="77777777" w:rsidR="009372CD" w:rsidRDefault="009372CD">
          <w:pPr>
            <w:pStyle w:val="Encabezado"/>
            <w:jc w:val="right"/>
            <w:rPr>
              <w:caps/>
              <w:sz w:val="18"/>
            </w:rPr>
          </w:pPr>
        </w:p>
      </w:tc>
    </w:tr>
    <w:tr w:rsidR="009372CD" w14:paraId="0E9BA3B2" w14:textId="77777777" w:rsidTr="00DA154B">
      <w:trPr>
        <w:trHeight w:val="113"/>
        <w:jc w:val="center"/>
      </w:trPr>
      <w:tc>
        <w:tcPr>
          <w:tcW w:w="6946" w:type="dxa"/>
          <w:shd w:val="clear" w:color="auto" w:fill="auto"/>
          <w:vAlign w:val="center"/>
        </w:tcPr>
        <w:p w14:paraId="4CBD61BC" w14:textId="77777777" w:rsidR="008F7DA3" w:rsidRDefault="008F7DA3"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185B39FF" w14:textId="77777777" w:rsidR="008F7DA3" w:rsidRPr="008F7DA3" w:rsidRDefault="008F7DA3" w:rsidP="008F7DA3">
          <w:pPr>
            <w:pStyle w:val="Piedepgina"/>
            <w:rPr>
              <w:caps/>
              <w:color w:val="808080" w:themeColor="background1" w:themeShade="80"/>
              <w:sz w:val="18"/>
              <w:szCs w:val="18"/>
              <w:lang w:val="es-AR"/>
            </w:rPr>
          </w:pPr>
        </w:p>
      </w:tc>
      <w:tc>
        <w:tcPr>
          <w:tcW w:w="2414" w:type="dxa"/>
          <w:shd w:val="clear" w:color="auto" w:fill="auto"/>
          <w:vAlign w:val="center"/>
        </w:tcPr>
        <w:p w14:paraId="7ECCB729" w14:textId="77777777" w:rsidR="009372CD" w:rsidRDefault="009372C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B58EF" w:rsidRPr="006B58EF">
            <w:rPr>
              <w:caps/>
              <w:noProof/>
              <w:color w:val="808080" w:themeColor="background1" w:themeShade="80"/>
              <w:sz w:val="18"/>
              <w:szCs w:val="18"/>
              <w:lang w:val="es-ES"/>
            </w:rPr>
            <w:t>2</w:t>
          </w:r>
          <w:r>
            <w:rPr>
              <w:caps/>
              <w:color w:val="808080" w:themeColor="background1" w:themeShade="80"/>
              <w:sz w:val="18"/>
              <w:szCs w:val="18"/>
            </w:rPr>
            <w:fldChar w:fldCharType="end"/>
          </w:r>
        </w:p>
      </w:tc>
    </w:tr>
  </w:tbl>
  <w:p w14:paraId="03E3AAA0" w14:textId="77777777" w:rsidR="009372CD" w:rsidRDefault="009372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F036D6" w14:textId="77777777" w:rsidR="00F600E0" w:rsidRDefault="00F600E0">
      <w:pPr>
        <w:spacing w:after="0" w:line="240" w:lineRule="auto"/>
      </w:pPr>
      <w:r>
        <w:separator/>
      </w:r>
    </w:p>
  </w:footnote>
  <w:footnote w:type="continuationSeparator" w:id="0">
    <w:p w14:paraId="300E5EEE" w14:textId="77777777" w:rsidR="00F600E0" w:rsidRDefault="00F600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66E7" w14:textId="77777777" w:rsidR="009372CD" w:rsidRDefault="00F82038">
    <w:pPr>
      <w:pStyle w:val="Encabezado"/>
    </w:pPr>
    <w:r>
      <w:rPr>
        <w:noProof/>
        <w:lang w:val="es-ES" w:eastAsia="es-ES"/>
      </w:rPr>
      <mc:AlternateContent>
        <mc:Choice Requires="wpg">
          <w:drawing>
            <wp:anchor distT="0" distB="0" distL="114300" distR="114300" simplePos="0" relativeHeight="251661312" behindDoc="0" locked="0" layoutInCell="1" allowOverlap="1" wp14:anchorId="53E0C406" wp14:editId="70CCEB06">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3E0C406"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19EE961F" w14:textId="77777777" w:rsidR="0029515B" w:rsidRPr="005517BE" w:rsidRDefault="0029515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7101EAE4" w14:textId="77777777" w:rsidR="0029515B" w:rsidRPr="00244A7E" w:rsidRDefault="0029515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
    <w:nsid w:val="00000002"/>
    <w:multiLevelType w:val="multilevel"/>
    <w:tmpl w:val="00000002"/>
    <w:name w:val="WW8Num6"/>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2">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B14D9"/>
    <w:multiLevelType w:val="hybridMultilevel"/>
    <w:tmpl w:val="63EEFE06"/>
    <w:lvl w:ilvl="0" w:tplc="D266509C">
      <w:start w:val="1"/>
      <w:numFmt w:val="bullet"/>
      <w:lvlText w:val=""/>
      <w:lvlJc w:val="left"/>
      <w:pPr>
        <w:ind w:left="765" w:hanging="360"/>
      </w:pPr>
      <w:rPr>
        <w:rFonts w:ascii="Symbol" w:hAnsi="Symbol" w:hint="default"/>
        <w:color w:val="4A7B29" w:themeColor="accent2" w:themeShade="BF"/>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36FDC"/>
    <w:multiLevelType w:val="hybridMultilevel"/>
    <w:tmpl w:val="AC66633E"/>
    <w:lvl w:ilvl="0" w:tplc="AF8AD0F0">
      <w:start w:val="1"/>
      <w:numFmt w:val="bullet"/>
      <w:lvlText w:val=""/>
      <w:lvlJc w:val="left"/>
      <w:pPr>
        <w:ind w:left="3600" w:hanging="360"/>
      </w:pPr>
      <w:rPr>
        <w:rFonts w:ascii="Symbol" w:hAnsi="Symbol" w:hint="default"/>
        <w:color w:val="4A7B29" w:themeColor="text2" w:themeShade="BF"/>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3090A"/>
    <w:rsid w:val="00036F7F"/>
    <w:rsid w:val="00041673"/>
    <w:rsid w:val="000476F6"/>
    <w:rsid w:val="0006530A"/>
    <w:rsid w:val="00092D82"/>
    <w:rsid w:val="000A5996"/>
    <w:rsid w:val="000B2CDD"/>
    <w:rsid w:val="000F4312"/>
    <w:rsid w:val="0010365B"/>
    <w:rsid w:val="00143A4C"/>
    <w:rsid w:val="001451C7"/>
    <w:rsid w:val="00162048"/>
    <w:rsid w:val="00196B31"/>
    <w:rsid w:val="00197EFE"/>
    <w:rsid w:val="001C464F"/>
    <w:rsid w:val="001E2CFC"/>
    <w:rsid w:val="001F1D2A"/>
    <w:rsid w:val="00203449"/>
    <w:rsid w:val="00214004"/>
    <w:rsid w:val="00215451"/>
    <w:rsid w:val="00223125"/>
    <w:rsid w:val="002444B7"/>
    <w:rsid w:val="00244A7E"/>
    <w:rsid w:val="002665C8"/>
    <w:rsid w:val="00267A02"/>
    <w:rsid w:val="00282AD3"/>
    <w:rsid w:val="0029515B"/>
    <w:rsid w:val="002B3579"/>
    <w:rsid w:val="002D5F15"/>
    <w:rsid w:val="002F6863"/>
    <w:rsid w:val="00305864"/>
    <w:rsid w:val="00335C9B"/>
    <w:rsid w:val="00350C0A"/>
    <w:rsid w:val="00362D18"/>
    <w:rsid w:val="003659F1"/>
    <w:rsid w:val="00385DA0"/>
    <w:rsid w:val="004144AA"/>
    <w:rsid w:val="004722F6"/>
    <w:rsid w:val="004872D2"/>
    <w:rsid w:val="004912C3"/>
    <w:rsid w:val="004A1F61"/>
    <w:rsid w:val="004C4D1A"/>
    <w:rsid w:val="00517B9D"/>
    <w:rsid w:val="005517BE"/>
    <w:rsid w:val="005844B0"/>
    <w:rsid w:val="005A0D6F"/>
    <w:rsid w:val="00645841"/>
    <w:rsid w:val="00664EFA"/>
    <w:rsid w:val="006B58EF"/>
    <w:rsid w:val="006D55F5"/>
    <w:rsid w:val="006D7FF0"/>
    <w:rsid w:val="00710F4C"/>
    <w:rsid w:val="0072630B"/>
    <w:rsid w:val="0073647E"/>
    <w:rsid w:val="00744E41"/>
    <w:rsid w:val="00750FE8"/>
    <w:rsid w:val="00754A8E"/>
    <w:rsid w:val="007847B7"/>
    <w:rsid w:val="00784E1F"/>
    <w:rsid w:val="007912F8"/>
    <w:rsid w:val="00810A39"/>
    <w:rsid w:val="00836F9E"/>
    <w:rsid w:val="008442CA"/>
    <w:rsid w:val="008507D3"/>
    <w:rsid w:val="00870A86"/>
    <w:rsid w:val="008D33D1"/>
    <w:rsid w:val="008F7DA3"/>
    <w:rsid w:val="0091508A"/>
    <w:rsid w:val="00924037"/>
    <w:rsid w:val="00935C39"/>
    <w:rsid w:val="00936697"/>
    <w:rsid w:val="009372CD"/>
    <w:rsid w:val="009D6829"/>
    <w:rsid w:val="00A075D7"/>
    <w:rsid w:val="00A12B43"/>
    <w:rsid w:val="00A13615"/>
    <w:rsid w:val="00A16267"/>
    <w:rsid w:val="00A43FC2"/>
    <w:rsid w:val="00A716C7"/>
    <w:rsid w:val="00A90A9F"/>
    <w:rsid w:val="00A91303"/>
    <w:rsid w:val="00AA59B3"/>
    <w:rsid w:val="00AC0F15"/>
    <w:rsid w:val="00AD706C"/>
    <w:rsid w:val="00AF5F5B"/>
    <w:rsid w:val="00B677C3"/>
    <w:rsid w:val="00BD499C"/>
    <w:rsid w:val="00C01A5A"/>
    <w:rsid w:val="00C063A6"/>
    <w:rsid w:val="00C30053"/>
    <w:rsid w:val="00C565CB"/>
    <w:rsid w:val="00C669B5"/>
    <w:rsid w:val="00CA30BC"/>
    <w:rsid w:val="00CC1FDC"/>
    <w:rsid w:val="00CD3E51"/>
    <w:rsid w:val="00D24DB6"/>
    <w:rsid w:val="00D41797"/>
    <w:rsid w:val="00D529AB"/>
    <w:rsid w:val="00D536A8"/>
    <w:rsid w:val="00D55224"/>
    <w:rsid w:val="00D65023"/>
    <w:rsid w:val="00D710D7"/>
    <w:rsid w:val="00D966CC"/>
    <w:rsid w:val="00DA154B"/>
    <w:rsid w:val="00DB627E"/>
    <w:rsid w:val="00DB6A8C"/>
    <w:rsid w:val="00E01300"/>
    <w:rsid w:val="00E212C4"/>
    <w:rsid w:val="00EE6BA4"/>
    <w:rsid w:val="00F03BB3"/>
    <w:rsid w:val="00F14E13"/>
    <w:rsid w:val="00F41380"/>
    <w:rsid w:val="00F600E0"/>
    <w:rsid w:val="00F716F9"/>
    <w:rsid w:val="00F82038"/>
    <w:rsid w:val="00FA2C09"/>
    <w:rsid w:val="00FB4C07"/>
    <w:rsid w:val="00FE1A8F"/>
    <w:rsid w:val="00FE2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D3F8"/>
  <w15:docId w15:val="{CFF1DD99-F404-42E1-A85F-C1D19213A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paragraph" w:styleId="Textodeglobo">
    <w:name w:val="Balloon Text"/>
    <w:basedOn w:val="Normal"/>
    <w:link w:val="TextodegloboCar"/>
    <w:uiPriority w:val="99"/>
    <w:semiHidden/>
    <w:unhideWhenUsed/>
    <w:rsid w:val="001C46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464F"/>
    <w:rPr>
      <w:rFonts w:ascii="Tahoma" w:hAnsi="Tahoma" w:cs="Tahoma"/>
      <w:sz w:val="16"/>
      <w:szCs w:val="16"/>
    </w:rPr>
  </w:style>
  <w:style w:type="character" w:customStyle="1" w:styleId="azg09c27or">
    <w:name w:val="azg09c27or"/>
    <w:basedOn w:val="Fuentedeprrafopredeter"/>
    <w:rsid w:val="004144AA"/>
  </w:style>
  <w:style w:type="character" w:customStyle="1" w:styleId="mw-headline">
    <w:name w:val="mw-headline"/>
    <w:basedOn w:val="Fuentedeprrafopredeter"/>
    <w:rsid w:val="004144AA"/>
  </w:style>
  <w:style w:type="paragraph" w:styleId="NormalWeb">
    <w:name w:val="Normal (Web)"/>
    <w:basedOn w:val="Normal"/>
    <w:uiPriority w:val="99"/>
    <w:semiHidden/>
    <w:unhideWhenUsed/>
    <w:rsid w:val="004144A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196B31"/>
    <w:rPr>
      <w:sz w:val="16"/>
      <w:szCs w:val="16"/>
    </w:rPr>
  </w:style>
  <w:style w:type="paragraph" w:styleId="Textocomentario">
    <w:name w:val="annotation text"/>
    <w:basedOn w:val="Normal"/>
    <w:link w:val="TextocomentarioCar"/>
    <w:uiPriority w:val="99"/>
    <w:semiHidden/>
    <w:unhideWhenUsed/>
    <w:rsid w:val="00196B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6B31"/>
    <w:rPr>
      <w:sz w:val="20"/>
      <w:szCs w:val="20"/>
    </w:rPr>
  </w:style>
  <w:style w:type="paragraph" w:styleId="Textoindependiente">
    <w:name w:val="Body Text"/>
    <w:basedOn w:val="Normal"/>
    <w:link w:val="TextoindependienteCar"/>
    <w:semiHidden/>
    <w:rsid w:val="003659F1"/>
    <w:pPr>
      <w:keepLines/>
      <w:widowControl w:val="0"/>
      <w:suppressAutoHyphens/>
      <w:spacing w:before="0" w:after="120" w:line="240" w:lineRule="atLeast"/>
      <w:ind w:left="720"/>
    </w:pPr>
    <w:rPr>
      <w:rFonts w:ascii="Times New Roman" w:eastAsia="Times New Roman" w:hAnsi="Times New Roman" w:cs="Times New Roman"/>
      <w:sz w:val="20"/>
      <w:szCs w:val="20"/>
      <w:lang w:eastAsia="ar-SA"/>
    </w:rPr>
  </w:style>
  <w:style w:type="character" w:customStyle="1" w:styleId="TextoindependienteCar">
    <w:name w:val="Texto independiente Car"/>
    <w:basedOn w:val="Fuentedeprrafopredeter"/>
    <w:link w:val="Textoindependiente"/>
    <w:semiHidden/>
    <w:rsid w:val="003659F1"/>
    <w:rPr>
      <w:rFonts w:ascii="Times New Roman" w:eastAsia="Times New Roman" w:hAnsi="Times New Roman" w:cs="Times New Roman"/>
      <w:sz w:val="20"/>
      <w:szCs w:val="20"/>
      <w:lang w:eastAsia="ar-SA"/>
    </w:rPr>
  </w:style>
  <w:style w:type="table" w:customStyle="1" w:styleId="Tabladecuadrcula2-nfasis21">
    <w:name w:val="Tabla de cuadrícula 2 - Énfasis 21"/>
    <w:basedOn w:val="Tablanormal"/>
    <w:uiPriority w:val="47"/>
    <w:rsid w:val="001451C7"/>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1900703773">
          <w:marLeft w:val="0"/>
          <w:marRight w:val="0"/>
          <w:marTop w:val="0"/>
          <w:marBottom w:val="0"/>
          <w:divBdr>
            <w:top w:val="none" w:sz="0" w:space="0" w:color="auto"/>
            <w:left w:val="none" w:sz="0" w:space="0" w:color="auto"/>
            <w:bottom w:val="none" w:sz="0" w:space="0" w:color="auto"/>
            <w:right w:val="none" w:sz="0" w:space="0" w:color="auto"/>
          </w:divBdr>
        </w:div>
      </w:divsChild>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27159870">
      <w:bodyDiv w:val="1"/>
      <w:marLeft w:val="0"/>
      <w:marRight w:val="0"/>
      <w:marTop w:val="0"/>
      <w:marBottom w:val="0"/>
      <w:divBdr>
        <w:top w:val="none" w:sz="0" w:space="0" w:color="auto"/>
        <w:left w:val="none" w:sz="0" w:space="0" w:color="auto"/>
        <w:bottom w:val="none" w:sz="0" w:space="0" w:color="auto"/>
        <w:right w:val="none" w:sz="0" w:space="0" w:color="auto"/>
      </w:divBdr>
      <w:divsChild>
        <w:div w:id="1110515989">
          <w:marLeft w:val="0"/>
          <w:marRight w:val="0"/>
          <w:marTop w:val="0"/>
          <w:marBottom w:val="0"/>
          <w:divBdr>
            <w:top w:val="none" w:sz="0" w:space="0" w:color="auto"/>
            <w:left w:val="none" w:sz="0" w:space="0" w:color="auto"/>
            <w:bottom w:val="none" w:sz="0" w:space="0" w:color="auto"/>
            <w:right w:val="none" w:sz="0" w:space="0" w:color="auto"/>
          </w:divBdr>
          <w:divsChild>
            <w:div w:id="9810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cu\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D5E98FE-94E0-449E-AA3E-1E6EA74F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363</TotalTime>
  <Pages>7</Pages>
  <Words>1552</Words>
  <Characters>8540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27</cp:revision>
  <dcterms:created xsi:type="dcterms:W3CDTF">2014-05-17T14:18:00Z</dcterms:created>
  <dcterms:modified xsi:type="dcterms:W3CDTF">2014-05-31T18:21:00Z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