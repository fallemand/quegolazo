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929A7" w14:textId="77777777" w:rsidR="005A0D6F" w:rsidRDefault="00335C9B" w:rsidP="00092D82">
      <w:r>
        <w:rPr>
          <w:noProof/>
          <w:lang w:val="es-ES" w:eastAsia="es-ES"/>
        </w:rPr>
        <mc:AlternateContent>
          <mc:Choice Requires="wpg">
            <w:drawing>
              <wp:anchor distT="0" distB="0" distL="114300" distR="114300" simplePos="0" relativeHeight="251656192" behindDoc="0" locked="0" layoutInCell="1" allowOverlap="1" wp14:anchorId="54F5B90D" wp14:editId="71C906CE">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EB3B83" w14:textId="77777777"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54F5B90D" id="Grupo 30" o:spid="_x0000_s1026" style="position:absolute;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17EB3B83" w14:textId="77777777"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477FC788" w14:textId="77777777" w:rsidR="005A0D6F" w:rsidRDefault="00C74A41" w:rsidP="00092D82">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3D73260B" wp14:editId="05874B4B">
                    <wp:simplePos x="0" y="0"/>
                    <wp:positionH relativeFrom="column">
                      <wp:posOffset>-200025</wp:posOffset>
                    </wp:positionH>
                    <wp:positionV relativeFrom="paragraph">
                      <wp:posOffset>1781175</wp:posOffset>
                    </wp:positionV>
                    <wp:extent cx="6305550" cy="1983105"/>
                    <wp:effectExtent l="0" t="0" r="19050" b="17145"/>
                    <wp:wrapNone/>
                    <wp:docPr id="28" name="Grupo 28"/>
                    <wp:cNvGraphicFramePr/>
                    <a:graphic xmlns:a="http://schemas.openxmlformats.org/drawingml/2006/main">
                      <a:graphicData uri="http://schemas.microsoft.com/office/word/2010/wordprocessingGroup">
                        <wpg:wgp>
                          <wpg:cNvGrpSpPr/>
                          <wpg:grpSpPr>
                            <a:xfrm>
                              <a:off x="0" y="0"/>
                              <a:ext cx="6305550" cy="1983105"/>
                              <a:chOff x="0" y="-190560"/>
                              <a:chExt cx="6305797" cy="1983734"/>
                            </a:xfrm>
                          </wpg:grpSpPr>
                          <wps:wsp>
                            <wps:cNvPr id="18" name="Cuadro de texto 18"/>
                            <wps:cNvSpPr txBox="1"/>
                            <wps:spPr>
                              <a:xfrm>
                                <a:off x="0" y="-190560"/>
                                <a:ext cx="4655310" cy="1924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31654" w14:textId="77777777" w:rsidR="00FE2DC8" w:rsidRPr="00C74A41" w:rsidRDefault="00C74A41" w:rsidP="00FE2DC8">
                                  <w:pPr>
                                    <w:rPr>
                                      <w:rFonts w:asciiTheme="majorHAnsi" w:hAnsiTheme="majorHAnsi"/>
                                      <w:b/>
                                      <w:color w:val="595959" w:themeColor="text1" w:themeTint="A6"/>
                                      <w:sz w:val="110"/>
                                      <w:szCs w:val="110"/>
                                      <w:lang w:val="es-AR"/>
                                    </w:rPr>
                                  </w:pPr>
                                  <w:r w:rsidRPr="00C74A41">
                                    <w:rPr>
                                      <w:rFonts w:asciiTheme="majorHAnsi" w:hAnsiTheme="majorHAnsi"/>
                                      <w:b/>
                                      <w:color w:val="595959" w:themeColor="text1" w:themeTint="A6"/>
                                      <w:sz w:val="110"/>
                                      <w:szCs w:val="110"/>
                                      <w:lang w:val="es-AR"/>
                                    </w:rPr>
                                    <w:t>Plan de Proyecto</w:t>
                                  </w:r>
                                </w:p>
                                <w:p w14:paraId="4DFC91DF"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D73260B" id="Grupo 28" o:spid="_x0000_s1031" style="position:absolute;margin-left:-15.75pt;margin-top:140.25pt;width:496.5pt;height:156.15pt;z-index:251687936;mso-height-relative:margin" coordorigin=",-1905" coordsize="63057,19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">
                    <v:shapetype id="_x0000_t202" coordsize="21600,21600" o:spt="202" path="m,l,21600r21600,l21600,xe">
                      <v:stroke joinstyle="miter"/>
                      <v:path gradientshapeok="t" o:connecttype="rect"/>
                    </v:shapetype>
                    <v:shape id="Cuadro de texto 18" o:spid="_x0000_s1032" type="#_x0000_t202" style="position:absolute;top:-1905;width:46553;height:19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66831654" w14:textId="77777777" w:rsidR="00FE2DC8" w:rsidRPr="00C74A41" w:rsidRDefault="00C74A41" w:rsidP="00FE2DC8">
                            <w:pPr>
                              <w:rPr>
                                <w:rFonts w:asciiTheme="majorHAnsi" w:hAnsiTheme="majorHAnsi"/>
                                <w:b/>
                                <w:color w:val="595959" w:themeColor="text1" w:themeTint="A6"/>
                                <w:sz w:val="110"/>
                                <w:szCs w:val="110"/>
                                <w:lang w:val="es-AR"/>
                              </w:rPr>
                            </w:pPr>
                            <w:r w:rsidRPr="00C74A41">
                              <w:rPr>
                                <w:rFonts w:asciiTheme="majorHAnsi" w:hAnsiTheme="majorHAnsi"/>
                                <w:b/>
                                <w:color w:val="595959" w:themeColor="text1" w:themeTint="A6"/>
                                <w:sz w:val="110"/>
                                <w:szCs w:val="110"/>
                                <w:lang w:val="es-AR"/>
                              </w:rPr>
                              <w:t>Plan de Proyecto</w:t>
                            </w:r>
                          </w:p>
                          <w:p w14:paraId="4DFC91DF" w14:textId="77777777"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Pr>
              <w:noProof/>
              <w:lang w:val="es-ES" w:eastAsia="es-ES"/>
            </w:rPr>
            <mc:AlternateContent>
              <mc:Choice Requires="wpg">
                <w:drawing>
                  <wp:anchor distT="0" distB="0" distL="114300" distR="114300" simplePos="0" relativeHeight="251703296" behindDoc="0" locked="0" layoutInCell="1" allowOverlap="1" wp14:anchorId="46187E42" wp14:editId="34B09640">
                    <wp:simplePos x="0" y="0"/>
                    <wp:positionH relativeFrom="column">
                      <wp:posOffset>4857019</wp:posOffset>
                    </wp:positionH>
                    <wp:positionV relativeFrom="paragraph">
                      <wp:posOffset>6734175</wp:posOffset>
                    </wp:positionV>
                    <wp:extent cx="1269461" cy="1113155"/>
                    <wp:effectExtent l="0" t="0" r="0" b="0"/>
                    <wp:wrapNone/>
                    <wp:docPr id="27" name="Grupo 27"/>
                    <wp:cNvGraphicFramePr/>
                    <a:graphic xmlns:a="http://schemas.openxmlformats.org/drawingml/2006/main">
                      <a:graphicData uri="http://schemas.microsoft.com/office/word/2010/wordprocessingGroup">
                        <wpg:wgp>
                          <wpg:cNvGrpSpPr/>
                          <wpg:grpSpPr>
                            <a:xfrm>
                              <a:off x="0" y="0"/>
                              <a:ext cx="1269461" cy="1113155"/>
                              <a:chOff x="-134167" y="-31811"/>
                              <a:chExt cx="1270277"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878F"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134167" y="206464"/>
                                <a:ext cx="1211183" cy="374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9CA3D" w14:textId="77777777" w:rsidR="00203449" w:rsidRPr="00C74A41" w:rsidRDefault="00C74A41" w:rsidP="00036F7F">
                                  <w:pPr>
                                    <w:spacing w:before="0" w:after="0"/>
                                    <w:rPr>
                                      <w:rFonts w:ascii="Calibri Light" w:eastAsia="Arial Unicode MS" w:hAnsi="Calibri Light" w:cs="Arial Unicode MS"/>
                                      <w:b/>
                                      <w:color w:val="F2F2F2" w:themeColor="background1" w:themeShade="F2"/>
                                      <w:spacing w:val="60"/>
                                      <w:sz w:val="24"/>
                                      <w:szCs w:val="24"/>
                                      <w:lang w:val="es-AR"/>
                                    </w:rPr>
                                  </w:pPr>
                                  <w:r w:rsidRPr="00C74A41">
                                    <w:rPr>
                                      <w:rFonts w:ascii="Calibri Light" w:eastAsia="Arial Unicode MS" w:hAnsi="Calibri Light" w:cs="Arial Unicode MS"/>
                                      <w:b/>
                                      <w:color w:val="F2F2F2" w:themeColor="background1" w:themeShade="F2"/>
                                      <w:spacing w:val="60"/>
                                      <w:sz w:val="24"/>
                                      <w:szCs w:val="24"/>
                                      <w:lang w:val="es-AR"/>
                                    </w:rPr>
                                    <w:t>El Colibrí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96B25"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5720B"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6187E42" id="Grupo 27" o:spid="_x0000_s1034" style="position:absolute;margin-left:382.45pt;margin-top:530.25pt;width:99.95pt;height:87.65pt;z-index:251703296;mso-width-relative:margin;mso-height-relative:margin" coordorigin="-1341,-318" coordsize="12702,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3D58878F"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6" type="#_x0000_t202" style="position:absolute;left:-1341;top:2064;width:12111;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4B89CA3D" w14:textId="77777777" w:rsidR="00203449" w:rsidRPr="00C74A41" w:rsidRDefault="00C74A41" w:rsidP="00036F7F">
                            <w:pPr>
                              <w:spacing w:before="0" w:after="0"/>
                              <w:rPr>
                                <w:rFonts w:ascii="Calibri Light" w:eastAsia="Arial Unicode MS" w:hAnsi="Calibri Light" w:cs="Arial Unicode MS"/>
                                <w:b/>
                                <w:color w:val="F2F2F2" w:themeColor="background1" w:themeShade="F2"/>
                                <w:spacing w:val="60"/>
                                <w:sz w:val="24"/>
                                <w:szCs w:val="24"/>
                                <w:lang w:val="es-AR"/>
                              </w:rPr>
                            </w:pPr>
                            <w:r w:rsidRPr="00C74A41">
                              <w:rPr>
                                <w:rFonts w:ascii="Calibri Light" w:eastAsia="Arial Unicode MS" w:hAnsi="Calibri Light" w:cs="Arial Unicode MS"/>
                                <w:b/>
                                <w:color w:val="F2F2F2" w:themeColor="background1" w:themeShade="F2"/>
                                <w:spacing w:val="60"/>
                                <w:sz w:val="24"/>
                                <w:szCs w:val="24"/>
                                <w:lang w:val="es-AR"/>
                              </w:rPr>
                              <w:t>El Colibrí</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72D96B25"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3815720B"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Pr>
              <w:noProof/>
              <w:lang w:val="es-ES" w:eastAsia="es-ES"/>
            </w:rPr>
            <mc:AlternateContent>
              <mc:Choice Requires="wpg">
                <w:drawing>
                  <wp:anchor distT="0" distB="0" distL="114300" distR="114300" simplePos="0" relativeHeight="251653120" behindDoc="0" locked="0" layoutInCell="1" allowOverlap="1" wp14:anchorId="7580DAC8" wp14:editId="6B561A13">
                    <wp:simplePos x="0" y="0"/>
                    <wp:positionH relativeFrom="column">
                      <wp:posOffset>-361950</wp:posOffset>
                    </wp:positionH>
                    <wp:positionV relativeFrom="paragraph">
                      <wp:posOffset>361315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1"/>
                              <a:chExt cx="6667500" cy="972781"/>
                            </a:xfrm>
                          </wpg:grpSpPr>
                          <wps:wsp>
                            <wps:cNvPr id="5" name="Cuadro de texto 5"/>
                            <wps:cNvSpPr txBox="1"/>
                            <wps:spPr>
                              <a:xfrm>
                                <a:off x="0" y="-1"/>
                                <a:ext cx="6648450" cy="600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627A3" w14:textId="77777777" w:rsidR="00092D82" w:rsidRPr="00C74A41" w:rsidRDefault="00092D82">
                                  <w:pPr>
                                    <w:rPr>
                                      <w:rFonts w:ascii="Calibri Light" w:hAnsi="Calibri Light"/>
                                      <w:b/>
                                      <w:color w:val="404040" w:themeColor="text1" w:themeTint="BF"/>
                                      <w:sz w:val="36"/>
                                      <w:lang w:val="es-AR"/>
                                    </w:rPr>
                                  </w:pPr>
                                  <w:r w:rsidRPr="00C74A41">
                                    <w:rPr>
                                      <w:rFonts w:ascii="Calibri Light" w:hAnsi="Calibri Light"/>
                                      <w:b/>
                                      <w:color w:val="595959" w:themeColor="text1" w:themeTint="A6"/>
                                      <w:sz w:val="56"/>
                                      <w:lang w:val="es-AR"/>
                                    </w:rPr>
                                    <w:t>UNIVERSIDAD TECNOLÓGICA NACIONAL</w:t>
                                  </w:r>
                                  <w:r w:rsidRPr="00C74A41">
                                    <w:rPr>
                                      <w:rFonts w:ascii="Calibri Light" w:hAnsi="Calibri Light"/>
                                      <w:b/>
                                      <w:color w:val="595959" w:themeColor="text1" w:themeTint="A6"/>
                                      <w:sz w:val="52"/>
                                      <w:lang w:val="es-AR"/>
                                    </w:rPr>
                                    <w:tab/>
                                  </w:r>
                                  <w:r w:rsidRPr="00C74A41">
                                    <w:rPr>
                                      <w:rFonts w:ascii="Calibri Light" w:hAnsi="Calibri Light"/>
                                      <w:b/>
                                      <w:color w:val="404040" w:themeColor="text1" w:themeTint="BF"/>
                                      <w:sz w:val="36"/>
                                      <w:lang w:val="es-AR"/>
                                    </w:rPr>
                                    <w:tab/>
                                    <w:t xml:space="preserve"> </w:t>
                                  </w:r>
                                  <w:r w:rsidRPr="00C74A41">
                                    <w:rPr>
                                      <w:rFonts w:ascii="Calibri Light" w:hAnsi="Calibri Light"/>
                                      <w:b/>
                                      <w:color w:val="404040" w:themeColor="text1" w:themeTint="BF"/>
                                      <w:sz w:val="36"/>
                                      <w:lang w:val="es-AR"/>
                                    </w:rPr>
                                    <w:tab/>
                                  </w:r>
                                  <w:r w:rsidRPr="00C74A41">
                                    <w:rPr>
                                      <w:rFonts w:ascii="Calibri Light" w:hAnsi="Calibri Light"/>
                                      <w:b/>
                                      <w:color w:val="404040" w:themeColor="text1" w:themeTint="BF"/>
                                      <w:sz w:val="36"/>
                                      <w:lang w:val="es-AR"/>
                                    </w:rPr>
                                    <w:tab/>
                                  </w:r>
                                </w:p>
                                <w:p w14:paraId="399B8191" w14:textId="77777777"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CCEF9" w14:textId="77777777" w:rsidR="00092D82" w:rsidRPr="00C74A41" w:rsidRDefault="00036F7F" w:rsidP="00036F7F">
                                  <w:pPr>
                                    <w:pBdr>
                                      <w:top w:val="single" w:sz="4" w:space="1" w:color="63A537" w:themeColor="text2"/>
                                    </w:pBdr>
                                    <w:rPr>
                                      <w:rFonts w:ascii="Calibri Light" w:hAnsi="Calibri Light"/>
                                      <w:b/>
                                      <w:color w:val="4A7B29" w:themeColor="text2" w:themeShade="BF"/>
                                      <w:spacing w:val="20"/>
                                      <w:lang w:val="es-ES"/>
                                    </w:rPr>
                                  </w:pPr>
                                  <w:r w:rsidRPr="00C74A41">
                                    <w:rPr>
                                      <w:rFonts w:ascii="Calibri Light" w:hAnsi="Calibri Light"/>
                                      <w:b/>
                                      <w:color w:val="4A7B29" w:themeColor="text2" w:themeShade="BF"/>
                                      <w:spacing w:val="20"/>
                                      <w:sz w:val="32"/>
                                      <w:lang w:val="es-ES"/>
                                    </w:rPr>
                                    <w:t>INGENIERÍA EN SISTEMAS DE INFORMACIÓN</w:t>
                                  </w:r>
                                  <w:r w:rsidRPr="00C74A41">
                                    <w:rPr>
                                      <w:rFonts w:ascii="Calibri Light" w:hAnsi="Calibri Light"/>
                                      <w:b/>
                                      <w:color w:val="4A7B29" w:themeColor="text2" w:themeShade="BF"/>
                                      <w:spacing w:val="20"/>
                                      <w:sz w:val="32"/>
                                      <w:lang w:val="es-AR"/>
                                    </w:rPr>
                                    <w:tab/>
                                  </w:r>
                                  <w:r w:rsidR="00092D82" w:rsidRPr="00C74A41">
                                    <w:rPr>
                                      <w:rFonts w:ascii="Calibri Light" w:hAnsi="Calibri Light"/>
                                      <w:b/>
                                      <w:color w:val="4A7B29" w:themeColor="text2" w:themeShade="BF"/>
                                      <w:spacing w:val="20"/>
                                      <w:lang w:val="es-AR"/>
                                    </w:rPr>
                                    <w:tab/>
                                  </w:r>
                                  <w:r w:rsidR="00092D82" w:rsidRPr="00C74A41">
                                    <w:rPr>
                                      <w:rFonts w:ascii="Calibri Light" w:hAnsi="Calibri Light"/>
                                      <w:b/>
                                      <w:color w:val="4A7B29" w:themeColor="text2" w:themeShade="BF"/>
                                      <w:spacing w:val="20"/>
                                      <w:lang w:val="es-AR"/>
                                    </w:rPr>
                                    <w:tab/>
                                  </w:r>
                                  <w:r w:rsidR="00092D82" w:rsidRPr="00C74A41">
                                    <w:rPr>
                                      <w:rFonts w:ascii="Calibri Light" w:hAnsi="Calibri Light"/>
                                      <w:b/>
                                      <w:color w:val="4A7B29" w:themeColor="text2" w:themeShade="BF"/>
                                      <w:spacing w:val="20"/>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580DAC8" id="Grupo 31" o:spid="_x0000_s1040" style="position:absolute;margin-left:-28.5pt;margin-top:28.4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">
                    <v:shape id="Cuadro de texto 5" o:spid="_x0000_s1041" type="#_x0000_t202" style="position:absolute;width:66484;height:6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753627A3" w14:textId="77777777" w:rsidR="00092D82" w:rsidRPr="00C74A41" w:rsidRDefault="00092D82">
                            <w:pPr>
                              <w:rPr>
                                <w:rFonts w:ascii="Calibri Light" w:hAnsi="Calibri Light"/>
                                <w:b/>
                                <w:color w:val="404040" w:themeColor="text1" w:themeTint="BF"/>
                                <w:sz w:val="36"/>
                                <w:lang w:val="es-AR"/>
                              </w:rPr>
                            </w:pPr>
                            <w:r w:rsidRPr="00C74A41">
                              <w:rPr>
                                <w:rFonts w:ascii="Calibri Light" w:hAnsi="Calibri Light"/>
                                <w:b/>
                                <w:color w:val="595959" w:themeColor="text1" w:themeTint="A6"/>
                                <w:sz w:val="56"/>
                                <w:lang w:val="es-AR"/>
                              </w:rPr>
                              <w:t>UNIVERSIDAD TECNOLÓGICA NACIONAL</w:t>
                            </w:r>
                            <w:r w:rsidRPr="00C74A41">
                              <w:rPr>
                                <w:rFonts w:ascii="Calibri Light" w:hAnsi="Calibri Light"/>
                                <w:b/>
                                <w:color w:val="595959" w:themeColor="text1" w:themeTint="A6"/>
                                <w:sz w:val="52"/>
                                <w:lang w:val="es-AR"/>
                              </w:rPr>
                              <w:tab/>
                            </w:r>
                            <w:r w:rsidRPr="00C74A41">
                              <w:rPr>
                                <w:rFonts w:ascii="Calibri Light" w:hAnsi="Calibri Light"/>
                                <w:b/>
                                <w:color w:val="404040" w:themeColor="text1" w:themeTint="BF"/>
                                <w:sz w:val="36"/>
                                <w:lang w:val="es-AR"/>
                              </w:rPr>
                              <w:tab/>
                              <w:t xml:space="preserve"> </w:t>
                            </w:r>
                            <w:r w:rsidRPr="00C74A41">
                              <w:rPr>
                                <w:rFonts w:ascii="Calibri Light" w:hAnsi="Calibri Light"/>
                                <w:b/>
                                <w:color w:val="404040" w:themeColor="text1" w:themeTint="BF"/>
                                <w:sz w:val="36"/>
                                <w:lang w:val="es-AR"/>
                              </w:rPr>
                              <w:tab/>
                            </w:r>
                            <w:r w:rsidRPr="00C74A41">
                              <w:rPr>
                                <w:rFonts w:ascii="Calibri Light" w:hAnsi="Calibri Light"/>
                                <w:b/>
                                <w:color w:val="404040" w:themeColor="text1" w:themeTint="BF"/>
                                <w:sz w:val="36"/>
                                <w:lang w:val="es-AR"/>
                              </w:rPr>
                              <w:tab/>
                            </w:r>
                          </w:p>
                          <w:p w14:paraId="399B8191" w14:textId="77777777" w:rsidR="00092D82" w:rsidRPr="00092D82" w:rsidRDefault="00092D82">
                            <w:pPr>
                              <w:rPr>
                                <w:rFonts w:ascii="Arial Black" w:hAnsi="Arial Black"/>
                                <w:b/>
                                <w:color w:val="404040" w:themeColor="text1" w:themeTint="BF"/>
                                <w:sz w:val="36"/>
                                <w:lang w:val="es-AR"/>
                              </w:rPr>
                            </w:pPr>
                          </w:p>
                        </w:txbxContent>
                      </v:textbox>
                    </v:shape>
                    <v:shape id="Cuadro de texto 6" o:spid="_x0000_s1042"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D7CCEF9" w14:textId="77777777" w:rsidR="00092D82" w:rsidRPr="00C74A41" w:rsidRDefault="00036F7F" w:rsidP="00036F7F">
                            <w:pPr>
                              <w:pBdr>
                                <w:top w:val="single" w:sz="4" w:space="1" w:color="63A537" w:themeColor="text2"/>
                              </w:pBdr>
                              <w:rPr>
                                <w:rFonts w:ascii="Calibri Light" w:hAnsi="Calibri Light"/>
                                <w:b/>
                                <w:color w:val="4A7B29" w:themeColor="text2" w:themeShade="BF"/>
                                <w:spacing w:val="20"/>
                                <w:lang w:val="es-ES"/>
                              </w:rPr>
                            </w:pPr>
                            <w:r w:rsidRPr="00C74A41">
                              <w:rPr>
                                <w:rFonts w:ascii="Calibri Light" w:hAnsi="Calibri Light"/>
                                <w:b/>
                                <w:color w:val="4A7B29" w:themeColor="text2" w:themeShade="BF"/>
                                <w:spacing w:val="20"/>
                                <w:sz w:val="32"/>
                                <w:lang w:val="es-ES"/>
                              </w:rPr>
                              <w:t>INGENIERÍA EN SISTEMAS DE INFORMACIÓN</w:t>
                            </w:r>
                            <w:r w:rsidRPr="00C74A41">
                              <w:rPr>
                                <w:rFonts w:ascii="Calibri Light" w:hAnsi="Calibri Light"/>
                                <w:b/>
                                <w:color w:val="4A7B29" w:themeColor="text2" w:themeShade="BF"/>
                                <w:spacing w:val="20"/>
                                <w:sz w:val="32"/>
                                <w:lang w:val="es-AR"/>
                              </w:rPr>
                              <w:tab/>
                            </w:r>
                            <w:r w:rsidR="00092D82" w:rsidRPr="00C74A41">
                              <w:rPr>
                                <w:rFonts w:ascii="Calibri Light" w:hAnsi="Calibri Light"/>
                                <w:b/>
                                <w:color w:val="4A7B29" w:themeColor="text2" w:themeShade="BF"/>
                                <w:spacing w:val="20"/>
                                <w:lang w:val="es-AR"/>
                              </w:rPr>
                              <w:tab/>
                            </w:r>
                            <w:r w:rsidR="00092D82" w:rsidRPr="00C74A41">
                              <w:rPr>
                                <w:rFonts w:ascii="Calibri Light" w:hAnsi="Calibri Light"/>
                                <w:b/>
                                <w:color w:val="4A7B29" w:themeColor="text2" w:themeShade="BF"/>
                                <w:spacing w:val="20"/>
                                <w:lang w:val="es-AR"/>
                              </w:rPr>
                              <w:tab/>
                            </w:r>
                            <w:r w:rsidR="00092D82" w:rsidRPr="00C74A41">
                              <w:rPr>
                                <w:rFonts w:ascii="Calibri Light" w:hAnsi="Calibri Light"/>
                                <w:b/>
                                <w:color w:val="4A7B29" w:themeColor="text2" w:themeShade="BF"/>
                                <w:spacing w:val="20"/>
                                <w:lang w:val="es-AR"/>
                              </w:rPr>
                              <w:tab/>
                            </w:r>
                          </w:p>
                        </w:txbxContent>
                      </v:textbox>
                    </v:shape>
                  </v:group>
                </w:pict>
              </mc:Fallback>
            </mc:AlternateContent>
          </w:r>
          <w:r>
            <w:rPr>
              <w:noProof/>
              <w:lang w:val="es-ES" w:eastAsia="es-ES"/>
            </w:rPr>
            <mc:AlternateContent>
              <mc:Choice Requires="wps">
                <w:drawing>
                  <wp:anchor distT="0" distB="0" distL="114300" distR="114300" simplePos="0" relativeHeight="251705344" behindDoc="0" locked="0" layoutInCell="1" allowOverlap="1" wp14:anchorId="613328A3" wp14:editId="02AAD80D">
                    <wp:simplePos x="0" y="0"/>
                    <wp:positionH relativeFrom="column">
                      <wp:posOffset>-190500</wp:posOffset>
                    </wp:positionH>
                    <wp:positionV relativeFrom="paragraph">
                      <wp:posOffset>3886835</wp:posOffset>
                    </wp:positionV>
                    <wp:extent cx="6648450" cy="501978"/>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6648450" cy="501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67167" w14:textId="77777777" w:rsidR="00C74A41" w:rsidRDefault="00C74A41" w:rsidP="00C74A41">
                                <w:pPr>
                                  <w:rPr>
                                    <w:rFonts w:ascii="Arial Black" w:hAnsi="Arial Black"/>
                                    <w:b/>
                                    <w:color w:val="404040" w:themeColor="text1" w:themeTint="BF"/>
                                    <w:sz w:val="36"/>
                                    <w:lang w:val="es-AR"/>
                                  </w:rPr>
                                </w:pPr>
                                <w:r w:rsidRPr="00C74A41">
                                  <w:rPr>
                                    <w:rFonts w:ascii="Calibri Light" w:hAnsi="Calibri Light"/>
                                    <w:b/>
                                    <w:color w:val="595959" w:themeColor="text1" w:themeTint="A6"/>
                                    <w:sz w:val="48"/>
                                    <w:lang w:val="es-AR"/>
                                  </w:rPr>
                                  <w:t>Metodologías Ágiles en el Desarrollo de Software</w:t>
                                </w:r>
                                <w:r w:rsidRPr="00C74A41">
                                  <w:rPr>
                                    <w:rFonts w:ascii="Arial Black" w:hAnsi="Arial Black"/>
                                    <w:b/>
                                    <w:color w:val="595959" w:themeColor="text1" w:themeTint="A6"/>
                                    <w:sz w:val="44"/>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78B92DF1" w14:textId="77777777" w:rsidR="00C74A41" w:rsidRPr="00092D82" w:rsidRDefault="00C74A41" w:rsidP="00C74A4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3328A3" id="Cuadro de texto 24" o:spid="_x0000_s1043" type="#_x0000_t202" style="position:absolute;margin-left:-15pt;margin-top:306.05pt;width:523.5pt;height:39.5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" filled="f" stroked="f" strokeweight=".5pt">
                    <v:textbox>
                      <w:txbxContent>
                        <w:p w14:paraId="18867167" w14:textId="77777777" w:rsidR="00C74A41" w:rsidRDefault="00C74A41" w:rsidP="00C74A41">
                          <w:pPr>
                            <w:rPr>
                              <w:rFonts w:ascii="Arial Black" w:hAnsi="Arial Black"/>
                              <w:b/>
                              <w:color w:val="404040" w:themeColor="text1" w:themeTint="BF"/>
                              <w:sz w:val="36"/>
                              <w:lang w:val="es-AR"/>
                            </w:rPr>
                          </w:pPr>
                          <w:r w:rsidRPr="00C74A41">
                            <w:rPr>
                              <w:rFonts w:ascii="Calibri Light" w:hAnsi="Calibri Light"/>
                              <w:b/>
                              <w:color w:val="595959" w:themeColor="text1" w:themeTint="A6"/>
                              <w:sz w:val="48"/>
                              <w:lang w:val="es-AR"/>
                            </w:rPr>
                            <w:t>Metodologías Ágiles en el Desarrollo de Software</w:t>
                          </w:r>
                          <w:r w:rsidRPr="00C74A41">
                            <w:rPr>
                              <w:rFonts w:ascii="Arial Black" w:hAnsi="Arial Black"/>
                              <w:b/>
                              <w:color w:val="595959" w:themeColor="text1" w:themeTint="A6"/>
                              <w:sz w:val="44"/>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78B92DF1" w14:textId="77777777" w:rsidR="00C74A41" w:rsidRPr="00092D82" w:rsidRDefault="00C74A41" w:rsidP="00C74A41">
                          <w:pPr>
                            <w:rPr>
                              <w:rFonts w:ascii="Arial Black" w:hAnsi="Arial Black"/>
                              <w:b/>
                              <w:color w:val="404040" w:themeColor="text1" w:themeTint="BF"/>
                              <w:sz w:val="36"/>
                              <w:lang w:val="es-AR"/>
                            </w:rPr>
                          </w:pPr>
                        </w:p>
                      </w:txbxContent>
                    </v:textbox>
                  </v:shape>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6F2F0E3C" wp14:editId="7B4217BF">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F2C371" w14:textId="77777777"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98268" w14:textId="77777777" w:rsidR="005A0D6F" w:rsidRPr="00C74A41" w:rsidRDefault="00036F7F" w:rsidP="00036F7F">
                                  <w:pPr>
                                    <w:spacing w:before="0" w:after="0"/>
                                    <w:rPr>
                                      <w:rFonts w:ascii="Calibri Light" w:hAnsi="Calibri Light"/>
                                      <w:b/>
                                      <w:color w:val="262626" w:themeColor="text1" w:themeTint="D9"/>
                                      <w:sz w:val="28"/>
                                      <w:szCs w:val="28"/>
                                      <w:lang w:val="es-AR"/>
                                    </w:rPr>
                                  </w:pPr>
                                  <w:r w:rsidRPr="00C74A41">
                                    <w:rPr>
                                      <w:rFonts w:ascii="Calibri Light" w:hAnsi="Calibri Light"/>
                                      <w:b/>
                                      <w:color w:val="262626" w:themeColor="text1" w:themeTint="D9"/>
                                      <w:sz w:val="28"/>
                                      <w:szCs w:val="28"/>
                                      <w:lang w:val="es-AR"/>
                                    </w:rPr>
                                    <w:t>DOCENTES</w:t>
                                  </w:r>
                                </w:p>
                                <w:p w14:paraId="409C7C4A" w14:textId="77777777" w:rsidR="00D13E9D" w:rsidRPr="00D13E9D" w:rsidRDefault="00D13E9D" w:rsidP="00D13E9D">
                                  <w:pPr>
                                    <w:spacing w:before="0" w:after="0" w:line="256" w:lineRule="auto"/>
                                    <w:rPr>
                                      <w:rFonts w:ascii="Calibri Light" w:hAnsi="Calibri Light"/>
                                      <w:color w:val="F2F2F2" w:themeColor="background1" w:themeShade="F2"/>
                                      <w:sz w:val="24"/>
                                      <w:szCs w:val="24"/>
                                      <w:lang w:val="es-AR" w:eastAsia="es-ES"/>
                                    </w:rPr>
                                  </w:pPr>
                                  <w:r w:rsidRPr="00D13E9D">
                                    <w:rPr>
                                      <w:rFonts w:ascii="Calibri Light" w:hAnsi="Calibri Light"/>
                                      <w:color w:val="F2F2F2" w:themeColor="background1" w:themeShade="F2"/>
                                      <w:sz w:val="24"/>
                                      <w:szCs w:val="24"/>
                                      <w:lang w:val="es-AR" w:eastAsia="es-ES"/>
                                    </w:rPr>
                                    <w:t>Mgtr. Natalia Andriano</w:t>
                                  </w:r>
                                </w:p>
                                <w:p w14:paraId="4E58F8AD" w14:textId="77777777" w:rsidR="00D13E9D" w:rsidRPr="00D13E9D" w:rsidRDefault="00D13E9D" w:rsidP="00D13E9D">
                                  <w:pPr>
                                    <w:spacing w:before="0" w:after="0" w:line="256" w:lineRule="auto"/>
                                    <w:rPr>
                                      <w:rFonts w:ascii="Calibri Light" w:hAnsi="Calibri Light"/>
                                      <w:color w:val="F2F2F2" w:themeColor="background1" w:themeShade="F2"/>
                                      <w:sz w:val="24"/>
                                      <w:szCs w:val="24"/>
                                      <w:lang w:val="es-AR" w:eastAsia="es-ES"/>
                                    </w:rPr>
                                  </w:pPr>
                                  <w:r w:rsidRPr="00D13E9D">
                                    <w:rPr>
                                      <w:rFonts w:ascii="Calibri Light" w:hAnsi="Calibri Light"/>
                                      <w:color w:val="F2F2F2" w:themeColor="background1" w:themeShade="F2"/>
                                      <w:sz w:val="24"/>
                                      <w:szCs w:val="24"/>
                                      <w:lang w:val="es-AR" w:eastAsia="es-ES"/>
                                    </w:rPr>
                                    <w:t>Ing. Juan Pablo Bruno</w:t>
                                  </w:r>
                                </w:p>
                                <w:p w14:paraId="4648DDDD" w14:textId="77777777" w:rsidR="00D13E9D" w:rsidRPr="00D13E9D" w:rsidRDefault="00D13E9D" w:rsidP="00D13E9D">
                                  <w:pPr>
                                    <w:spacing w:before="0" w:after="0" w:line="256" w:lineRule="auto"/>
                                    <w:rPr>
                                      <w:rFonts w:ascii="Calibri Light" w:hAnsi="Calibri Light"/>
                                      <w:color w:val="F2F2F2" w:themeColor="background1" w:themeShade="F2"/>
                                      <w:sz w:val="24"/>
                                      <w:szCs w:val="24"/>
                                      <w:lang w:val="es-AR" w:eastAsia="es-ES"/>
                                    </w:rPr>
                                  </w:pPr>
                                  <w:r w:rsidRPr="00D13E9D">
                                    <w:rPr>
                                      <w:rFonts w:ascii="Calibri Light" w:hAnsi="Calibri Light"/>
                                      <w:color w:val="F2F2F2" w:themeColor="background1" w:themeShade="F2"/>
                                      <w:sz w:val="24"/>
                                      <w:szCs w:val="24"/>
                                      <w:lang w:val="es-AR" w:eastAsia="es-ES"/>
                                    </w:rPr>
                                    <w:t>Ing. Mauricio Silclir</w:t>
                                  </w:r>
                                </w:p>
                                <w:p w14:paraId="74743907" w14:textId="77777777" w:rsidR="005A0D6F" w:rsidRPr="00036F7F" w:rsidRDefault="005A0D6F" w:rsidP="00036F7F">
                                  <w:pPr>
                                    <w:spacing w:before="0" w:after="0" w:line="256" w:lineRule="auto"/>
                                    <w:rPr>
                                      <w:rFonts w:ascii="Corbel" w:hAnsi="Corbel"/>
                                      <w:color w:val="F2F2F2" w:themeColor="background1" w:themeShade="F2"/>
                                      <w:sz w:val="24"/>
                                      <w:szCs w:val="24"/>
                                      <w:lang w:val="es-AR" w:eastAsia="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BA2F5" w14:textId="77777777" w:rsidR="005A0D6F" w:rsidRPr="00C74A41" w:rsidRDefault="005A0D6F" w:rsidP="00036F7F">
                                  <w:pPr>
                                    <w:spacing w:before="0" w:after="0"/>
                                    <w:rPr>
                                      <w:rFonts w:ascii="Calibri Light" w:hAnsi="Calibri Light"/>
                                      <w:b/>
                                      <w:color w:val="262626" w:themeColor="text1" w:themeTint="D9"/>
                                      <w:sz w:val="28"/>
                                      <w:lang w:val="es-AR"/>
                                    </w:rPr>
                                  </w:pPr>
                                  <w:r w:rsidRPr="00C74A41">
                                    <w:rPr>
                                      <w:rFonts w:ascii="Calibri Light" w:hAnsi="Calibri Light"/>
                                      <w:b/>
                                      <w:color w:val="262626" w:themeColor="text1" w:themeTint="D9"/>
                                      <w:sz w:val="28"/>
                                      <w:lang w:val="es-AR"/>
                                    </w:rPr>
                                    <w:t>ALUMNOS</w:t>
                                  </w:r>
                                </w:p>
                                <w:p w14:paraId="38876B12" w14:textId="77777777" w:rsidR="005A0D6F" w:rsidRPr="00C74A41" w:rsidRDefault="005A0D6F" w:rsidP="005A0D6F">
                                  <w:pPr>
                                    <w:spacing w:before="0" w:after="0" w:line="256" w:lineRule="auto"/>
                                    <w:rPr>
                                      <w:rFonts w:ascii="Calibri Light" w:hAnsi="Calibri Light"/>
                                      <w:color w:val="F2F2F2" w:themeColor="background1" w:themeShade="F2"/>
                                      <w:sz w:val="24"/>
                                      <w:szCs w:val="24"/>
                                      <w:lang w:val="es-AR" w:eastAsia="es-ES"/>
                                    </w:rPr>
                                  </w:pPr>
                                  <w:r w:rsidRPr="00C74A41">
                                    <w:rPr>
                                      <w:rFonts w:ascii="Calibri Light" w:hAnsi="Calibri Light"/>
                                      <w:color w:val="F2F2F2" w:themeColor="background1" w:themeShade="F2"/>
                                      <w:sz w:val="24"/>
                                      <w:szCs w:val="24"/>
                                      <w:lang w:val="es-AR" w:eastAsia="es-ES"/>
                                    </w:rPr>
                                    <w:t>Herrera, Antonio  leg. 57824</w:t>
                                  </w:r>
                                </w:p>
                                <w:p w14:paraId="3E2351C1" w14:textId="77777777" w:rsidR="005A0D6F" w:rsidRPr="00C74A41" w:rsidRDefault="005A0D6F" w:rsidP="005A0D6F">
                                  <w:pPr>
                                    <w:spacing w:before="0" w:after="0" w:line="256" w:lineRule="auto"/>
                                    <w:rPr>
                                      <w:rFonts w:ascii="Calibri Light" w:hAnsi="Calibri Light"/>
                                      <w:color w:val="F2F2F2" w:themeColor="background1" w:themeShade="F2"/>
                                      <w:sz w:val="24"/>
                                      <w:szCs w:val="24"/>
                                      <w:lang w:val="es-AR" w:eastAsia="es-ES"/>
                                    </w:rPr>
                                  </w:pPr>
                                  <w:r w:rsidRPr="00C74A41">
                                    <w:rPr>
                                      <w:rFonts w:ascii="Calibri Light" w:hAnsi="Calibri Light"/>
                                      <w:color w:val="F2F2F2" w:themeColor="background1" w:themeShade="F2"/>
                                      <w:sz w:val="24"/>
                                      <w:szCs w:val="24"/>
                                      <w:lang w:val="es-AR" w:eastAsia="es-ES"/>
                                    </w:rPr>
                                    <w:t>Pedrosa, Paula Melania leg. 58822</w:t>
                                  </w:r>
                                </w:p>
                                <w:p w14:paraId="6C042623" w14:textId="77777777" w:rsidR="005A0D6F" w:rsidRPr="00C74A41" w:rsidRDefault="005A0D6F" w:rsidP="005A0D6F">
                                  <w:pPr>
                                    <w:spacing w:before="0" w:after="0" w:line="256" w:lineRule="auto"/>
                                    <w:rPr>
                                      <w:rFonts w:ascii="Calibri Light" w:hAnsi="Calibri Light"/>
                                      <w:color w:val="595959" w:themeColor="text1" w:themeTint="A6"/>
                                      <w:sz w:val="24"/>
                                      <w:szCs w:val="24"/>
                                      <w:lang w:val="es-AR" w:eastAsia="es-ES"/>
                                    </w:rPr>
                                  </w:pPr>
                                  <w:r w:rsidRPr="00C74A41">
                                    <w:rPr>
                                      <w:rFonts w:ascii="Calibri Light" w:hAnsi="Calibri Light"/>
                                      <w:color w:val="F2F2F2" w:themeColor="background1" w:themeShade="F2"/>
                                      <w:sz w:val="24"/>
                                      <w:szCs w:val="24"/>
                                      <w:lang w:val="es-AR" w:eastAsia="es-ES"/>
                                    </w:rPr>
                                    <w:t>Rojas Amaya, M. Florencia leg. 58577</w:t>
                                  </w:r>
                                </w:p>
                                <w:p w14:paraId="7638026D"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F2F0E3C" id="Grupo 11" o:spid="_x0000_s1044" style="position:absolute;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">
                    <v:rect id="Rectángulo 120" o:spid="_x0000_s1045"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6"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7FF2C371" w14:textId="77777777" w:rsidR="000B2CDD" w:rsidRPr="000B2CDD" w:rsidRDefault="000B2CDD">
                            <w:pPr>
                              <w:pStyle w:val="Sinespaciado"/>
                              <w:rPr>
                                <w:caps/>
                                <w:color w:val="FFFFFF" w:themeColor="background1"/>
                                <w:lang w:val="es-AR"/>
                              </w:rPr>
                            </w:pPr>
                          </w:p>
                        </w:txbxContent>
                      </v:textbox>
                    </v:rect>
                    <v:shape id="Cuadro de texto 8" o:spid="_x0000_s1047"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0FC98268" w14:textId="77777777" w:rsidR="005A0D6F" w:rsidRPr="00C74A41" w:rsidRDefault="00036F7F" w:rsidP="00036F7F">
                            <w:pPr>
                              <w:spacing w:before="0" w:after="0"/>
                              <w:rPr>
                                <w:rFonts w:ascii="Calibri Light" w:hAnsi="Calibri Light"/>
                                <w:b/>
                                <w:color w:val="262626" w:themeColor="text1" w:themeTint="D9"/>
                                <w:sz w:val="28"/>
                                <w:szCs w:val="28"/>
                                <w:lang w:val="es-AR"/>
                              </w:rPr>
                            </w:pPr>
                            <w:r w:rsidRPr="00C74A41">
                              <w:rPr>
                                <w:rFonts w:ascii="Calibri Light" w:hAnsi="Calibri Light"/>
                                <w:b/>
                                <w:color w:val="262626" w:themeColor="text1" w:themeTint="D9"/>
                                <w:sz w:val="28"/>
                                <w:szCs w:val="28"/>
                                <w:lang w:val="es-AR"/>
                              </w:rPr>
                              <w:t>DOCENTES</w:t>
                            </w:r>
                          </w:p>
                          <w:p w14:paraId="409C7C4A" w14:textId="77777777" w:rsidR="00D13E9D" w:rsidRPr="00D13E9D" w:rsidRDefault="00D13E9D" w:rsidP="00D13E9D">
                            <w:pPr>
                              <w:spacing w:before="0" w:after="0" w:line="256" w:lineRule="auto"/>
                              <w:rPr>
                                <w:rFonts w:ascii="Calibri Light" w:hAnsi="Calibri Light"/>
                                <w:color w:val="F2F2F2" w:themeColor="background1" w:themeShade="F2"/>
                                <w:sz w:val="24"/>
                                <w:szCs w:val="24"/>
                                <w:lang w:val="es-AR" w:eastAsia="es-ES"/>
                              </w:rPr>
                            </w:pPr>
                            <w:proofErr w:type="spellStart"/>
                            <w:r w:rsidRPr="00D13E9D">
                              <w:rPr>
                                <w:rFonts w:ascii="Calibri Light" w:hAnsi="Calibri Light"/>
                                <w:color w:val="F2F2F2" w:themeColor="background1" w:themeShade="F2"/>
                                <w:sz w:val="24"/>
                                <w:szCs w:val="24"/>
                                <w:lang w:val="es-AR" w:eastAsia="es-ES"/>
                              </w:rPr>
                              <w:t>Mgtr</w:t>
                            </w:r>
                            <w:proofErr w:type="spellEnd"/>
                            <w:r w:rsidRPr="00D13E9D">
                              <w:rPr>
                                <w:rFonts w:ascii="Calibri Light" w:hAnsi="Calibri Light"/>
                                <w:color w:val="F2F2F2" w:themeColor="background1" w:themeShade="F2"/>
                                <w:sz w:val="24"/>
                                <w:szCs w:val="24"/>
                                <w:lang w:val="es-AR" w:eastAsia="es-ES"/>
                              </w:rPr>
                              <w:t xml:space="preserve">. Natalia </w:t>
                            </w:r>
                            <w:proofErr w:type="spellStart"/>
                            <w:r w:rsidRPr="00D13E9D">
                              <w:rPr>
                                <w:rFonts w:ascii="Calibri Light" w:hAnsi="Calibri Light"/>
                                <w:color w:val="F2F2F2" w:themeColor="background1" w:themeShade="F2"/>
                                <w:sz w:val="24"/>
                                <w:szCs w:val="24"/>
                                <w:lang w:val="es-AR" w:eastAsia="es-ES"/>
                              </w:rPr>
                              <w:t>Andriano</w:t>
                            </w:r>
                            <w:proofErr w:type="spellEnd"/>
                          </w:p>
                          <w:p w14:paraId="4E58F8AD" w14:textId="77777777" w:rsidR="00D13E9D" w:rsidRPr="00D13E9D" w:rsidRDefault="00D13E9D" w:rsidP="00D13E9D">
                            <w:pPr>
                              <w:spacing w:before="0" w:after="0" w:line="256" w:lineRule="auto"/>
                              <w:rPr>
                                <w:rFonts w:ascii="Calibri Light" w:hAnsi="Calibri Light"/>
                                <w:color w:val="F2F2F2" w:themeColor="background1" w:themeShade="F2"/>
                                <w:sz w:val="24"/>
                                <w:szCs w:val="24"/>
                                <w:lang w:val="es-AR" w:eastAsia="es-ES"/>
                              </w:rPr>
                            </w:pPr>
                            <w:r w:rsidRPr="00D13E9D">
                              <w:rPr>
                                <w:rFonts w:ascii="Calibri Light" w:hAnsi="Calibri Light"/>
                                <w:color w:val="F2F2F2" w:themeColor="background1" w:themeShade="F2"/>
                                <w:sz w:val="24"/>
                                <w:szCs w:val="24"/>
                                <w:lang w:val="es-AR" w:eastAsia="es-ES"/>
                              </w:rPr>
                              <w:t>Ing. Juan Pablo Bruno</w:t>
                            </w:r>
                          </w:p>
                          <w:p w14:paraId="4648DDDD" w14:textId="77777777" w:rsidR="00D13E9D" w:rsidRPr="00D13E9D" w:rsidRDefault="00D13E9D" w:rsidP="00D13E9D">
                            <w:pPr>
                              <w:spacing w:before="0" w:after="0" w:line="256" w:lineRule="auto"/>
                              <w:rPr>
                                <w:rFonts w:ascii="Calibri Light" w:hAnsi="Calibri Light"/>
                                <w:color w:val="F2F2F2" w:themeColor="background1" w:themeShade="F2"/>
                                <w:sz w:val="24"/>
                                <w:szCs w:val="24"/>
                                <w:lang w:val="es-AR" w:eastAsia="es-ES"/>
                              </w:rPr>
                            </w:pPr>
                            <w:r w:rsidRPr="00D13E9D">
                              <w:rPr>
                                <w:rFonts w:ascii="Calibri Light" w:hAnsi="Calibri Light"/>
                                <w:color w:val="F2F2F2" w:themeColor="background1" w:themeShade="F2"/>
                                <w:sz w:val="24"/>
                                <w:szCs w:val="24"/>
                                <w:lang w:val="es-AR" w:eastAsia="es-ES"/>
                              </w:rPr>
                              <w:t>Ing. Mauricio Silclir</w:t>
                            </w:r>
                          </w:p>
                          <w:p w14:paraId="74743907" w14:textId="77777777" w:rsidR="005A0D6F" w:rsidRPr="00036F7F" w:rsidRDefault="005A0D6F" w:rsidP="00036F7F">
                            <w:pPr>
                              <w:spacing w:before="0" w:after="0" w:line="256" w:lineRule="auto"/>
                              <w:rPr>
                                <w:rFonts w:ascii="Corbel" w:hAnsi="Corbel"/>
                                <w:color w:val="F2F2F2" w:themeColor="background1" w:themeShade="F2"/>
                                <w:sz w:val="24"/>
                                <w:szCs w:val="24"/>
                                <w:lang w:val="es-AR" w:eastAsia="es-ES"/>
                              </w:rPr>
                            </w:pPr>
                          </w:p>
                        </w:txbxContent>
                      </v:textbox>
                    </v:shape>
                    <v:shape id="Cuadro de texto 14" o:spid="_x0000_s1048"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4A5BA2F5" w14:textId="77777777" w:rsidR="005A0D6F" w:rsidRPr="00C74A41" w:rsidRDefault="005A0D6F" w:rsidP="00036F7F">
                            <w:pPr>
                              <w:spacing w:before="0" w:after="0"/>
                              <w:rPr>
                                <w:rFonts w:ascii="Calibri Light" w:hAnsi="Calibri Light"/>
                                <w:b/>
                                <w:color w:val="262626" w:themeColor="text1" w:themeTint="D9"/>
                                <w:sz w:val="28"/>
                                <w:lang w:val="es-AR"/>
                              </w:rPr>
                            </w:pPr>
                            <w:r w:rsidRPr="00C74A41">
                              <w:rPr>
                                <w:rFonts w:ascii="Calibri Light" w:hAnsi="Calibri Light"/>
                                <w:b/>
                                <w:color w:val="262626" w:themeColor="text1" w:themeTint="D9"/>
                                <w:sz w:val="28"/>
                                <w:lang w:val="es-AR"/>
                              </w:rPr>
                              <w:t>ALUMNOS</w:t>
                            </w:r>
                          </w:p>
                          <w:p w14:paraId="38876B12" w14:textId="77777777" w:rsidR="005A0D6F" w:rsidRPr="00C74A41" w:rsidRDefault="005A0D6F" w:rsidP="005A0D6F">
                            <w:pPr>
                              <w:spacing w:before="0" w:after="0" w:line="256" w:lineRule="auto"/>
                              <w:rPr>
                                <w:rFonts w:ascii="Calibri Light" w:hAnsi="Calibri Light"/>
                                <w:color w:val="F2F2F2" w:themeColor="background1" w:themeShade="F2"/>
                                <w:sz w:val="24"/>
                                <w:szCs w:val="24"/>
                                <w:lang w:val="es-AR" w:eastAsia="es-ES"/>
                              </w:rPr>
                            </w:pPr>
                            <w:r w:rsidRPr="00C74A41">
                              <w:rPr>
                                <w:rFonts w:ascii="Calibri Light" w:hAnsi="Calibri Light"/>
                                <w:color w:val="F2F2F2" w:themeColor="background1" w:themeShade="F2"/>
                                <w:sz w:val="24"/>
                                <w:szCs w:val="24"/>
                                <w:lang w:val="es-AR" w:eastAsia="es-ES"/>
                              </w:rPr>
                              <w:t xml:space="preserve">Herrera, Antonio  </w:t>
                            </w:r>
                            <w:proofErr w:type="spellStart"/>
                            <w:r w:rsidRPr="00C74A41">
                              <w:rPr>
                                <w:rFonts w:ascii="Calibri Light" w:hAnsi="Calibri Light"/>
                                <w:color w:val="F2F2F2" w:themeColor="background1" w:themeShade="F2"/>
                                <w:sz w:val="24"/>
                                <w:szCs w:val="24"/>
                                <w:lang w:val="es-AR" w:eastAsia="es-ES"/>
                              </w:rPr>
                              <w:t>leg</w:t>
                            </w:r>
                            <w:proofErr w:type="spellEnd"/>
                            <w:r w:rsidRPr="00C74A41">
                              <w:rPr>
                                <w:rFonts w:ascii="Calibri Light" w:hAnsi="Calibri Light"/>
                                <w:color w:val="F2F2F2" w:themeColor="background1" w:themeShade="F2"/>
                                <w:sz w:val="24"/>
                                <w:szCs w:val="24"/>
                                <w:lang w:val="es-AR" w:eastAsia="es-ES"/>
                              </w:rPr>
                              <w:t>. 57824</w:t>
                            </w:r>
                          </w:p>
                          <w:p w14:paraId="3E2351C1" w14:textId="77777777" w:rsidR="005A0D6F" w:rsidRPr="00C74A41" w:rsidRDefault="005A0D6F" w:rsidP="005A0D6F">
                            <w:pPr>
                              <w:spacing w:before="0" w:after="0" w:line="256" w:lineRule="auto"/>
                              <w:rPr>
                                <w:rFonts w:ascii="Calibri Light" w:hAnsi="Calibri Light"/>
                                <w:color w:val="F2F2F2" w:themeColor="background1" w:themeShade="F2"/>
                                <w:sz w:val="24"/>
                                <w:szCs w:val="24"/>
                                <w:lang w:val="es-AR" w:eastAsia="es-ES"/>
                              </w:rPr>
                            </w:pPr>
                            <w:r w:rsidRPr="00C74A41">
                              <w:rPr>
                                <w:rFonts w:ascii="Calibri Light" w:hAnsi="Calibri Light"/>
                                <w:color w:val="F2F2F2" w:themeColor="background1" w:themeShade="F2"/>
                                <w:sz w:val="24"/>
                                <w:szCs w:val="24"/>
                                <w:lang w:val="es-AR" w:eastAsia="es-ES"/>
                              </w:rPr>
                              <w:t xml:space="preserve">Pedrosa, Paula Melania </w:t>
                            </w:r>
                            <w:proofErr w:type="spellStart"/>
                            <w:r w:rsidRPr="00C74A41">
                              <w:rPr>
                                <w:rFonts w:ascii="Calibri Light" w:hAnsi="Calibri Light"/>
                                <w:color w:val="F2F2F2" w:themeColor="background1" w:themeShade="F2"/>
                                <w:sz w:val="24"/>
                                <w:szCs w:val="24"/>
                                <w:lang w:val="es-AR" w:eastAsia="es-ES"/>
                              </w:rPr>
                              <w:t>leg</w:t>
                            </w:r>
                            <w:proofErr w:type="spellEnd"/>
                            <w:r w:rsidRPr="00C74A41">
                              <w:rPr>
                                <w:rFonts w:ascii="Calibri Light" w:hAnsi="Calibri Light"/>
                                <w:color w:val="F2F2F2" w:themeColor="background1" w:themeShade="F2"/>
                                <w:sz w:val="24"/>
                                <w:szCs w:val="24"/>
                                <w:lang w:val="es-AR" w:eastAsia="es-ES"/>
                              </w:rPr>
                              <w:t>. 58822</w:t>
                            </w:r>
                          </w:p>
                          <w:p w14:paraId="6C042623" w14:textId="77777777" w:rsidR="005A0D6F" w:rsidRPr="00C74A41" w:rsidRDefault="005A0D6F" w:rsidP="005A0D6F">
                            <w:pPr>
                              <w:spacing w:before="0" w:after="0" w:line="256" w:lineRule="auto"/>
                              <w:rPr>
                                <w:rFonts w:ascii="Calibri Light" w:hAnsi="Calibri Light"/>
                                <w:color w:val="595959" w:themeColor="text1" w:themeTint="A6"/>
                                <w:sz w:val="24"/>
                                <w:szCs w:val="24"/>
                                <w:lang w:val="es-AR" w:eastAsia="es-ES"/>
                              </w:rPr>
                            </w:pPr>
                            <w:r w:rsidRPr="00C74A41">
                              <w:rPr>
                                <w:rFonts w:ascii="Calibri Light" w:hAnsi="Calibri Light"/>
                                <w:color w:val="F2F2F2" w:themeColor="background1" w:themeShade="F2"/>
                                <w:sz w:val="24"/>
                                <w:szCs w:val="24"/>
                                <w:lang w:val="es-AR" w:eastAsia="es-ES"/>
                              </w:rPr>
                              <w:t xml:space="preserve">Rojas Amaya, M. Florencia </w:t>
                            </w:r>
                            <w:proofErr w:type="spellStart"/>
                            <w:r w:rsidRPr="00C74A41">
                              <w:rPr>
                                <w:rFonts w:ascii="Calibri Light" w:hAnsi="Calibri Light"/>
                                <w:color w:val="F2F2F2" w:themeColor="background1" w:themeShade="F2"/>
                                <w:sz w:val="24"/>
                                <w:szCs w:val="24"/>
                                <w:lang w:val="es-AR" w:eastAsia="es-ES"/>
                              </w:rPr>
                              <w:t>leg</w:t>
                            </w:r>
                            <w:proofErr w:type="spellEnd"/>
                            <w:r w:rsidRPr="00C74A41">
                              <w:rPr>
                                <w:rFonts w:ascii="Calibri Light" w:hAnsi="Calibri Light"/>
                                <w:color w:val="F2F2F2" w:themeColor="background1" w:themeShade="F2"/>
                                <w:sz w:val="24"/>
                                <w:szCs w:val="24"/>
                                <w:lang w:val="es-AR" w:eastAsia="es-ES"/>
                              </w:rPr>
                              <w:t>. 58577</w:t>
                            </w:r>
                          </w:p>
                          <w:p w14:paraId="7638026D"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3195E636" wp14:editId="5EAD67C7">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B7784" w14:textId="77777777" w:rsidR="00A43FC2" w:rsidRPr="00A43FC2" w:rsidRDefault="00C74A41" w:rsidP="00A43FC2">
                                <w:pPr>
                                  <w:rPr>
                                    <w:rFonts w:ascii="Calibri" w:hAnsi="Calibri"/>
                                    <w:color w:val="595959" w:themeColor="text1" w:themeTint="A6"/>
                                    <w:sz w:val="36"/>
                                    <w:lang w:val="es-AR"/>
                                  </w:rPr>
                                </w:pPr>
                                <w:r>
                                  <w:rPr>
                                    <w:rFonts w:ascii="Calibri" w:hAnsi="Calibri"/>
                                    <w:color w:val="595959" w:themeColor="text1" w:themeTint="A6"/>
                                    <w:sz w:val="36"/>
                                    <w:lang w:val="es-AR"/>
                                  </w:rPr>
                                  <w:t>21/05/2014</w:t>
                                </w:r>
                              </w:p>
                              <w:p w14:paraId="3F34EDE0" w14:textId="77777777"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5E636" id="Cuadro de texto 7" o:spid="_x0000_s1049" type="#_x0000_t202" style="position:absolute;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Sp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D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kySUqYYCAABxBQAADgAAAAAAAAAAAAAAAAAuAgAAZHJzL2Uyb0RvYy54bWxQSwECLQAUAAYA&#10;CAAAACEA3AuHsOEAAAAMAQAADwAAAAAAAAAAAAAAAADgBAAAZHJzL2Rvd25yZXYueG1sUEsFBgAA&#10;AAAEAAQA8wAAAO4FAAAAAA==&#10;" filled="f" stroked="f" strokeweight=".5pt">
                    <v:textbox>
                      <w:txbxContent>
                        <w:p w14:paraId="594B7784" w14:textId="77777777" w:rsidR="00A43FC2" w:rsidRPr="00A43FC2" w:rsidRDefault="00C74A41" w:rsidP="00A43FC2">
                          <w:pPr>
                            <w:rPr>
                              <w:rFonts w:ascii="Calibri" w:hAnsi="Calibri"/>
                              <w:color w:val="595959" w:themeColor="text1" w:themeTint="A6"/>
                              <w:sz w:val="36"/>
                              <w:lang w:val="es-AR"/>
                            </w:rPr>
                          </w:pPr>
                          <w:r>
                            <w:rPr>
                              <w:rFonts w:ascii="Calibri" w:hAnsi="Calibri"/>
                              <w:color w:val="595959" w:themeColor="text1" w:themeTint="A6"/>
                              <w:sz w:val="36"/>
                              <w:lang w:val="es-AR"/>
                            </w:rPr>
                            <w:t>21/05/2014</w:t>
                          </w:r>
                        </w:p>
                        <w:p w14:paraId="3F34EDE0" w14:textId="77777777"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0C167A69" w14:textId="77777777" w:rsidR="000B2CDD" w:rsidRPr="00092D82" w:rsidRDefault="00567375" w:rsidP="00092D82"/>
      </w:sdtContent>
    </w:sdt>
    <w:sdt>
      <w:sdtPr>
        <w:rPr>
          <w:rFonts w:asciiTheme="minorHAnsi" w:eastAsiaTheme="minorEastAsia" w:hAnsiTheme="minorHAnsi" w:cstheme="minorBidi"/>
          <w:caps w:val="0"/>
          <w:color w:val="auto"/>
          <w:spacing w:val="0"/>
          <w:lang w:val="es-ES"/>
        </w:rPr>
        <w:id w:val="138073805"/>
        <w:docPartObj>
          <w:docPartGallery w:val="Table of Contents"/>
          <w:docPartUnique/>
        </w:docPartObj>
      </w:sdtPr>
      <w:sdtEndPr>
        <w:rPr>
          <w:b/>
          <w:bCs/>
          <w:lang w:val="en-US"/>
        </w:rPr>
      </w:sdtEndPr>
      <w:sdtContent>
        <w:p w14:paraId="5562C4FE" w14:textId="77777777" w:rsidR="00FE1A8F" w:rsidRDefault="00FE1A8F">
          <w:pPr>
            <w:pStyle w:val="TtulodeTDC"/>
          </w:pPr>
          <w:r>
            <w:rPr>
              <w:lang w:val="es-ES"/>
            </w:rPr>
            <w:t>Tabla de contenido</w:t>
          </w:r>
        </w:p>
        <w:p w14:paraId="492C1C9D" w14:textId="77777777" w:rsidR="00122754" w:rsidRPr="00122754" w:rsidRDefault="00FE1A8F">
          <w:pPr>
            <w:pStyle w:val="TDC1"/>
            <w:tabs>
              <w:tab w:val="right" w:leader="dot" w:pos="9350"/>
            </w:tabs>
            <w:rPr>
              <w:rFonts w:ascii="Calibri Light" w:hAnsi="Calibri Light"/>
              <w:noProof/>
              <w:lang w:val="es-ES" w:eastAsia="es-ES"/>
            </w:rPr>
          </w:pPr>
          <w:r w:rsidRPr="00122754">
            <w:rPr>
              <w:rFonts w:ascii="Calibri Light" w:hAnsi="Calibri Light"/>
            </w:rPr>
            <w:fldChar w:fldCharType="begin"/>
          </w:r>
          <w:r w:rsidRPr="00122754">
            <w:rPr>
              <w:rFonts w:ascii="Calibri Light" w:hAnsi="Calibri Light"/>
            </w:rPr>
            <w:instrText xml:space="preserve"> TOC \o "1-3" \h \z \u </w:instrText>
          </w:r>
          <w:r w:rsidRPr="00122754">
            <w:rPr>
              <w:rFonts w:ascii="Calibri Light" w:hAnsi="Calibri Light"/>
            </w:rPr>
            <w:fldChar w:fldCharType="separate"/>
          </w:r>
          <w:hyperlink w:anchor="_Toc388443694" w:history="1">
            <w:r w:rsidR="00122754" w:rsidRPr="00122754">
              <w:rPr>
                <w:rStyle w:val="Hipervnculo"/>
                <w:rFonts w:ascii="Calibri Light" w:hAnsi="Calibri Light"/>
                <w:noProof/>
                <w:lang w:val="es-ES"/>
              </w:rPr>
              <w:t>Plan de Proyecto</w:t>
            </w:r>
            <w:r w:rsidR="00122754" w:rsidRPr="00122754">
              <w:rPr>
                <w:rFonts w:ascii="Calibri Light" w:hAnsi="Calibri Light"/>
                <w:noProof/>
                <w:webHidden/>
              </w:rPr>
              <w:tab/>
            </w:r>
            <w:r w:rsidR="00122754" w:rsidRPr="00122754">
              <w:rPr>
                <w:rFonts w:ascii="Calibri Light" w:hAnsi="Calibri Light"/>
                <w:noProof/>
                <w:webHidden/>
              </w:rPr>
              <w:fldChar w:fldCharType="begin"/>
            </w:r>
            <w:r w:rsidR="00122754" w:rsidRPr="00122754">
              <w:rPr>
                <w:rFonts w:ascii="Calibri Light" w:hAnsi="Calibri Light"/>
                <w:noProof/>
                <w:webHidden/>
              </w:rPr>
              <w:instrText xml:space="preserve"> PAGEREF _Toc388443694 \h </w:instrText>
            </w:r>
            <w:r w:rsidR="00122754" w:rsidRPr="00122754">
              <w:rPr>
                <w:rFonts w:ascii="Calibri Light" w:hAnsi="Calibri Light"/>
                <w:noProof/>
                <w:webHidden/>
              </w:rPr>
            </w:r>
            <w:r w:rsidR="00122754" w:rsidRPr="00122754">
              <w:rPr>
                <w:rFonts w:ascii="Calibri Light" w:hAnsi="Calibri Light"/>
                <w:noProof/>
                <w:webHidden/>
              </w:rPr>
              <w:fldChar w:fldCharType="separate"/>
            </w:r>
            <w:r w:rsidR="00122754" w:rsidRPr="00122754">
              <w:rPr>
                <w:rFonts w:ascii="Calibri Light" w:hAnsi="Calibri Light"/>
                <w:noProof/>
                <w:webHidden/>
              </w:rPr>
              <w:t>2</w:t>
            </w:r>
            <w:r w:rsidR="00122754" w:rsidRPr="00122754">
              <w:rPr>
                <w:rFonts w:ascii="Calibri Light" w:hAnsi="Calibri Light"/>
                <w:noProof/>
                <w:webHidden/>
              </w:rPr>
              <w:fldChar w:fldCharType="end"/>
            </w:r>
          </w:hyperlink>
        </w:p>
        <w:p w14:paraId="3C5292CB" w14:textId="77777777" w:rsidR="00122754" w:rsidRPr="00122754" w:rsidRDefault="00567375">
          <w:pPr>
            <w:pStyle w:val="TDC2"/>
            <w:tabs>
              <w:tab w:val="right" w:leader="dot" w:pos="9350"/>
            </w:tabs>
            <w:rPr>
              <w:rFonts w:ascii="Calibri Light" w:hAnsi="Calibri Light"/>
              <w:noProof/>
              <w:lang w:val="es-ES" w:eastAsia="es-ES"/>
            </w:rPr>
          </w:pPr>
          <w:hyperlink w:anchor="_Toc388443695" w:history="1">
            <w:r w:rsidR="00122754" w:rsidRPr="00122754">
              <w:rPr>
                <w:rStyle w:val="Hipervnculo"/>
                <w:rFonts w:ascii="Calibri Light" w:hAnsi="Calibri Light"/>
                <w:noProof/>
                <w:lang w:val="es-ES"/>
              </w:rPr>
              <w:t>Nuestro Producto</w:t>
            </w:r>
            <w:r w:rsidR="00122754" w:rsidRPr="00122754">
              <w:rPr>
                <w:rFonts w:ascii="Calibri Light" w:hAnsi="Calibri Light"/>
                <w:noProof/>
                <w:webHidden/>
              </w:rPr>
              <w:tab/>
            </w:r>
            <w:r w:rsidR="00122754" w:rsidRPr="00122754">
              <w:rPr>
                <w:rFonts w:ascii="Calibri Light" w:hAnsi="Calibri Light"/>
                <w:noProof/>
                <w:webHidden/>
              </w:rPr>
              <w:fldChar w:fldCharType="begin"/>
            </w:r>
            <w:r w:rsidR="00122754" w:rsidRPr="00122754">
              <w:rPr>
                <w:rFonts w:ascii="Calibri Light" w:hAnsi="Calibri Light"/>
                <w:noProof/>
                <w:webHidden/>
              </w:rPr>
              <w:instrText xml:space="preserve"> PAGEREF _Toc388443695 \h </w:instrText>
            </w:r>
            <w:r w:rsidR="00122754" w:rsidRPr="00122754">
              <w:rPr>
                <w:rFonts w:ascii="Calibri Light" w:hAnsi="Calibri Light"/>
                <w:noProof/>
                <w:webHidden/>
              </w:rPr>
            </w:r>
            <w:r w:rsidR="00122754" w:rsidRPr="00122754">
              <w:rPr>
                <w:rFonts w:ascii="Calibri Light" w:hAnsi="Calibri Light"/>
                <w:noProof/>
                <w:webHidden/>
              </w:rPr>
              <w:fldChar w:fldCharType="separate"/>
            </w:r>
            <w:r w:rsidR="00122754" w:rsidRPr="00122754">
              <w:rPr>
                <w:rFonts w:ascii="Calibri Light" w:hAnsi="Calibri Light"/>
                <w:noProof/>
                <w:webHidden/>
              </w:rPr>
              <w:t>2</w:t>
            </w:r>
            <w:r w:rsidR="00122754" w:rsidRPr="00122754">
              <w:rPr>
                <w:rFonts w:ascii="Calibri Light" w:hAnsi="Calibri Light"/>
                <w:noProof/>
                <w:webHidden/>
              </w:rPr>
              <w:fldChar w:fldCharType="end"/>
            </w:r>
          </w:hyperlink>
        </w:p>
        <w:p w14:paraId="46D654D4" w14:textId="77777777" w:rsidR="00122754" w:rsidRPr="00122754" w:rsidRDefault="00567375">
          <w:pPr>
            <w:pStyle w:val="TDC2"/>
            <w:tabs>
              <w:tab w:val="right" w:leader="dot" w:pos="9350"/>
            </w:tabs>
            <w:rPr>
              <w:rFonts w:ascii="Calibri Light" w:hAnsi="Calibri Light"/>
              <w:noProof/>
              <w:lang w:val="es-ES" w:eastAsia="es-ES"/>
            </w:rPr>
          </w:pPr>
          <w:hyperlink w:anchor="_Toc388443696" w:history="1">
            <w:r w:rsidR="00122754" w:rsidRPr="00122754">
              <w:rPr>
                <w:rStyle w:val="Hipervnculo"/>
                <w:rFonts w:ascii="Calibri Light" w:hAnsi="Calibri Light"/>
                <w:noProof/>
                <w:lang w:val="es-ES"/>
              </w:rPr>
              <w:t>Roles a Desempeñar</w:t>
            </w:r>
            <w:r w:rsidR="00122754" w:rsidRPr="00122754">
              <w:rPr>
                <w:rFonts w:ascii="Calibri Light" w:hAnsi="Calibri Light"/>
                <w:noProof/>
                <w:webHidden/>
              </w:rPr>
              <w:tab/>
            </w:r>
            <w:r w:rsidR="00122754" w:rsidRPr="00122754">
              <w:rPr>
                <w:rFonts w:ascii="Calibri Light" w:hAnsi="Calibri Light"/>
                <w:noProof/>
                <w:webHidden/>
              </w:rPr>
              <w:fldChar w:fldCharType="begin"/>
            </w:r>
            <w:r w:rsidR="00122754" w:rsidRPr="00122754">
              <w:rPr>
                <w:rFonts w:ascii="Calibri Light" w:hAnsi="Calibri Light"/>
                <w:noProof/>
                <w:webHidden/>
              </w:rPr>
              <w:instrText xml:space="preserve"> PAGEREF _Toc388443696 \h </w:instrText>
            </w:r>
            <w:r w:rsidR="00122754" w:rsidRPr="00122754">
              <w:rPr>
                <w:rFonts w:ascii="Calibri Light" w:hAnsi="Calibri Light"/>
                <w:noProof/>
                <w:webHidden/>
              </w:rPr>
            </w:r>
            <w:r w:rsidR="00122754" w:rsidRPr="00122754">
              <w:rPr>
                <w:rFonts w:ascii="Calibri Light" w:hAnsi="Calibri Light"/>
                <w:noProof/>
                <w:webHidden/>
              </w:rPr>
              <w:fldChar w:fldCharType="separate"/>
            </w:r>
            <w:r w:rsidR="00122754" w:rsidRPr="00122754">
              <w:rPr>
                <w:rFonts w:ascii="Calibri Light" w:hAnsi="Calibri Light"/>
                <w:noProof/>
                <w:webHidden/>
              </w:rPr>
              <w:t>2</w:t>
            </w:r>
            <w:r w:rsidR="00122754" w:rsidRPr="00122754">
              <w:rPr>
                <w:rFonts w:ascii="Calibri Light" w:hAnsi="Calibri Light"/>
                <w:noProof/>
                <w:webHidden/>
              </w:rPr>
              <w:fldChar w:fldCharType="end"/>
            </w:r>
          </w:hyperlink>
        </w:p>
        <w:p w14:paraId="2781361D" w14:textId="77777777" w:rsidR="00122754" w:rsidRPr="00122754" w:rsidRDefault="00567375">
          <w:pPr>
            <w:pStyle w:val="TDC2"/>
            <w:tabs>
              <w:tab w:val="right" w:leader="dot" w:pos="9350"/>
            </w:tabs>
            <w:rPr>
              <w:rFonts w:ascii="Calibri Light" w:hAnsi="Calibri Light"/>
              <w:noProof/>
              <w:lang w:val="es-ES" w:eastAsia="es-ES"/>
            </w:rPr>
          </w:pPr>
          <w:hyperlink w:anchor="_Toc388443697" w:history="1">
            <w:r w:rsidR="00122754" w:rsidRPr="00122754">
              <w:rPr>
                <w:rStyle w:val="Hipervnculo"/>
                <w:rFonts w:ascii="Calibri Light" w:hAnsi="Calibri Light"/>
                <w:noProof/>
              </w:rPr>
              <w:t>Métricas a Tomar</w:t>
            </w:r>
            <w:r w:rsidR="00122754" w:rsidRPr="00122754">
              <w:rPr>
                <w:rFonts w:ascii="Calibri Light" w:hAnsi="Calibri Light"/>
                <w:noProof/>
                <w:webHidden/>
              </w:rPr>
              <w:tab/>
            </w:r>
            <w:r w:rsidR="00122754" w:rsidRPr="00122754">
              <w:rPr>
                <w:rFonts w:ascii="Calibri Light" w:hAnsi="Calibri Light"/>
                <w:noProof/>
                <w:webHidden/>
              </w:rPr>
              <w:fldChar w:fldCharType="begin"/>
            </w:r>
            <w:r w:rsidR="00122754" w:rsidRPr="00122754">
              <w:rPr>
                <w:rFonts w:ascii="Calibri Light" w:hAnsi="Calibri Light"/>
                <w:noProof/>
                <w:webHidden/>
              </w:rPr>
              <w:instrText xml:space="preserve"> PAGEREF _Toc388443697 \h </w:instrText>
            </w:r>
            <w:r w:rsidR="00122754" w:rsidRPr="00122754">
              <w:rPr>
                <w:rFonts w:ascii="Calibri Light" w:hAnsi="Calibri Light"/>
                <w:noProof/>
                <w:webHidden/>
              </w:rPr>
            </w:r>
            <w:r w:rsidR="00122754" w:rsidRPr="00122754">
              <w:rPr>
                <w:rFonts w:ascii="Calibri Light" w:hAnsi="Calibri Light"/>
                <w:noProof/>
                <w:webHidden/>
              </w:rPr>
              <w:fldChar w:fldCharType="separate"/>
            </w:r>
            <w:r w:rsidR="00122754" w:rsidRPr="00122754">
              <w:rPr>
                <w:rFonts w:ascii="Calibri Light" w:hAnsi="Calibri Light"/>
                <w:noProof/>
                <w:webHidden/>
              </w:rPr>
              <w:t>2</w:t>
            </w:r>
            <w:r w:rsidR="00122754" w:rsidRPr="00122754">
              <w:rPr>
                <w:rFonts w:ascii="Calibri Light" w:hAnsi="Calibri Light"/>
                <w:noProof/>
                <w:webHidden/>
              </w:rPr>
              <w:fldChar w:fldCharType="end"/>
            </w:r>
          </w:hyperlink>
        </w:p>
        <w:p w14:paraId="2305BBFF" w14:textId="77777777" w:rsidR="00122754" w:rsidRPr="00122754" w:rsidRDefault="00567375">
          <w:pPr>
            <w:pStyle w:val="TDC2"/>
            <w:tabs>
              <w:tab w:val="right" w:leader="dot" w:pos="9350"/>
            </w:tabs>
            <w:rPr>
              <w:rFonts w:ascii="Calibri Light" w:hAnsi="Calibri Light"/>
              <w:noProof/>
              <w:lang w:val="es-ES" w:eastAsia="es-ES"/>
            </w:rPr>
          </w:pPr>
          <w:hyperlink w:anchor="_Toc388443698" w:history="1">
            <w:r w:rsidR="00122754" w:rsidRPr="00122754">
              <w:rPr>
                <w:rStyle w:val="Hipervnculo"/>
                <w:rFonts w:ascii="Calibri Light" w:hAnsi="Calibri Light"/>
                <w:noProof/>
                <w:lang w:val="es-AR"/>
              </w:rPr>
              <w:t>Recursos Necesarios</w:t>
            </w:r>
            <w:r w:rsidR="00122754" w:rsidRPr="00122754">
              <w:rPr>
                <w:rFonts w:ascii="Calibri Light" w:hAnsi="Calibri Light"/>
                <w:noProof/>
                <w:webHidden/>
              </w:rPr>
              <w:tab/>
            </w:r>
            <w:r w:rsidR="00122754" w:rsidRPr="00122754">
              <w:rPr>
                <w:rFonts w:ascii="Calibri Light" w:hAnsi="Calibri Light"/>
                <w:noProof/>
                <w:webHidden/>
              </w:rPr>
              <w:fldChar w:fldCharType="begin"/>
            </w:r>
            <w:r w:rsidR="00122754" w:rsidRPr="00122754">
              <w:rPr>
                <w:rFonts w:ascii="Calibri Light" w:hAnsi="Calibri Light"/>
                <w:noProof/>
                <w:webHidden/>
              </w:rPr>
              <w:instrText xml:space="preserve"> PAGEREF _Toc388443698 \h </w:instrText>
            </w:r>
            <w:r w:rsidR="00122754" w:rsidRPr="00122754">
              <w:rPr>
                <w:rFonts w:ascii="Calibri Light" w:hAnsi="Calibri Light"/>
                <w:noProof/>
                <w:webHidden/>
              </w:rPr>
            </w:r>
            <w:r w:rsidR="00122754" w:rsidRPr="00122754">
              <w:rPr>
                <w:rFonts w:ascii="Calibri Light" w:hAnsi="Calibri Light"/>
                <w:noProof/>
                <w:webHidden/>
              </w:rPr>
              <w:fldChar w:fldCharType="separate"/>
            </w:r>
            <w:r w:rsidR="00122754" w:rsidRPr="00122754">
              <w:rPr>
                <w:rFonts w:ascii="Calibri Light" w:hAnsi="Calibri Light"/>
                <w:noProof/>
                <w:webHidden/>
              </w:rPr>
              <w:t>3</w:t>
            </w:r>
            <w:r w:rsidR="00122754" w:rsidRPr="00122754">
              <w:rPr>
                <w:rFonts w:ascii="Calibri Light" w:hAnsi="Calibri Light"/>
                <w:noProof/>
                <w:webHidden/>
              </w:rPr>
              <w:fldChar w:fldCharType="end"/>
            </w:r>
          </w:hyperlink>
        </w:p>
        <w:p w14:paraId="2E09E7BA" w14:textId="77777777" w:rsidR="00122754" w:rsidRPr="00122754" w:rsidRDefault="00567375">
          <w:pPr>
            <w:pStyle w:val="TDC2"/>
            <w:tabs>
              <w:tab w:val="right" w:leader="dot" w:pos="9350"/>
            </w:tabs>
            <w:rPr>
              <w:rFonts w:ascii="Calibri Light" w:hAnsi="Calibri Light"/>
              <w:noProof/>
              <w:lang w:val="es-ES" w:eastAsia="es-ES"/>
            </w:rPr>
          </w:pPr>
          <w:hyperlink w:anchor="_Toc388443699" w:history="1">
            <w:r w:rsidR="00122754" w:rsidRPr="00122754">
              <w:rPr>
                <w:rStyle w:val="Hipervnculo"/>
                <w:rFonts w:ascii="Calibri Light" w:hAnsi="Calibri Light"/>
                <w:noProof/>
                <w:lang w:val="es-AR"/>
              </w:rPr>
              <w:t>Recursos humanos</w:t>
            </w:r>
            <w:r w:rsidR="00122754" w:rsidRPr="00122754">
              <w:rPr>
                <w:rFonts w:ascii="Calibri Light" w:hAnsi="Calibri Light"/>
                <w:noProof/>
                <w:webHidden/>
              </w:rPr>
              <w:tab/>
            </w:r>
            <w:r w:rsidR="00122754" w:rsidRPr="00122754">
              <w:rPr>
                <w:rFonts w:ascii="Calibri Light" w:hAnsi="Calibri Light"/>
                <w:noProof/>
                <w:webHidden/>
              </w:rPr>
              <w:fldChar w:fldCharType="begin"/>
            </w:r>
            <w:r w:rsidR="00122754" w:rsidRPr="00122754">
              <w:rPr>
                <w:rFonts w:ascii="Calibri Light" w:hAnsi="Calibri Light"/>
                <w:noProof/>
                <w:webHidden/>
              </w:rPr>
              <w:instrText xml:space="preserve"> PAGEREF _Toc388443699 \h </w:instrText>
            </w:r>
            <w:r w:rsidR="00122754" w:rsidRPr="00122754">
              <w:rPr>
                <w:rFonts w:ascii="Calibri Light" w:hAnsi="Calibri Light"/>
                <w:noProof/>
                <w:webHidden/>
              </w:rPr>
            </w:r>
            <w:r w:rsidR="00122754" w:rsidRPr="00122754">
              <w:rPr>
                <w:rFonts w:ascii="Calibri Light" w:hAnsi="Calibri Light"/>
                <w:noProof/>
                <w:webHidden/>
              </w:rPr>
              <w:fldChar w:fldCharType="separate"/>
            </w:r>
            <w:r w:rsidR="00122754" w:rsidRPr="00122754">
              <w:rPr>
                <w:rFonts w:ascii="Calibri Light" w:hAnsi="Calibri Light"/>
                <w:noProof/>
                <w:webHidden/>
              </w:rPr>
              <w:t>3</w:t>
            </w:r>
            <w:r w:rsidR="00122754" w:rsidRPr="00122754">
              <w:rPr>
                <w:rFonts w:ascii="Calibri Light" w:hAnsi="Calibri Light"/>
                <w:noProof/>
                <w:webHidden/>
              </w:rPr>
              <w:fldChar w:fldCharType="end"/>
            </w:r>
          </w:hyperlink>
        </w:p>
        <w:p w14:paraId="4D0B85FD" w14:textId="77777777" w:rsidR="00122754" w:rsidRPr="00122754" w:rsidRDefault="00567375">
          <w:pPr>
            <w:pStyle w:val="TDC2"/>
            <w:tabs>
              <w:tab w:val="right" w:leader="dot" w:pos="9350"/>
            </w:tabs>
            <w:rPr>
              <w:rFonts w:ascii="Calibri Light" w:hAnsi="Calibri Light"/>
              <w:noProof/>
              <w:lang w:val="es-ES" w:eastAsia="es-ES"/>
            </w:rPr>
          </w:pPr>
          <w:hyperlink w:anchor="_Toc388443700" w:history="1">
            <w:r w:rsidR="00122754" w:rsidRPr="00122754">
              <w:rPr>
                <w:rStyle w:val="Hipervnculo"/>
                <w:rFonts w:ascii="Calibri Light" w:hAnsi="Calibri Light"/>
                <w:noProof/>
              </w:rPr>
              <w:t>recursos tecnológicos</w:t>
            </w:r>
            <w:r w:rsidR="00122754" w:rsidRPr="00122754">
              <w:rPr>
                <w:rFonts w:ascii="Calibri Light" w:hAnsi="Calibri Light"/>
                <w:noProof/>
                <w:webHidden/>
              </w:rPr>
              <w:tab/>
            </w:r>
            <w:r w:rsidR="00122754" w:rsidRPr="00122754">
              <w:rPr>
                <w:rFonts w:ascii="Calibri Light" w:hAnsi="Calibri Light"/>
                <w:noProof/>
                <w:webHidden/>
              </w:rPr>
              <w:fldChar w:fldCharType="begin"/>
            </w:r>
            <w:r w:rsidR="00122754" w:rsidRPr="00122754">
              <w:rPr>
                <w:rFonts w:ascii="Calibri Light" w:hAnsi="Calibri Light"/>
                <w:noProof/>
                <w:webHidden/>
              </w:rPr>
              <w:instrText xml:space="preserve"> PAGEREF _Toc388443700 \h </w:instrText>
            </w:r>
            <w:r w:rsidR="00122754" w:rsidRPr="00122754">
              <w:rPr>
                <w:rFonts w:ascii="Calibri Light" w:hAnsi="Calibri Light"/>
                <w:noProof/>
                <w:webHidden/>
              </w:rPr>
            </w:r>
            <w:r w:rsidR="00122754" w:rsidRPr="00122754">
              <w:rPr>
                <w:rFonts w:ascii="Calibri Light" w:hAnsi="Calibri Light"/>
                <w:noProof/>
                <w:webHidden/>
              </w:rPr>
              <w:fldChar w:fldCharType="separate"/>
            </w:r>
            <w:r w:rsidR="00122754" w:rsidRPr="00122754">
              <w:rPr>
                <w:rFonts w:ascii="Calibri Light" w:hAnsi="Calibri Light"/>
                <w:noProof/>
                <w:webHidden/>
              </w:rPr>
              <w:t>3</w:t>
            </w:r>
            <w:r w:rsidR="00122754" w:rsidRPr="00122754">
              <w:rPr>
                <w:rFonts w:ascii="Calibri Light" w:hAnsi="Calibri Light"/>
                <w:noProof/>
                <w:webHidden/>
              </w:rPr>
              <w:fldChar w:fldCharType="end"/>
            </w:r>
          </w:hyperlink>
        </w:p>
        <w:p w14:paraId="4E201652" w14:textId="77777777" w:rsidR="00122754" w:rsidRPr="00122754" w:rsidRDefault="00567375">
          <w:pPr>
            <w:pStyle w:val="TDC2"/>
            <w:tabs>
              <w:tab w:val="right" w:leader="dot" w:pos="9350"/>
            </w:tabs>
            <w:rPr>
              <w:rFonts w:ascii="Calibri Light" w:hAnsi="Calibri Light"/>
              <w:noProof/>
              <w:lang w:val="es-ES" w:eastAsia="es-ES"/>
            </w:rPr>
          </w:pPr>
          <w:hyperlink w:anchor="_Toc388443701" w:history="1">
            <w:r w:rsidR="00122754" w:rsidRPr="00122754">
              <w:rPr>
                <w:rStyle w:val="Hipervnculo"/>
                <w:rFonts w:ascii="Calibri Light" w:hAnsi="Calibri Light"/>
                <w:noProof/>
                <w:lang w:val="es-AR"/>
              </w:rPr>
              <w:t>Recursos de software</w:t>
            </w:r>
            <w:r w:rsidR="00122754" w:rsidRPr="00122754">
              <w:rPr>
                <w:rFonts w:ascii="Calibri Light" w:hAnsi="Calibri Light"/>
                <w:noProof/>
                <w:webHidden/>
              </w:rPr>
              <w:tab/>
            </w:r>
            <w:r w:rsidR="00122754" w:rsidRPr="00122754">
              <w:rPr>
                <w:rFonts w:ascii="Calibri Light" w:hAnsi="Calibri Light"/>
                <w:noProof/>
                <w:webHidden/>
              </w:rPr>
              <w:fldChar w:fldCharType="begin"/>
            </w:r>
            <w:r w:rsidR="00122754" w:rsidRPr="00122754">
              <w:rPr>
                <w:rFonts w:ascii="Calibri Light" w:hAnsi="Calibri Light"/>
                <w:noProof/>
                <w:webHidden/>
              </w:rPr>
              <w:instrText xml:space="preserve"> PAGEREF _Toc388443701 \h </w:instrText>
            </w:r>
            <w:r w:rsidR="00122754" w:rsidRPr="00122754">
              <w:rPr>
                <w:rFonts w:ascii="Calibri Light" w:hAnsi="Calibri Light"/>
                <w:noProof/>
                <w:webHidden/>
              </w:rPr>
            </w:r>
            <w:r w:rsidR="00122754" w:rsidRPr="00122754">
              <w:rPr>
                <w:rFonts w:ascii="Calibri Light" w:hAnsi="Calibri Light"/>
                <w:noProof/>
                <w:webHidden/>
              </w:rPr>
              <w:fldChar w:fldCharType="separate"/>
            </w:r>
            <w:r w:rsidR="00122754" w:rsidRPr="00122754">
              <w:rPr>
                <w:rFonts w:ascii="Calibri Light" w:hAnsi="Calibri Light"/>
                <w:noProof/>
                <w:webHidden/>
              </w:rPr>
              <w:t>3</w:t>
            </w:r>
            <w:r w:rsidR="00122754" w:rsidRPr="00122754">
              <w:rPr>
                <w:rFonts w:ascii="Calibri Light" w:hAnsi="Calibri Light"/>
                <w:noProof/>
                <w:webHidden/>
              </w:rPr>
              <w:fldChar w:fldCharType="end"/>
            </w:r>
          </w:hyperlink>
        </w:p>
        <w:p w14:paraId="400538B5" w14:textId="77777777" w:rsidR="00122754" w:rsidRPr="00122754" w:rsidRDefault="00567375">
          <w:pPr>
            <w:pStyle w:val="TDC2"/>
            <w:tabs>
              <w:tab w:val="right" w:leader="dot" w:pos="9350"/>
            </w:tabs>
            <w:rPr>
              <w:rFonts w:ascii="Calibri Light" w:hAnsi="Calibri Light"/>
              <w:noProof/>
              <w:lang w:val="es-ES" w:eastAsia="es-ES"/>
            </w:rPr>
          </w:pPr>
          <w:hyperlink w:anchor="_Toc388443702" w:history="1">
            <w:r w:rsidR="00122754" w:rsidRPr="00122754">
              <w:rPr>
                <w:rStyle w:val="Hipervnculo"/>
                <w:rFonts w:ascii="Calibri Light" w:hAnsi="Calibri Light"/>
                <w:noProof/>
              </w:rPr>
              <w:t>Testing</w:t>
            </w:r>
            <w:r w:rsidR="00122754" w:rsidRPr="00122754">
              <w:rPr>
                <w:rFonts w:ascii="Calibri Light" w:hAnsi="Calibri Light"/>
                <w:noProof/>
                <w:webHidden/>
              </w:rPr>
              <w:tab/>
            </w:r>
            <w:r w:rsidR="00122754" w:rsidRPr="00122754">
              <w:rPr>
                <w:rFonts w:ascii="Calibri Light" w:hAnsi="Calibri Light"/>
                <w:noProof/>
                <w:webHidden/>
              </w:rPr>
              <w:fldChar w:fldCharType="begin"/>
            </w:r>
            <w:r w:rsidR="00122754" w:rsidRPr="00122754">
              <w:rPr>
                <w:rFonts w:ascii="Calibri Light" w:hAnsi="Calibri Light"/>
                <w:noProof/>
                <w:webHidden/>
              </w:rPr>
              <w:instrText xml:space="preserve"> PAGEREF _Toc388443702 \h </w:instrText>
            </w:r>
            <w:r w:rsidR="00122754" w:rsidRPr="00122754">
              <w:rPr>
                <w:rFonts w:ascii="Calibri Light" w:hAnsi="Calibri Light"/>
                <w:noProof/>
                <w:webHidden/>
              </w:rPr>
            </w:r>
            <w:r w:rsidR="00122754" w:rsidRPr="00122754">
              <w:rPr>
                <w:rFonts w:ascii="Calibri Light" w:hAnsi="Calibri Light"/>
                <w:noProof/>
                <w:webHidden/>
              </w:rPr>
              <w:fldChar w:fldCharType="separate"/>
            </w:r>
            <w:r w:rsidR="00122754" w:rsidRPr="00122754">
              <w:rPr>
                <w:rFonts w:ascii="Calibri Light" w:hAnsi="Calibri Light"/>
                <w:noProof/>
                <w:webHidden/>
              </w:rPr>
              <w:t>4</w:t>
            </w:r>
            <w:r w:rsidR="00122754" w:rsidRPr="00122754">
              <w:rPr>
                <w:rFonts w:ascii="Calibri Light" w:hAnsi="Calibri Light"/>
                <w:noProof/>
                <w:webHidden/>
              </w:rPr>
              <w:fldChar w:fldCharType="end"/>
            </w:r>
          </w:hyperlink>
        </w:p>
        <w:p w14:paraId="235D4754" w14:textId="77777777" w:rsidR="00122754" w:rsidRPr="00122754" w:rsidRDefault="00567375">
          <w:pPr>
            <w:pStyle w:val="TDC2"/>
            <w:tabs>
              <w:tab w:val="right" w:leader="dot" w:pos="9350"/>
            </w:tabs>
            <w:rPr>
              <w:rFonts w:ascii="Calibri Light" w:hAnsi="Calibri Light"/>
              <w:noProof/>
              <w:lang w:val="es-ES" w:eastAsia="es-ES"/>
            </w:rPr>
          </w:pPr>
          <w:hyperlink w:anchor="_Toc388443703" w:history="1">
            <w:r w:rsidR="00122754" w:rsidRPr="00122754">
              <w:rPr>
                <w:rStyle w:val="Hipervnculo"/>
                <w:rFonts w:ascii="Calibri Light" w:hAnsi="Calibri Light"/>
                <w:noProof/>
                <w:lang w:val="es-ES"/>
              </w:rPr>
              <w:t>Criterio de Hecho</w:t>
            </w:r>
            <w:r w:rsidR="00122754" w:rsidRPr="00122754">
              <w:rPr>
                <w:rFonts w:ascii="Calibri Light" w:hAnsi="Calibri Light"/>
                <w:noProof/>
                <w:webHidden/>
              </w:rPr>
              <w:tab/>
            </w:r>
            <w:r w:rsidR="00122754" w:rsidRPr="00122754">
              <w:rPr>
                <w:rFonts w:ascii="Calibri Light" w:hAnsi="Calibri Light"/>
                <w:noProof/>
                <w:webHidden/>
              </w:rPr>
              <w:fldChar w:fldCharType="begin"/>
            </w:r>
            <w:r w:rsidR="00122754" w:rsidRPr="00122754">
              <w:rPr>
                <w:rFonts w:ascii="Calibri Light" w:hAnsi="Calibri Light"/>
                <w:noProof/>
                <w:webHidden/>
              </w:rPr>
              <w:instrText xml:space="preserve"> PAGEREF _Toc388443703 \h </w:instrText>
            </w:r>
            <w:r w:rsidR="00122754" w:rsidRPr="00122754">
              <w:rPr>
                <w:rFonts w:ascii="Calibri Light" w:hAnsi="Calibri Light"/>
                <w:noProof/>
                <w:webHidden/>
              </w:rPr>
            </w:r>
            <w:r w:rsidR="00122754" w:rsidRPr="00122754">
              <w:rPr>
                <w:rFonts w:ascii="Calibri Light" w:hAnsi="Calibri Light"/>
                <w:noProof/>
                <w:webHidden/>
              </w:rPr>
              <w:fldChar w:fldCharType="separate"/>
            </w:r>
            <w:r w:rsidR="00122754" w:rsidRPr="00122754">
              <w:rPr>
                <w:rFonts w:ascii="Calibri Light" w:hAnsi="Calibri Light"/>
                <w:noProof/>
                <w:webHidden/>
              </w:rPr>
              <w:t>5</w:t>
            </w:r>
            <w:r w:rsidR="00122754" w:rsidRPr="00122754">
              <w:rPr>
                <w:rFonts w:ascii="Calibri Light" w:hAnsi="Calibri Light"/>
                <w:noProof/>
                <w:webHidden/>
              </w:rPr>
              <w:fldChar w:fldCharType="end"/>
            </w:r>
          </w:hyperlink>
        </w:p>
        <w:p w14:paraId="4C86379C" w14:textId="77777777" w:rsidR="00122754" w:rsidRPr="00122754" w:rsidRDefault="00567375">
          <w:pPr>
            <w:pStyle w:val="TDC2"/>
            <w:tabs>
              <w:tab w:val="right" w:leader="dot" w:pos="9350"/>
            </w:tabs>
            <w:rPr>
              <w:rFonts w:ascii="Calibri Light" w:hAnsi="Calibri Light"/>
              <w:noProof/>
              <w:lang w:val="es-ES" w:eastAsia="es-ES"/>
            </w:rPr>
          </w:pPr>
          <w:hyperlink w:anchor="_Toc388443704" w:history="1">
            <w:r w:rsidR="00122754" w:rsidRPr="00122754">
              <w:rPr>
                <w:rStyle w:val="Hipervnculo"/>
                <w:rFonts w:ascii="Calibri Light" w:hAnsi="Calibri Light"/>
                <w:noProof/>
              </w:rPr>
              <w:t>Reglas de Nombrado</w:t>
            </w:r>
            <w:r w:rsidR="00122754" w:rsidRPr="00122754">
              <w:rPr>
                <w:rFonts w:ascii="Calibri Light" w:hAnsi="Calibri Light"/>
                <w:noProof/>
                <w:webHidden/>
              </w:rPr>
              <w:tab/>
            </w:r>
            <w:r w:rsidR="00122754" w:rsidRPr="00122754">
              <w:rPr>
                <w:rFonts w:ascii="Calibri Light" w:hAnsi="Calibri Light"/>
                <w:noProof/>
                <w:webHidden/>
              </w:rPr>
              <w:fldChar w:fldCharType="begin"/>
            </w:r>
            <w:r w:rsidR="00122754" w:rsidRPr="00122754">
              <w:rPr>
                <w:rFonts w:ascii="Calibri Light" w:hAnsi="Calibri Light"/>
                <w:noProof/>
                <w:webHidden/>
              </w:rPr>
              <w:instrText xml:space="preserve"> PAGEREF _Toc388443704 \h </w:instrText>
            </w:r>
            <w:r w:rsidR="00122754" w:rsidRPr="00122754">
              <w:rPr>
                <w:rFonts w:ascii="Calibri Light" w:hAnsi="Calibri Light"/>
                <w:noProof/>
                <w:webHidden/>
              </w:rPr>
            </w:r>
            <w:r w:rsidR="00122754" w:rsidRPr="00122754">
              <w:rPr>
                <w:rFonts w:ascii="Calibri Light" w:hAnsi="Calibri Light"/>
                <w:noProof/>
                <w:webHidden/>
              </w:rPr>
              <w:fldChar w:fldCharType="separate"/>
            </w:r>
            <w:r w:rsidR="00122754" w:rsidRPr="00122754">
              <w:rPr>
                <w:rFonts w:ascii="Calibri Light" w:hAnsi="Calibri Light"/>
                <w:noProof/>
                <w:webHidden/>
              </w:rPr>
              <w:t>5</w:t>
            </w:r>
            <w:r w:rsidR="00122754" w:rsidRPr="00122754">
              <w:rPr>
                <w:rFonts w:ascii="Calibri Light" w:hAnsi="Calibri Light"/>
                <w:noProof/>
                <w:webHidden/>
              </w:rPr>
              <w:fldChar w:fldCharType="end"/>
            </w:r>
          </w:hyperlink>
        </w:p>
        <w:p w14:paraId="54102A32" w14:textId="77777777" w:rsidR="00FE1A8F" w:rsidRDefault="00FE1A8F">
          <w:r w:rsidRPr="00122754">
            <w:rPr>
              <w:rFonts w:ascii="Calibri Light" w:hAnsi="Calibri Light"/>
              <w:b/>
              <w:bCs/>
            </w:rPr>
            <w:fldChar w:fldCharType="end"/>
          </w:r>
        </w:p>
      </w:sdtContent>
    </w:sdt>
    <w:p w14:paraId="0B2FA7CB" w14:textId="77777777" w:rsidR="00D529AB" w:rsidRPr="00C74A41" w:rsidRDefault="00FE1A8F" w:rsidP="00C74A41">
      <w:pPr>
        <w:rPr>
          <w:rFonts w:asciiTheme="majorHAnsi" w:eastAsiaTheme="majorEastAsia" w:hAnsiTheme="majorHAnsi" w:cstheme="majorBidi"/>
          <w:caps/>
          <w:color w:val="63A537" w:themeColor="text2"/>
          <w:spacing w:val="10"/>
          <w:sz w:val="52"/>
          <w:szCs w:val="52"/>
          <w:lang w:val="es-AR"/>
        </w:rPr>
      </w:pPr>
      <w:r>
        <w:rPr>
          <w:lang w:val="es-AR"/>
        </w:rPr>
        <w:br w:type="page"/>
      </w:r>
    </w:p>
    <w:p w14:paraId="3E44D23D" w14:textId="77777777" w:rsidR="00D529AB" w:rsidRPr="00C565CB" w:rsidRDefault="00122754" w:rsidP="009372CD">
      <w:pPr>
        <w:pStyle w:val="Ttulo1"/>
        <w:rPr>
          <w:noProof/>
          <w:lang w:val="es-ES"/>
        </w:rPr>
      </w:pPr>
      <w:bookmarkStart w:id="0" w:name="_Toc388443694"/>
      <w:r>
        <w:rPr>
          <w:noProof/>
          <w:lang w:val="es-ES"/>
        </w:rPr>
        <w:lastRenderedPageBreak/>
        <w:t>Plan de Proyecto</w:t>
      </w:r>
      <w:bookmarkEnd w:id="0"/>
    </w:p>
    <w:p w14:paraId="7142508A" w14:textId="77777777" w:rsidR="00C74A41" w:rsidRDefault="00C74A41" w:rsidP="00C74A41">
      <w:pPr>
        <w:pStyle w:val="Default"/>
        <w:jc w:val="both"/>
        <w:rPr>
          <w:rFonts w:ascii="Century Gothic" w:hAnsi="Century Gothic" w:cstheme="minorHAnsi"/>
          <w:sz w:val="22"/>
          <w:szCs w:val="22"/>
        </w:rPr>
      </w:pPr>
    </w:p>
    <w:p w14:paraId="1818AAEE" w14:textId="77777777" w:rsidR="00C74A41" w:rsidRPr="00C74A41" w:rsidRDefault="00C74A41" w:rsidP="00ED0C84">
      <w:pPr>
        <w:pStyle w:val="Default"/>
        <w:jc w:val="both"/>
        <w:rPr>
          <w:rFonts w:ascii="Calibri Light" w:hAnsi="Calibri Light" w:cstheme="minorHAnsi"/>
          <w:iCs/>
          <w:sz w:val="22"/>
          <w:szCs w:val="22"/>
        </w:rPr>
      </w:pPr>
      <w:r w:rsidRPr="00C74A41">
        <w:rPr>
          <w:rFonts w:ascii="Calibri Light" w:hAnsi="Calibri Light" w:cstheme="minorHAnsi"/>
          <w:sz w:val="22"/>
          <w:szCs w:val="22"/>
        </w:rPr>
        <w:t xml:space="preserve">La metodología con la que vamos a trabajar para llevar a cabo el desarrollo del proyecto será SCRUM. </w:t>
      </w:r>
    </w:p>
    <w:p w14:paraId="05623C6A" w14:textId="77777777" w:rsidR="00C74A41" w:rsidRDefault="00C74A41" w:rsidP="00ED0C84">
      <w:pPr>
        <w:pStyle w:val="Default"/>
        <w:jc w:val="both"/>
        <w:rPr>
          <w:rFonts w:ascii="Calibri Light" w:hAnsi="Calibri Light" w:cstheme="minorHAnsi"/>
          <w:sz w:val="22"/>
          <w:szCs w:val="22"/>
        </w:rPr>
      </w:pPr>
      <w:r w:rsidRPr="00C74A41">
        <w:rPr>
          <w:rFonts w:ascii="Calibri Light" w:hAnsi="Calibri Light" w:cstheme="minorHAnsi"/>
          <w:sz w:val="22"/>
          <w:szCs w:val="22"/>
        </w:rPr>
        <w:t>Los Sprints con los que contará el proyecto tendrán una duración fija de dos semanas. Se llevarán a cabo las ceremonias que Scrum pla</w:t>
      </w:r>
      <w:r>
        <w:rPr>
          <w:rFonts w:ascii="Calibri Light" w:hAnsi="Calibri Light" w:cstheme="minorHAnsi"/>
          <w:sz w:val="22"/>
          <w:szCs w:val="22"/>
        </w:rPr>
        <w:t>ntea como marco de trabajo ágil:</w:t>
      </w:r>
      <w:r w:rsidRPr="00C74A41">
        <w:rPr>
          <w:rFonts w:ascii="Calibri Light" w:hAnsi="Calibri Light" w:cstheme="minorHAnsi"/>
          <w:sz w:val="22"/>
          <w:szCs w:val="22"/>
        </w:rPr>
        <w:t xml:space="preserve"> Sprint Planning, Daily Meeting, Sprint Retrospective y Sprint Review. Las Daily Me</w:t>
      </w:r>
      <w:r>
        <w:rPr>
          <w:rFonts w:ascii="Calibri Light" w:hAnsi="Calibri Light" w:cstheme="minorHAnsi"/>
          <w:sz w:val="22"/>
          <w:szCs w:val="22"/>
        </w:rPr>
        <w:t>eting tendrán lugar 3 veces por</w:t>
      </w:r>
      <w:r w:rsidRPr="00C74A41">
        <w:rPr>
          <w:rFonts w:ascii="Calibri Light" w:hAnsi="Calibri Light" w:cstheme="minorHAnsi"/>
          <w:sz w:val="22"/>
          <w:szCs w:val="22"/>
        </w:rPr>
        <w:t xml:space="preserve"> semana, en las cuales se tendrá en cuenta qué ha llevado a cabo cada integrante del equipo, qué irá hacer y si hubo algún inconveniente en su tarea. En caso que haya ocurrido algún inconveniente en la realización de alguna actividad, entre todo el equipo se tratará de llegar a una solución. Las Daily Meeting tendrán lugar los días martes, jueves y sábados. Se utilizará una plantilla de reuniones para la Daily Meeting donde se indicará la fecha de la reunión, los participantes, los temas que se abordaron, lo que se planificó y cuándo se realizará la siguiente reunión.</w:t>
      </w:r>
    </w:p>
    <w:p w14:paraId="24B45AB8" w14:textId="77777777" w:rsidR="00C74A41" w:rsidRPr="00C74A41" w:rsidRDefault="00C74A41" w:rsidP="00ED0C84">
      <w:pPr>
        <w:pStyle w:val="Default"/>
        <w:jc w:val="both"/>
        <w:rPr>
          <w:rFonts w:ascii="Calibri Light" w:hAnsi="Calibri Light" w:cstheme="minorHAnsi"/>
          <w:sz w:val="22"/>
          <w:szCs w:val="22"/>
        </w:rPr>
      </w:pPr>
    </w:p>
    <w:p w14:paraId="3608FEC4" w14:textId="77777777" w:rsidR="00D65023" w:rsidRDefault="00C74A41" w:rsidP="00ED0C84">
      <w:pPr>
        <w:pStyle w:val="Ttulo2"/>
        <w:jc w:val="both"/>
        <w:rPr>
          <w:noProof/>
          <w:lang w:val="es-ES"/>
        </w:rPr>
      </w:pPr>
      <w:bookmarkStart w:id="1" w:name="_Toc388443695"/>
      <w:r>
        <w:rPr>
          <w:noProof/>
          <w:lang w:val="es-ES"/>
        </w:rPr>
        <w:t>Nuestro Producto</w:t>
      </w:r>
      <w:bookmarkEnd w:id="1"/>
    </w:p>
    <w:p w14:paraId="12226858" w14:textId="77777777" w:rsidR="00C74A41" w:rsidRDefault="00C74A41" w:rsidP="00ED0C84">
      <w:pPr>
        <w:pStyle w:val="Default"/>
        <w:jc w:val="both"/>
        <w:rPr>
          <w:rFonts w:ascii="Century Gothic" w:hAnsi="Century Gothic" w:cstheme="minorHAnsi"/>
          <w:sz w:val="22"/>
          <w:szCs w:val="22"/>
        </w:rPr>
      </w:pPr>
    </w:p>
    <w:p w14:paraId="4D09A1DA" w14:textId="77777777" w:rsidR="00C74A41" w:rsidRDefault="00C74A41" w:rsidP="00ED0C84">
      <w:pPr>
        <w:pStyle w:val="Default"/>
        <w:jc w:val="both"/>
        <w:rPr>
          <w:rFonts w:ascii="Calibri Light" w:hAnsi="Calibri Light" w:cstheme="minorHAnsi"/>
          <w:sz w:val="22"/>
          <w:szCs w:val="22"/>
        </w:rPr>
      </w:pPr>
      <w:r w:rsidRPr="00C74A41">
        <w:rPr>
          <w:rFonts w:ascii="Calibri Light" w:hAnsi="Calibri Light" w:cstheme="minorHAnsi"/>
          <w:sz w:val="22"/>
          <w:szCs w:val="22"/>
        </w:rPr>
        <w:t>El producto a desarrollar, consiste en un Sistema destinado a la Gestión de torneos de Fútbol. El Sistema tendrá la capacidad de adaptarse a las distintas necesidades que presenten las organizaciones que administren torneos de futbol de cualquier dimensión.</w:t>
      </w:r>
    </w:p>
    <w:p w14:paraId="059316A5" w14:textId="77777777" w:rsidR="00C74A41" w:rsidRPr="00C74A41" w:rsidRDefault="00C74A41" w:rsidP="00ED0C84">
      <w:pPr>
        <w:pStyle w:val="Default"/>
        <w:jc w:val="both"/>
        <w:rPr>
          <w:rFonts w:ascii="Calibri Light" w:hAnsi="Calibri Light" w:cstheme="minorHAnsi"/>
          <w:sz w:val="22"/>
          <w:szCs w:val="22"/>
        </w:rPr>
      </w:pPr>
    </w:p>
    <w:p w14:paraId="76D86160" w14:textId="77777777" w:rsidR="008F7DA3" w:rsidRDefault="00C74A41" w:rsidP="00ED0C84">
      <w:pPr>
        <w:pStyle w:val="Ttulo2"/>
        <w:jc w:val="both"/>
        <w:rPr>
          <w:noProof/>
          <w:lang w:val="es-ES"/>
        </w:rPr>
      </w:pPr>
      <w:bookmarkStart w:id="2" w:name="_Toc388443696"/>
      <w:r>
        <w:rPr>
          <w:noProof/>
          <w:lang w:val="es-ES"/>
        </w:rPr>
        <w:t>Roles a Desempeñar</w:t>
      </w:r>
      <w:bookmarkEnd w:id="2"/>
    </w:p>
    <w:p w14:paraId="661C8ADF" w14:textId="77777777" w:rsidR="00C74A41" w:rsidRPr="00C74A41" w:rsidRDefault="00C74A41" w:rsidP="00ED0C84">
      <w:pPr>
        <w:jc w:val="both"/>
        <w:rPr>
          <w:rFonts w:ascii="Calibri Light" w:hAnsi="Calibri Light" w:cstheme="minorHAnsi"/>
        </w:rPr>
      </w:pPr>
      <w:r w:rsidRPr="00C74A41">
        <w:rPr>
          <w:rFonts w:ascii="Calibri Light" w:hAnsi="Calibri Light" w:cstheme="minorHAnsi"/>
          <w:b/>
        </w:rPr>
        <w:t>Scrum Master:</w:t>
      </w:r>
      <w:r w:rsidRPr="00C74A41">
        <w:rPr>
          <w:rFonts w:ascii="Calibri Light" w:hAnsi="Calibri Light" w:cstheme="minorHAnsi"/>
        </w:rPr>
        <w:t xml:space="preserve"> Antonio Herrera</w:t>
      </w:r>
      <w:r w:rsidR="009D0243">
        <w:rPr>
          <w:rFonts w:ascii="Calibri Light" w:hAnsi="Calibri Light" w:cstheme="minorHAnsi"/>
        </w:rPr>
        <w:t>.</w:t>
      </w:r>
    </w:p>
    <w:p w14:paraId="70087589" w14:textId="77777777" w:rsidR="00C74A41" w:rsidRPr="00C74A41" w:rsidRDefault="00C74A41" w:rsidP="00ED0C84">
      <w:pPr>
        <w:jc w:val="both"/>
        <w:rPr>
          <w:rFonts w:ascii="Calibri Light" w:hAnsi="Calibri Light" w:cstheme="minorHAnsi"/>
        </w:rPr>
      </w:pPr>
      <w:r w:rsidRPr="00C74A41">
        <w:rPr>
          <w:rFonts w:ascii="Calibri Light" w:hAnsi="Calibri Light" w:cstheme="minorHAnsi"/>
          <w:b/>
        </w:rPr>
        <w:t>Team:</w:t>
      </w:r>
      <w:r w:rsidRPr="00C74A41">
        <w:rPr>
          <w:rFonts w:ascii="Calibri Light" w:hAnsi="Calibri Light" w:cstheme="minorHAnsi"/>
        </w:rPr>
        <w:t xml:space="preserve"> Paula Pedrosa – Antonio Herrera – Florencia Rojas</w:t>
      </w:r>
      <w:r w:rsidR="009D0243">
        <w:rPr>
          <w:rFonts w:ascii="Calibri Light" w:hAnsi="Calibri Light" w:cstheme="minorHAnsi"/>
        </w:rPr>
        <w:t>.</w:t>
      </w:r>
    </w:p>
    <w:p w14:paraId="0F91F186" w14:textId="77777777" w:rsidR="00C74A41" w:rsidRDefault="00C74A41" w:rsidP="00ED0C84">
      <w:pPr>
        <w:jc w:val="both"/>
        <w:rPr>
          <w:rFonts w:ascii="Calibri Light" w:hAnsi="Calibri Light" w:cstheme="minorHAnsi"/>
        </w:rPr>
      </w:pPr>
      <w:r w:rsidRPr="00C74A41">
        <w:rPr>
          <w:rFonts w:ascii="Calibri Light" w:hAnsi="Calibri Light" w:cstheme="minorHAnsi"/>
          <w:b/>
        </w:rPr>
        <w:t>Product Owner:</w:t>
      </w:r>
      <w:r w:rsidR="009D0243">
        <w:rPr>
          <w:rFonts w:ascii="Calibri Light" w:hAnsi="Calibri Light" w:cstheme="minorHAnsi"/>
        </w:rPr>
        <w:t xml:space="preserve"> Mauricio Silclir.</w:t>
      </w:r>
    </w:p>
    <w:p w14:paraId="6CEB52C1" w14:textId="77777777" w:rsidR="005778F0" w:rsidRPr="00C74A41" w:rsidRDefault="005778F0" w:rsidP="00ED0C84">
      <w:pPr>
        <w:pStyle w:val="Ttulo2"/>
        <w:jc w:val="both"/>
      </w:pPr>
      <w:bookmarkStart w:id="3" w:name="_Toc388443697"/>
      <w:r>
        <w:t>Métricas a Tomar</w:t>
      </w:r>
      <w:bookmarkEnd w:id="3"/>
    </w:p>
    <w:p w14:paraId="1AD2B558" w14:textId="77777777" w:rsidR="005778F0" w:rsidRPr="009D0243" w:rsidRDefault="005778F0" w:rsidP="00ED0C84">
      <w:pPr>
        <w:jc w:val="both"/>
        <w:rPr>
          <w:rFonts w:ascii="Calibri Light" w:hAnsi="Calibri Light"/>
          <w:i/>
          <w:iCs/>
          <w:noProof/>
          <w:lang w:val="es-AR"/>
        </w:rPr>
      </w:pPr>
      <w:r w:rsidRPr="009D0243">
        <w:rPr>
          <w:rFonts w:ascii="Calibri Light" w:hAnsi="Calibri Light"/>
          <w:b/>
          <w:i/>
          <w:iCs/>
          <w:noProof/>
          <w:lang w:val="es-AR"/>
        </w:rPr>
        <w:t>Burndown Chart</w:t>
      </w:r>
      <w:r w:rsidRPr="009D0243">
        <w:rPr>
          <w:rFonts w:ascii="Calibri Light" w:hAnsi="Calibri Light"/>
          <w:i/>
          <w:iCs/>
          <w:noProof/>
          <w:lang w:val="es-AR"/>
        </w:rPr>
        <w:t>:</w:t>
      </w:r>
    </w:p>
    <w:p w14:paraId="2083B4EE" w14:textId="77777777" w:rsidR="005778F0" w:rsidRPr="009D0243" w:rsidRDefault="005778F0" w:rsidP="00ED0C84">
      <w:pPr>
        <w:jc w:val="both"/>
        <w:rPr>
          <w:rFonts w:ascii="Calibri Light" w:hAnsi="Calibri Light"/>
          <w:i/>
          <w:iCs/>
          <w:noProof/>
          <w:lang w:val="es-AR"/>
        </w:rPr>
      </w:pPr>
      <w:r w:rsidRPr="009D0243">
        <w:rPr>
          <w:rFonts w:ascii="Calibri Light" w:hAnsi="Calibri Light"/>
          <w:noProof/>
          <w:lang w:val="es-AR"/>
        </w:rPr>
        <w:t xml:space="preserve">Llevaremos a cabo la realización del </w:t>
      </w:r>
      <w:r w:rsidRPr="009D0243">
        <w:rPr>
          <w:rFonts w:ascii="Calibri Light" w:hAnsi="Calibri Light"/>
          <w:bCs/>
          <w:noProof/>
          <w:lang w:val="es-AR"/>
        </w:rPr>
        <w:t>diagrama burndown Chart</w:t>
      </w:r>
      <w:r w:rsidRPr="009D0243">
        <w:rPr>
          <w:rFonts w:ascii="Calibri Light" w:hAnsi="Calibri Light"/>
          <w:noProof/>
          <w:lang w:val="es-AR"/>
        </w:rPr>
        <w:t xml:space="preserve"> o </w:t>
      </w:r>
      <w:r w:rsidRPr="009D0243">
        <w:rPr>
          <w:rFonts w:ascii="Calibri Light" w:hAnsi="Calibri Light"/>
          <w:iCs/>
          <w:noProof/>
          <w:lang w:val="es-AR"/>
        </w:rPr>
        <w:t>diagrama de quemado</w:t>
      </w:r>
      <w:r w:rsidRPr="009D0243">
        <w:rPr>
          <w:rFonts w:ascii="Calibri Light" w:hAnsi="Calibri Light"/>
          <w:noProof/>
          <w:lang w:val="es-AR"/>
        </w:rPr>
        <w:t xml:space="preserve"> que constituye en una representación gráfica del trabajo que queda por hacer en relación con el tiempo que queda por hacerlo. El BurnDown Chart se realizará para cada Sprint, en función de las historias de usuario que hemos determinado y planificado que tendrán lugar en esa iteración. </w:t>
      </w:r>
    </w:p>
    <w:p w14:paraId="77C0DEA2" w14:textId="77777777" w:rsidR="005778F0" w:rsidRPr="009D0243" w:rsidRDefault="005778F0" w:rsidP="00ED0C84">
      <w:pPr>
        <w:jc w:val="both"/>
        <w:rPr>
          <w:rFonts w:ascii="Calibri Light" w:hAnsi="Calibri Light"/>
          <w:noProof/>
          <w:lang w:val="es-AR"/>
        </w:rPr>
      </w:pPr>
      <w:r w:rsidRPr="009D0243">
        <w:rPr>
          <w:rFonts w:ascii="Calibri Light" w:hAnsi="Calibri Light"/>
          <w:b/>
          <w:i/>
          <w:noProof/>
          <w:lang w:val="es-AR"/>
        </w:rPr>
        <w:t>Velocidad:</w:t>
      </w:r>
    </w:p>
    <w:p w14:paraId="3D29D454" w14:textId="77777777" w:rsidR="005778F0" w:rsidRPr="009D0243" w:rsidRDefault="005778F0" w:rsidP="00ED0C84">
      <w:pPr>
        <w:jc w:val="both"/>
        <w:rPr>
          <w:rFonts w:ascii="Calibri Light" w:hAnsi="Calibri Light"/>
          <w:i/>
          <w:noProof/>
          <w:lang w:val="es-AR"/>
        </w:rPr>
      </w:pPr>
      <w:r w:rsidRPr="009D0243">
        <w:rPr>
          <w:rFonts w:ascii="Calibri Light" w:hAnsi="Calibri Light"/>
          <w:noProof/>
          <w:lang w:val="es-AR"/>
        </w:rPr>
        <w:t>Las historias de usuario están puntuadas. La velocidad constituye una métrica del número de puntos o valor de las historias de usuario que están siendo completadas. Definiremos la velocidad en función a historias de usuario completas en todo un Sprint.</w:t>
      </w:r>
    </w:p>
    <w:p w14:paraId="08C36E84" w14:textId="77777777" w:rsidR="005778F0" w:rsidRDefault="005778F0" w:rsidP="00ED0C84">
      <w:pPr>
        <w:jc w:val="both"/>
        <w:rPr>
          <w:rFonts w:ascii="Calibri Light" w:hAnsi="Calibri Light"/>
          <w:noProof/>
          <w:lang w:val="es-AR"/>
        </w:rPr>
      </w:pPr>
      <w:r w:rsidRPr="009D0243">
        <w:rPr>
          <w:rFonts w:ascii="Calibri Light" w:hAnsi="Calibri Light"/>
          <w:noProof/>
          <w:lang w:val="es-AR"/>
        </w:rPr>
        <w:t>Con esta métrica, podemos observar cuál es la productividad de nuestro equipo de trabajo, dado a que mientras mayor sea la velocidad del team, menores serán los tiempos para poder llevar a cabo la produc</w:t>
      </w:r>
      <w:r w:rsidR="009D0243">
        <w:rPr>
          <w:rFonts w:ascii="Calibri Light" w:hAnsi="Calibri Light"/>
          <w:noProof/>
          <w:lang w:val="es-AR"/>
        </w:rPr>
        <w:t>ción de más funcionalidades de n</w:t>
      </w:r>
      <w:r w:rsidRPr="009D0243">
        <w:rPr>
          <w:rFonts w:ascii="Calibri Light" w:hAnsi="Calibri Light"/>
          <w:noProof/>
          <w:lang w:val="es-AR"/>
        </w:rPr>
        <w:t xml:space="preserve">uestro Software. </w:t>
      </w:r>
    </w:p>
    <w:p w14:paraId="4C7362D1" w14:textId="77777777" w:rsidR="009D0243" w:rsidRPr="009D0243" w:rsidRDefault="009D0243" w:rsidP="00ED0C84">
      <w:pPr>
        <w:jc w:val="both"/>
        <w:rPr>
          <w:rFonts w:ascii="Calibri Light" w:hAnsi="Calibri Light"/>
          <w:noProof/>
          <w:lang w:val="es-AR"/>
        </w:rPr>
      </w:pPr>
    </w:p>
    <w:p w14:paraId="01A2D3DB" w14:textId="77777777" w:rsidR="005778F0" w:rsidRPr="009D0243" w:rsidRDefault="005778F0" w:rsidP="00ED0C84">
      <w:pPr>
        <w:jc w:val="both"/>
        <w:rPr>
          <w:rFonts w:ascii="Calibri Light" w:hAnsi="Calibri Light"/>
          <w:b/>
          <w:i/>
          <w:noProof/>
          <w:lang w:val="es-AR"/>
        </w:rPr>
      </w:pPr>
      <w:r w:rsidRPr="009D0243">
        <w:rPr>
          <w:rFonts w:ascii="Calibri Light" w:hAnsi="Calibri Light"/>
          <w:b/>
          <w:i/>
          <w:noProof/>
          <w:lang w:val="es-AR"/>
        </w:rPr>
        <w:lastRenderedPageBreak/>
        <w:t xml:space="preserve">Capacidad: </w:t>
      </w:r>
    </w:p>
    <w:p w14:paraId="5EA6298F" w14:textId="77777777" w:rsidR="005778F0" w:rsidRPr="009D0243" w:rsidRDefault="005778F0" w:rsidP="00ED0C84">
      <w:pPr>
        <w:jc w:val="both"/>
        <w:rPr>
          <w:rFonts w:ascii="Calibri Light" w:hAnsi="Calibri Light"/>
          <w:noProof/>
          <w:lang w:val="es-AR"/>
        </w:rPr>
      </w:pPr>
      <w:r w:rsidRPr="009D0243">
        <w:rPr>
          <w:rFonts w:ascii="Calibri Light" w:hAnsi="Calibri Light"/>
          <w:noProof/>
          <w:lang w:val="es-AR"/>
        </w:rPr>
        <w:t>La</w:t>
      </w:r>
      <w:r w:rsidR="009D0243">
        <w:rPr>
          <w:rFonts w:ascii="Calibri Light" w:hAnsi="Calibri Light"/>
          <w:noProof/>
          <w:lang w:val="es-AR"/>
        </w:rPr>
        <w:t xml:space="preserve"> capacidad del equipo está definida por la</w:t>
      </w:r>
      <w:r w:rsidRPr="009D0243">
        <w:rPr>
          <w:rFonts w:ascii="Calibri Light" w:hAnsi="Calibri Light"/>
          <w:noProof/>
          <w:lang w:val="es-AR"/>
        </w:rPr>
        <w:t xml:space="preserve"> canti</w:t>
      </w:r>
      <w:r w:rsidR="009D0243">
        <w:rPr>
          <w:rFonts w:ascii="Calibri Light" w:hAnsi="Calibri Light"/>
          <w:noProof/>
          <w:lang w:val="es-AR"/>
        </w:rPr>
        <w:t>dad de horas que tiene el team</w:t>
      </w:r>
      <w:r w:rsidRPr="009D0243">
        <w:rPr>
          <w:rFonts w:ascii="Calibri Light" w:hAnsi="Calibri Light"/>
          <w:noProof/>
          <w:lang w:val="es-AR"/>
        </w:rPr>
        <w:t xml:space="preserve"> en</w:t>
      </w:r>
      <w:r w:rsidR="009D0243">
        <w:rPr>
          <w:rFonts w:ascii="Calibri Light" w:hAnsi="Calibri Light"/>
          <w:noProof/>
          <w:lang w:val="es-AR"/>
        </w:rPr>
        <w:t xml:space="preserve"> cada sprint para poder llevar</w:t>
      </w:r>
      <w:r w:rsidRPr="009D0243">
        <w:rPr>
          <w:rFonts w:ascii="Calibri Light" w:hAnsi="Calibri Light"/>
          <w:noProof/>
          <w:lang w:val="es-AR"/>
        </w:rPr>
        <w:t xml:space="preserve"> a cabo</w:t>
      </w:r>
      <w:r w:rsidR="009D0243">
        <w:rPr>
          <w:rFonts w:ascii="Calibri Light" w:hAnsi="Calibri Light"/>
          <w:noProof/>
          <w:lang w:val="es-AR"/>
        </w:rPr>
        <w:t xml:space="preserve"> las tareas asociadas a cada historia de usuario que tiene lugar en la iteración</w:t>
      </w:r>
      <w:r w:rsidRPr="009D0243">
        <w:rPr>
          <w:rFonts w:ascii="Calibri Light" w:hAnsi="Calibri Light"/>
          <w:noProof/>
          <w:lang w:val="es-AR"/>
        </w:rPr>
        <w:t>. Se t</w:t>
      </w:r>
      <w:r w:rsidR="009D0243">
        <w:rPr>
          <w:rFonts w:ascii="Calibri Light" w:hAnsi="Calibri Light"/>
          <w:noProof/>
          <w:lang w:val="es-AR"/>
        </w:rPr>
        <w:t>oma esta métrica para poder hacer uso de esas medidas obtenidas</w:t>
      </w:r>
      <w:r w:rsidRPr="009D0243">
        <w:rPr>
          <w:rFonts w:ascii="Calibri Light" w:hAnsi="Calibri Light"/>
          <w:noProof/>
          <w:lang w:val="es-AR"/>
        </w:rPr>
        <w:t xml:space="preserve"> en las estimaciones de los próximos sprints.</w:t>
      </w:r>
    </w:p>
    <w:p w14:paraId="27954B36" w14:textId="299EF508" w:rsidR="005778F0" w:rsidRDefault="005778F0" w:rsidP="00ED0C84">
      <w:pPr>
        <w:jc w:val="both"/>
        <w:rPr>
          <w:rFonts w:ascii="Calibri Light" w:hAnsi="Calibri Light"/>
          <w:noProof/>
          <w:lang w:val="es-AR"/>
        </w:rPr>
      </w:pPr>
      <w:r w:rsidRPr="009D0243">
        <w:rPr>
          <w:rFonts w:ascii="Calibri Light" w:hAnsi="Calibri Light"/>
          <w:noProof/>
          <w:lang w:val="es-AR"/>
        </w:rPr>
        <w:t xml:space="preserve">Para poder llevar a cabo la realización de estas métricas: </w:t>
      </w:r>
      <w:r w:rsidR="009D0243">
        <w:rPr>
          <w:rFonts w:ascii="Calibri Light" w:hAnsi="Calibri Light"/>
          <w:bCs/>
          <w:noProof/>
          <w:lang w:val="es-AR"/>
        </w:rPr>
        <w:t>B</w:t>
      </w:r>
      <w:r w:rsidRPr="009D0243">
        <w:rPr>
          <w:rFonts w:ascii="Calibri Light" w:hAnsi="Calibri Light"/>
          <w:bCs/>
          <w:noProof/>
          <w:lang w:val="es-AR"/>
        </w:rPr>
        <w:t>urn</w:t>
      </w:r>
      <w:r w:rsidR="009D0243">
        <w:rPr>
          <w:rFonts w:ascii="Calibri Light" w:hAnsi="Calibri Light"/>
          <w:bCs/>
          <w:noProof/>
          <w:lang w:val="es-AR"/>
        </w:rPr>
        <w:t>D</w:t>
      </w:r>
      <w:r w:rsidRPr="009D0243">
        <w:rPr>
          <w:rFonts w:ascii="Calibri Light" w:hAnsi="Calibri Light"/>
          <w:bCs/>
          <w:noProof/>
          <w:lang w:val="es-AR"/>
        </w:rPr>
        <w:t>own Chart</w:t>
      </w:r>
      <w:r w:rsidR="009D0243">
        <w:rPr>
          <w:rFonts w:ascii="Calibri Light" w:hAnsi="Calibri Light"/>
          <w:bCs/>
          <w:noProof/>
          <w:lang w:val="es-AR"/>
        </w:rPr>
        <w:t xml:space="preserve">, </w:t>
      </w:r>
      <w:r w:rsidRPr="009D0243">
        <w:rPr>
          <w:rFonts w:ascii="Calibri Light" w:hAnsi="Calibri Light"/>
          <w:bCs/>
          <w:noProof/>
          <w:lang w:val="es-AR"/>
        </w:rPr>
        <w:t xml:space="preserve">Velocidad y </w:t>
      </w:r>
      <w:r w:rsidR="009D0243">
        <w:rPr>
          <w:rFonts w:ascii="Calibri Light" w:hAnsi="Calibri Light"/>
          <w:bCs/>
          <w:noProof/>
          <w:lang w:val="es-AR"/>
        </w:rPr>
        <w:t>C</w:t>
      </w:r>
      <w:r w:rsidRPr="009D0243">
        <w:rPr>
          <w:rFonts w:ascii="Calibri Light" w:hAnsi="Calibri Light"/>
          <w:bCs/>
          <w:noProof/>
          <w:lang w:val="es-AR"/>
        </w:rPr>
        <w:t>apacidad</w:t>
      </w:r>
      <w:r w:rsidR="009D0243">
        <w:rPr>
          <w:rFonts w:ascii="Calibri Light" w:hAnsi="Calibri Light"/>
          <w:bCs/>
          <w:noProof/>
          <w:lang w:val="es-AR"/>
        </w:rPr>
        <w:t xml:space="preserve"> del equipo</w:t>
      </w:r>
      <w:r w:rsidRPr="009D0243">
        <w:rPr>
          <w:rFonts w:ascii="Calibri Light" w:hAnsi="Calibri Light"/>
          <w:bCs/>
          <w:noProof/>
          <w:lang w:val="es-AR"/>
        </w:rPr>
        <w:t>, se utilizarán Planillas de Excel.</w:t>
      </w:r>
      <w:r w:rsidR="009D0243">
        <w:rPr>
          <w:rFonts w:ascii="Calibri Light" w:hAnsi="Calibri Light"/>
          <w:noProof/>
          <w:lang w:val="es-AR"/>
        </w:rPr>
        <w:t xml:space="preserve"> Para el caso de la V</w:t>
      </w:r>
      <w:r w:rsidRPr="009D0243">
        <w:rPr>
          <w:rFonts w:ascii="Calibri Light" w:hAnsi="Calibri Light"/>
          <w:noProof/>
          <w:lang w:val="es-AR"/>
        </w:rPr>
        <w:t>elocidad, se procederá a indicar el número de puntos de historias de usuario que hemos completado en una iteración. Para el Burndown Chart, registraremos el avance en cuanto al trabajo para una iteración y construiremos el gráfico en Excel.</w:t>
      </w:r>
      <w:r w:rsidR="009D0243">
        <w:rPr>
          <w:rFonts w:ascii="Calibri Light" w:hAnsi="Calibri Light"/>
          <w:noProof/>
          <w:lang w:val="es-AR"/>
        </w:rPr>
        <w:t xml:space="preserve"> </w:t>
      </w:r>
      <w:r w:rsidR="00ED0C84">
        <w:rPr>
          <w:rFonts w:ascii="Calibri Light" w:hAnsi="Calibri Light"/>
          <w:noProof/>
          <w:lang w:val="es-AR"/>
        </w:rPr>
        <w:t xml:space="preserve">Además </w:t>
      </w:r>
      <w:r w:rsidR="00ED0C84" w:rsidRPr="00C669B5">
        <w:rPr>
          <w:rFonts w:ascii="Calibri Light" w:hAnsi="Calibri Light"/>
          <w:noProof/>
          <w:lang w:val="es-AR"/>
        </w:rPr>
        <w:t>se hará uso de la herramienta</w:t>
      </w:r>
      <w:r w:rsidR="00ED0C84">
        <w:rPr>
          <w:rFonts w:ascii="Calibri Light" w:hAnsi="Calibri Light"/>
          <w:noProof/>
          <w:lang w:val="es-AR"/>
        </w:rPr>
        <w:t xml:space="preserve"> Team Fundation Server, que te permite hacer la administracion de un proyecto agil. La misma, nos facilita la definición del product backlog, la especificación de los sprint que tendrán lugar a lo largo del desarrollo del proyecto, las historias de usuario que se tratarán por cada sprint, la duración de cada sprint, nos permite descomponer cada historia en diferentes tareas, definir el board por sprint, la cantidad de horas disponibles de los integrantes por iteración, el estado de las tareas, visualizar rápidamente las tareas que han sido realizadas, y aquellas que faltan por llevar a cabo, como así también visualizar las horas quemadas por el equipo. Además, podemos obtener la toma de métricas de manera automática, tales como el burndown chart, la velocidad y la capacidad del equipo.</w:t>
      </w:r>
    </w:p>
    <w:p w14:paraId="25732A04" w14:textId="77777777" w:rsidR="009D0243" w:rsidRDefault="009D0243" w:rsidP="00ED0C84">
      <w:pPr>
        <w:jc w:val="both"/>
        <w:rPr>
          <w:rFonts w:ascii="Calibri Light" w:hAnsi="Calibri Light"/>
          <w:noProof/>
          <w:lang w:val="es-AR"/>
        </w:rPr>
      </w:pPr>
    </w:p>
    <w:p w14:paraId="4E1F954C" w14:textId="77777777" w:rsidR="009D0243" w:rsidRPr="009D0243" w:rsidRDefault="009D0243" w:rsidP="00ED0C84">
      <w:pPr>
        <w:pStyle w:val="Ttulo2"/>
        <w:jc w:val="both"/>
        <w:rPr>
          <w:noProof/>
          <w:lang w:val="es-AR"/>
        </w:rPr>
      </w:pPr>
      <w:bookmarkStart w:id="4" w:name="_Toc388443698"/>
      <w:r>
        <w:rPr>
          <w:noProof/>
          <w:lang w:val="es-AR"/>
        </w:rPr>
        <w:t>Recursos Necesarios</w:t>
      </w:r>
      <w:bookmarkEnd w:id="4"/>
    </w:p>
    <w:p w14:paraId="2CAF6724" w14:textId="77777777" w:rsidR="009D0243" w:rsidRPr="00EC7366" w:rsidRDefault="009D0243" w:rsidP="00ED0C84">
      <w:pPr>
        <w:jc w:val="both"/>
        <w:rPr>
          <w:rFonts w:ascii="Calibri Light" w:hAnsi="Calibri Light"/>
          <w:lang w:val="es-AR"/>
        </w:rPr>
      </w:pPr>
      <w:r w:rsidRPr="00EC7366">
        <w:rPr>
          <w:rFonts w:ascii="Calibri Light" w:hAnsi="Calibri Light"/>
          <w:lang w:val="es-AR"/>
        </w:rPr>
        <w:t>Los recursos que son necesarios para llevar a cabo este proyecto son:</w:t>
      </w:r>
    </w:p>
    <w:p w14:paraId="6014A472" w14:textId="77777777" w:rsidR="009D0243" w:rsidRPr="00D13E9D" w:rsidRDefault="009D0243" w:rsidP="00ED0C84">
      <w:pPr>
        <w:pStyle w:val="Ttulo2"/>
        <w:jc w:val="both"/>
        <w:rPr>
          <w:lang w:val="es-AR"/>
        </w:rPr>
      </w:pPr>
      <w:bookmarkStart w:id="5" w:name="_Toc385506782"/>
      <w:bookmarkStart w:id="6" w:name="_Toc386814579"/>
      <w:bookmarkStart w:id="7" w:name="_Toc388443699"/>
      <w:r w:rsidRPr="00D13E9D">
        <w:rPr>
          <w:lang w:val="es-AR"/>
        </w:rPr>
        <w:t>Recursos humanos</w:t>
      </w:r>
      <w:bookmarkEnd w:id="5"/>
      <w:bookmarkEnd w:id="6"/>
      <w:bookmarkEnd w:id="7"/>
    </w:p>
    <w:p w14:paraId="12F5977D" w14:textId="77777777" w:rsidR="009D0243" w:rsidRPr="00EC7366" w:rsidRDefault="009D0243" w:rsidP="00ED0C84">
      <w:pPr>
        <w:jc w:val="both"/>
        <w:rPr>
          <w:rFonts w:ascii="Calibri Light" w:hAnsi="Calibri Light"/>
          <w:lang w:val="es-AR"/>
        </w:rPr>
      </w:pPr>
      <w:r w:rsidRPr="00EC7366">
        <w:rPr>
          <w:rFonts w:ascii="Calibri Light" w:hAnsi="Calibri Light"/>
          <w:lang w:val="es-AR"/>
        </w:rPr>
        <w:t>Se requiere personal</w:t>
      </w:r>
      <w:r w:rsidRPr="00EC7366">
        <w:rPr>
          <w:rFonts w:ascii="Calibri Light" w:hAnsi="Calibri Light"/>
          <w:b/>
          <w:lang w:val="es-AR"/>
        </w:rPr>
        <w:t xml:space="preserve"> </w:t>
      </w:r>
      <w:r w:rsidRPr="00EC7366">
        <w:rPr>
          <w:rFonts w:ascii="Calibri Light" w:hAnsi="Calibri Light"/>
          <w:lang w:val="es-AR"/>
        </w:rPr>
        <w:t>que cuente con conocimientos en metodologías de desarrollo de sistemas</w:t>
      </w:r>
      <w:r>
        <w:rPr>
          <w:rFonts w:ascii="Calibri Light" w:hAnsi="Calibri Light"/>
          <w:lang w:val="es-AR"/>
        </w:rPr>
        <w:t>, gestión ágil</w:t>
      </w:r>
      <w:r w:rsidRPr="00EC7366">
        <w:rPr>
          <w:rFonts w:ascii="Calibri Light" w:hAnsi="Calibri Light"/>
          <w:lang w:val="es-AR"/>
        </w:rPr>
        <w:t xml:space="preserve">, programación  web con tecnología .Net y  SQL Server. </w:t>
      </w:r>
    </w:p>
    <w:p w14:paraId="72C1435D" w14:textId="77777777" w:rsidR="009D0243" w:rsidRPr="00D13E9D" w:rsidRDefault="009D0243" w:rsidP="00ED0C84">
      <w:pPr>
        <w:pStyle w:val="Ttulo2"/>
        <w:jc w:val="both"/>
      </w:pPr>
      <w:bookmarkStart w:id="8" w:name="_Toc385506783"/>
      <w:bookmarkStart w:id="9" w:name="_Toc386814580"/>
      <w:bookmarkStart w:id="10" w:name="_Toc388443700"/>
      <w:r w:rsidRPr="00D13E9D">
        <w:t>recursos tecnológicos</w:t>
      </w:r>
      <w:bookmarkEnd w:id="8"/>
      <w:bookmarkEnd w:id="9"/>
      <w:bookmarkEnd w:id="10"/>
    </w:p>
    <w:p w14:paraId="7B424662" w14:textId="77777777" w:rsidR="009D0243" w:rsidRPr="00EC7366" w:rsidRDefault="009D0243" w:rsidP="00ED0C84">
      <w:pPr>
        <w:pStyle w:val="Prrafodelista"/>
        <w:numPr>
          <w:ilvl w:val="0"/>
          <w:numId w:val="4"/>
        </w:numPr>
        <w:ind w:hanging="218"/>
        <w:jc w:val="both"/>
        <w:rPr>
          <w:rFonts w:ascii="Calibri Light" w:hAnsi="Calibri Light"/>
          <w:lang w:val="es-AR"/>
        </w:rPr>
      </w:pPr>
      <w:r>
        <w:rPr>
          <w:rFonts w:ascii="Calibri Light" w:hAnsi="Calibri Light"/>
          <w:lang w:val="es-AR"/>
        </w:rPr>
        <w:t>3</w:t>
      </w:r>
      <w:r w:rsidRPr="00EC7366">
        <w:rPr>
          <w:rFonts w:ascii="Calibri Light" w:hAnsi="Calibri Light"/>
          <w:lang w:val="es-AR"/>
        </w:rPr>
        <w:t xml:space="preserve"> equipos con Sistema Operativo Windows 7 o superior</w:t>
      </w:r>
    </w:p>
    <w:p w14:paraId="38932AB1" w14:textId="77777777" w:rsidR="009D0243" w:rsidRPr="00EC7366" w:rsidRDefault="009D0243" w:rsidP="00ED0C84">
      <w:pPr>
        <w:pStyle w:val="Prrafodelista"/>
        <w:numPr>
          <w:ilvl w:val="0"/>
          <w:numId w:val="4"/>
        </w:numPr>
        <w:ind w:hanging="218"/>
        <w:jc w:val="both"/>
        <w:rPr>
          <w:rFonts w:ascii="Calibri Light" w:hAnsi="Calibri Light"/>
        </w:rPr>
      </w:pPr>
      <w:r w:rsidRPr="00EC7366">
        <w:rPr>
          <w:rFonts w:ascii="Calibri Light" w:hAnsi="Calibri Light"/>
        </w:rPr>
        <w:t>Hosting para alojar el proyecto</w:t>
      </w:r>
    </w:p>
    <w:p w14:paraId="00D9A358" w14:textId="77777777" w:rsidR="009D0243" w:rsidRPr="00EC7366" w:rsidRDefault="009D0243" w:rsidP="00ED0C84">
      <w:pPr>
        <w:pStyle w:val="Prrafodelista"/>
        <w:numPr>
          <w:ilvl w:val="0"/>
          <w:numId w:val="4"/>
        </w:numPr>
        <w:ind w:hanging="218"/>
        <w:jc w:val="both"/>
        <w:rPr>
          <w:rFonts w:ascii="Calibri Light" w:hAnsi="Calibri Light"/>
          <w:lang w:val="es-AR"/>
        </w:rPr>
      </w:pPr>
      <w:r w:rsidRPr="00EC7366">
        <w:rPr>
          <w:rFonts w:ascii="Calibri Light" w:hAnsi="Calibri Light"/>
          <w:lang w:val="es-AR"/>
        </w:rPr>
        <w:t>Hosting IIS para alojar el sistema y la Base de Datos</w:t>
      </w:r>
    </w:p>
    <w:p w14:paraId="385C0EAE" w14:textId="77777777" w:rsidR="009D0243" w:rsidRPr="00D13E9D" w:rsidRDefault="009D0243" w:rsidP="00ED0C84">
      <w:pPr>
        <w:pStyle w:val="Ttulo2"/>
        <w:jc w:val="both"/>
        <w:rPr>
          <w:lang w:val="es-AR"/>
        </w:rPr>
      </w:pPr>
      <w:bookmarkStart w:id="11" w:name="_Toc385506784"/>
      <w:bookmarkStart w:id="12" w:name="_Toc386814581"/>
      <w:bookmarkStart w:id="13" w:name="_Toc388443701"/>
      <w:r w:rsidRPr="00D13E9D">
        <w:rPr>
          <w:lang w:val="es-AR"/>
        </w:rPr>
        <w:t>Recursos de software</w:t>
      </w:r>
      <w:bookmarkEnd w:id="11"/>
      <w:bookmarkEnd w:id="12"/>
      <w:bookmarkEnd w:id="13"/>
    </w:p>
    <w:p w14:paraId="3EAC0D64" w14:textId="77777777" w:rsidR="009D0243" w:rsidRPr="00EC7366" w:rsidRDefault="009D0243" w:rsidP="00ED0C84">
      <w:pPr>
        <w:jc w:val="both"/>
        <w:rPr>
          <w:rFonts w:ascii="Calibri Light" w:hAnsi="Calibri Light"/>
          <w:lang w:val="es-AR"/>
        </w:rPr>
      </w:pPr>
      <w:r w:rsidRPr="00EC7366">
        <w:rPr>
          <w:rFonts w:ascii="Calibri Light" w:hAnsi="Calibri Light"/>
          <w:lang w:val="es-AR"/>
        </w:rPr>
        <w:t>Las Herramientas de software que se utilizarán a lo largo del proyecto son:</w:t>
      </w:r>
    </w:p>
    <w:p w14:paraId="698A9502" w14:textId="77777777" w:rsidR="009D0243" w:rsidRPr="00EC7366" w:rsidRDefault="009D0243" w:rsidP="00ED0C84">
      <w:pPr>
        <w:pStyle w:val="Prrafodelista"/>
        <w:numPr>
          <w:ilvl w:val="0"/>
          <w:numId w:val="5"/>
        </w:numPr>
        <w:ind w:hanging="218"/>
        <w:jc w:val="both"/>
        <w:rPr>
          <w:rFonts w:ascii="Calibri Light" w:hAnsi="Calibri Light"/>
          <w:szCs w:val="20"/>
          <w:lang w:val="es-AR"/>
        </w:rPr>
      </w:pPr>
      <w:r w:rsidRPr="00EC7366">
        <w:rPr>
          <w:rFonts w:ascii="Calibri Light" w:hAnsi="Calibri Light"/>
          <w:szCs w:val="20"/>
          <w:lang w:val="es-AR"/>
        </w:rPr>
        <w:t xml:space="preserve">Lenguaje de Programación: </w:t>
      </w:r>
      <w:r w:rsidRPr="00A01796">
        <w:rPr>
          <w:rFonts w:ascii="Calibri Light" w:hAnsi="Calibri Light"/>
          <w:b/>
          <w:bCs/>
          <w:iCs/>
          <w:szCs w:val="20"/>
          <w:lang w:val="es-AR"/>
        </w:rPr>
        <w:t>C# (Framework .net).</w:t>
      </w:r>
    </w:p>
    <w:p w14:paraId="04836C36" w14:textId="77777777" w:rsidR="009D0243" w:rsidRPr="00A01796" w:rsidRDefault="009D0243" w:rsidP="00ED0C84">
      <w:pPr>
        <w:pStyle w:val="Prrafodelista"/>
        <w:numPr>
          <w:ilvl w:val="0"/>
          <w:numId w:val="5"/>
        </w:numPr>
        <w:ind w:hanging="218"/>
        <w:jc w:val="both"/>
        <w:rPr>
          <w:rFonts w:ascii="Calibri Light" w:hAnsi="Calibri Light"/>
          <w:szCs w:val="20"/>
          <w:lang w:val="es-AR"/>
        </w:rPr>
      </w:pPr>
      <w:r w:rsidRPr="00EC7366">
        <w:rPr>
          <w:rFonts w:ascii="Calibri Light" w:hAnsi="Calibri Light"/>
          <w:szCs w:val="20"/>
          <w:lang w:val="es-AR"/>
        </w:rPr>
        <w:t xml:space="preserve">Base de Datos: </w:t>
      </w:r>
      <w:r w:rsidRPr="00A01796">
        <w:rPr>
          <w:rFonts w:ascii="Calibri Light" w:hAnsi="Calibri Light"/>
          <w:b/>
          <w:bCs/>
          <w:iCs/>
          <w:szCs w:val="20"/>
          <w:lang w:val="es-AR"/>
        </w:rPr>
        <w:t>SQL Server 2012 y SQL Management Studio.</w:t>
      </w:r>
    </w:p>
    <w:p w14:paraId="40DAF81C" w14:textId="77777777" w:rsidR="009D0243" w:rsidRPr="00EC7366" w:rsidRDefault="009D0243" w:rsidP="00ED0C84">
      <w:pPr>
        <w:pStyle w:val="Prrafodelista"/>
        <w:numPr>
          <w:ilvl w:val="0"/>
          <w:numId w:val="5"/>
        </w:numPr>
        <w:ind w:hanging="218"/>
        <w:jc w:val="both"/>
        <w:rPr>
          <w:rFonts w:ascii="Calibri Light" w:hAnsi="Calibri Light"/>
          <w:szCs w:val="20"/>
          <w:lang w:val="es-AR"/>
        </w:rPr>
      </w:pPr>
      <w:r w:rsidRPr="00EC7366">
        <w:rPr>
          <w:rFonts w:ascii="Calibri Light" w:hAnsi="Calibri Light"/>
          <w:szCs w:val="20"/>
          <w:lang w:val="es-AR"/>
        </w:rPr>
        <w:t xml:space="preserve">Herramienta de versionado: </w:t>
      </w:r>
      <w:r w:rsidRPr="00A01796">
        <w:rPr>
          <w:rFonts w:ascii="Calibri Light" w:hAnsi="Calibri Light"/>
          <w:b/>
          <w:bCs/>
          <w:iCs/>
          <w:szCs w:val="20"/>
          <w:lang w:val="es-AR"/>
        </w:rPr>
        <w:t>Tortoise SVN y Ankh SVN.</w:t>
      </w:r>
    </w:p>
    <w:p w14:paraId="2B6D0F42" w14:textId="77777777" w:rsidR="009D0243" w:rsidRPr="00EC7366" w:rsidRDefault="009D0243" w:rsidP="00ED0C84">
      <w:pPr>
        <w:pStyle w:val="Prrafodelista"/>
        <w:numPr>
          <w:ilvl w:val="0"/>
          <w:numId w:val="5"/>
        </w:numPr>
        <w:ind w:hanging="218"/>
        <w:jc w:val="both"/>
        <w:rPr>
          <w:rFonts w:ascii="Calibri Light" w:hAnsi="Calibri Light"/>
          <w:szCs w:val="20"/>
          <w:lang w:val="es-AR"/>
        </w:rPr>
      </w:pPr>
      <w:r w:rsidRPr="00EC7366">
        <w:rPr>
          <w:rFonts w:ascii="Calibri Light" w:hAnsi="Calibri Light"/>
          <w:szCs w:val="20"/>
          <w:lang w:val="es-AR"/>
        </w:rPr>
        <w:t xml:space="preserve">Diseño de Interfaces de Usuario: </w:t>
      </w:r>
      <w:r w:rsidRPr="00A01796">
        <w:rPr>
          <w:rFonts w:ascii="Calibri Light" w:hAnsi="Calibri Light"/>
          <w:b/>
          <w:szCs w:val="20"/>
          <w:lang w:val="es-AR"/>
        </w:rPr>
        <w:t>Divshot y Bootstrap.</w:t>
      </w:r>
    </w:p>
    <w:p w14:paraId="11EF1C97" w14:textId="77777777" w:rsidR="009D0243" w:rsidRPr="00EC7366" w:rsidRDefault="009D0243" w:rsidP="00ED0C84">
      <w:pPr>
        <w:pStyle w:val="Prrafodelista"/>
        <w:numPr>
          <w:ilvl w:val="0"/>
          <w:numId w:val="5"/>
        </w:numPr>
        <w:ind w:hanging="218"/>
        <w:jc w:val="both"/>
        <w:rPr>
          <w:rFonts w:ascii="Calibri Light" w:hAnsi="Calibri Light"/>
          <w:szCs w:val="20"/>
          <w:lang w:val="es-AR"/>
        </w:rPr>
      </w:pPr>
      <w:r w:rsidRPr="00EC7366">
        <w:rPr>
          <w:rFonts w:ascii="Calibri Light" w:hAnsi="Calibri Light"/>
          <w:szCs w:val="20"/>
          <w:lang w:val="es-AR"/>
        </w:rPr>
        <w:t xml:space="preserve">Soporte para la comunicación: </w:t>
      </w:r>
      <w:r w:rsidRPr="00A01796">
        <w:rPr>
          <w:rFonts w:ascii="Calibri Light" w:hAnsi="Calibri Light"/>
          <w:b/>
          <w:szCs w:val="20"/>
          <w:lang w:val="es-AR"/>
        </w:rPr>
        <w:t>Skipe, Teamviewer 9, Facebook, WhatsApp.</w:t>
      </w:r>
    </w:p>
    <w:p w14:paraId="1D287685" w14:textId="77777777" w:rsidR="009D0243" w:rsidRDefault="009D0243" w:rsidP="00ED0C84">
      <w:pPr>
        <w:pStyle w:val="Prrafodelista"/>
        <w:numPr>
          <w:ilvl w:val="0"/>
          <w:numId w:val="5"/>
        </w:numPr>
        <w:ind w:hanging="218"/>
        <w:jc w:val="both"/>
        <w:rPr>
          <w:rFonts w:ascii="Calibri Light" w:hAnsi="Calibri Light"/>
          <w:b/>
          <w:i/>
          <w:szCs w:val="20"/>
        </w:rPr>
      </w:pPr>
      <w:r w:rsidRPr="00EC7366">
        <w:rPr>
          <w:rFonts w:ascii="Calibri Light" w:hAnsi="Calibri Light"/>
          <w:szCs w:val="20"/>
        </w:rPr>
        <w:t xml:space="preserve">Respaldo de información: </w:t>
      </w:r>
      <w:r w:rsidRPr="00A01796">
        <w:rPr>
          <w:rFonts w:ascii="Calibri Light" w:hAnsi="Calibri Light"/>
          <w:b/>
          <w:szCs w:val="20"/>
        </w:rPr>
        <w:t>GoogleDrive.</w:t>
      </w:r>
    </w:p>
    <w:p w14:paraId="34577F7E" w14:textId="77777777" w:rsidR="009D0243" w:rsidRDefault="009D0243" w:rsidP="00ED0C84">
      <w:pPr>
        <w:jc w:val="both"/>
        <w:rPr>
          <w:rFonts w:ascii="Calibri Light" w:hAnsi="Calibri Light"/>
          <w:noProof/>
          <w:lang w:val="es-ES"/>
        </w:rPr>
      </w:pPr>
    </w:p>
    <w:p w14:paraId="1BC2E0F0" w14:textId="77777777" w:rsidR="009D0243" w:rsidRDefault="009D0243" w:rsidP="00ED0C84">
      <w:pPr>
        <w:jc w:val="both"/>
        <w:rPr>
          <w:rFonts w:ascii="Calibri Light" w:hAnsi="Calibri Light"/>
          <w:noProof/>
          <w:lang w:val="es-ES"/>
        </w:rPr>
      </w:pPr>
      <w:r>
        <w:rPr>
          <w:rFonts w:ascii="Calibri Light" w:hAnsi="Calibri Light"/>
          <w:noProof/>
          <w:lang w:val="es-ES"/>
        </w:rPr>
        <w:t xml:space="preserve">Link del Repositorio: </w:t>
      </w:r>
      <w:hyperlink r:id="rId13" w:history="1">
        <w:r w:rsidRPr="00054091">
          <w:rPr>
            <w:rStyle w:val="Hipervnculo"/>
            <w:rFonts w:ascii="Calibri Light" w:hAnsi="Calibri Light"/>
            <w:noProof/>
            <w:lang w:val="es-ES"/>
          </w:rPr>
          <w:t>https://riouxsvn.com/svn/quegolazo</w:t>
        </w:r>
      </w:hyperlink>
    </w:p>
    <w:p w14:paraId="1E3C1AB3" w14:textId="77777777" w:rsidR="009D0243" w:rsidRPr="009D0243" w:rsidRDefault="009D0243" w:rsidP="00ED0C84">
      <w:pPr>
        <w:jc w:val="both"/>
        <w:rPr>
          <w:rFonts w:ascii="Calibri Light" w:hAnsi="Calibri Light"/>
          <w:noProof/>
          <w:lang w:val="es-ES"/>
        </w:rPr>
      </w:pPr>
      <w:r w:rsidRPr="009D0243">
        <w:rPr>
          <w:rFonts w:ascii="Calibri Light" w:hAnsi="Calibri Light"/>
          <w:noProof/>
          <w:lang w:val="es-ES"/>
        </w:rPr>
        <w:t>Para la gestión de la Documentación definitiva, utilizaremos Google Drive.</w:t>
      </w:r>
      <w:r>
        <w:rPr>
          <w:rFonts w:ascii="Calibri Light" w:hAnsi="Calibri Light"/>
          <w:noProof/>
          <w:lang w:val="es-ES"/>
        </w:rPr>
        <w:t xml:space="preserve"> </w:t>
      </w:r>
      <w:r w:rsidRPr="009D0243">
        <w:rPr>
          <w:rFonts w:ascii="Calibri Light" w:hAnsi="Calibri Light"/>
          <w:noProof/>
          <w:lang w:val="es-ES"/>
        </w:rPr>
        <w:t xml:space="preserve">Link de la carpeta de Google Drive: </w:t>
      </w:r>
      <w:hyperlink r:id="rId14" w:history="1">
        <w:r w:rsidRPr="009D0243">
          <w:rPr>
            <w:rStyle w:val="Hipervnculo"/>
            <w:rFonts w:ascii="Calibri Light" w:hAnsi="Calibri Light"/>
            <w:noProof/>
            <w:lang w:val="es-ES"/>
          </w:rPr>
          <w:t>https://drive.google.com/folderview?id=0B73_O7IPXDQPMTRmaXlScTU1NXc&amp;usp=sharing</w:t>
        </w:r>
      </w:hyperlink>
    </w:p>
    <w:p w14:paraId="02D911C2" w14:textId="77777777" w:rsidR="009D0243" w:rsidRDefault="009D0243" w:rsidP="00ED0C84">
      <w:pPr>
        <w:jc w:val="both"/>
        <w:rPr>
          <w:rFonts w:ascii="Calibri Light" w:hAnsi="Calibri Light"/>
        </w:rPr>
      </w:pPr>
      <w:r>
        <w:rPr>
          <w:rFonts w:ascii="Calibri Light" w:hAnsi="Calibri Light"/>
        </w:rPr>
        <w:t>Herramienta</w:t>
      </w:r>
      <w:r w:rsidRPr="009D0243">
        <w:rPr>
          <w:rFonts w:ascii="Calibri Light" w:hAnsi="Calibri Light"/>
        </w:rPr>
        <w:t xml:space="preserve"> que estamos utilizando para gestionar las historias y los sprints. </w:t>
      </w:r>
      <w:r>
        <w:rPr>
          <w:rFonts w:ascii="Calibri Light" w:hAnsi="Calibri Light"/>
        </w:rPr>
        <w:t xml:space="preserve">Se puede observer el </w:t>
      </w:r>
      <w:r w:rsidRPr="009D0243">
        <w:rPr>
          <w:rFonts w:ascii="Calibri Light" w:hAnsi="Calibri Light"/>
        </w:rPr>
        <w:t>burnd</w:t>
      </w:r>
      <w:r>
        <w:rPr>
          <w:rFonts w:ascii="Calibri Light" w:hAnsi="Calibri Light"/>
        </w:rPr>
        <w:t xml:space="preserve">own chart de cada sprint, y las tareas que se realizaron en cada sprint. Link: </w:t>
      </w:r>
      <w:hyperlink r:id="rId15" w:tgtFrame="_blank" w:history="1">
        <w:r w:rsidRPr="009D0243">
          <w:rPr>
            <w:rStyle w:val="Hipervnculo"/>
            <w:rFonts w:ascii="Calibri Light" w:hAnsi="Calibri Light"/>
          </w:rPr>
          <w:t>https://quegolazo.visualstudio.com/DefaultCollection/ProyectoGestorDeCampeonatos</w:t>
        </w:r>
      </w:hyperlink>
    </w:p>
    <w:p w14:paraId="5C8AF2F3" w14:textId="77777777" w:rsidR="00D13E9D" w:rsidRDefault="00D13E9D" w:rsidP="00ED0C84">
      <w:pPr>
        <w:jc w:val="both"/>
        <w:rPr>
          <w:rFonts w:ascii="Calibri Light" w:hAnsi="Calibri Light"/>
        </w:rPr>
      </w:pPr>
    </w:p>
    <w:p w14:paraId="59974C50" w14:textId="77777777" w:rsidR="009D0243" w:rsidRPr="009D0243" w:rsidRDefault="00822BBD" w:rsidP="00ED0C84">
      <w:pPr>
        <w:pStyle w:val="Ttulo2"/>
        <w:jc w:val="both"/>
      </w:pPr>
      <w:bookmarkStart w:id="14" w:name="_Toc388443702"/>
      <w:r>
        <w:t>Testing</w:t>
      </w:r>
      <w:bookmarkEnd w:id="14"/>
    </w:p>
    <w:p w14:paraId="1C578975" w14:textId="77777777" w:rsidR="00822BBD" w:rsidRDefault="00822BBD" w:rsidP="00ED0C84">
      <w:pPr>
        <w:pStyle w:val="Prrafodelista"/>
        <w:ind w:hanging="720"/>
        <w:jc w:val="both"/>
        <w:rPr>
          <w:rFonts w:ascii="Calibri Light" w:hAnsi="Calibri Light"/>
          <w:noProof/>
          <w:lang w:val="es-ES"/>
        </w:rPr>
      </w:pPr>
      <w:r>
        <w:rPr>
          <w:rFonts w:ascii="Calibri Light" w:hAnsi="Calibri Light"/>
          <w:noProof/>
          <w:lang w:val="es-ES"/>
        </w:rPr>
        <w:t>El Plan de Testing se llevará a través de:</w:t>
      </w:r>
    </w:p>
    <w:p w14:paraId="654112A9" w14:textId="77777777" w:rsidR="00822BBD" w:rsidRDefault="00822BBD" w:rsidP="00ED0C84">
      <w:pPr>
        <w:pStyle w:val="Prrafodelista"/>
        <w:numPr>
          <w:ilvl w:val="0"/>
          <w:numId w:val="6"/>
        </w:numPr>
        <w:ind w:left="567" w:hanging="207"/>
        <w:jc w:val="both"/>
        <w:rPr>
          <w:rFonts w:ascii="Calibri Light" w:hAnsi="Calibri Light"/>
          <w:noProof/>
          <w:lang w:val="es-ES"/>
        </w:rPr>
      </w:pPr>
      <w:r>
        <w:rPr>
          <w:rFonts w:ascii="Calibri Light" w:hAnsi="Calibri Light"/>
          <w:noProof/>
          <w:lang w:val="es-ES"/>
        </w:rPr>
        <w:t>Casos de Prueba</w:t>
      </w:r>
    </w:p>
    <w:p w14:paraId="0C75D057" w14:textId="77777777" w:rsidR="00822BBD" w:rsidRDefault="00822BBD" w:rsidP="00ED0C84">
      <w:pPr>
        <w:pStyle w:val="Prrafodelista"/>
        <w:numPr>
          <w:ilvl w:val="0"/>
          <w:numId w:val="6"/>
        </w:numPr>
        <w:ind w:left="567" w:hanging="207"/>
        <w:jc w:val="both"/>
        <w:rPr>
          <w:rFonts w:ascii="Calibri Light" w:hAnsi="Calibri Light"/>
          <w:noProof/>
          <w:lang w:val="es-ES"/>
        </w:rPr>
      </w:pPr>
      <w:r>
        <w:rPr>
          <w:rFonts w:ascii="Calibri Light" w:hAnsi="Calibri Light"/>
          <w:noProof/>
          <w:lang w:val="es-ES"/>
        </w:rPr>
        <w:t>Ciclos de Prueba Manuales</w:t>
      </w:r>
    </w:p>
    <w:p w14:paraId="1EC63F26" w14:textId="77777777" w:rsidR="00822BBD" w:rsidRDefault="00822BBD" w:rsidP="00ED0C84">
      <w:pPr>
        <w:pStyle w:val="Prrafodelista"/>
        <w:numPr>
          <w:ilvl w:val="0"/>
          <w:numId w:val="6"/>
        </w:numPr>
        <w:ind w:left="567" w:hanging="207"/>
        <w:jc w:val="both"/>
        <w:rPr>
          <w:rFonts w:ascii="Calibri Light" w:hAnsi="Calibri Light"/>
          <w:noProof/>
          <w:lang w:val="es-ES"/>
        </w:rPr>
      </w:pPr>
      <w:r w:rsidRPr="0006315C">
        <w:rPr>
          <w:rFonts w:ascii="Calibri Light" w:hAnsi="Calibri Light"/>
          <w:noProof/>
          <w:lang w:val="es-ES"/>
        </w:rPr>
        <w:t>Pruebas Unitarias Automatizadas</w:t>
      </w:r>
    </w:p>
    <w:p w14:paraId="3671485B" w14:textId="77777777" w:rsidR="00822BBD" w:rsidRDefault="00822BBD" w:rsidP="00ED0C84">
      <w:pPr>
        <w:pStyle w:val="Prrafodelista"/>
        <w:numPr>
          <w:ilvl w:val="0"/>
          <w:numId w:val="6"/>
        </w:numPr>
        <w:ind w:left="567" w:hanging="207"/>
        <w:jc w:val="both"/>
        <w:rPr>
          <w:rFonts w:ascii="Calibri Light" w:hAnsi="Calibri Light"/>
          <w:noProof/>
          <w:lang w:val="es-ES"/>
        </w:rPr>
      </w:pPr>
      <w:r>
        <w:rPr>
          <w:rFonts w:ascii="Calibri Light" w:hAnsi="Calibri Light"/>
          <w:noProof/>
          <w:lang w:val="es-ES"/>
        </w:rPr>
        <w:t>Tests Exploratorios</w:t>
      </w:r>
    </w:p>
    <w:p w14:paraId="32F1A3B3" w14:textId="77777777" w:rsidR="00822BBD" w:rsidRDefault="00822BBD" w:rsidP="00ED0C84">
      <w:pPr>
        <w:pStyle w:val="Prrafodelista"/>
        <w:numPr>
          <w:ilvl w:val="0"/>
          <w:numId w:val="6"/>
        </w:numPr>
        <w:ind w:left="567" w:hanging="207"/>
        <w:jc w:val="both"/>
        <w:rPr>
          <w:rFonts w:ascii="Calibri Light" w:hAnsi="Calibri Light"/>
          <w:noProof/>
          <w:lang w:val="es-ES"/>
        </w:rPr>
      </w:pPr>
      <w:r>
        <w:rPr>
          <w:rFonts w:ascii="Calibri Light" w:hAnsi="Calibri Light"/>
          <w:noProof/>
          <w:lang w:val="es-ES"/>
        </w:rPr>
        <w:t>Tests de Regresión</w:t>
      </w:r>
    </w:p>
    <w:p w14:paraId="7B21DF4B" w14:textId="77777777" w:rsidR="00822BBD" w:rsidRDefault="00822BBD" w:rsidP="00ED0C84">
      <w:pPr>
        <w:pStyle w:val="Prrafodelista"/>
        <w:numPr>
          <w:ilvl w:val="0"/>
          <w:numId w:val="6"/>
        </w:numPr>
        <w:ind w:left="567" w:hanging="207"/>
        <w:jc w:val="both"/>
        <w:rPr>
          <w:rFonts w:ascii="Calibri Light" w:hAnsi="Calibri Light"/>
          <w:noProof/>
          <w:lang w:val="es-ES"/>
        </w:rPr>
      </w:pPr>
      <w:r>
        <w:rPr>
          <w:rFonts w:ascii="Calibri Light" w:hAnsi="Calibri Light"/>
          <w:noProof/>
          <w:lang w:val="es-ES"/>
        </w:rPr>
        <w:t>Revisión de Código</w:t>
      </w:r>
    </w:p>
    <w:p w14:paraId="5D803535" w14:textId="77777777" w:rsidR="00822BBD" w:rsidRDefault="00822BBD" w:rsidP="00ED0C84">
      <w:pPr>
        <w:pStyle w:val="Prrafodelista"/>
        <w:ind w:left="567"/>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4675"/>
        <w:gridCol w:w="4675"/>
      </w:tblGrid>
      <w:tr w:rsidR="00822BBD" w14:paraId="5E60C152" w14:textId="77777777" w:rsidTr="005B2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9FD37C" w:themeColor="accent2" w:themeTint="99"/>
              <w:right w:val="single" w:sz="12" w:space="0" w:color="9FD37C" w:themeColor="accent2" w:themeTint="99"/>
            </w:tcBorders>
          </w:tcPr>
          <w:p w14:paraId="1A8620ED" w14:textId="77777777" w:rsidR="00822BBD" w:rsidRDefault="00822BBD" w:rsidP="00ED0C84">
            <w:pPr>
              <w:pStyle w:val="Prrafodelista"/>
              <w:ind w:left="0"/>
              <w:jc w:val="both"/>
              <w:rPr>
                <w:rFonts w:ascii="Calibri Light" w:hAnsi="Calibri Light"/>
                <w:noProof/>
                <w:lang w:val="es-ES"/>
              </w:rPr>
            </w:pPr>
            <w:r>
              <w:rPr>
                <w:rFonts w:ascii="Calibri Light" w:hAnsi="Calibri Light"/>
                <w:noProof/>
                <w:lang w:val="es-ES"/>
              </w:rPr>
              <w:t>Casos de Prueba</w:t>
            </w:r>
          </w:p>
        </w:tc>
        <w:tc>
          <w:tcPr>
            <w:tcW w:w="4675" w:type="dxa"/>
            <w:tcBorders>
              <w:top w:val="single" w:sz="12" w:space="0" w:color="9FD37C" w:themeColor="accent2" w:themeTint="99"/>
              <w:left w:val="single" w:sz="12" w:space="0" w:color="9FD37C" w:themeColor="accent2" w:themeTint="99"/>
              <w:right w:val="nil"/>
            </w:tcBorders>
          </w:tcPr>
          <w:p w14:paraId="26A9E271" w14:textId="77777777" w:rsidR="00822BBD" w:rsidRPr="00785FD4" w:rsidRDefault="00822BBD" w:rsidP="00ED0C84">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Calibri Light" w:hAnsi="Calibri Light"/>
                <w:b w:val="0"/>
                <w:noProof/>
                <w:lang w:val="es-ES"/>
              </w:rPr>
            </w:pPr>
            <w:r w:rsidRPr="00785FD4">
              <w:rPr>
                <w:rFonts w:ascii="Calibri Light" w:hAnsi="Calibri Light"/>
                <w:b w:val="0"/>
                <w:noProof/>
                <w:lang w:val="es-ES"/>
              </w:rPr>
              <w:t>Qué funcionalidad se probará, qué escenario se contemplará</w:t>
            </w:r>
            <w:r>
              <w:rPr>
                <w:rFonts w:ascii="Calibri Light" w:hAnsi="Calibri Light"/>
                <w:b w:val="0"/>
                <w:noProof/>
                <w:lang w:val="es-ES"/>
              </w:rPr>
              <w:t xml:space="preserve">. </w:t>
            </w:r>
            <w:r w:rsidRPr="00822BBD">
              <w:rPr>
                <w:rFonts w:ascii="Calibri Light" w:hAnsi="Calibri Light"/>
                <w:b w:val="0"/>
                <w:noProof/>
                <w:lang w:val="es-ES"/>
              </w:rPr>
              <w:t>La idea principal del desarrollo de los Casos de Prueba, es que los mismos cubran los criterios de aceptación de las historias de usuarios que fueron pactadas al comienzo del sprint. Se ejecutan primero aquellos casos de prueba que prueban las funcionalidades que agregan más valor al cliente.</w:t>
            </w:r>
          </w:p>
        </w:tc>
      </w:tr>
      <w:tr w:rsidR="00822BBD" w14:paraId="4BB36F37" w14:textId="77777777" w:rsidTr="005B2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40E55070" w14:textId="77777777" w:rsidR="00822BBD" w:rsidRDefault="00822BBD" w:rsidP="00ED0C84">
            <w:pPr>
              <w:pStyle w:val="Prrafodelista"/>
              <w:ind w:left="0"/>
              <w:jc w:val="both"/>
              <w:rPr>
                <w:rFonts w:ascii="Calibri Light" w:hAnsi="Calibri Light"/>
                <w:noProof/>
                <w:lang w:val="es-ES"/>
              </w:rPr>
            </w:pPr>
            <w:r>
              <w:rPr>
                <w:rFonts w:ascii="Calibri Light" w:hAnsi="Calibri Light"/>
                <w:noProof/>
                <w:lang w:val="es-ES"/>
              </w:rPr>
              <w:t>Ciclos de Prueba Manuales</w:t>
            </w:r>
          </w:p>
        </w:tc>
        <w:tc>
          <w:tcPr>
            <w:tcW w:w="4675" w:type="dxa"/>
            <w:tcBorders>
              <w:left w:val="single" w:sz="12" w:space="0" w:color="9FD37C" w:themeColor="accent2" w:themeTint="99"/>
              <w:right w:val="nil"/>
            </w:tcBorders>
          </w:tcPr>
          <w:p w14:paraId="384BB6E0" w14:textId="77777777" w:rsidR="00822BBD" w:rsidRDefault="00822BBD" w:rsidP="00ED0C8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ejecutarán una cierta cantidad de veces los casos de prueba definidos. Una vez corregidos los errores, se ejecutará nuevamente el ciclo de prueba completo.</w:t>
            </w:r>
          </w:p>
        </w:tc>
      </w:tr>
      <w:tr w:rsidR="00822BBD" w14:paraId="47C62B50" w14:textId="77777777" w:rsidTr="005B24DC">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DBE6187" w14:textId="77777777" w:rsidR="00822BBD" w:rsidRDefault="00822BBD" w:rsidP="00ED0C84">
            <w:pPr>
              <w:jc w:val="both"/>
              <w:rPr>
                <w:rFonts w:ascii="Calibri Light" w:hAnsi="Calibri Light"/>
                <w:noProof/>
                <w:lang w:val="es-ES"/>
              </w:rPr>
            </w:pPr>
            <w:r w:rsidRPr="00785FD4">
              <w:rPr>
                <w:rFonts w:ascii="Calibri Light" w:hAnsi="Calibri Light"/>
                <w:noProof/>
                <w:lang w:val="es-ES"/>
              </w:rPr>
              <w:t>Pruebas Unitarias Automatizadas</w:t>
            </w:r>
          </w:p>
        </w:tc>
        <w:tc>
          <w:tcPr>
            <w:tcW w:w="4675" w:type="dxa"/>
            <w:tcBorders>
              <w:left w:val="single" w:sz="12" w:space="0" w:color="9FD37C" w:themeColor="accent2" w:themeTint="99"/>
              <w:right w:val="nil"/>
            </w:tcBorders>
          </w:tcPr>
          <w:p w14:paraId="4BB05BFF" w14:textId="77777777" w:rsidR="00822BBD" w:rsidRDefault="00822BBD" w:rsidP="00ED0C8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Se desarrollarán Unit Test automatizados para verificar la lógica del producto. Cada historia de usuario debe tener al menos un Unit Test asociado.</w:t>
            </w:r>
          </w:p>
        </w:tc>
      </w:tr>
      <w:tr w:rsidR="00822BBD" w14:paraId="384AA905" w14:textId="77777777" w:rsidTr="005B24DC">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18788890" w14:textId="77777777" w:rsidR="00822BBD" w:rsidRPr="00785FD4" w:rsidRDefault="00822BBD" w:rsidP="00ED0C84">
            <w:pPr>
              <w:jc w:val="both"/>
              <w:rPr>
                <w:rFonts w:ascii="Calibri Light" w:hAnsi="Calibri Light"/>
                <w:noProof/>
                <w:lang w:val="es-ES"/>
              </w:rPr>
            </w:pPr>
            <w:r>
              <w:rPr>
                <w:rFonts w:ascii="Calibri Light" w:hAnsi="Calibri Light"/>
                <w:noProof/>
                <w:lang w:val="es-ES"/>
              </w:rPr>
              <w:t>Tests Exploratorios</w:t>
            </w:r>
          </w:p>
        </w:tc>
        <w:tc>
          <w:tcPr>
            <w:tcW w:w="4675" w:type="dxa"/>
            <w:tcBorders>
              <w:left w:val="single" w:sz="12" w:space="0" w:color="9FD37C" w:themeColor="accent2" w:themeTint="99"/>
              <w:right w:val="nil"/>
            </w:tcBorders>
          </w:tcPr>
          <w:p w14:paraId="631BB063" w14:textId="77777777" w:rsidR="00822BBD" w:rsidRDefault="00822BBD" w:rsidP="00ED0C84">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Los tests exploratorios se llevarán a cabo en base a un escenario específico, en donde se probarán las distintas posibles combinaciones y variaciones del mismo. Realizaremos al menos un test exploratorio por historia de usuario y asociado algun aspecto de gran valor para el cliente.</w:t>
            </w:r>
          </w:p>
        </w:tc>
      </w:tr>
      <w:tr w:rsidR="00822BBD" w14:paraId="30EFD391" w14:textId="77777777" w:rsidTr="005B24DC">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2343039A" w14:textId="77777777" w:rsidR="00822BBD" w:rsidRDefault="00822BBD" w:rsidP="00ED0C84">
            <w:pPr>
              <w:jc w:val="both"/>
              <w:rPr>
                <w:rFonts w:ascii="Calibri Light" w:hAnsi="Calibri Light"/>
                <w:noProof/>
                <w:lang w:val="es-ES"/>
              </w:rPr>
            </w:pPr>
            <w:r>
              <w:rPr>
                <w:rFonts w:ascii="Calibri Light" w:hAnsi="Calibri Light"/>
                <w:noProof/>
                <w:lang w:val="es-ES"/>
              </w:rPr>
              <w:lastRenderedPageBreak/>
              <w:t>Tests de Regresión</w:t>
            </w:r>
          </w:p>
        </w:tc>
        <w:tc>
          <w:tcPr>
            <w:tcW w:w="4675" w:type="dxa"/>
            <w:tcBorders>
              <w:left w:val="single" w:sz="12" w:space="0" w:color="9FD37C" w:themeColor="accent2" w:themeTint="99"/>
              <w:right w:val="nil"/>
            </w:tcBorders>
          </w:tcPr>
          <w:p w14:paraId="5CEDFC2B" w14:textId="77777777" w:rsidR="00822BBD" w:rsidRDefault="00822BBD" w:rsidP="00ED0C84">
            <w:pPr>
              <w:pStyle w:val="Prrafodelista"/>
              <w:tabs>
                <w:tab w:val="left" w:pos="1080"/>
              </w:tabs>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Cada dos sprint, se llevará a cabo la realización un ciclo de vida completo, donde se probarán todos los casos de prueba de los sprints anteriores.</w:t>
            </w:r>
          </w:p>
        </w:tc>
      </w:tr>
      <w:tr w:rsidR="00822BBD" w14:paraId="74EAD0CA" w14:textId="77777777" w:rsidTr="005B24DC">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9FD37C" w:themeColor="accent2" w:themeTint="99"/>
              <w:right w:val="single" w:sz="12" w:space="0" w:color="9FD37C" w:themeColor="accent2" w:themeTint="99"/>
            </w:tcBorders>
          </w:tcPr>
          <w:p w14:paraId="7B942243" w14:textId="77777777" w:rsidR="00822BBD" w:rsidRDefault="00822BBD" w:rsidP="00ED0C84">
            <w:pPr>
              <w:jc w:val="both"/>
              <w:rPr>
                <w:rFonts w:ascii="Calibri Light" w:hAnsi="Calibri Light"/>
                <w:noProof/>
                <w:lang w:val="es-ES"/>
              </w:rPr>
            </w:pPr>
            <w:r>
              <w:rPr>
                <w:rFonts w:ascii="Calibri Light" w:hAnsi="Calibri Light"/>
                <w:noProof/>
                <w:lang w:val="es-ES"/>
              </w:rPr>
              <w:t>Revisión de Código</w:t>
            </w:r>
          </w:p>
        </w:tc>
        <w:tc>
          <w:tcPr>
            <w:tcW w:w="4675" w:type="dxa"/>
            <w:tcBorders>
              <w:left w:val="single" w:sz="12" w:space="0" w:color="9FD37C" w:themeColor="accent2" w:themeTint="99"/>
              <w:bottom w:val="single" w:sz="12" w:space="0" w:color="9FD37C" w:themeColor="accent2" w:themeTint="99"/>
              <w:right w:val="nil"/>
            </w:tcBorders>
          </w:tcPr>
          <w:p w14:paraId="7CF35434" w14:textId="77777777" w:rsidR="00822BBD" w:rsidRDefault="00822BBD" w:rsidP="00ED0C84">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Se revisarán las líneas de código en función a las reglas de nombrado previamente definidas por el equipo y con buenas prácticas de codificación, que el código sea eficiente y legible, y que esté comentado. Cada método debe estar comentado con una breve descripción, indicando los parámetros que recibe y lo que retorna. </w:t>
            </w:r>
          </w:p>
          <w:p w14:paraId="1DF25670" w14:textId="77777777" w:rsidR="00822BBD" w:rsidRDefault="00822BBD" w:rsidP="00ED0C8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p>
        </w:tc>
      </w:tr>
    </w:tbl>
    <w:p w14:paraId="6F58C7DF" w14:textId="77777777" w:rsidR="00822BBD" w:rsidRDefault="00822BBD" w:rsidP="00ED0C84">
      <w:pPr>
        <w:jc w:val="both"/>
        <w:rPr>
          <w:rFonts w:ascii="Calibri Light" w:hAnsi="Calibri Light"/>
          <w:noProof/>
          <w:lang w:val="es-ES"/>
        </w:rPr>
      </w:pPr>
    </w:p>
    <w:p w14:paraId="3BF8A4D5" w14:textId="77777777" w:rsidR="00FC1846" w:rsidRDefault="00822BBD" w:rsidP="00ED0C84">
      <w:pPr>
        <w:jc w:val="both"/>
        <w:rPr>
          <w:rFonts w:ascii="Calibri Light" w:hAnsi="Calibri Light"/>
          <w:noProof/>
          <w:lang w:val="es-ES"/>
        </w:rPr>
      </w:pPr>
      <w:r>
        <w:rPr>
          <w:rFonts w:ascii="Calibri Light" w:hAnsi="Calibri Light"/>
          <w:noProof/>
          <w:lang w:val="es-ES"/>
        </w:rPr>
        <w:t>Se hacen usos de plantillas para la revisión de código, para la definición de los casos de prueba y para registrar los resultados de la ejecución de los ciclos de prueba.</w:t>
      </w:r>
    </w:p>
    <w:p w14:paraId="4CD84BBB" w14:textId="77777777" w:rsidR="00FC1846" w:rsidRDefault="00FC1846" w:rsidP="00ED0C84">
      <w:pPr>
        <w:pStyle w:val="Ttulo2"/>
        <w:jc w:val="both"/>
        <w:rPr>
          <w:noProof/>
          <w:lang w:val="es-ES"/>
        </w:rPr>
      </w:pPr>
      <w:bookmarkStart w:id="15" w:name="_Toc388443703"/>
      <w:r>
        <w:rPr>
          <w:noProof/>
          <w:lang w:val="es-ES"/>
        </w:rPr>
        <w:t>Criterio de Hecho</w:t>
      </w:r>
      <w:bookmarkEnd w:id="15"/>
    </w:p>
    <w:p w14:paraId="20DE224C" w14:textId="77777777" w:rsidR="00FC1846" w:rsidRPr="00FC1846" w:rsidRDefault="00FC1846" w:rsidP="00ED0C84">
      <w:pPr>
        <w:jc w:val="both"/>
        <w:rPr>
          <w:rFonts w:ascii="Calibri Light" w:hAnsi="Calibri Light"/>
        </w:rPr>
      </w:pPr>
      <w:r w:rsidRPr="00FC1846">
        <w:rPr>
          <w:rFonts w:ascii="Calibri Light" w:hAnsi="Calibri Light"/>
        </w:rPr>
        <w:t xml:space="preserve">Para que una historia se considere como hecha </w:t>
      </w:r>
      <w:r>
        <w:rPr>
          <w:rFonts w:ascii="Calibri Light" w:hAnsi="Calibri Light"/>
        </w:rPr>
        <w:t>y pueda ser presentada ante el Product O</w:t>
      </w:r>
      <w:r w:rsidRPr="00FC1846">
        <w:rPr>
          <w:rFonts w:ascii="Calibri Light" w:hAnsi="Calibri Light"/>
        </w:rPr>
        <w:t>wner</w:t>
      </w:r>
      <w:r>
        <w:rPr>
          <w:rFonts w:ascii="Calibri Light" w:hAnsi="Calibri Light"/>
        </w:rPr>
        <w:t>,</w:t>
      </w:r>
      <w:r w:rsidRPr="00FC1846">
        <w:rPr>
          <w:rFonts w:ascii="Calibri Light" w:hAnsi="Calibri Light"/>
        </w:rPr>
        <w:t xml:space="preserve"> la misma d</w:t>
      </w:r>
      <w:r>
        <w:rPr>
          <w:rFonts w:ascii="Calibri Light" w:hAnsi="Calibri Light"/>
        </w:rPr>
        <w:t>ebe cumplir los siguientes requisitos</w:t>
      </w:r>
      <w:r w:rsidRPr="00FC1846">
        <w:rPr>
          <w:rFonts w:ascii="Calibri Light" w:hAnsi="Calibri Light"/>
        </w:rPr>
        <w:t>:</w:t>
      </w:r>
    </w:p>
    <w:p w14:paraId="04D67D87" w14:textId="77777777" w:rsidR="00FC1846" w:rsidRPr="00FC1846" w:rsidRDefault="00FC1846" w:rsidP="00ED0C84">
      <w:pPr>
        <w:pStyle w:val="Prrafodelista"/>
        <w:numPr>
          <w:ilvl w:val="0"/>
          <w:numId w:val="7"/>
        </w:numPr>
        <w:ind w:left="426" w:firstLine="0"/>
        <w:jc w:val="both"/>
        <w:rPr>
          <w:rFonts w:ascii="Calibri Light" w:hAnsi="Calibri Light"/>
        </w:rPr>
      </w:pPr>
      <w:r w:rsidRPr="00FC1846">
        <w:rPr>
          <w:rFonts w:ascii="Calibri Light" w:hAnsi="Calibri Light"/>
          <w:lang w:val="es-AR"/>
        </w:rPr>
        <w:t>Todo</w:t>
      </w:r>
      <w:r w:rsidRPr="00FC1846">
        <w:rPr>
          <w:rFonts w:ascii="Calibri Light" w:hAnsi="Calibri Light"/>
        </w:rPr>
        <w:t xml:space="preserve"> el</w:t>
      </w:r>
      <w:r>
        <w:rPr>
          <w:rFonts w:ascii="Calibri Light" w:hAnsi="Calibri Light"/>
        </w:rPr>
        <w:t xml:space="preserve"> có</w:t>
      </w:r>
      <w:r w:rsidRPr="00FC1846">
        <w:rPr>
          <w:rFonts w:ascii="Calibri Light" w:hAnsi="Calibri Light"/>
        </w:rPr>
        <w:t>digo fuente debe cumplir con las reglas de nombrado definidas en este documento.</w:t>
      </w:r>
    </w:p>
    <w:p w14:paraId="339A5532" w14:textId="77777777" w:rsidR="00FC1846" w:rsidRDefault="00FC1846" w:rsidP="00ED0C84">
      <w:pPr>
        <w:pStyle w:val="Prrafodelista"/>
        <w:numPr>
          <w:ilvl w:val="0"/>
          <w:numId w:val="7"/>
        </w:numPr>
        <w:ind w:left="426" w:firstLine="0"/>
        <w:jc w:val="both"/>
        <w:rPr>
          <w:rFonts w:ascii="Calibri Light" w:hAnsi="Calibri Light"/>
        </w:rPr>
      </w:pPr>
      <w:r w:rsidRPr="00FC1846">
        <w:rPr>
          <w:rFonts w:ascii="Calibri Light" w:hAnsi="Calibri Light"/>
        </w:rPr>
        <w:t>Debe pasar el 100% de los test funcionales planteados para la historia.</w:t>
      </w:r>
      <w:r>
        <w:rPr>
          <w:rFonts w:ascii="Calibri Light" w:hAnsi="Calibri Light"/>
        </w:rPr>
        <w:t xml:space="preserve"> </w:t>
      </w:r>
      <w:r w:rsidRPr="00FC1846">
        <w:rPr>
          <w:rFonts w:ascii="Calibri Light" w:hAnsi="Calibri Light"/>
        </w:rPr>
        <w:t>(https://riouxsvn.com/svn/quegolazo/trunk/Do</w:t>
      </w:r>
      <w:r>
        <w:rPr>
          <w:rFonts w:ascii="Calibri Light" w:hAnsi="Calibri Light"/>
        </w:rPr>
        <w:t>cumentacion/Testing</w:t>
      </w:r>
      <w:r w:rsidRPr="00FC1846">
        <w:rPr>
          <w:rFonts w:ascii="Calibri Light" w:hAnsi="Calibri Light"/>
        </w:rPr>
        <w:t>).</w:t>
      </w:r>
    </w:p>
    <w:p w14:paraId="42C33EFF" w14:textId="77777777" w:rsidR="00FC1846" w:rsidRPr="00FC1846" w:rsidRDefault="00FC1846" w:rsidP="00ED0C84">
      <w:pPr>
        <w:pStyle w:val="Prrafodelista"/>
        <w:numPr>
          <w:ilvl w:val="0"/>
          <w:numId w:val="7"/>
        </w:numPr>
        <w:ind w:left="426" w:firstLine="0"/>
        <w:jc w:val="both"/>
        <w:rPr>
          <w:rFonts w:ascii="Calibri Light" w:hAnsi="Calibri Light"/>
        </w:rPr>
      </w:pPr>
      <w:r w:rsidRPr="00FC1846">
        <w:rPr>
          <w:rFonts w:ascii="Calibri Light" w:hAnsi="Calibri Light"/>
        </w:rPr>
        <w:t>Debe pasar el 100% de los test unitarios funcionales planteados para la historia.</w:t>
      </w:r>
    </w:p>
    <w:p w14:paraId="5754A2B0" w14:textId="77777777" w:rsidR="00FC1846" w:rsidRPr="00FC1846" w:rsidRDefault="00FC1846" w:rsidP="00ED0C84">
      <w:pPr>
        <w:pStyle w:val="Prrafodelista"/>
        <w:numPr>
          <w:ilvl w:val="0"/>
          <w:numId w:val="7"/>
        </w:numPr>
        <w:ind w:left="709" w:hanging="283"/>
        <w:jc w:val="both"/>
        <w:rPr>
          <w:rFonts w:ascii="Calibri Light" w:hAnsi="Calibri Light"/>
        </w:rPr>
      </w:pPr>
      <w:r w:rsidRPr="00FC1846">
        <w:rPr>
          <w:rFonts w:ascii="Calibri Light" w:hAnsi="Calibri Light"/>
        </w:rPr>
        <w:t>La codificación debe ser revisada de a pares, dejando co</w:t>
      </w:r>
      <w:r>
        <w:rPr>
          <w:rFonts w:ascii="Calibri Light" w:hAnsi="Calibri Light"/>
        </w:rPr>
        <w:t>nstancia formal de dicha revisió</w:t>
      </w:r>
      <w:r w:rsidRPr="00FC1846">
        <w:rPr>
          <w:rFonts w:ascii="Calibri Light" w:hAnsi="Calibri Light"/>
        </w:rPr>
        <w:t>n en el repositorio (https://riouxsvn.com/svn/quegolazo/trunk/Documentacion/Revisiones de Código).</w:t>
      </w:r>
    </w:p>
    <w:p w14:paraId="64F222E9" w14:textId="77777777" w:rsidR="00FC1846" w:rsidRDefault="00FC1846" w:rsidP="00ED0C84">
      <w:pPr>
        <w:pStyle w:val="Prrafodelista"/>
        <w:numPr>
          <w:ilvl w:val="0"/>
          <w:numId w:val="7"/>
        </w:numPr>
        <w:ind w:left="426" w:firstLine="0"/>
        <w:jc w:val="both"/>
        <w:rPr>
          <w:rFonts w:ascii="Calibri Light" w:hAnsi="Calibri Light"/>
        </w:rPr>
      </w:pPr>
      <w:r w:rsidRPr="00FC1846">
        <w:rPr>
          <w:rFonts w:ascii="Calibri Light" w:hAnsi="Calibri Light"/>
        </w:rPr>
        <w:t>Cada historia debe tener un document</w:t>
      </w:r>
      <w:r>
        <w:rPr>
          <w:rFonts w:ascii="Calibri Light" w:hAnsi="Calibri Light"/>
        </w:rPr>
        <w:t>o  que explique, ya sea mediante d</w:t>
      </w:r>
      <w:r w:rsidRPr="00FC1846">
        <w:rPr>
          <w:rFonts w:ascii="Calibri Light" w:hAnsi="Calibri Light"/>
        </w:rPr>
        <w:t xml:space="preserve">iagramas UML,  prototipos de interfaz </w:t>
      </w:r>
      <w:r>
        <w:rPr>
          <w:rFonts w:ascii="Calibri Light" w:hAnsi="Calibri Light"/>
        </w:rPr>
        <w:t xml:space="preserve">o bien descripciones textuales, </w:t>
      </w:r>
      <w:r w:rsidRPr="00FC1846">
        <w:rPr>
          <w:rFonts w:ascii="Calibri Light" w:hAnsi="Calibri Light"/>
        </w:rPr>
        <w:t>la manera en que el equipo desarrollará la solucion.</w:t>
      </w:r>
    </w:p>
    <w:p w14:paraId="383230D7" w14:textId="77777777" w:rsidR="000A5FA1" w:rsidRDefault="000A5FA1" w:rsidP="00ED0C84">
      <w:pPr>
        <w:pStyle w:val="Prrafodelista"/>
        <w:ind w:left="426"/>
        <w:jc w:val="both"/>
        <w:rPr>
          <w:rFonts w:ascii="Calibri Light" w:hAnsi="Calibri Light"/>
        </w:rPr>
      </w:pPr>
    </w:p>
    <w:p w14:paraId="78888D08" w14:textId="77777777" w:rsidR="000A5FA1" w:rsidRPr="00FC1846" w:rsidRDefault="000A5FA1" w:rsidP="00ED0C84">
      <w:pPr>
        <w:pStyle w:val="Ttulo2"/>
        <w:jc w:val="both"/>
      </w:pPr>
      <w:bookmarkStart w:id="16" w:name="_Toc388443704"/>
      <w:r>
        <w:t>Reglas de Nombrado</w:t>
      </w:r>
      <w:bookmarkEnd w:id="16"/>
    </w:p>
    <w:p w14:paraId="29975F73" w14:textId="77777777" w:rsidR="000A5FA1" w:rsidRPr="000A5FA1" w:rsidRDefault="000A5FA1" w:rsidP="00ED0C84">
      <w:pPr>
        <w:rPr>
          <w:rFonts w:ascii="Calibri Light" w:hAnsi="Calibri Light"/>
          <w:b/>
          <w:noProof/>
          <w:color w:val="297C52" w:themeColor="accent3" w:themeShade="BF"/>
          <w:sz w:val="24"/>
          <w:szCs w:val="24"/>
          <w:lang w:val="es-ES"/>
        </w:rPr>
      </w:pPr>
      <w:r w:rsidRPr="000A5FA1">
        <w:rPr>
          <w:rFonts w:ascii="Calibri Light" w:hAnsi="Calibri Light"/>
          <w:b/>
          <w:noProof/>
          <w:color w:val="297C52" w:themeColor="accent3" w:themeShade="BF"/>
          <w:sz w:val="24"/>
          <w:szCs w:val="24"/>
          <w:lang w:val="es-ES"/>
        </w:rPr>
        <w:t>Base de Datos:</w:t>
      </w:r>
    </w:p>
    <w:p w14:paraId="2F3575DA" w14:textId="77777777" w:rsidR="000A5FA1" w:rsidRPr="000A5FA1" w:rsidRDefault="000A5FA1" w:rsidP="00ED0C84">
      <w:pPr>
        <w:spacing w:before="0" w:after="0" w:line="276" w:lineRule="auto"/>
        <w:rPr>
          <w:rFonts w:ascii="Calibri Light" w:eastAsia="Calibri" w:hAnsi="Calibri Light" w:cs="Times New Roman"/>
          <w:lang w:val="es-AR" w:eastAsia="en-US"/>
        </w:rPr>
      </w:pPr>
      <w:r w:rsidRPr="000A5FA1">
        <w:rPr>
          <w:rFonts w:ascii="Calibri Light" w:eastAsia="Calibri" w:hAnsi="Calibri Light" w:cs="Times New Roman"/>
          <w:b/>
          <w:lang w:val="es-AR" w:eastAsia="en-US"/>
        </w:rPr>
        <w:t>Nombre de las tablas:</w:t>
      </w:r>
      <w:r w:rsidRPr="000A5FA1">
        <w:rPr>
          <w:rFonts w:ascii="Calibri Light" w:eastAsia="Calibri" w:hAnsi="Calibri Light" w:cs="Times New Roman"/>
          <w:lang w:val="es-AR" w:eastAsia="en-US"/>
        </w:rPr>
        <w:t xml:space="preserve"> UperCamelCase y los nombres siempre en plural. (Equipos, Jugadores, JugadoresXEquipo)</w:t>
      </w:r>
      <w:r w:rsidRPr="000A5FA1">
        <w:rPr>
          <w:rFonts w:ascii="Calibri Light" w:eastAsia="Calibri" w:hAnsi="Calibri Light" w:cs="Times New Roman"/>
          <w:lang w:val="es-AR" w:eastAsia="en-US"/>
        </w:rPr>
        <w:br/>
      </w:r>
      <w:r w:rsidRPr="000A5FA1">
        <w:rPr>
          <w:rFonts w:ascii="Calibri Light" w:eastAsia="Calibri" w:hAnsi="Calibri Light" w:cs="Times New Roman"/>
          <w:b/>
          <w:lang w:val="es-AR" w:eastAsia="en-US"/>
        </w:rPr>
        <w:t>Atributos de las tablas:</w:t>
      </w:r>
      <w:r w:rsidRPr="000A5FA1">
        <w:rPr>
          <w:rFonts w:ascii="Calibri Light" w:eastAsia="Calibri" w:hAnsi="Calibri Light" w:cs="Times New Roman"/>
          <w:lang w:val="es-AR" w:eastAsia="en-US"/>
        </w:rPr>
        <w:t xml:space="preserve"> camelCase (nombre, goles, cantidadDePartidos)</w:t>
      </w:r>
    </w:p>
    <w:p w14:paraId="30F6F314" w14:textId="77777777" w:rsidR="000A5FA1" w:rsidRPr="000A5FA1" w:rsidRDefault="000A5FA1" w:rsidP="00ED0C84">
      <w:pPr>
        <w:spacing w:before="0" w:after="0" w:line="276" w:lineRule="auto"/>
        <w:rPr>
          <w:rFonts w:ascii="Calibri Light" w:eastAsia="Calibri" w:hAnsi="Calibri Light" w:cs="Times New Roman"/>
          <w:lang w:val="es-AR" w:eastAsia="en-US"/>
        </w:rPr>
      </w:pPr>
      <w:r w:rsidRPr="000A5FA1">
        <w:rPr>
          <w:rFonts w:ascii="Calibri Light" w:eastAsia="Calibri" w:hAnsi="Calibri Light" w:cs="Times New Roman"/>
          <w:b/>
          <w:lang w:val="es-AR" w:eastAsia="en-US"/>
        </w:rPr>
        <w:t>Claves primarias:</w:t>
      </w:r>
      <w:r w:rsidRPr="000A5FA1">
        <w:rPr>
          <w:rFonts w:ascii="Calibri Light" w:eastAsia="Calibri" w:hAnsi="Calibri Light" w:cs="Times New Roman"/>
          <w:lang w:val="es-AR" w:eastAsia="en-US"/>
        </w:rPr>
        <w:t xml:space="preserve"> “id”+ el nombre de la tabla en singular (idJugador, idCampeonato ) </w:t>
      </w:r>
    </w:p>
    <w:p w14:paraId="0CD819AA" w14:textId="77777777" w:rsidR="000A5FA1" w:rsidRPr="000A5FA1" w:rsidRDefault="000A5FA1" w:rsidP="00ED0C84">
      <w:pPr>
        <w:spacing w:before="0" w:after="0" w:line="276" w:lineRule="auto"/>
        <w:rPr>
          <w:rFonts w:ascii="Calibri Light" w:eastAsia="Calibri" w:hAnsi="Calibri Light" w:cs="Times New Roman"/>
          <w:lang w:val="es-AR" w:eastAsia="en-US"/>
        </w:rPr>
      </w:pPr>
      <w:r w:rsidRPr="000A5FA1">
        <w:rPr>
          <w:rFonts w:ascii="Calibri Light" w:eastAsia="Calibri" w:hAnsi="Calibri Light" w:cs="Times New Roman"/>
          <w:b/>
          <w:lang w:val="es-AR" w:eastAsia="en-US"/>
        </w:rPr>
        <w:t>Claves foráneas</w:t>
      </w:r>
      <w:r w:rsidRPr="000A5FA1">
        <w:rPr>
          <w:rFonts w:ascii="Calibri Light" w:eastAsia="Calibri" w:hAnsi="Calibri Light" w:cs="Times New Roman"/>
          <w:lang w:val="es-AR" w:eastAsia="en-US"/>
        </w:rPr>
        <w:t xml:space="preserve">: exactamente igual que la clave primaria a la que referencia. </w:t>
      </w:r>
    </w:p>
    <w:p w14:paraId="595D489A" w14:textId="77777777" w:rsidR="000A5FA1" w:rsidRPr="000A5FA1" w:rsidRDefault="000A5FA1" w:rsidP="00ED0C84">
      <w:pPr>
        <w:rPr>
          <w:rFonts w:ascii="Calibri Light" w:hAnsi="Calibri Light"/>
          <w:b/>
          <w:noProof/>
          <w:color w:val="297C52" w:themeColor="accent3" w:themeShade="BF"/>
          <w:sz w:val="24"/>
          <w:szCs w:val="24"/>
          <w:lang w:val="es-ES"/>
        </w:rPr>
      </w:pPr>
      <w:r w:rsidRPr="000A5FA1">
        <w:rPr>
          <w:rFonts w:ascii="Calibri Light" w:hAnsi="Calibri Light"/>
          <w:b/>
          <w:noProof/>
          <w:color w:val="297C52" w:themeColor="accent3" w:themeShade="BF"/>
          <w:sz w:val="24"/>
          <w:szCs w:val="24"/>
          <w:lang w:val="es-ES"/>
        </w:rPr>
        <w:t>Programación:</w:t>
      </w:r>
    </w:p>
    <w:p w14:paraId="6AB71E79" w14:textId="77777777" w:rsidR="000A5FA1" w:rsidRPr="000A5FA1" w:rsidRDefault="000A5FA1" w:rsidP="00ED0C84">
      <w:pPr>
        <w:spacing w:after="0"/>
        <w:rPr>
          <w:rFonts w:ascii="Calibri Light" w:hAnsi="Calibri Light"/>
        </w:rPr>
      </w:pPr>
      <w:r w:rsidRPr="000A5FA1">
        <w:rPr>
          <w:rFonts w:ascii="Calibri Light" w:hAnsi="Calibri Light"/>
          <w:b/>
        </w:rPr>
        <w:t xml:space="preserve">Nombre de las clases: </w:t>
      </w:r>
      <w:r w:rsidRPr="000A5FA1">
        <w:rPr>
          <w:rFonts w:ascii="Calibri Light" w:hAnsi="Calibri Light"/>
        </w:rPr>
        <w:t>UperCamelCase en singular (Equipo, GestorEquipo, Cancha)</w:t>
      </w:r>
    </w:p>
    <w:p w14:paraId="0E1902B1" w14:textId="77777777" w:rsidR="000A5FA1" w:rsidRPr="000A5FA1" w:rsidRDefault="000A5FA1" w:rsidP="00ED0C84">
      <w:pPr>
        <w:spacing w:after="0"/>
        <w:rPr>
          <w:rFonts w:ascii="Calibri Light" w:hAnsi="Calibri Light"/>
        </w:rPr>
      </w:pPr>
      <w:r w:rsidRPr="000A5FA1">
        <w:rPr>
          <w:rFonts w:ascii="Calibri Light" w:hAnsi="Calibri Light"/>
          <w:b/>
        </w:rPr>
        <w:lastRenderedPageBreak/>
        <w:t xml:space="preserve">Nombre de los atributos: </w:t>
      </w:r>
      <w:r w:rsidRPr="000A5FA1">
        <w:rPr>
          <w:rFonts w:ascii="Calibri Light" w:hAnsi="Calibri Light"/>
        </w:rPr>
        <w:t>camelCase, siempre teniendo en cuenta que los atributos de aquellas clases que tengan persistencia datos deben ser exactamente igual en el código C# y en el nombre en la base de datos.</w:t>
      </w:r>
    </w:p>
    <w:p w14:paraId="70890801" w14:textId="77777777" w:rsidR="000A5FA1" w:rsidRPr="000A5FA1" w:rsidRDefault="000A5FA1" w:rsidP="00ED0C84">
      <w:pPr>
        <w:spacing w:after="0"/>
        <w:rPr>
          <w:rFonts w:ascii="Calibri Light" w:hAnsi="Calibri Light"/>
        </w:rPr>
      </w:pPr>
      <w:r w:rsidRPr="000A5FA1">
        <w:rPr>
          <w:rFonts w:ascii="Calibri Light" w:hAnsi="Calibri Light"/>
          <w:b/>
        </w:rPr>
        <w:t xml:space="preserve">Ennumerados y constantes: </w:t>
      </w:r>
      <w:r w:rsidRPr="000A5FA1">
        <w:rPr>
          <w:rFonts w:ascii="Calibri Light" w:hAnsi="Calibri Light"/>
        </w:rPr>
        <w:t>mayúsculas separadas con guines bajos (CESPED, MOSAICOS, TIPO_DE_CANCHA)</w:t>
      </w:r>
    </w:p>
    <w:p w14:paraId="5405080C" w14:textId="77777777" w:rsidR="000A5FA1" w:rsidRPr="000A5FA1" w:rsidRDefault="000A5FA1" w:rsidP="00ED0C84">
      <w:pPr>
        <w:spacing w:after="0"/>
        <w:rPr>
          <w:rFonts w:ascii="Calibri Light" w:hAnsi="Calibri Light"/>
        </w:rPr>
      </w:pPr>
      <w:r w:rsidRPr="000A5FA1">
        <w:rPr>
          <w:rFonts w:ascii="Calibri Light" w:hAnsi="Calibri Light"/>
          <w:b/>
        </w:rPr>
        <w:t xml:space="preserve">Vectores: </w:t>
      </w:r>
      <w:r w:rsidRPr="000A5FA1">
        <w:rPr>
          <w:rFonts w:ascii="Calibri Light" w:hAnsi="Calibri Light"/>
        </w:rPr>
        <w:t>vector+ “Nombre de la clase que contiene” ( ve</w:t>
      </w:r>
      <w:bookmarkStart w:id="17" w:name="_GoBack"/>
      <w:bookmarkEnd w:id="17"/>
      <w:r w:rsidRPr="000A5FA1">
        <w:rPr>
          <w:rFonts w:ascii="Calibri Light" w:hAnsi="Calibri Light"/>
        </w:rPr>
        <w:t>ctorEquipos)</w:t>
      </w:r>
    </w:p>
    <w:p w14:paraId="60128D99" w14:textId="77777777" w:rsidR="000A5FA1" w:rsidRPr="000A5FA1" w:rsidRDefault="000A5FA1" w:rsidP="00ED0C84">
      <w:pPr>
        <w:spacing w:after="0"/>
        <w:rPr>
          <w:rFonts w:ascii="Calibri Light" w:hAnsi="Calibri Light"/>
        </w:rPr>
      </w:pPr>
      <w:r w:rsidRPr="000A5FA1">
        <w:rPr>
          <w:rFonts w:ascii="Calibri Light" w:hAnsi="Calibri Light"/>
          <w:b/>
        </w:rPr>
        <w:t xml:space="preserve">Listas: </w:t>
      </w:r>
      <w:r w:rsidRPr="000A5FA1">
        <w:rPr>
          <w:rFonts w:ascii="Calibri Light" w:hAnsi="Calibri Light"/>
        </w:rPr>
        <w:t>lista+ “nombre del tipo de objetos que contiene” (listaJugadores)</w:t>
      </w:r>
    </w:p>
    <w:p w14:paraId="42CF0D3C" w14:textId="77777777" w:rsidR="000A5FA1" w:rsidRPr="000A5FA1" w:rsidRDefault="000A5FA1" w:rsidP="00ED0C84">
      <w:pPr>
        <w:spacing w:after="0"/>
        <w:rPr>
          <w:rFonts w:ascii="Calibri Light" w:hAnsi="Calibri Light"/>
          <w:b/>
        </w:rPr>
      </w:pPr>
      <w:r w:rsidRPr="000A5FA1">
        <w:rPr>
          <w:rFonts w:ascii="Calibri Light" w:hAnsi="Calibri Light"/>
          <w:b/>
        </w:rPr>
        <w:t xml:space="preserve">Métodos: </w:t>
      </w:r>
      <w:r w:rsidRPr="000A5FA1">
        <w:rPr>
          <w:rFonts w:ascii="Calibri Light" w:hAnsi="Calibri Light"/>
        </w:rPr>
        <w:t>camelCase (agregarEquipo() ), uso obligatorio de la etiqueta &lt;sumary&gt; &lt;sumary/&gt; describiendo la funcionalidad del método.</w:t>
      </w:r>
      <w:r w:rsidRPr="000A5FA1">
        <w:rPr>
          <w:rFonts w:ascii="Calibri Light" w:hAnsi="Calibri Light"/>
          <w:b/>
        </w:rPr>
        <w:t xml:space="preserve"> </w:t>
      </w:r>
    </w:p>
    <w:p w14:paraId="1C3B8ACB" w14:textId="77777777" w:rsidR="000A5FA1" w:rsidRPr="000A5FA1" w:rsidRDefault="000A5FA1" w:rsidP="00ED0C84">
      <w:pPr>
        <w:spacing w:after="0"/>
        <w:rPr>
          <w:rFonts w:ascii="Calibri Light" w:hAnsi="Calibri Light"/>
        </w:rPr>
      </w:pPr>
      <w:r w:rsidRPr="000A5FA1">
        <w:rPr>
          <w:rFonts w:ascii="Calibri Light" w:hAnsi="Calibri Light"/>
          <w:b/>
        </w:rPr>
        <w:t xml:space="preserve">Métodos Gestores: </w:t>
      </w:r>
      <w:r w:rsidRPr="000A5FA1">
        <w:rPr>
          <w:rFonts w:ascii="Calibri Light" w:hAnsi="Calibri Light"/>
        </w:rPr>
        <w:t xml:space="preserve">siempre deben estar implementados los métodos: </w:t>
      </w:r>
    </w:p>
    <w:p w14:paraId="334858FA" w14:textId="77777777" w:rsidR="000A5FA1" w:rsidRPr="000A5FA1" w:rsidRDefault="000A5FA1" w:rsidP="00ED0C84">
      <w:pPr>
        <w:pStyle w:val="Prrafodelista"/>
        <w:numPr>
          <w:ilvl w:val="0"/>
          <w:numId w:val="8"/>
        </w:numPr>
        <w:spacing w:before="0" w:after="0" w:line="276" w:lineRule="auto"/>
        <w:rPr>
          <w:rFonts w:ascii="Calibri Light" w:hAnsi="Calibri Light"/>
        </w:rPr>
      </w:pPr>
      <w:r w:rsidRPr="000A5FA1">
        <w:rPr>
          <w:rFonts w:ascii="Calibri Light" w:hAnsi="Calibri Light"/>
        </w:rPr>
        <w:t>obtenerTodos() : Lista o Datatable</w:t>
      </w:r>
    </w:p>
    <w:p w14:paraId="798A3061" w14:textId="77777777" w:rsidR="000A5FA1" w:rsidRPr="000A5FA1" w:rsidRDefault="000A5FA1" w:rsidP="00ED0C84">
      <w:pPr>
        <w:pStyle w:val="Prrafodelista"/>
        <w:numPr>
          <w:ilvl w:val="0"/>
          <w:numId w:val="8"/>
        </w:numPr>
        <w:spacing w:before="0" w:after="0" w:line="276" w:lineRule="auto"/>
        <w:rPr>
          <w:rFonts w:ascii="Calibri Light" w:hAnsi="Calibri Light"/>
        </w:rPr>
      </w:pPr>
      <w:r w:rsidRPr="000A5FA1">
        <w:rPr>
          <w:rFonts w:ascii="Calibri Light" w:hAnsi="Calibri Light"/>
        </w:rPr>
        <w:t>obtenerPorId(long id) : Object</w:t>
      </w:r>
    </w:p>
    <w:p w14:paraId="456EF6F8" w14:textId="77777777" w:rsidR="000A5FA1" w:rsidRPr="000A5FA1" w:rsidRDefault="000A5FA1" w:rsidP="00ED0C84">
      <w:pPr>
        <w:pStyle w:val="Prrafodelista"/>
        <w:numPr>
          <w:ilvl w:val="0"/>
          <w:numId w:val="8"/>
        </w:numPr>
        <w:spacing w:before="0" w:after="0" w:line="276" w:lineRule="auto"/>
        <w:rPr>
          <w:rFonts w:ascii="Calibri Light" w:hAnsi="Calibri Light"/>
        </w:rPr>
      </w:pPr>
      <w:r w:rsidRPr="000A5FA1">
        <w:rPr>
          <w:rFonts w:ascii="Calibri Light" w:hAnsi="Calibri Light"/>
        </w:rPr>
        <w:t>registrar(Object objetoAInsertar)</w:t>
      </w:r>
    </w:p>
    <w:p w14:paraId="4D055A24" w14:textId="77777777" w:rsidR="000A5FA1" w:rsidRPr="000A5FA1" w:rsidRDefault="000A5FA1" w:rsidP="00ED0C84">
      <w:pPr>
        <w:pStyle w:val="Prrafodelista"/>
        <w:numPr>
          <w:ilvl w:val="0"/>
          <w:numId w:val="8"/>
        </w:numPr>
        <w:spacing w:before="0" w:after="0" w:line="276" w:lineRule="auto"/>
        <w:rPr>
          <w:rFonts w:ascii="Calibri Light" w:hAnsi="Calibri Light"/>
        </w:rPr>
      </w:pPr>
      <w:r w:rsidRPr="000A5FA1">
        <w:rPr>
          <w:rFonts w:ascii="Calibri Light" w:hAnsi="Calibri Light"/>
        </w:rPr>
        <w:t>modificar ()</w:t>
      </w:r>
    </w:p>
    <w:p w14:paraId="615FECF2" w14:textId="77777777" w:rsidR="000A5FA1" w:rsidRPr="000A5FA1" w:rsidRDefault="000A5FA1" w:rsidP="00ED0C84">
      <w:pPr>
        <w:pStyle w:val="Prrafodelista"/>
        <w:spacing w:before="0" w:after="0" w:line="276" w:lineRule="auto"/>
        <w:rPr>
          <w:rFonts w:ascii="Calibri Light" w:hAnsi="Calibri Light"/>
        </w:rPr>
      </w:pPr>
    </w:p>
    <w:p w14:paraId="3811DFE6" w14:textId="77777777" w:rsidR="000A5FA1" w:rsidRPr="000A5FA1" w:rsidRDefault="000A5FA1" w:rsidP="00ED0C84">
      <w:pPr>
        <w:rPr>
          <w:rFonts w:ascii="Calibri Light" w:hAnsi="Calibri Light"/>
          <w:b/>
          <w:noProof/>
          <w:color w:val="297C52" w:themeColor="accent3" w:themeShade="BF"/>
          <w:sz w:val="24"/>
          <w:szCs w:val="24"/>
          <w:lang w:val="es-ES"/>
        </w:rPr>
      </w:pPr>
      <w:r w:rsidRPr="000A5FA1">
        <w:rPr>
          <w:rFonts w:ascii="Calibri Light" w:hAnsi="Calibri Light"/>
          <w:b/>
          <w:noProof/>
          <w:color w:val="297C52" w:themeColor="accent3" w:themeShade="BF"/>
          <w:sz w:val="24"/>
          <w:szCs w:val="24"/>
          <w:lang w:val="es-ES"/>
        </w:rPr>
        <w:t>Controles de Formularios</w:t>
      </w:r>
      <w:r>
        <w:rPr>
          <w:rFonts w:ascii="Calibri Light" w:hAnsi="Calibri Light"/>
          <w:b/>
          <w:noProof/>
          <w:color w:val="297C52" w:themeColor="accent3" w:themeShade="BF"/>
          <w:sz w:val="24"/>
          <w:szCs w:val="24"/>
          <w:lang w:val="es-ES"/>
        </w:rPr>
        <w:t>:</w:t>
      </w:r>
    </w:p>
    <w:p w14:paraId="20C7482F" w14:textId="77777777" w:rsidR="000A5FA1" w:rsidRPr="000A5FA1" w:rsidRDefault="000A5FA1" w:rsidP="00ED0C84">
      <w:pPr>
        <w:spacing w:after="0"/>
        <w:rPr>
          <w:rFonts w:ascii="Calibri Light" w:hAnsi="Calibri Light"/>
        </w:rPr>
      </w:pPr>
      <w:r w:rsidRPr="000A5FA1">
        <w:rPr>
          <w:rFonts w:ascii="Calibri Light" w:hAnsi="Calibri Light"/>
          <w:b/>
        </w:rPr>
        <w:t xml:space="preserve">Controles de formularios: </w:t>
      </w:r>
      <w:r w:rsidRPr="000A5FA1">
        <w:rPr>
          <w:rFonts w:ascii="Calibri Light" w:hAnsi="Calibri Light"/>
        </w:rPr>
        <w:t>abreviación del nombre del control + nombre significativo</w:t>
      </w:r>
    </w:p>
    <w:p w14:paraId="1828ED72" w14:textId="77777777" w:rsidR="000A5FA1" w:rsidRPr="000A5FA1" w:rsidRDefault="000A5FA1" w:rsidP="00ED0C84">
      <w:pPr>
        <w:spacing w:after="0"/>
        <w:rPr>
          <w:rFonts w:ascii="Calibri Light" w:hAnsi="Calibri Light"/>
        </w:rPr>
      </w:pPr>
      <w:r w:rsidRPr="000A5FA1">
        <w:rPr>
          <w:rFonts w:ascii="Calibri Light" w:hAnsi="Calibri Light"/>
          <w:b/>
        </w:rPr>
        <w:t>Textbox: txt</w:t>
      </w:r>
      <w:r w:rsidRPr="000A5FA1">
        <w:rPr>
          <w:rFonts w:ascii="Calibri Light" w:hAnsi="Calibri Light"/>
        </w:rPr>
        <w:t>NombreDeJugador</w:t>
      </w:r>
    </w:p>
    <w:p w14:paraId="7529F4FE" w14:textId="77777777" w:rsidR="000A5FA1" w:rsidRPr="000A5FA1" w:rsidRDefault="000A5FA1" w:rsidP="00ED0C84">
      <w:pPr>
        <w:spacing w:after="0"/>
        <w:rPr>
          <w:rFonts w:ascii="Calibri Light" w:hAnsi="Calibri Light"/>
        </w:rPr>
      </w:pPr>
      <w:r w:rsidRPr="000A5FA1">
        <w:rPr>
          <w:rFonts w:ascii="Calibri Light" w:hAnsi="Calibri Light"/>
          <w:b/>
        </w:rPr>
        <w:t>Grillas: gv</w:t>
      </w:r>
      <w:r w:rsidRPr="000A5FA1">
        <w:rPr>
          <w:rFonts w:ascii="Calibri Light" w:hAnsi="Calibri Light"/>
        </w:rPr>
        <w:t>Partidos</w:t>
      </w:r>
      <w:r w:rsidRPr="000A5FA1">
        <w:rPr>
          <w:rFonts w:ascii="Calibri Light" w:hAnsi="Calibri Light"/>
          <w:b/>
        </w:rPr>
        <w:br/>
        <w:t>Botones: btn</w:t>
      </w:r>
      <w:r w:rsidRPr="000A5FA1">
        <w:rPr>
          <w:rFonts w:ascii="Calibri Light" w:hAnsi="Calibri Light"/>
        </w:rPr>
        <w:t>AgregarEquipo</w:t>
      </w:r>
      <w:r w:rsidRPr="000A5FA1">
        <w:rPr>
          <w:rFonts w:ascii="Calibri Light" w:hAnsi="Calibri Light"/>
          <w:b/>
        </w:rPr>
        <w:br/>
        <w:t>Dropdownlist: ddl</w:t>
      </w:r>
      <w:r w:rsidRPr="000A5FA1">
        <w:rPr>
          <w:rFonts w:ascii="Calibri Light" w:hAnsi="Calibri Light"/>
        </w:rPr>
        <w:t>Campeonatos</w:t>
      </w:r>
    </w:p>
    <w:p w14:paraId="65A8B885" w14:textId="77777777" w:rsidR="000A5FA1" w:rsidRPr="000A5FA1" w:rsidRDefault="000A5FA1" w:rsidP="00ED0C84">
      <w:pPr>
        <w:spacing w:after="0"/>
        <w:rPr>
          <w:rFonts w:ascii="Calibri Light" w:hAnsi="Calibri Light"/>
        </w:rPr>
      </w:pPr>
      <w:r w:rsidRPr="000A5FA1">
        <w:rPr>
          <w:rFonts w:ascii="Calibri Light" w:hAnsi="Calibri Light"/>
          <w:b/>
        </w:rPr>
        <w:t>Labels: lbl</w:t>
      </w:r>
      <w:r w:rsidRPr="000A5FA1">
        <w:rPr>
          <w:rFonts w:ascii="Calibri Light" w:hAnsi="Calibri Light"/>
        </w:rPr>
        <w:t>Fecha</w:t>
      </w:r>
      <w:r w:rsidRPr="000A5FA1">
        <w:rPr>
          <w:rFonts w:ascii="Calibri Light" w:hAnsi="Calibri Light"/>
          <w:b/>
        </w:rPr>
        <w:br/>
        <w:t xml:space="preserve">RadioButtons : </w:t>
      </w:r>
      <w:r w:rsidRPr="000A5FA1">
        <w:rPr>
          <w:rFonts w:ascii="Calibri Light" w:hAnsi="Calibri Light"/>
        </w:rPr>
        <w:t>rbSexo</w:t>
      </w:r>
    </w:p>
    <w:p w14:paraId="14BBB716" w14:textId="77777777" w:rsidR="000A5FA1" w:rsidRPr="000A5FA1" w:rsidRDefault="000A5FA1" w:rsidP="00ED0C84">
      <w:pPr>
        <w:spacing w:after="0"/>
        <w:rPr>
          <w:rFonts w:ascii="Calibri Light" w:hAnsi="Calibri Light"/>
        </w:rPr>
      </w:pPr>
      <w:r w:rsidRPr="000A5FA1">
        <w:rPr>
          <w:rFonts w:ascii="Calibri Light" w:hAnsi="Calibri Light"/>
          <w:b/>
        </w:rPr>
        <w:t>CheckBox :  cb</w:t>
      </w:r>
      <w:r w:rsidRPr="000A5FA1">
        <w:rPr>
          <w:rFonts w:ascii="Calibri Light" w:hAnsi="Calibri Light"/>
        </w:rPr>
        <w:t>Eliminatorias</w:t>
      </w:r>
      <w:r w:rsidRPr="000A5FA1">
        <w:rPr>
          <w:rFonts w:ascii="Calibri Light" w:hAnsi="Calibri Light"/>
        </w:rPr>
        <w:br/>
      </w:r>
      <w:r w:rsidRPr="000A5FA1">
        <w:rPr>
          <w:rFonts w:ascii="Calibri Light" w:hAnsi="Calibri Light"/>
          <w:b/>
        </w:rPr>
        <w:t>RadioButtonGroup: rbg</w:t>
      </w:r>
      <w:r w:rsidRPr="000A5FA1">
        <w:rPr>
          <w:rFonts w:ascii="Calibri Light" w:hAnsi="Calibri Light"/>
        </w:rPr>
        <w:t>TiposDeCampeonato</w:t>
      </w:r>
    </w:p>
    <w:p w14:paraId="006B88A2" w14:textId="77777777" w:rsidR="000A5FA1" w:rsidRPr="000A5FA1" w:rsidRDefault="000A5FA1" w:rsidP="00ED0C84">
      <w:pPr>
        <w:spacing w:after="0"/>
        <w:rPr>
          <w:rFonts w:ascii="Calibri Light" w:hAnsi="Calibri Light"/>
        </w:rPr>
      </w:pPr>
      <w:r w:rsidRPr="000A5FA1">
        <w:rPr>
          <w:rFonts w:ascii="Calibri Light" w:hAnsi="Calibri Light"/>
          <w:b/>
        </w:rPr>
        <w:t xml:space="preserve">Panel: </w:t>
      </w:r>
      <w:r w:rsidRPr="000A5FA1">
        <w:rPr>
          <w:rFonts w:ascii="Calibri Light" w:hAnsi="Calibri Light"/>
        </w:rPr>
        <w:t xml:space="preserve"> </w:t>
      </w:r>
      <w:r w:rsidRPr="000A5FA1">
        <w:rPr>
          <w:rFonts w:ascii="Calibri Light" w:hAnsi="Calibri Light"/>
          <w:b/>
        </w:rPr>
        <w:t>panel</w:t>
      </w:r>
      <w:r w:rsidRPr="000A5FA1">
        <w:rPr>
          <w:rFonts w:ascii="Calibri Light" w:hAnsi="Calibri Light"/>
        </w:rPr>
        <w:t>Jugadores</w:t>
      </w:r>
    </w:p>
    <w:p w14:paraId="386566D3" w14:textId="77777777" w:rsidR="000A5FA1" w:rsidRPr="000A5FA1" w:rsidRDefault="000A5FA1" w:rsidP="00ED0C84">
      <w:pPr>
        <w:spacing w:after="0"/>
        <w:rPr>
          <w:rFonts w:ascii="Calibri Light" w:hAnsi="Calibri Light"/>
        </w:rPr>
      </w:pPr>
      <w:r w:rsidRPr="000A5FA1">
        <w:rPr>
          <w:rFonts w:ascii="Calibri Light" w:hAnsi="Calibri Light"/>
          <w:b/>
        </w:rPr>
        <w:t>Literal: lit</w:t>
      </w:r>
      <w:r w:rsidRPr="000A5FA1">
        <w:rPr>
          <w:rFonts w:ascii="Calibri Light" w:hAnsi="Calibri Light"/>
        </w:rPr>
        <w:t>NombreDelJugador</w:t>
      </w:r>
    </w:p>
    <w:p w14:paraId="25267A6E" w14:textId="77777777" w:rsidR="000A5FA1" w:rsidRPr="000A5FA1" w:rsidRDefault="000A5FA1" w:rsidP="00ED0C84">
      <w:pPr>
        <w:spacing w:after="0"/>
        <w:rPr>
          <w:rFonts w:ascii="Calibri Light" w:hAnsi="Calibri Light"/>
        </w:rPr>
      </w:pPr>
      <w:r w:rsidRPr="000A5FA1">
        <w:rPr>
          <w:rFonts w:ascii="Calibri Light" w:hAnsi="Calibri Light"/>
          <w:b/>
        </w:rPr>
        <w:t>TextArea:  txa</w:t>
      </w:r>
      <w:r w:rsidRPr="000A5FA1">
        <w:rPr>
          <w:rFonts w:ascii="Calibri Light" w:hAnsi="Calibri Light"/>
        </w:rPr>
        <w:t>Descripcion:</w:t>
      </w:r>
    </w:p>
    <w:p w14:paraId="5033A1BB" w14:textId="77777777" w:rsidR="000A5FA1" w:rsidRPr="000A5FA1" w:rsidRDefault="000A5FA1" w:rsidP="00ED0C84">
      <w:pPr>
        <w:spacing w:after="0"/>
        <w:rPr>
          <w:rFonts w:ascii="Calibri Light" w:hAnsi="Calibri Light"/>
        </w:rPr>
      </w:pPr>
      <w:r w:rsidRPr="000A5FA1">
        <w:rPr>
          <w:rFonts w:ascii="Calibri Light" w:hAnsi="Calibri Light"/>
          <w:b/>
        </w:rPr>
        <w:t>ListBox: lbox</w:t>
      </w:r>
      <w:r w:rsidRPr="000A5FA1">
        <w:rPr>
          <w:rFonts w:ascii="Calibri Light" w:hAnsi="Calibri Light"/>
        </w:rPr>
        <w:t>Jugadores</w:t>
      </w:r>
    </w:p>
    <w:p w14:paraId="67D05F9E" w14:textId="77777777" w:rsidR="000A5FA1" w:rsidRPr="000A5FA1" w:rsidRDefault="000A5FA1" w:rsidP="00ED0C84">
      <w:pPr>
        <w:spacing w:after="0"/>
        <w:rPr>
          <w:rFonts w:ascii="Calibri Light" w:hAnsi="Calibri Light"/>
        </w:rPr>
      </w:pPr>
    </w:p>
    <w:p w14:paraId="3FF124B0" w14:textId="77777777" w:rsidR="000A5FA1" w:rsidRPr="000A5FA1" w:rsidRDefault="000A5FA1" w:rsidP="00ED0C84">
      <w:pPr>
        <w:rPr>
          <w:rFonts w:ascii="Calibri Light" w:hAnsi="Calibri Light"/>
          <w:b/>
          <w:noProof/>
          <w:color w:val="297C52" w:themeColor="accent3" w:themeShade="BF"/>
          <w:sz w:val="24"/>
          <w:szCs w:val="24"/>
          <w:lang w:val="es-ES"/>
        </w:rPr>
      </w:pPr>
      <w:r w:rsidRPr="000A5FA1">
        <w:rPr>
          <w:rFonts w:ascii="Calibri Light" w:hAnsi="Calibri Light"/>
          <w:b/>
          <w:noProof/>
          <w:color w:val="297C52" w:themeColor="accent3" w:themeShade="BF"/>
          <w:sz w:val="24"/>
          <w:szCs w:val="24"/>
          <w:lang w:val="es-ES"/>
        </w:rPr>
        <w:t xml:space="preserve">Consultas a la Base de Datos: </w:t>
      </w:r>
    </w:p>
    <w:p w14:paraId="21194A2F" w14:textId="77777777" w:rsidR="000A5FA1" w:rsidRPr="000A5FA1" w:rsidRDefault="000A5FA1" w:rsidP="00ED0C84">
      <w:pPr>
        <w:pStyle w:val="Prrafodelista"/>
        <w:spacing w:before="0" w:after="0" w:line="276" w:lineRule="auto"/>
        <w:ind w:left="0"/>
        <w:rPr>
          <w:rFonts w:ascii="Calibri Light" w:hAnsi="Calibri Light"/>
          <w:b/>
        </w:rPr>
      </w:pPr>
      <w:r w:rsidRPr="000A5FA1">
        <w:rPr>
          <w:rFonts w:ascii="Calibri Light" w:hAnsi="Calibri Light"/>
          <w:b/>
        </w:rPr>
        <w:t>Sentencias INSERT, UPDATE, DELETE y SELECT, las palabras reservadas dentro de la consulta deben ir en mayúscula.</w:t>
      </w:r>
    </w:p>
    <w:p w14:paraId="623FA32C" w14:textId="77777777" w:rsidR="000A5FA1" w:rsidRPr="000A5FA1" w:rsidRDefault="000A5FA1" w:rsidP="00ED0C84">
      <w:pPr>
        <w:pStyle w:val="Prrafodelista"/>
        <w:spacing w:before="0" w:after="0" w:line="276" w:lineRule="auto"/>
        <w:ind w:left="0"/>
        <w:rPr>
          <w:rFonts w:ascii="Calibri Light" w:hAnsi="Calibri Light"/>
          <w:b/>
        </w:rPr>
      </w:pPr>
      <w:r w:rsidRPr="000A5FA1">
        <w:rPr>
          <w:rFonts w:ascii="Calibri Light" w:hAnsi="Calibri Light"/>
          <w:b/>
        </w:rPr>
        <w:t>Las palabras reservadas que se utilizan en la sentencia SELECT, tales como SELECT, FROM, INNER JOIN, JOIN, LEFT JOIN, RIGHT JOIN, WHERE, HAVING, ORDEY BY, GROUP BY deben ir en mayúscula.</w:t>
      </w:r>
    </w:p>
    <w:p w14:paraId="3E63AE5E" w14:textId="77777777" w:rsidR="000A5FA1" w:rsidRPr="000A5FA1" w:rsidRDefault="000A5FA1" w:rsidP="00ED0C84">
      <w:pPr>
        <w:pStyle w:val="Prrafodelista"/>
        <w:spacing w:before="0" w:after="0" w:line="276" w:lineRule="auto"/>
        <w:ind w:left="0"/>
        <w:rPr>
          <w:rFonts w:ascii="Calibri Light" w:hAnsi="Calibri Light"/>
          <w:b/>
        </w:rPr>
      </w:pPr>
    </w:p>
    <w:p w14:paraId="11252EC2" w14:textId="77777777" w:rsidR="000A5FA1" w:rsidRPr="000A5FA1" w:rsidRDefault="000A5FA1" w:rsidP="00ED0C84">
      <w:pPr>
        <w:pStyle w:val="Prrafodelista"/>
        <w:spacing w:before="0" w:after="0" w:line="276" w:lineRule="auto"/>
        <w:ind w:left="0"/>
        <w:rPr>
          <w:rFonts w:ascii="Calibri Light" w:hAnsi="Calibri Light"/>
          <w:b/>
        </w:rPr>
      </w:pPr>
      <w:r w:rsidRPr="000A5FA1">
        <w:rPr>
          <w:rFonts w:ascii="Calibri Light" w:hAnsi="Calibri Light"/>
          <w:b/>
        </w:rPr>
        <w:t>Las consultas en la Base de Datos, deben realizarse de la siguiente manera:</w:t>
      </w:r>
    </w:p>
    <w:p w14:paraId="5A7F7D73" w14:textId="77777777" w:rsidR="000A5FA1" w:rsidRPr="000A5FA1" w:rsidRDefault="000A5FA1" w:rsidP="00ED0C84">
      <w:pPr>
        <w:pStyle w:val="Prrafodelista"/>
        <w:spacing w:before="0" w:after="0" w:line="276" w:lineRule="auto"/>
        <w:ind w:left="0"/>
        <w:rPr>
          <w:rFonts w:ascii="Calibri Light" w:hAnsi="Calibri Light"/>
          <w:b/>
        </w:rPr>
      </w:pPr>
    </w:p>
    <w:p w14:paraId="67FC8EB9" w14:textId="77777777" w:rsidR="000A5FA1" w:rsidRPr="000A5FA1" w:rsidRDefault="000A5FA1" w:rsidP="00ED0C84">
      <w:pPr>
        <w:pStyle w:val="Prrafodelista"/>
        <w:spacing w:before="0" w:after="0" w:line="276" w:lineRule="auto"/>
        <w:ind w:left="0"/>
        <w:rPr>
          <w:rFonts w:ascii="Calibri Light" w:hAnsi="Calibri Light"/>
          <w:b/>
        </w:rPr>
      </w:pPr>
      <w:r w:rsidRPr="000A5FA1">
        <w:rPr>
          <w:rFonts w:ascii="Calibri Light" w:hAnsi="Calibri Light"/>
          <w:b/>
        </w:rPr>
        <w:t>SELECT ……</w:t>
      </w:r>
    </w:p>
    <w:p w14:paraId="5EFC4943" w14:textId="77777777" w:rsidR="000A5FA1" w:rsidRPr="000A5FA1" w:rsidRDefault="000A5FA1" w:rsidP="00ED0C84">
      <w:pPr>
        <w:pStyle w:val="Prrafodelista"/>
        <w:spacing w:before="0" w:after="0" w:line="276" w:lineRule="auto"/>
        <w:ind w:left="0"/>
        <w:rPr>
          <w:rFonts w:ascii="Calibri Light" w:hAnsi="Calibri Light"/>
          <w:b/>
        </w:rPr>
      </w:pPr>
      <w:r w:rsidRPr="000A5FA1">
        <w:rPr>
          <w:rFonts w:ascii="Calibri Light" w:hAnsi="Calibri Light"/>
          <w:b/>
        </w:rPr>
        <w:t>FROM ……</w:t>
      </w:r>
    </w:p>
    <w:p w14:paraId="0F938B6D" w14:textId="77777777" w:rsidR="000A5FA1" w:rsidRPr="000A5FA1" w:rsidRDefault="000A5FA1" w:rsidP="00ED0C84">
      <w:pPr>
        <w:pStyle w:val="Prrafodelista"/>
        <w:spacing w:before="0" w:after="0" w:line="276" w:lineRule="auto"/>
        <w:ind w:left="0"/>
        <w:rPr>
          <w:rFonts w:ascii="Calibri Light" w:hAnsi="Calibri Light"/>
          <w:b/>
        </w:rPr>
      </w:pPr>
      <w:r w:rsidRPr="000A5FA1">
        <w:rPr>
          <w:rFonts w:ascii="Calibri Light" w:hAnsi="Calibri Light"/>
          <w:b/>
        </w:rPr>
        <w:t>WHERE ……</w:t>
      </w:r>
    </w:p>
    <w:p w14:paraId="2A588048" w14:textId="77777777" w:rsidR="000A5FA1" w:rsidRPr="000A5FA1" w:rsidRDefault="000A5FA1" w:rsidP="00ED0C84">
      <w:pPr>
        <w:pStyle w:val="Prrafodelista"/>
        <w:spacing w:before="0" w:after="0" w:line="276" w:lineRule="auto"/>
        <w:ind w:left="0"/>
        <w:rPr>
          <w:rFonts w:ascii="Calibri Light" w:hAnsi="Calibri Light"/>
          <w:b/>
        </w:rPr>
      </w:pPr>
      <w:r w:rsidRPr="000A5FA1">
        <w:rPr>
          <w:rFonts w:ascii="Calibri Light" w:hAnsi="Calibri Light"/>
          <w:b/>
        </w:rPr>
        <w:t>GROUP BY ……</w:t>
      </w:r>
    </w:p>
    <w:p w14:paraId="203E2007" w14:textId="77777777" w:rsidR="000A5FA1" w:rsidRPr="000A5FA1" w:rsidRDefault="000A5FA1" w:rsidP="00ED0C84">
      <w:pPr>
        <w:pStyle w:val="Prrafodelista"/>
        <w:spacing w:before="0" w:after="0" w:line="276" w:lineRule="auto"/>
        <w:ind w:left="0"/>
        <w:rPr>
          <w:rFonts w:ascii="Calibri Light" w:hAnsi="Calibri Light"/>
          <w:b/>
        </w:rPr>
      </w:pPr>
      <w:r w:rsidRPr="000A5FA1">
        <w:rPr>
          <w:rFonts w:ascii="Calibri Light" w:hAnsi="Calibri Light"/>
          <w:b/>
        </w:rPr>
        <w:t>HAVING ……</w:t>
      </w:r>
    </w:p>
    <w:p w14:paraId="0A5F662B" w14:textId="77777777" w:rsidR="000A5FA1" w:rsidRPr="000A5FA1" w:rsidRDefault="000A5FA1" w:rsidP="00ED0C84">
      <w:pPr>
        <w:pStyle w:val="Prrafodelista"/>
        <w:spacing w:before="0" w:after="0" w:line="276" w:lineRule="auto"/>
        <w:ind w:left="0"/>
        <w:rPr>
          <w:rFonts w:ascii="Calibri Light" w:hAnsi="Calibri Light"/>
          <w:b/>
        </w:rPr>
      </w:pPr>
      <w:r w:rsidRPr="000A5FA1">
        <w:rPr>
          <w:rFonts w:ascii="Calibri Light" w:hAnsi="Calibri Light"/>
          <w:b/>
        </w:rPr>
        <w:t>ORDER BY ……</w:t>
      </w:r>
    </w:p>
    <w:p w14:paraId="08DF26E3" w14:textId="77777777" w:rsidR="000A5FA1" w:rsidRPr="000A5FA1" w:rsidRDefault="000A5FA1" w:rsidP="00ED0C84">
      <w:pPr>
        <w:pStyle w:val="Prrafodelista"/>
        <w:spacing w:before="0" w:after="0" w:line="276" w:lineRule="auto"/>
        <w:ind w:left="0"/>
        <w:rPr>
          <w:rFonts w:ascii="Calibri Light" w:hAnsi="Calibri Light"/>
          <w:b/>
        </w:rPr>
      </w:pPr>
      <w:r w:rsidRPr="000A5FA1">
        <w:rPr>
          <w:rFonts w:ascii="Calibri Light" w:hAnsi="Calibri Light"/>
          <w:b/>
        </w:rPr>
        <w:t>Es decir uno abajo del otro.</w:t>
      </w:r>
    </w:p>
    <w:p w14:paraId="73E38CD5" w14:textId="77777777" w:rsidR="000A5FA1" w:rsidRPr="000A5FA1" w:rsidRDefault="000A5FA1" w:rsidP="00ED0C84">
      <w:pPr>
        <w:rPr>
          <w:rFonts w:ascii="Calibri Light" w:hAnsi="Calibri Light"/>
          <w:b/>
          <w:noProof/>
          <w:color w:val="297C52" w:themeColor="accent3" w:themeShade="BF"/>
          <w:sz w:val="24"/>
          <w:szCs w:val="24"/>
          <w:lang w:val="es-ES"/>
        </w:rPr>
      </w:pPr>
      <w:r w:rsidRPr="000A5FA1">
        <w:rPr>
          <w:rFonts w:ascii="Calibri Light" w:hAnsi="Calibri Light"/>
          <w:b/>
          <w:noProof/>
          <w:color w:val="297C52" w:themeColor="accent3" w:themeShade="BF"/>
          <w:sz w:val="24"/>
          <w:szCs w:val="24"/>
          <w:lang w:val="es-ES"/>
        </w:rPr>
        <w:t xml:space="preserve">Generales: </w:t>
      </w:r>
    </w:p>
    <w:p w14:paraId="7B9EB452" w14:textId="77777777" w:rsidR="000A5FA1" w:rsidRPr="000A5FA1" w:rsidRDefault="000A5FA1" w:rsidP="00ED0C84">
      <w:pPr>
        <w:spacing w:after="0"/>
        <w:rPr>
          <w:rFonts w:ascii="Calibri Light" w:hAnsi="Calibri Light"/>
        </w:rPr>
      </w:pPr>
      <w:r w:rsidRPr="000A5FA1">
        <w:rPr>
          <w:rFonts w:ascii="Calibri Light" w:hAnsi="Calibri Light"/>
          <w:b/>
        </w:rPr>
        <w:t xml:space="preserve">ABM los botones de las interfaces deben decir: </w:t>
      </w:r>
      <w:r w:rsidRPr="000A5FA1">
        <w:rPr>
          <w:rFonts w:ascii="Calibri Light" w:hAnsi="Calibri Light"/>
          <w:b/>
        </w:rPr>
        <w:br/>
      </w:r>
      <w:r w:rsidRPr="000A5FA1">
        <w:rPr>
          <w:rFonts w:ascii="Calibri Light" w:hAnsi="Calibri Light"/>
        </w:rPr>
        <w:t>Alta:</w:t>
      </w:r>
      <w:r w:rsidRPr="000A5FA1">
        <w:rPr>
          <w:rFonts w:ascii="Calibri Light" w:hAnsi="Calibri Light"/>
          <w:b/>
        </w:rPr>
        <w:t xml:space="preserve"> </w:t>
      </w:r>
      <w:r w:rsidRPr="000A5FA1">
        <w:rPr>
          <w:rFonts w:ascii="Calibri Light" w:hAnsi="Calibri Light"/>
        </w:rPr>
        <w:t>“Registrar”</w:t>
      </w:r>
      <w:r w:rsidRPr="000A5FA1">
        <w:rPr>
          <w:rFonts w:ascii="Calibri Light" w:hAnsi="Calibri Light"/>
        </w:rPr>
        <w:br/>
        <w:t>Modificación: “Modificar”</w:t>
      </w:r>
    </w:p>
    <w:p w14:paraId="1278B231" w14:textId="77777777" w:rsidR="000A5FA1" w:rsidRPr="000A5FA1" w:rsidRDefault="000A5FA1" w:rsidP="00ED0C84">
      <w:pPr>
        <w:spacing w:after="0"/>
        <w:rPr>
          <w:rFonts w:ascii="Calibri Light" w:hAnsi="Calibri Light"/>
        </w:rPr>
      </w:pPr>
      <w:r w:rsidRPr="000A5FA1">
        <w:rPr>
          <w:rFonts w:ascii="Calibri Light" w:hAnsi="Calibri Light"/>
        </w:rPr>
        <w:t>Baja: “Eliminar”</w:t>
      </w:r>
    </w:p>
    <w:p w14:paraId="3B58B3C7" w14:textId="77777777" w:rsidR="00B677C3" w:rsidRPr="00D13E9D" w:rsidRDefault="000A5FA1" w:rsidP="00ED0C84">
      <w:pPr>
        <w:spacing w:after="0"/>
        <w:rPr>
          <w:rFonts w:ascii="Calibri Light" w:hAnsi="Calibri Light"/>
        </w:rPr>
      </w:pPr>
      <w:r w:rsidRPr="000A5FA1">
        <w:rPr>
          <w:rFonts w:ascii="Calibri Light" w:hAnsi="Calibri Light"/>
        </w:rPr>
        <w:t>Consulta: “Consultar”</w:t>
      </w:r>
      <w:r w:rsidR="00D13E9D">
        <w:rPr>
          <w:rFonts w:ascii="Calibri Light" w:hAnsi="Calibri Light"/>
        </w:rPr>
        <w:t>.</w:t>
      </w:r>
    </w:p>
    <w:sectPr w:rsidR="00B677C3" w:rsidRPr="00D13E9D" w:rsidSect="00DA154B">
      <w:headerReference w:type="default" r:id="rId16"/>
      <w:footerReference w:type="default" r:id="rId17"/>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267E5" w14:textId="77777777" w:rsidR="00567375" w:rsidRDefault="00567375">
      <w:pPr>
        <w:spacing w:after="0" w:line="240" w:lineRule="auto"/>
      </w:pPr>
      <w:r>
        <w:separator/>
      </w:r>
    </w:p>
  </w:endnote>
  <w:endnote w:type="continuationSeparator" w:id="0">
    <w:p w14:paraId="7B881F07" w14:textId="77777777" w:rsidR="00567375" w:rsidRDefault="0056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9372CD" w14:paraId="78264B39" w14:textId="77777777" w:rsidTr="00DA154B">
      <w:trPr>
        <w:trHeight w:hRule="exact" w:val="115"/>
        <w:jc w:val="center"/>
      </w:trPr>
      <w:tc>
        <w:tcPr>
          <w:tcW w:w="6946" w:type="dxa"/>
          <w:shd w:val="clear" w:color="auto" w:fill="5FA145"/>
          <w:tcMar>
            <w:top w:w="0" w:type="dxa"/>
            <w:bottom w:w="0" w:type="dxa"/>
          </w:tcMar>
        </w:tcPr>
        <w:p w14:paraId="49083E2A" w14:textId="77777777" w:rsidR="009372CD" w:rsidRPr="00DA154B" w:rsidRDefault="009372CD">
          <w:pPr>
            <w:pStyle w:val="Encabezado"/>
            <w:rPr>
              <w:caps/>
              <w:sz w:val="2"/>
            </w:rPr>
          </w:pPr>
        </w:p>
      </w:tc>
      <w:tc>
        <w:tcPr>
          <w:tcW w:w="2414" w:type="dxa"/>
          <w:shd w:val="clear" w:color="auto" w:fill="5FA145"/>
          <w:tcMar>
            <w:top w:w="0" w:type="dxa"/>
            <w:bottom w:w="0" w:type="dxa"/>
          </w:tcMar>
        </w:tcPr>
        <w:p w14:paraId="5C45ADB8" w14:textId="77777777" w:rsidR="009372CD" w:rsidRDefault="009372CD">
          <w:pPr>
            <w:pStyle w:val="Encabezado"/>
            <w:jc w:val="right"/>
            <w:rPr>
              <w:caps/>
              <w:sz w:val="18"/>
            </w:rPr>
          </w:pPr>
        </w:p>
      </w:tc>
    </w:tr>
    <w:tr w:rsidR="009372CD" w14:paraId="7D7DBCBE" w14:textId="77777777" w:rsidTr="00DA154B">
      <w:trPr>
        <w:trHeight w:val="113"/>
        <w:jc w:val="center"/>
      </w:trPr>
      <w:tc>
        <w:tcPr>
          <w:tcW w:w="6946" w:type="dxa"/>
          <w:shd w:val="clear" w:color="auto" w:fill="auto"/>
          <w:vAlign w:val="center"/>
        </w:tcPr>
        <w:p w14:paraId="7020D2AC" w14:textId="77777777" w:rsidR="008F7DA3" w:rsidRDefault="008F7DA3"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363F1230" w14:textId="77777777" w:rsidR="008F7DA3" w:rsidRPr="008F7DA3" w:rsidRDefault="008F7DA3" w:rsidP="008F7DA3">
          <w:pPr>
            <w:pStyle w:val="Piedepgina"/>
            <w:rPr>
              <w:caps/>
              <w:color w:val="808080" w:themeColor="background1" w:themeShade="80"/>
              <w:sz w:val="18"/>
              <w:szCs w:val="18"/>
              <w:lang w:val="es-AR"/>
            </w:rPr>
          </w:pPr>
        </w:p>
      </w:tc>
      <w:tc>
        <w:tcPr>
          <w:tcW w:w="2414" w:type="dxa"/>
          <w:shd w:val="clear" w:color="auto" w:fill="auto"/>
          <w:vAlign w:val="center"/>
        </w:tcPr>
        <w:p w14:paraId="2CA97F19" w14:textId="77777777"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D0C84" w:rsidRPr="00ED0C84">
            <w:rPr>
              <w:caps/>
              <w:noProof/>
              <w:color w:val="808080" w:themeColor="background1" w:themeShade="80"/>
              <w:sz w:val="18"/>
              <w:szCs w:val="18"/>
              <w:lang w:val="es-ES"/>
            </w:rPr>
            <w:t>7</w:t>
          </w:r>
          <w:r>
            <w:rPr>
              <w:caps/>
              <w:color w:val="808080" w:themeColor="background1" w:themeShade="80"/>
              <w:sz w:val="18"/>
              <w:szCs w:val="18"/>
            </w:rPr>
            <w:fldChar w:fldCharType="end"/>
          </w:r>
        </w:p>
      </w:tc>
    </w:tr>
  </w:tbl>
  <w:p w14:paraId="5BBEBCFB" w14:textId="77777777"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FEA85" w14:textId="77777777" w:rsidR="00567375" w:rsidRDefault="00567375">
      <w:pPr>
        <w:spacing w:after="0" w:line="240" w:lineRule="auto"/>
      </w:pPr>
      <w:r>
        <w:separator/>
      </w:r>
    </w:p>
  </w:footnote>
  <w:footnote w:type="continuationSeparator" w:id="0">
    <w:p w14:paraId="4F503657" w14:textId="77777777" w:rsidR="00567375" w:rsidRDefault="00567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21FDC" w14:textId="77777777" w:rsidR="009372CD" w:rsidRDefault="00F82038">
    <w:pPr>
      <w:pStyle w:val="Encabezado"/>
    </w:pPr>
    <w:r>
      <w:rPr>
        <w:noProof/>
        <w:lang w:val="es-ES" w:eastAsia="es-ES"/>
      </w:rPr>
      <mc:AlternateContent>
        <mc:Choice Requires="wpg">
          <w:drawing>
            <wp:anchor distT="0" distB="0" distL="114300" distR="114300" simplePos="0" relativeHeight="251661312" behindDoc="0" locked="0" layoutInCell="1" allowOverlap="1" wp14:anchorId="75465951" wp14:editId="26DD6EAA">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9FFB90" w14:textId="77777777" w:rsidR="0029515B" w:rsidRPr="005517BE" w:rsidRDefault="00122754" w:rsidP="0029515B">
                            <w:pPr>
                              <w:spacing w:before="0"/>
                              <w:ind w:firstLine="720"/>
                              <w:rPr>
                                <w:rFonts w:ascii="Calibri" w:hAnsi="Calibri"/>
                                <w:color w:val="FFFFFF" w:themeColor="background1"/>
                                <w:sz w:val="24"/>
                                <w:lang w:val="es-AR"/>
                              </w:rPr>
                            </w:pPr>
                            <w:r>
                              <w:rPr>
                                <w:color w:val="FFFFFF" w:themeColor="background1"/>
                                <w:sz w:val="20"/>
                                <w:szCs w:val="18"/>
                                <w:lang w:val="es-AR"/>
                              </w:rPr>
                              <w:t>El Colibrí</w:t>
                            </w:r>
                            <w:r w:rsidR="0029515B" w:rsidRPr="0029515B">
                              <w:rPr>
                                <w:caps/>
                                <w:color w:val="FFFFFF" w:themeColor="background1"/>
                                <w:sz w:val="20"/>
                                <w:szCs w:val="18"/>
                                <w:lang w:val="es-AR"/>
                              </w:rPr>
                              <w:t xml:space="preserve"> </w:t>
                            </w:r>
                            <w:r w:rsidR="0029515B" w:rsidRPr="0029515B">
                              <w:rPr>
                                <w:color w:val="FFFFFF" w:themeColor="background1"/>
                                <w:sz w:val="20"/>
                                <w:szCs w:val="18"/>
                                <w:lang w:val="es-AR"/>
                              </w:rPr>
                              <w:t xml:space="preserve"> | Sistema de Gestión de Campeonatos de Fútbol</w:t>
                            </w:r>
                            <w:r w:rsidR="0029515B">
                              <w:rPr>
                                <w:color w:val="FFFFFF" w:themeColor="background1"/>
                                <w:sz w:val="20"/>
                                <w:szCs w:val="18"/>
                                <w:lang w:val="es-AR"/>
                              </w:rPr>
                              <w:tab/>
                            </w:r>
                            <w:r w:rsidR="0029515B">
                              <w:rPr>
                                <w:color w:val="FFFFFF" w:themeColor="background1"/>
                                <w:sz w:val="20"/>
                                <w:szCs w:val="18"/>
                                <w:lang w:val="es-AR"/>
                              </w:rPr>
                              <w:tab/>
                            </w:r>
                            <w:r w:rsidR="0029515B">
                              <w:rPr>
                                <w:color w:val="FFFFFF" w:themeColor="background1"/>
                                <w:sz w:val="20"/>
                                <w:szCs w:val="18"/>
                                <w:lang w:val="es-AR"/>
                              </w:rPr>
                              <w:tab/>
                            </w:r>
                            <w:r w:rsidR="0029515B">
                              <w:rPr>
                                <w:color w:val="FFFFFF" w:themeColor="background1"/>
                                <w:sz w:val="20"/>
                                <w:szCs w:val="18"/>
                                <w:lang w:val="es-AR"/>
                              </w:rPr>
                              <w:tab/>
                            </w:r>
                            <w:r w:rsidR="0029515B">
                              <w:rPr>
                                <w:color w:val="FFFFFF" w:themeColor="background1"/>
                                <w:sz w:val="20"/>
                                <w:szCs w:val="18"/>
                                <w:lang w:val="es-AR"/>
                              </w:rPr>
                              <w:tab/>
                            </w:r>
                            <w:r w:rsidR="0029515B" w:rsidRPr="005517BE">
                              <w:rPr>
                                <w:rFonts w:ascii="Calibri" w:hAnsi="Calibri"/>
                                <w:color w:val="FFFFFF" w:themeColor="background1"/>
                                <w:sz w:val="28"/>
                                <w:szCs w:val="18"/>
                                <w:lang w:val="es-AR"/>
                              </w:rPr>
                              <w:t>2014</w:t>
                            </w:r>
                          </w:p>
                          <w:p w14:paraId="2282A8C4" w14:textId="77777777"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75465951" id="Grupo 4" o:spid="_x0000_s1050"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1"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669FFB90" w14:textId="77777777" w:rsidR="0029515B" w:rsidRPr="005517BE" w:rsidRDefault="00122754" w:rsidP="0029515B">
                      <w:pPr>
                        <w:spacing w:before="0"/>
                        <w:ind w:firstLine="720"/>
                        <w:rPr>
                          <w:rFonts w:ascii="Calibri" w:hAnsi="Calibri"/>
                          <w:color w:val="FFFFFF" w:themeColor="background1"/>
                          <w:sz w:val="24"/>
                          <w:lang w:val="es-AR"/>
                        </w:rPr>
                      </w:pPr>
                      <w:r>
                        <w:rPr>
                          <w:color w:val="FFFFFF" w:themeColor="background1"/>
                          <w:sz w:val="20"/>
                          <w:szCs w:val="18"/>
                          <w:lang w:val="es-AR"/>
                        </w:rPr>
                        <w:t>El Colibrí</w:t>
                      </w:r>
                      <w:r w:rsidR="0029515B" w:rsidRPr="0029515B">
                        <w:rPr>
                          <w:caps/>
                          <w:color w:val="FFFFFF" w:themeColor="background1"/>
                          <w:sz w:val="20"/>
                          <w:szCs w:val="18"/>
                          <w:lang w:val="es-AR"/>
                        </w:rPr>
                        <w:t xml:space="preserve"> </w:t>
                      </w:r>
                      <w:r w:rsidR="0029515B" w:rsidRPr="0029515B">
                        <w:rPr>
                          <w:color w:val="FFFFFF" w:themeColor="background1"/>
                          <w:sz w:val="20"/>
                          <w:szCs w:val="18"/>
                          <w:lang w:val="es-AR"/>
                        </w:rPr>
                        <w:t xml:space="preserve"> | Sistema de Gestión de Campeonatos de Fútbol</w:t>
                      </w:r>
                      <w:r w:rsidR="0029515B">
                        <w:rPr>
                          <w:color w:val="FFFFFF" w:themeColor="background1"/>
                          <w:sz w:val="20"/>
                          <w:szCs w:val="18"/>
                          <w:lang w:val="es-AR"/>
                        </w:rPr>
                        <w:tab/>
                      </w:r>
                      <w:r w:rsidR="0029515B">
                        <w:rPr>
                          <w:color w:val="FFFFFF" w:themeColor="background1"/>
                          <w:sz w:val="20"/>
                          <w:szCs w:val="18"/>
                          <w:lang w:val="es-AR"/>
                        </w:rPr>
                        <w:tab/>
                      </w:r>
                      <w:r w:rsidR="0029515B">
                        <w:rPr>
                          <w:color w:val="FFFFFF" w:themeColor="background1"/>
                          <w:sz w:val="20"/>
                          <w:szCs w:val="18"/>
                          <w:lang w:val="es-AR"/>
                        </w:rPr>
                        <w:tab/>
                      </w:r>
                      <w:r w:rsidR="0029515B">
                        <w:rPr>
                          <w:color w:val="FFFFFF" w:themeColor="background1"/>
                          <w:sz w:val="20"/>
                          <w:szCs w:val="18"/>
                          <w:lang w:val="es-AR"/>
                        </w:rPr>
                        <w:tab/>
                      </w:r>
                      <w:r w:rsidR="0029515B">
                        <w:rPr>
                          <w:color w:val="FFFFFF" w:themeColor="background1"/>
                          <w:sz w:val="20"/>
                          <w:szCs w:val="18"/>
                          <w:lang w:val="es-AR"/>
                        </w:rPr>
                        <w:tab/>
                      </w:r>
                      <w:r w:rsidR="0029515B" w:rsidRPr="005517BE">
                        <w:rPr>
                          <w:rFonts w:ascii="Calibri" w:hAnsi="Calibri"/>
                          <w:color w:val="FFFFFF" w:themeColor="background1"/>
                          <w:sz w:val="28"/>
                          <w:szCs w:val="18"/>
                          <w:lang w:val="es-AR"/>
                        </w:rPr>
                        <w:t>2014</w:t>
                      </w:r>
                    </w:p>
                    <w:p w14:paraId="2282A8C4" w14:textId="77777777"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2"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36FDC"/>
    <w:multiLevelType w:val="hybridMultilevel"/>
    <w:tmpl w:val="AC66633E"/>
    <w:lvl w:ilvl="0" w:tplc="AF8AD0F0">
      <w:start w:val="1"/>
      <w:numFmt w:val="bullet"/>
      <w:lvlText w:val=""/>
      <w:lvlJc w:val="left"/>
      <w:pPr>
        <w:ind w:left="3600" w:hanging="360"/>
      </w:pPr>
      <w:rPr>
        <w:rFonts w:ascii="Symbol" w:hAnsi="Symbol" w:hint="default"/>
        <w:color w:val="4A7B29" w:themeColor="text2" w:themeShade="BF"/>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7">
    <w:nsid w:val="79A2017B"/>
    <w:multiLevelType w:val="hybridMultilevel"/>
    <w:tmpl w:val="3200B52E"/>
    <w:lvl w:ilvl="0" w:tplc="5CB01ECA">
      <w:start w:val="1"/>
      <w:numFmt w:val="bullet"/>
      <w:lvlText w:val=""/>
      <w:lvlJc w:val="left"/>
      <w:pPr>
        <w:ind w:left="720" w:hanging="360"/>
      </w:pPr>
      <w:rPr>
        <w:rFonts w:ascii="Symbol" w:hAnsi="Symbol" w:hint="default"/>
        <w:color w:val="4A7B29" w:themeColor="text2" w:themeShade="BF"/>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3090A"/>
    <w:rsid w:val="00036F7F"/>
    <w:rsid w:val="0006530A"/>
    <w:rsid w:val="00092D82"/>
    <w:rsid w:val="000A5996"/>
    <w:rsid w:val="000A5FA1"/>
    <w:rsid w:val="000B2CDD"/>
    <w:rsid w:val="00122754"/>
    <w:rsid w:val="00143A4C"/>
    <w:rsid w:val="00197EFE"/>
    <w:rsid w:val="001F1D2A"/>
    <w:rsid w:val="00203449"/>
    <w:rsid w:val="00214004"/>
    <w:rsid w:val="00215451"/>
    <w:rsid w:val="00244A7E"/>
    <w:rsid w:val="00267A02"/>
    <w:rsid w:val="0029515B"/>
    <w:rsid w:val="002B3579"/>
    <w:rsid w:val="00305864"/>
    <w:rsid w:val="00335C9B"/>
    <w:rsid w:val="00350C0A"/>
    <w:rsid w:val="004722F6"/>
    <w:rsid w:val="004912C3"/>
    <w:rsid w:val="005517BE"/>
    <w:rsid w:val="00567375"/>
    <w:rsid w:val="005778F0"/>
    <w:rsid w:val="005A0D6F"/>
    <w:rsid w:val="00664EFA"/>
    <w:rsid w:val="006D7FF0"/>
    <w:rsid w:val="00710F4C"/>
    <w:rsid w:val="0072630B"/>
    <w:rsid w:val="0073647E"/>
    <w:rsid w:val="00744E41"/>
    <w:rsid w:val="00750FE8"/>
    <w:rsid w:val="00784E1F"/>
    <w:rsid w:val="007912F8"/>
    <w:rsid w:val="00810A39"/>
    <w:rsid w:val="00822BBD"/>
    <w:rsid w:val="008442CA"/>
    <w:rsid w:val="00870A86"/>
    <w:rsid w:val="008D33D1"/>
    <w:rsid w:val="008F7DA3"/>
    <w:rsid w:val="00935C39"/>
    <w:rsid w:val="00936697"/>
    <w:rsid w:val="009372CD"/>
    <w:rsid w:val="009D0243"/>
    <w:rsid w:val="00A075D7"/>
    <w:rsid w:val="00A12B43"/>
    <w:rsid w:val="00A13615"/>
    <w:rsid w:val="00A43FC2"/>
    <w:rsid w:val="00A716C7"/>
    <w:rsid w:val="00A90A9F"/>
    <w:rsid w:val="00A91303"/>
    <w:rsid w:val="00AC0F15"/>
    <w:rsid w:val="00AD706C"/>
    <w:rsid w:val="00AF5F5B"/>
    <w:rsid w:val="00B677C3"/>
    <w:rsid w:val="00C01A5A"/>
    <w:rsid w:val="00C30053"/>
    <w:rsid w:val="00C565CB"/>
    <w:rsid w:val="00C74A41"/>
    <w:rsid w:val="00CC0873"/>
    <w:rsid w:val="00CD3E51"/>
    <w:rsid w:val="00D13E9D"/>
    <w:rsid w:val="00D24DB6"/>
    <w:rsid w:val="00D529AB"/>
    <w:rsid w:val="00D65023"/>
    <w:rsid w:val="00D710D7"/>
    <w:rsid w:val="00DA154B"/>
    <w:rsid w:val="00DB627E"/>
    <w:rsid w:val="00DB6A8C"/>
    <w:rsid w:val="00E01300"/>
    <w:rsid w:val="00ED0C84"/>
    <w:rsid w:val="00EE6BA4"/>
    <w:rsid w:val="00F03BB3"/>
    <w:rsid w:val="00F14E13"/>
    <w:rsid w:val="00F41380"/>
    <w:rsid w:val="00F82038"/>
    <w:rsid w:val="00FC1846"/>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8FA11"/>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customStyle="1" w:styleId="Default">
    <w:name w:val="Default"/>
    <w:rsid w:val="00C74A41"/>
    <w:pPr>
      <w:autoSpaceDE w:val="0"/>
      <w:autoSpaceDN w:val="0"/>
      <w:adjustRightInd w:val="0"/>
      <w:spacing w:before="0" w:after="0" w:line="240" w:lineRule="auto"/>
    </w:pPr>
    <w:rPr>
      <w:rFonts w:ascii="Times New Roman" w:hAnsi="Times New Roman" w:cs="Times New Roman"/>
      <w:color w:val="000000"/>
      <w:sz w:val="24"/>
      <w:szCs w:val="24"/>
      <w:lang w:val="es-AR" w:eastAsia="es-AR"/>
    </w:rPr>
  </w:style>
  <w:style w:type="table" w:styleId="Tabladecuadrcula2-nfasis2">
    <w:name w:val="Grid Table 2 Accent 2"/>
    <w:basedOn w:val="Tablanormal"/>
    <w:uiPriority w:val="47"/>
    <w:rsid w:val="00822BBD"/>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character" w:styleId="Refdecomentario">
    <w:name w:val="annotation reference"/>
    <w:basedOn w:val="Fuentedeprrafopredeter"/>
    <w:uiPriority w:val="99"/>
    <w:semiHidden/>
    <w:unhideWhenUsed/>
    <w:rsid w:val="00D13E9D"/>
    <w:rPr>
      <w:sz w:val="16"/>
      <w:szCs w:val="16"/>
    </w:rPr>
  </w:style>
  <w:style w:type="paragraph" w:styleId="Textocomentario">
    <w:name w:val="annotation text"/>
    <w:basedOn w:val="Normal"/>
    <w:link w:val="TextocomentarioCar"/>
    <w:uiPriority w:val="99"/>
    <w:semiHidden/>
    <w:unhideWhenUsed/>
    <w:rsid w:val="00D13E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3E9D"/>
    <w:rPr>
      <w:sz w:val="20"/>
      <w:szCs w:val="20"/>
    </w:rPr>
  </w:style>
  <w:style w:type="paragraph" w:styleId="Asuntodelcomentario">
    <w:name w:val="annotation subject"/>
    <w:basedOn w:val="Textocomentario"/>
    <w:next w:val="Textocomentario"/>
    <w:link w:val="AsuntodelcomentarioCar"/>
    <w:uiPriority w:val="99"/>
    <w:semiHidden/>
    <w:unhideWhenUsed/>
    <w:rsid w:val="00D13E9D"/>
    <w:rPr>
      <w:b/>
      <w:bCs/>
    </w:rPr>
  </w:style>
  <w:style w:type="character" w:customStyle="1" w:styleId="AsuntodelcomentarioCar">
    <w:name w:val="Asunto del comentario Car"/>
    <w:basedOn w:val="TextocomentarioCar"/>
    <w:link w:val="Asuntodelcomentario"/>
    <w:uiPriority w:val="99"/>
    <w:semiHidden/>
    <w:rsid w:val="00D13E9D"/>
    <w:rPr>
      <w:b/>
      <w:bCs/>
      <w:sz w:val="20"/>
      <w:szCs w:val="20"/>
    </w:rPr>
  </w:style>
  <w:style w:type="paragraph" w:styleId="Textodeglobo">
    <w:name w:val="Balloon Text"/>
    <w:basedOn w:val="Normal"/>
    <w:link w:val="TextodegloboCar"/>
    <w:uiPriority w:val="99"/>
    <w:semiHidden/>
    <w:unhideWhenUsed/>
    <w:rsid w:val="00D13E9D"/>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3E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49276022">
      <w:bodyDiv w:val="1"/>
      <w:marLeft w:val="0"/>
      <w:marRight w:val="0"/>
      <w:marTop w:val="0"/>
      <w:marBottom w:val="0"/>
      <w:divBdr>
        <w:top w:val="none" w:sz="0" w:space="0" w:color="auto"/>
        <w:left w:val="none" w:sz="0" w:space="0" w:color="auto"/>
        <w:bottom w:val="none" w:sz="0" w:space="0" w:color="auto"/>
        <w:right w:val="none" w:sz="0" w:space="0" w:color="auto"/>
      </w:divBdr>
      <w:divsChild>
        <w:div w:id="1289969819">
          <w:marLeft w:val="0"/>
          <w:marRight w:val="0"/>
          <w:marTop w:val="0"/>
          <w:marBottom w:val="0"/>
          <w:divBdr>
            <w:top w:val="none" w:sz="0" w:space="0" w:color="auto"/>
            <w:left w:val="none" w:sz="0" w:space="0" w:color="auto"/>
            <w:bottom w:val="none" w:sz="0" w:space="0" w:color="auto"/>
            <w:right w:val="none" w:sz="0" w:space="0" w:color="auto"/>
          </w:divBdr>
        </w:div>
        <w:div w:id="1290087878">
          <w:marLeft w:val="0"/>
          <w:marRight w:val="0"/>
          <w:marTop w:val="0"/>
          <w:marBottom w:val="0"/>
          <w:divBdr>
            <w:top w:val="none" w:sz="0" w:space="0" w:color="auto"/>
            <w:left w:val="none" w:sz="0" w:space="0" w:color="auto"/>
            <w:bottom w:val="none" w:sz="0" w:space="0" w:color="auto"/>
            <w:right w:val="none" w:sz="0" w:space="0" w:color="auto"/>
          </w:divBdr>
        </w:div>
        <w:div w:id="650788723">
          <w:marLeft w:val="0"/>
          <w:marRight w:val="0"/>
          <w:marTop w:val="0"/>
          <w:marBottom w:val="0"/>
          <w:divBdr>
            <w:top w:val="none" w:sz="0" w:space="0" w:color="auto"/>
            <w:left w:val="none" w:sz="0" w:space="0" w:color="auto"/>
            <w:bottom w:val="none" w:sz="0" w:space="0" w:color="auto"/>
            <w:right w:val="none" w:sz="0" w:space="0" w:color="auto"/>
          </w:divBdr>
        </w:div>
        <w:div w:id="688608103">
          <w:marLeft w:val="0"/>
          <w:marRight w:val="0"/>
          <w:marTop w:val="0"/>
          <w:marBottom w:val="0"/>
          <w:divBdr>
            <w:top w:val="none" w:sz="0" w:space="0" w:color="auto"/>
            <w:left w:val="none" w:sz="0" w:space="0" w:color="auto"/>
            <w:bottom w:val="none" w:sz="0" w:space="0" w:color="auto"/>
            <w:right w:val="none" w:sz="0" w:space="0" w:color="auto"/>
          </w:divBdr>
        </w:div>
        <w:div w:id="861553913">
          <w:marLeft w:val="0"/>
          <w:marRight w:val="0"/>
          <w:marTop w:val="0"/>
          <w:marBottom w:val="0"/>
          <w:divBdr>
            <w:top w:val="none" w:sz="0" w:space="0" w:color="auto"/>
            <w:left w:val="none" w:sz="0" w:space="0" w:color="auto"/>
            <w:bottom w:val="none" w:sz="0" w:space="0" w:color="auto"/>
            <w:right w:val="none" w:sz="0" w:space="0" w:color="auto"/>
          </w:divBdr>
        </w:div>
        <w:div w:id="263654674">
          <w:marLeft w:val="0"/>
          <w:marRight w:val="0"/>
          <w:marTop w:val="0"/>
          <w:marBottom w:val="0"/>
          <w:divBdr>
            <w:top w:val="none" w:sz="0" w:space="0" w:color="auto"/>
            <w:left w:val="none" w:sz="0" w:space="0" w:color="auto"/>
            <w:bottom w:val="none" w:sz="0" w:space="0" w:color="auto"/>
            <w:right w:val="none" w:sz="0" w:space="0" w:color="auto"/>
          </w:divBdr>
        </w:div>
        <w:div w:id="1841507434">
          <w:marLeft w:val="0"/>
          <w:marRight w:val="0"/>
          <w:marTop w:val="0"/>
          <w:marBottom w:val="0"/>
          <w:divBdr>
            <w:top w:val="none" w:sz="0" w:space="0" w:color="auto"/>
            <w:left w:val="none" w:sz="0" w:space="0" w:color="auto"/>
            <w:bottom w:val="none" w:sz="0" w:space="0" w:color="auto"/>
            <w:right w:val="none" w:sz="0" w:space="0" w:color="auto"/>
          </w:divBdr>
        </w:div>
        <w:div w:id="88964520">
          <w:marLeft w:val="0"/>
          <w:marRight w:val="0"/>
          <w:marTop w:val="0"/>
          <w:marBottom w:val="0"/>
          <w:divBdr>
            <w:top w:val="none" w:sz="0" w:space="0" w:color="auto"/>
            <w:left w:val="none" w:sz="0" w:space="0" w:color="auto"/>
            <w:bottom w:val="none" w:sz="0" w:space="0" w:color="auto"/>
            <w:right w:val="none" w:sz="0" w:space="0" w:color="auto"/>
          </w:divBdr>
        </w:div>
        <w:div w:id="1259410733">
          <w:marLeft w:val="0"/>
          <w:marRight w:val="0"/>
          <w:marTop w:val="0"/>
          <w:marBottom w:val="0"/>
          <w:divBdr>
            <w:top w:val="none" w:sz="0" w:space="0" w:color="auto"/>
            <w:left w:val="none" w:sz="0" w:space="0" w:color="auto"/>
            <w:bottom w:val="none" w:sz="0" w:space="0" w:color="auto"/>
            <w:right w:val="none" w:sz="0" w:space="0" w:color="auto"/>
          </w:divBdr>
        </w:div>
        <w:div w:id="1847553297">
          <w:marLeft w:val="0"/>
          <w:marRight w:val="0"/>
          <w:marTop w:val="0"/>
          <w:marBottom w:val="0"/>
          <w:divBdr>
            <w:top w:val="none" w:sz="0" w:space="0" w:color="auto"/>
            <w:left w:val="none" w:sz="0" w:space="0" w:color="auto"/>
            <w:bottom w:val="none" w:sz="0" w:space="0" w:color="auto"/>
            <w:right w:val="none" w:sz="0" w:space="0" w:color="auto"/>
          </w:divBdr>
        </w:div>
      </w:divsChild>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iouxsvn.com/svn/quegolaz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https://quegolazo.visualstudio.com/DefaultCollection/ProyectoGestorDeCampeonato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rive.google.com/folderview?id=0B73_O7IPXDQPMTRmaXlScTU1NXc&amp;usp=sharin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gi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54D3047E-FA6E-4FD9-A3F4-5EDA88E7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69</TotalTime>
  <Pages>8</Pages>
  <Words>1773</Words>
  <Characters>9756</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18</cp:revision>
  <dcterms:created xsi:type="dcterms:W3CDTF">2014-05-17T14:18:00Z</dcterms:created>
  <dcterms:modified xsi:type="dcterms:W3CDTF">2014-05-24T19:34:00Z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