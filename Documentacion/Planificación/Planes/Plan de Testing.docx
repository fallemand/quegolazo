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7F7FE" w14:textId="77777777" w:rsidR="005A0D6F" w:rsidRDefault="00335C9B" w:rsidP="00B9285A">
      <w:r>
        <w:rPr>
          <w:noProof/>
          <w:lang w:val="es-ES" w:eastAsia="es-ES"/>
        </w:rPr>
        <mc:AlternateContent>
          <mc:Choice Requires="wpg">
            <w:drawing>
              <wp:anchor distT="0" distB="0" distL="114300" distR="114300" simplePos="0" relativeHeight="251656192" behindDoc="0" locked="0" layoutInCell="1" allowOverlap="1" wp14:anchorId="0D4DF152" wp14:editId="022F8D44">
                <wp:simplePos x="0" y="0"/>
                <wp:positionH relativeFrom="column">
                  <wp:posOffset>-438785</wp:posOffset>
                </wp:positionH>
                <wp:positionV relativeFrom="paragraph">
                  <wp:posOffset>-202001</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30EB92" w14:textId="77777777" w:rsidR="00EF387D" w:rsidRPr="000B2CDD" w:rsidRDefault="00EF387D"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w14:anchorId="0D4DF152" id="Grupo 30" o:spid="_x0000_s1026" style="position:absolute;left:0;text-align:left;margin-left:-34.55pt;margin-top:-15.9pt;width:540pt;height:44.9pt;z-index:251656192"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WTjKwUAAJ4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">
                <v:rect id="Rectángulo 9" o:spid="_x0000_s1027"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14:paraId="0830EB92" w14:textId="77777777" w:rsidR="00EF387D" w:rsidRPr="000B2CDD" w:rsidRDefault="00EF387D"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v:group>
            </w:pict>
          </mc:Fallback>
        </mc:AlternateContent>
      </w:r>
    </w:p>
    <w:sdt>
      <w:sdtPr>
        <w:id w:val="1606700183"/>
        <w:docPartObj>
          <w:docPartGallery w:val="Cover Pages"/>
          <w:docPartUnique/>
        </w:docPartObj>
      </w:sdtPr>
      <w:sdtEndPr>
        <w:rPr>
          <w:noProof/>
          <w:lang w:val="es-ES"/>
        </w:rPr>
      </w:sdtEndPr>
      <w:sdtContent>
        <w:p w14:paraId="2551965B" w14:textId="77777777" w:rsidR="005A0D6F" w:rsidRDefault="00135BDD" w:rsidP="00B9285A">
          <w:pPr>
            <w:rPr>
              <w:noProof/>
              <w:lang w:val="es-ES"/>
            </w:rPr>
          </w:pPr>
          <w:r>
            <w:rPr>
              <w:noProof/>
              <w:lang w:val="es-ES" w:eastAsia="es-ES"/>
            </w:rPr>
            <mc:AlternateContent>
              <mc:Choice Requires="wpg">
                <w:drawing>
                  <wp:anchor distT="0" distB="0" distL="114300" distR="114300" simplePos="0" relativeHeight="251687936" behindDoc="0" locked="0" layoutInCell="1" allowOverlap="1" wp14:anchorId="07A6D181" wp14:editId="25BFF770">
                    <wp:simplePos x="0" y="0"/>
                    <wp:positionH relativeFrom="column">
                      <wp:posOffset>-200025</wp:posOffset>
                    </wp:positionH>
                    <wp:positionV relativeFrom="paragraph">
                      <wp:posOffset>1733551</wp:posOffset>
                    </wp:positionV>
                    <wp:extent cx="6305550" cy="2030730"/>
                    <wp:effectExtent l="0" t="0" r="19050" b="26670"/>
                    <wp:wrapNone/>
                    <wp:docPr id="28" name="Grupo 28"/>
                    <wp:cNvGraphicFramePr/>
                    <a:graphic xmlns:a="http://schemas.openxmlformats.org/drawingml/2006/main">
                      <a:graphicData uri="http://schemas.microsoft.com/office/word/2010/wordprocessingGroup">
                        <wpg:wgp>
                          <wpg:cNvGrpSpPr/>
                          <wpg:grpSpPr>
                            <a:xfrm>
                              <a:off x="0" y="0"/>
                              <a:ext cx="6305550" cy="2030730"/>
                              <a:chOff x="0" y="0"/>
                              <a:chExt cx="6305797" cy="1793174"/>
                            </a:xfrm>
                          </wpg:grpSpPr>
                          <wps:wsp>
                            <wps:cNvPr id="18" name="Cuadro de texto 18"/>
                            <wps:cNvSpPr txBox="1"/>
                            <wps:spPr>
                              <a:xfrm>
                                <a:off x="0" y="0"/>
                                <a:ext cx="4655310"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C27984" w14:textId="7363573B" w:rsidR="00EF387D" w:rsidRPr="00135BDD" w:rsidRDefault="00EF387D" w:rsidP="00E165C9">
                                  <w:pPr>
                                    <w:jc w:val="left"/>
                                    <w:rPr>
                                      <w:rFonts w:asciiTheme="majorHAnsi" w:hAnsiTheme="majorHAnsi"/>
                                      <w:b/>
                                      <w:color w:val="595959" w:themeColor="text1" w:themeTint="A6"/>
                                      <w:sz w:val="110"/>
                                      <w:szCs w:val="110"/>
                                      <w:lang w:val="es-AR"/>
                                    </w:rPr>
                                  </w:pPr>
                                  <w:r w:rsidRPr="00135BDD">
                                    <w:rPr>
                                      <w:rFonts w:asciiTheme="majorHAnsi" w:hAnsiTheme="majorHAnsi"/>
                                      <w:b/>
                                      <w:color w:val="595959" w:themeColor="text1" w:themeTint="A6"/>
                                      <w:sz w:val="110"/>
                                      <w:szCs w:val="110"/>
                                      <w:lang w:val="es-AR"/>
                                    </w:rPr>
                                    <w:t xml:space="preserve">Plan de </w:t>
                                  </w:r>
                                  <w:proofErr w:type="spellStart"/>
                                  <w:r w:rsidRPr="00135BDD">
                                    <w:rPr>
                                      <w:rFonts w:asciiTheme="majorHAnsi" w:hAnsiTheme="majorHAnsi"/>
                                      <w:b/>
                                      <w:color w:val="595959" w:themeColor="text1" w:themeTint="A6"/>
                                      <w:sz w:val="110"/>
                                      <w:szCs w:val="110"/>
                                      <w:lang w:val="es-AR"/>
                                    </w:rPr>
                                    <w:t>Testing</w:t>
                                  </w:r>
                                  <w:proofErr w:type="spellEnd"/>
                                  <w:r w:rsidR="00E165C9">
                                    <w:rPr>
                                      <w:rFonts w:asciiTheme="majorHAnsi" w:hAnsiTheme="majorHAnsi"/>
                                      <w:b/>
                                      <w:color w:val="595959" w:themeColor="text1" w:themeTint="A6"/>
                                      <w:sz w:val="110"/>
                                      <w:szCs w:val="110"/>
                                      <w:lang w:val="es-AR"/>
                                    </w:rPr>
                                    <w:t xml:space="preserve"> V1.5</w:t>
                                  </w:r>
                                </w:p>
                                <w:p w14:paraId="11BCAAF3" w14:textId="77777777" w:rsidR="00EF387D" w:rsidRPr="00FE2DC8" w:rsidRDefault="00EF387D"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7A6D181" id="Grupo 28" o:spid="_x0000_s1031" style="position:absolute;left:0;text-align:left;margin-left:-15.75pt;margin-top:136.5pt;width:496.5pt;height:159.9pt;z-index:251687936;mso-height-relative:margin" coordsize="63057,17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">
                    <v:shapetype id="_x0000_t202" coordsize="21600,21600" o:spt="202" path="m,l,21600r21600,l21600,xe">
                      <v:stroke joinstyle="miter"/>
                      <v:path gradientshapeok="t" o:connecttype="rect"/>
                    </v:shapetype>
                    <v:shape id="Cuadro de texto 18" o:spid="_x0000_s1032" type="#_x0000_t202" style="position:absolute;width:46553;height:1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7AC27984" w14:textId="7363573B" w:rsidR="00EF387D" w:rsidRPr="00135BDD" w:rsidRDefault="00EF387D" w:rsidP="00E165C9">
                            <w:pPr>
                              <w:jc w:val="left"/>
                              <w:rPr>
                                <w:rFonts w:asciiTheme="majorHAnsi" w:hAnsiTheme="majorHAnsi"/>
                                <w:b/>
                                <w:color w:val="595959" w:themeColor="text1" w:themeTint="A6"/>
                                <w:sz w:val="110"/>
                                <w:szCs w:val="110"/>
                                <w:lang w:val="es-AR"/>
                              </w:rPr>
                            </w:pPr>
                            <w:r w:rsidRPr="00135BDD">
                              <w:rPr>
                                <w:rFonts w:asciiTheme="majorHAnsi" w:hAnsiTheme="majorHAnsi"/>
                                <w:b/>
                                <w:color w:val="595959" w:themeColor="text1" w:themeTint="A6"/>
                                <w:sz w:val="110"/>
                                <w:szCs w:val="110"/>
                                <w:lang w:val="es-AR"/>
                              </w:rPr>
                              <w:t xml:space="preserve">Plan de </w:t>
                            </w:r>
                            <w:proofErr w:type="spellStart"/>
                            <w:r w:rsidRPr="00135BDD">
                              <w:rPr>
                                <w:rFonts w:asciiTheme="majorHAnsi" w:hAnsiTheme="majorHAnsi"/>
                                <w:b/>
                                <w:color w:val="595959" w:themeColor="text1" w:themeTint="A6"/>
                                <w:sz w:val="110"/>
                                <w:szCs w:val="110"/>
                                <w:lang w:val="es-AR"/>
                              </w:rPr>
                              <w:t>Testing</w:t>
                            </w:r>
                            <w:proofErr w:type="spellEnd"/>
                            <w:r w:rsidR="00E165C9">
                              <w:rPr>
                                <w:rFonts w:asciiTheme="majorHAnsi" w:hAnsiTheme="majorHAnsi"/>
                                <w:b/>
                                <w:color w:val="595959" w:themeColor="text1" w:themeTint="A6"/>
                                <w:sz w:val="110"/>
                                <w:szCs w:val="110"/>
                                <w:lang w:val="es-AR"/>
                              </w:rPr>
                              <w:t xml:space="preserve"> V1.5</w:t>
                            </w:r>
                          </w:p>
                          <w:p w14:paraId="11BCAAF3" w14:textId="77777777" w:rsidR="00EF387D" w:rsidRPr="00FE2DC8" w:rsidRDefault="00EF387D" w:rsidP="00FE2DC8">
                            <w:pPr>
                              <w:rPr>
                                <w:rFonts w:ascii="Arial Black" w:hAnsi="Arial Black"/>
                                <w:b/>
                                <w:color w:val="404040" w:themeColor="text1" w:themeTint="BF"/>
                                <w:sz w:val="144"/>
                                <w:lang w:val="es-AR"/>
                              </w:rPr>
                            </w:pPr>
                          </w:p>
                        </w:txbxContent>
                      </v:textbox>
                    </v:shape>
                    <v:line id="Conector recto 26" o:spid="_x0000_s1033"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sidR="00A12B43">
            <w:rPr>
              <w:noProof/>
              <w:lang w:val="es-ES" w:eastAsia="es-ES"/>
            </w:rPr>
            <mc:AlternateContent>
              <mc:Choice Requires="wpg">
                <w:drawing>
                  <wp:anchor distT="0" distB="0" distL="114300" distR="114300" simplePos="0" relativeHeight="251703296" behindDoc="0" locked="0" layoutInCell="1" allowOverlap="1" wp14:anchorId="48752AF4" wp14:editId="51FDBE63">
                    <wp:simplePos x="0" y="0"/>
                    <wp:positionH relativeFrom="column">
                      <wp:posOffset>4987290</wp:posOffset>
                    </wp:positionH>
                    <wp:positionV relativeFrom="paragraph">
                      <wp:posOffset>6734175</wp:posOffset>
                    </wp:positionV>
                    <wp:extent cx="1135380" cy="1113716"/>
                    <wp:effectExtent l="0" t="0" r="0" b="0"/>
                    <wp:wrapNone/>
                    <wp:docPr id="27" name="Grupo 27"/>
                    <wp:cNvGraphicFramePr/>
                    <a:graphic xmlns:a="http://schemas.openxmlformats.org/drawingml/2006/main">
                      <a:graphicData uri="http://schemas.microsoft.com/office/word/2010/wordprocessingGroup">
                        <wpg:wgp>
                          <wpg:cNvGrpSpPr/>
                          <wpg:grpSpPr>
                            <a:xfrm>
                              <a:off x="0" y="0"/>
                              <a:ext cx="1135380" cy="1113716"/>
                              <a:chOff x="0" y="-31811"/>
                              <a:chExt cx="1136110"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8BC4C" w14:textId="77777777" w:rsidR="00EF387D" w:rsidRPr="00187159" w:rsidRDefault="00EF387D" w:rsidP="00036F7F">
                                  <w:pPr>
                                    <w:spacing w:before="0" w:after="0"/>
                                    <w:rPr>
                                      <w:b/>
                                      <w:color w:val="262626" w:themeColor="text1" w:themeTint="D9"/>
                                      <w:sz w:val="28"/>
                                      <w:lang w:val="es-AR"/>
                                    </w:rPr>
                                  </w:pPr>
                                  <w:r w:rsidRPr="00187159">
                                    <w:rPr>
                                      <w:b/>
                                      <w:color w:val="262626" w:themeColor="text1" w:themeTint="D9"/>
                                      <w:sz w:val="28"/>
                                      <w:lang w:val="es-AR"/>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7863" y="25574"/>
                                <a:ext cx="961390" cy="55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F11DC" w14:textId="77777777" w:rsidR="00EF387D" w:rsidRPr="00936697" w:rsidRDefault="00EF387D"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CB210" w14:textId="77777777" w:rsidR="00EF387D" w:rsidRPr="00187159" w:rsidRDefault="00EF387D" w:rsidP="00036F7F">
                                    <w:pPr>
                                      <w:spacing w:before="0" w:after="0"/>
                                      <w:rPr>
                                        <w:b/>
                                        <w:color w:val="262626" w:themeColor="text1" w:themeTint="D9"/>
                                        <w:sz w:val="28"/>
                                        <w:lang w:val="es-AR"/>
                                      </w:rPr>
                                    </w:pPr>
                                    <w:r w:rsidRPr="00187159">
                                      <w:rPr>
                                        <w:b/>
                                        <w:color w:val="262626" w:themeColor="text1" w:themeTint="D9"/>
                                        <w:sz w:val="28"/>
                                        <w:lang w:val="es-AR"/>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BFE726" w14:textId="77777777" w:rsidR="00EF387D" w:rsidRPr="00936697" w:rsidRDefault="00EF387D"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8752AF4" id="Grupo 27" o:spid="_x0000_s1034" style="position:absolute;left:0;text-align:left;margin-left:392.7pt;margin-top:530.25pt;width:89.4pt;height:87.7pt;z-index:251703296;mso-width-relative:margin;mso-height-relative:margin" coordorigin=",-318" coordsize="1136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">
                    <v:shape id="Cuadro de texto 15" o:spid="_x0000_s1035"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14:paraId="7728BC4C" w14:textId="77777777" w:rsidR="00EF387D" w:rsidRPr="00187159" w:rsidRDefault="00EF387D" w:rsidP="00036F7F">
                            <w:pPr>
                              <w:spacing w:before="0" w:after="0"/>
                              <w:rPr>
                                <w:b/>
                                <w:color w:val="262626" w:themeColor="text1" w:themeTint="D9"/>
                                <w:sz w:val="28"/>
                                <w:lang w:val="es-AR"/>
                              </w:rPr>
                            </w:pPr>
                            <w:r w:rsidRPr="00187159">
                              <w:rPr>
                                <w:b/>
                                <w:color w:val="262626" w:themeColor="text1" w:themeTint="D9"/>
                                <w:sz w:val="28"/>
                                <w:lang w:val="es-AR"/>
                              </w:rPr>
                              <w:t>GRUPO</w:t>
                            </w:r>
                          </w:p>
                        </w:txbxContent>
                      </v:textbox>
                    </v:shape>
                    <v:shape id="Cuadro de texto 16" o:spid="_x0000_s1036" type="#_x0000_t202" style="position:absolute;left:278;top:255;width:9614;height:5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14:paraId="775F11DC" w14:textId="77777777" w:rsidR="00EF387D" w:rsidRPr="00936697" w:rsidRDefault="00EF387D"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v:textbox>
                    </v:shape>
                    <v:group id="Grupo 25" o:spid="_x0000_s1037"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38"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14:paraId="62ACB210" w14:textId="77777777" w:rsidR="00EF387D" w:rsidRPr="00187159" w:rsidRDefault="00EF387D" w:rsidP="00036F7F">
                              <w:pPr>
                                <w:spacing w:before="0" w:after="0"/>
                                <w:rPr>
                                  <w:b/>
                                  <w:color w:val="262626" w:themeColor="text1" w:themeTint="D9"/>
                                  <w:sz w:val="28"/>
                                  <w:lang w:val="es-AR"/>
                                </w:rPr>
                              </w:pPr>
                              <w:r w:rsidRPr="00187159">
                                <w:rPr>
                                  <w:b/>
                                  <w:color w:val="262626" w:themeColor="text1" w:themeTint="D9"/>
                                  <w:sz w:val="28"/>
                                  <w:lang w:val="es-AR"/>
                                </w:rPr>
                                <w:t>CURSO</w:t>
                              </w:r>
                            </w:p>
                          </w:txbxContent>
                        </v:textbox>
                      </v:shape>
                      <v:shape id="Cuadro de texto 17" o:spid="_x0000_s1039"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7EBFE726" w14:textId="77777777" w:rsidR="00EF387D" w:rsidRPr="00936697" w:rsidRDefault="00EF387D"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v:textbox>
                      </v:shape>
                    </v:group>
                  </v:group>
                </w:pict>
              </mc:Fallback>
            </mc:AlternateContent>
          </w:r>
          <w:r w:rsidR="001F1D2A">
            <w:rPr>
              <w:noProof/>
              <w:lang w:val="es-ES" w:eastAsia="es-ES"/>
            </w:rPr>
            <mc:AlternateContent>
              <mc:Choice Requires="wpg">
                <w:drawing>
                  <wp:anchor distT="0" distB="0" distL="114300" distR="114300" simplePos="0" relativeHeight="251702272" behindDoc="0" locked="0" layoutInCell="1" allowOverlap="1" wp14:anchorId="0E7DC8EA" wp14:editId="0A917089">
                    <wp:simplePos x="0" y="0"/>
                    <wp:positionH relativeFrom="column">
                      <wp:posOffset>-446405</wp:posOffset>
                    </wp:positionH>
                    <wp:positionV relativeFrom="paragraph">
                      <wp:posOffset>6339205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5B88D2" w14:textId="77777777" w:rsidR="00EF387D" w:rsidRPr="000B2CDD" w:rsidRDefault="00EF387D">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76A69" w14:textId="77777777" w:rsidR="00EF387D" w:rsidRPr="00187159" w:rsidRDefault="00EF387D" w:rsidP="00036F7F">
                                  <w:pPr>
                                    <w:spacing w:before="0" w:after="0"/>
                                    <w:rPr>
                                      <w:b/>
                                      <w:color w:val="262626" w:themeColor="text1" w:themeTint="D9"/>
                                      <w:sz w:val="28"/>
                                      <w:szCs w:val="28"/>
                                      <w:lang w:val="es-AR"/>
                                    </w:rPr>
                                  </w:pPr>
                                  <w:r w:rsidRPr="00187159">
                                    <w:rPr>
                                      <w:b/>
                                      <w:color w:val="262626" w:themeColor="text1" w:themeTint="D9"/>
                                      <w:sz w:val="28"/>
                                      <w:szCs w:val="28"/>
                                      <w:lang w:val="es-AR"/>
                                    </w:rPr>
                                    <w:t>DOCENTES</w:t>
                                  </w:r>
                                </w:p>
                                <w:p w14:paraId="2FDA0A46" w14:textId="77777777" w:rsidR="00EF387D" w:rsidRPr="00187159" w:rsidRDefault="00EF387D" w:rsidP="005A0D6F">
                                  <w:pPr>
                                    <w:spacing w:before="0" w:after="0" w:line="256" w:lineRule="auto"/>
                                    <w:rPr>
                                      <w:color w:val="F2F2F2" w:themeColor="background1" w:themeShade="F2"/>
                                      <w:sz w:val="24"/>
                                      <w:szCs w:val="24"/>
                                      <w:lang w:val="es-AR" w:eastAsia="es-ES"/>
                                    </w:rPr>
                                  </w:pPr>
                                  <w:r w:rsidRPr="00187159">
                                    <w:rPr>
                                      <w:color w:val="F2F2F2" w:themeColor="background1" w:themeShade="F2"/>
                                      <w:sz w:val="24"/>
                                      <w:szCs w:val="24"/>
                                      <w:lang w:val="es-AR" w:eastAsia="es-ES"/>
                                    </w:rPr>
                                    <w:t xml:space="preserve">Ing. </w:t>
                                  </w:r>
                                  <w:proofErr w:type="spellStart"/>
                                  <w:r w:rsidRPr="00187159">
                                    <w:rPr>
                                      <w:color w:val="F2F2F2" w:themeColor="background1" w:themeShade="F2"/>
                                      <w:sz w:val="24"/>
                                      <w:szCs w:val="24"/>
                                      <w:lang w:val="es-AR" w:eastAsia="es-ES"/>
                                    </w:rPr>
                                    <w:t>Zohil</w:t>
                                  </w:r>
                                  <w:proofErr w:type="spellEnd"/>
                                  <w:r w:rsidRPr="00187159">
                                    <w:rPr>
                                      <w:color w:val="F2F2F2" w:themeColor="background1" w:themeShade="F2"/>
                                      <w:sz w:val="24"/>
                                      <w:szCs w:val="24"/>
                                      <w:lang w:val="es-AR" w:eastAsia="es-ES"/>
                                    </w:rPr>
                                    <w:t>, Julio</w:t>
                                  </w:r>
                                </w:p>
                                <w:p w14:paraId="5AC8E7E2" w14:textId="77777777" w:rsidR="00EF387D" w:rsidRPr="00187159" w:rsidRDefault="00EF387D" w:rsidP="005A0D6F">
                                  <w:pPr>
                                    <w:spacing w:before="0" w:after="0" w:line="256" w:lineRule="auto"/>
                                    <w:rPr>
                                      <w:color w:val="F2F2F2" w:themeColor="background1" w:themeShade="F2"/>
                                      <w:sz w:val="24"/>
                                      <w:szCs w:val="24"/>
                                      <w:lang w:val="es-AR" w:eastAsia="es-ES"/>
                                    </w:rPr>
                                  </w:pPr>
                                  <w:r w:rsidRPr="00187159">
                                    <w:rPr>
                                      <w:color w:val="F2F2F2" w:themeColor="background1" w:themeShade="F2"/>
                                      <w:sz w:val="24"/>
                                      <w:szCs w:val="24"/>
                                      <w:lang w:val="es-AR" w:eastAsia="es-ES"/>
                                    </w:rPr>
                                    <w:t xml:space="preserve">Ing. </w:t>
                                  </w:r>
                                  <w:proofErr w:type="spellStart"/>
                                  <w:r w:rsidRPr="00187159">
                                    <w:rPr>
                                      <w:color w:val="F2F2F2" w:themeColor="background1" w:themeShade="F2"/>
                                      <w:sz w:val="24"/>
                                      <w:szCs w:val="24"/>
                                      <w:lang w:val="es-AR" w:eastAsia="es-ES"/>
                                    </w:rPr>
                                    <w:t>Liberatori</w:t>
                                  </w:r>
                                  <w:proofErr w:type="spellEnd"/>
                                  <w:r w:rsidRPr="00187159">
                                    <w:rPr>
                                      <w:color w:val="F2F2F2" w:themeColor="background1" w:themeShade="F2"/>
                                      <w:sz w:val="24"/>
                                      <w:szCs w:val="24"/>
                                      <w:lang w:val="es-AR" w:eastAsia="es-ES"/>
                                    </w:rPr>
                                    <w:t>, Marcelo</w:t>
                                  </w:r>
                                </w:p>
                                <w:p w14:paraId="6874BBBD" w14:textId="77777777" w:rsidR="00EF387D" w:rsidRPr="00036F7F" w:rsidRDefault="00EF387D" w:rsidP="00036F7F">
                                  <w:pPr>
                                    <w:spacing w:before="0" w:after="0" w:line="256" w:lineRule="auto"/>
                                    <w:rPr>
                                      <w:rFonts w:ascii="Corbel" w:hAnsi="Corbel"/>
                                      <w:color w:val="F2F2F2" w:themeColor="background1" w:themeShade="F2"/>
                                      <w:sz w:val="24"/>
                                      <w:szCs w:val="24"/>
                                      <w:lang w:val="es-AR" w:eastAsia="es-ES"/>
                                    </w:rPr>
                                  </w:pPr>
                                  <w:r w:rsidRPr="00187159">
                                    <w:rPr>
                                      <w:color w:val="F2F2F2" w:themeColor="background1" w:themeShade="F2"/>
                                      <w:sz w:val="24"/>
                                      <w:szCs w:val="24"/>
                                      <w:lang w:val="es-AR" w:eastAsia="es-ES"/>
                                    </w:rPr>
                                    <w:t>Ing. Jaime, Natalia</w:t>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19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8E52E8" w14:textId="77777777" w:rsidR="00EF387D" w:rsidRPr="00187159" w:rsidRDefault="00EF387D" w:rsidP="00036F7F">
                                  <w:pPr>
                                    <w:spacing w:before="0" w:after="0"/>
                                    <w:rPr>
                                      <w:b/>
                                      <w:color w:val="262626" w:themeColor="text1" w:themeTint="D9"/>
                                      <w:sz w:val="28"/>
                                      <w:lang w:val="es-AR"/>
                                    </w:rPr>
                                  </w:pPr>
                                  <w:r w:rsidRPr="00187159">
                                    <w:rPr>
                                      <w:b/>
                                      <w:color w:val="262626" w:themeColor="text1" w:themeTint="D9"/>
                                      <w:sz w:val="28"/>
                                      <w:lang w:val="es-AR"/>
                                    </w:rPr>
                                    <w:t>ALUMNOS</w:t>
                                  </w:r>
                                </w:p>
                                <w:p w14:paraId="5C0F656C" w14:textId="77777777" w:rsidR="00EF387D" w:rsidRPr="00187159" w:rsidRDefault="00EF387D" w:rsidP="005A0D6F">
                                  <w:pPr>
                                    <w:spacing w:before="0" w:after="0" w:line="256" w:lineRule="auto"/>
                                    <w:rPr>
                                      <w:color w:val="F2F2F2" w:themeColor="background1" w:themeShade="F2"/>
                                      <w:sz w:val="24"/>
                                      <w:szCs w:val="24"/>
                                      <w:lang w:val="es-AR" w:eastAsia="es-ES"/>
                                    </w:rPr>
                                  </w:pPr>
                                  <w:proofErr w:type="spellStart"/>
                                  <w:r w:rsidRPr="00187159">
                                    <w:rPr>
                                      <w:color w:val="F2F2F2" w:themeColor="background1" w:themeShade="F2"/>
                                      <w:sz w:val="24"/>
                                      <w:szCs w:val="24"/>
                                      <w:lang w:val="es-AR" w:eastAsia="es-ES"/>
                                    </w:rPr>
                                    <w:t>Allemand</w:t>
                                  </w:r>
                                  <w:proofErr w:type="spellEnd"/>
                                  <w:r w:rsidRPr="00187159">
                                    <w:rPr>
                                      <w:color w:val="F2F2F2" w:themeColor="background1" w:themeShade="F2"/>
                                      <w:sz w:val="24"/>
                                      <w:szCs w:val="24"/>
                                      <w:lang w:val="es-AR" w:eastAsia="es-ES"/>
                                    </w:rPr>
                                    <w:t xml:space="preserve">, Facundo </w:t>
                                  </w:r>
                                  <w:proofErr w:type="spellStart"/>
                                  <w:r w:rsidRPr="00187159">
                                    <w:rPr>
                                      <w:color w:val="F2F2F2" w:themeColor="background1" w:themeShade="F2"/>
                                      <w:sz w:val="24"/>
                                      <w:szCs w:val="24"/>
                                      <w:lang w:val="es-AR" w:eastAsia="es-ES"/>
                                    </w:rPr>
                                    <w:t>leg</w:t>
                                  </w:r>
                                  <w:proofErr w:type="spellEnd"/>
                                  <w:r w:rsidRPr="00187159">
                                    <w:rPr>
                                      <w:color w:val="F2F2F2" w:themeColor="background1" w:themeShade="F2"/>
                                      <w:sz w:val="24"/>
                                      <w:szCs w:val="24"/>
                                      <w:lang w:val="es-AR" w:eastAsia="es-ES"/>
                                    </w:rPr>
                                    <w:t xml:space="preserve">. 58971 </w:t>
                                  </w:r>
                                </w:p>
                                <w:p w14:paraId="55B2C397" w14:textId="77777777" w:rsidR="00EF387D" w:rsidRPr="00187159" w:rsidRDefault="00EF387D" w:rsidP="005A0D6F">
                                  <w:pPr>
                                    <w:spacing w:before="0" w:after="0" w:line="256" w:lineRule="auto"/>
                                    <w:rPr>
                                      <w:color w:val="F2F2F2" w:themeColor="background1" w:themeShade="F2"/>
                                      <w:sz w:val="24"/>
                                      <w:szCs w:val="24"/>
                                      <w:lang w:val="es-AR" w:eastAsia="es-ES"/>
                                    </w:rPr>
                                  </w:pPr>
                                  <w:r w:rsidRPr="00187159">
                                    <w:rPr>
                                      <w:color w:val="F2F2F2" w:themeColor="background1" w:themeShade="F2"/>
                                      <w:sz w:val="24"/>
                                      <w:szCs w:val="24"/>
                                      <w:lang w:val="es-AR" w:eastAsia="es-ES"/>
                                    </w:rPr>
                                    <w:t xml:space="preserve">Herrera, Antonio  </w:t>
                                  </w:r>
                                  <w:proofErr w:type="spellStart"/>
                                  <w:r w:rsidRPr="00187159">
                                    <w:rPr>
                                      <w:color w:val="F2F2F2" w:themeColor="background1" w:themeShade="F2"/>
                                      <w:sz w:val="24"/>
                                      <w:szCs w:val="24"/>
                                      <w:lang w:val="es-AR" w:eastAsia="es-ES"/>
                                    </w:rPr>
                                    <w:t>leg</w:t>
                                  </w:r>
                                  <w:proofErr w:type="spellEnd"/>
                                  <w:r w:rsidRPr="00187159">
                                    <w:rPr>
                                      <w:color w:val="F2F2F2" w:themeColor="background1" w:themeShade="F2"/>
                                      <w:sz w:val="24"/>
                                      <w:szCs w:val="24"/>
                                      <w:lang w:val="es-AR" w:eastAsia="es-ES"/>
                                    </w:rPr>
                                    <w:t>. 57824</w:t>
                                  </w:r>
                                </w:p>
                                <w:p w14:paraId="46064C26" w14:textId="77777777" w:rsidR="00EF387D" w:rsidRPr="00187159" w:rsidRDefault="00EF387D" w:rsidP="005A0D6F">
                                  <w:pPr>
                                    <w:spacing w:before="0" w:after="0" w:line="256" w:lineRule="auto"/>
                                    <w:rPr>
                                      <w:color w:val="F2F2F2" w:themeColor="background1" w:themeShade="F2"/>
                                      <w:sz w:val="24"/>
                                      <w:szCs w:val="24"/>
                                      <w:lang w:val="es-AR" w:eastAsia="es-ES"/>
                                    </w:rPr>
                                  </w:pPr>
                                  <w:r w:rsidRPr="00187159">
                                    <w:rPr>
                                      <w:color w:val="F2F2F2" w:themeColor="background1" w:themeShade="F2"/>
                                      <w:sz w:val="24"/>
                                      <w:szCs w:val="24"/>
                                      <w:lang w:val="es-AR" w:eastAsia="es-ES"/>
                                    </w:rPr>
                                    <w:t xml:space="preserve">Pedrosa, Paula Melania </w:t>
                                  </w:r>
                                  <w:proofErr w:type="spellStart"/>
                                  <w:r w:rsidRPr="00187159">
                                    <w:rPr>
                                      <w:color w:val="F2F2F2" w:themeColor="background1" w:themeShade="F2"/>
                                      <w:sz w:val="24"/>
                                      <w:szCs w:val="24"/>
                                      <w:lang w:val="es-AR" w:eastAsia="es-ES"/>
                                    </w:rPr>
                                    <w:t>leg</w:t>
                                  </w:r>
                                  <w:proofErr w:type="spellEnd"/>
                                  <w:r w:rsidRPr="00187159">
                                    <w:rPr>
                                      <w:color w:val="F2F2F2" w:themeColor="background1" w:themeShade="F2"/>
                                      <w:sz w:val="24"/>
                                      <w:szCs w:val="24"/>
                                      <w:lang w:val="es-AR" w:eastAsia="es-ES"/>
                                    </w:rPr>
                                    <w:t>. 58822</w:t>
                                  </w:r>
                                </w:p>
                                <w:p w14:paraId="7AA434E7" w14:textId="77777777" w:rsidR="00EF387D" w:rsidRPr="00187159" w:rsidRDefault="00EF387D" w:rsidP="005A0D6F">
                                  <w:pPr>
                                    <w:spacing w:before="0" w:after="0" w:line="256" w:lineRule="auto"/>
                                    <w:rPr>
                                      <w:color w:val="595959" w:themeColor="text1" w:themeTint="A6"/>
                                      <w:sz w:val="24"/>
                                      <w:szCs w:val="24"/>
                                      <w:lang w:val="es-AR" w:eastAsia="es-ES"/>
                                    </w:rPr>
                                  </w:pPr>
                                  <w:r w:rsidRPr="00187159">
                                    <w:rPr>
                                      <w:color w:val="F2F2F2" w:themeColor="background1" w:themeShade="F2"/>
                                      <w:sz w:val="24"/>
                                      <w:szCs w:val="24"/>
                                      <w:lang w:val="es-AR" w:eastAsia="es-ES"/>
                                    </w:rPr>
                                    <w:t xml:space="preserve">Rojas Amaya, M. Florencia </w:t>
                                  </w:r>
                                  <w:proofErr w:type="spellStart"/>
                                  <w:r w:rsidRPr="00187159">
                                    <w:rPr>
                                      <w:color w:val="F2F2F2" w:themeColor="background1" w:themeShade="F2"/>
                                      <w:sz w:val="24"/>
                                      <w:szCs w:val="24"/>
                                      <w:lang w:val="es-AR" w:eastAsia="es-ES"/>
                                    </w:rPr>
                                    <w:t>leg</w:t>
                                  </w:r>
                                  <w:proofErr w:type="spellEnd"/>
                                  <w:r w:rsidRPr="00187159">
                                    <w:rPr>
                                      <w:color w:val="F2F2F2" w:themeColor="background1" w:themeShade="F2"/>
                                      <w:sz w:val="24"/>
                                      <w:szCs w:val="24"/>
                                      <w:lang w:val="es-AR" w:eastAsia="es-ES"/>
                                    </w:rPr>
                                    <w:t>. 58577</w:t>
                                  </w:r>
                                </w:p>
                                <w:p w14:paraId="088E7FBA" w14:textId="77777777" w:rsidR="00EF387D" w:rsidRPr="00092D82" w:rsidRDefault="00EF387D" w:rsidP="005A0D6F">
                                  <w:pPr>
                                    <w:pStyle w:val="Ttulo3"/>
                                    <w:pBdr>
                                      <w:top w:val="single" w:sz="6" w:space="16" w:color="63A537" w:themeColor="text2"/>
                                    </w:pBdr>
                                    <w:rPr>
                                      <w:lang w:val="es-AR"/>
                                    </w:rPr>
                                  </w:pP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E7DC8EA" id="Grupo 11" o:spid="_x0000_s1040" style="position:absolute;left:0;text-align:left;margin-left:-35.15pt;margin-top:499.15pt;width:540pt;height:159.35pt;z-index:251702272;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">
                    <v:rect id="Rectángulo 120" o:spid="_x0000_s1041"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42"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1" o:title="" color2="#56ad4f" type="pattern"/>
                      <v:textbox inset="36pt,14.4pt,36pt,36pt">
                        <w:txbxContent>
                          <w:p w14:paraId="425B88D2" w14:textId="77777777" w:rsidR="00EF387D" w:rsidRPr="000B2CDD" w:rsidRDefault="00EF387D">
                            <w:pPr>
                              <w:pStyle w:val="Sinespaciado"/>
                              <w:rPr>
                                <w:caps/>
                                <w:color w:val="FFFFFF" w:themeColor="background1"/>
                                <w:lang w:val="es-AR"/>
                              </w:rPr>
                            </w:pPr>
                          </w:p>
                        </w:txbxContent>
                      </v:textbox>
                    </v:rect>
                    <v:shape id="Cuadro de texto 8" o:spid="_x0000_s1043"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34976A69" w14:textId="77777777" w:rsidR="00EF387D" w:rsidRPr="00187159" w:rsidRDefault="00EF387D" w:rsidP="00036F7F">
                            <w:pPr>
                              <w:spacing w:before="0" w:after="0"/>
                              <w:rPr>
                                <w:b/>
                                <w:color w:val="262626" w:themeColor="text1" w:themeTint="D9"/>
                                <w:sz w:val="28"/>
                                <w:szCs w:val="28"/>
                                <w:lang w:val="es-AR"/>
                              </w:rPr>
                            </w:pPr>
                            <w:r w:rsidRPr="00187159">
                              <w:rPr>
                                <w:b/>
                                <w:color w:val="262626" w:themeColor="text1" w:themeTint="D9"/>
                                <w:sz w:val="28"/>
                                <w:szCs w:val="28"/>
                                <w:lang w:val="es-AR"/>
                              </w:rPr>
                              <w:t>DOCENTES</w:t>
                            </w:r>
                          </w:p>
                          <w:p w14:paraId="2FDA0A46" w14:textId="77777777" w:rsidR="00EF387D" w:rsidRPr="00187159" w:rsidRDefault="00EF387D" w:rsidP="005A0D6F">
                            <w:pPr>
                              <w:spacing w:before="0" w:after="0" w:line="256" w:lineRule="auto"/>
                              <w:rPr>
                                <w:color w:val="F2F2F2" w:themeColor="background1" w:themeShade="F2"/>
                                <w:sz w:val="24"/>
                                <w:szCs w:val="24"/>
                                <w:lang w:val="es-AR" w:eastAsia="es-ES"/>
                              </w:rPr>
                            </w:pPr>
                            <w:r w:rsidRPr="00187159">
                              <w:rPr>
                                <w:color w:val="F2F2F2" w:themeColor="background1" w:themeShade="F2"/>
                                <w:sz w:val="24"/>
                                <w:szCs w:val="24"/>
                                <w:lang w:val="es-AR" w:eastAsia="es-ES"/>
                              </w:rPr>
                              <w:t xml:space="preserve">Ing. </w:t>
                            </w:r>
                            <w:proofErr w:type="spellStart"/>
                            <w:r w:rsidRPr="00187159">
                              <w:rPr>
                                <w:color w:val="F2F2F2" w:themeColor="background1" w:themeShade="F2"/>
                                <w:sz w:val="24"/>
                                <w:szCs w:val="24"/>
                                <w:lang w:val="es-AR" w:eastAsia="es-ES"/>
                              </w:rPr>
                              <w:t>Zohil</w:t>
                            </w:r>
                            <w:proofErr w:type="spellEnd"/>
                            <w:r w:rsidRPr="00187159">
                              <w:rPr>
                                <w:color w:val="F2F2F2" w:themeColor="background1" w:themeShade="F2"/>
                                <w:sz w:val="24"/>
                                <w:szCs w:val="24"/>
                                <w:lang w:val="es-AR" w:eastAsia="es-ES"/>
                              </w:rPr>
                              <w:t>, Julio</w:t>
                            </w:r>
                          </w:p>
                          <w:p w14:paraId="5AC8E7E2" w14:textId="77777777" w:rsidR="00EF387D" w:rsidRPr="00187159" w:rsidRDefault="00EF387D" w:rsidP="005A0D6F">
                            <w:pPr>
                              <w:spacing w:before="0" w:after="0" w:line="256" w:lineRule="auto"/>
                              <w:rPr>
                                <w:color w:val="F2F2F2" w:themeColor="background1" w:themeShade="F2"/>
                                <w:sz w:val="24"/>
                                <w:szCs w:val="24"/>
                                <w:lang w:val="es-AR" w:eastAsia="es-ES"/>
                              </w:rPr>
                            </w:pPr>
                            <w:r w:rsidRPr="00187159">
                              <w:rPr>
                                <w:color w:val="F2F2F2" w:themeColor="background1" w:themeShade="F2"/>
                                <w:sz w:val="24"/>
                                <w:szCs w:val="24"/>
                                <w:lang w:val="es-AR" w:eastAsia="es-ES"/>
                              </w:rPr>
                              <w:t xml:space="preserve">Ing. </w:t>
                            </w:r>
                            <w:proofErr w:type="spellStart"/>
                            <w:r w:rsidRPr="00187159">
                              <w:rPr>
                                <w:color w:val="F2F2F2" w:themeColor="background1" w:themeShade="F2"/>
                                <w:sz w:val="24"/>
                                <w:szCs w:val="24"/>
                                <w:lang w:val="es-AR" w:eastAsia="es-ES"/>
                              </w:rPr>
                              <w:t>Liberatori</w:t>
                            </w:r>
                            <w:proofErr w:type="spellEnd"/>
                            <w:r w:rsidRPr="00187159">
                              <w:rPr>
                                <w:color w:val="F2F2F2" w:themeColor="background1" w:themeShade="F2"/>
                                <w:sz w:val="24"/>
                                <w:szCs w:val="24"/>
                                <w:lang w:val="es-AR" w:eastAsia="es-ES"/>
                              </w:rPr>
                              <w:t>, Marcelo</w:t>
                            </w:r>
                          </w:p>
                          <w:p w14:paraId="6874BBBD" w14:textId="77777777" w:rsidR="00EF387D" w:rsidRPr="00036F7F" w:rsidRDefault="00EF387D" w:rsidP="00036F7F">
                            <w:pPr>
                              <w:spacing w:before="0" w:after="0" w:line="256" w:lineRule="auto"/>
                              <w:rPr>
                                <w:rFonts w:ascii="Corbel" w:hAnsi="Corbel"/>
                                <w:color w:val="F2F2F2" w:themeColor="background1" w:themeShade="F2"/>
                                <w:sz w:val="24"/>
                                <w:szCs w:val="24"/>
                                <w:lang w:val="es-AR" w:eastAsia="es-ES"/>
                              </w:rPr>
                            </w:pPr>
                            <w:r w:rsidRPr="00187159">
                              <w:rPr>
                                <w:color w:val="F2F2F2" w:themeColor="background1" w:themeShade="F2"/>
                                <w:sz w:val="24"/>
                                <w:szCs w:val="24"/>
                                <w:lang w:val="es-AR" w:eastAsia="es-ES"/>
                              </w:rPr>
                              <w:t>Ing. Jaime, Natalia</w:t>
                            </w:r>
                            <w:r w:rsidRPr="00092D82">
                              <w:rPr>
                                <w:lang w:val="es-AR"/>
                              </w:rPr>
                              <w:tab/>
                            </w:r>
                          </w:p>
                        </w:txbxContent>
                      </v:textbox>
                    </v:shape>
                    <v:shape id="Cuadro de texto 14" o:spid="_x0000_s1044" type="#_x0000_t202" style="position:absolute;left:24155;top:3569;width:25717;height:11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518E52E8" w14:textId="77777777" w:rsidR="00EF387D" w:rsidRPr="00187159" w:rsidRDefault="00EF387D" w:rsidP="00036F7F">
                            <w:pPr>
                              <w:spacing w:before="0" w:after="0"/>
                              <w:rPr>
                                <w:b/>
                                <w:color w:val="262626" w:themeColor="text1" w:themeTint="D9"/>
                                <w:sz w:val="28"/>
                                <w:lang w:val="es-AR"/>
                              </w:rPr>
                            </w:pPr>
                            <w:r w:rsidRPr="00187159">
                              <w:rPr>
                                <w:b/>
                                <w:color w:val="262626" w:themeColor="text1" w:themeTint="D9"/>
                                <w:sz w:val="28"/>
                                <w:lang w:val="es-AR"/>
                              </w:rPr>
                              <w:t>ALUMNOS</w:t>
                            </w:r>
                          </w:p>
                          <w:p w14:paraId="5C0F656C" w14:textId="77777777" w:rsidR="00EF387D" w:rsidRPr="00187159" w:rsidRDefault="00EF387D" w:rsidP="005A0D6F">
                            <w:pPr>
                              <w:spacing w:before="0" w:after="0" w:line="256" w:lineRule="auto"/>
                              <w:rPr>
                                <w:color w:val="F2F2F2" w:themeColor="background1" w:themeShade="F2"/>
                                <w:sz w:val="24"/>
                                <w:szCs w:val="24"/>
                                <w:lang w:val="es-AR" w:eastAsia="es-ES"/>
                              </w:rPr>
                            </w:pPr>
                            <w:proofErr w:type="spellStart"/>
                            <w:r w:rsidRPr="00187159">
                              <w:rPr>
                                <w:color w:val="F2F2F2" w:themeColor="background1" w:themeShade="F2"/>
                                <w:sz w:val="24"/>
                                <w:szCs w:val="24"/>
                                <w:lang w:val="es-AR" w:eastAsia="es-ES"/>
                              </w:rPr>
                              <w:t>Allemand</w:t>
                            </w:r>
                            <w:proofErr w:type="spellEnd"/>
                            <w:r w:rsidRPr="00187159">
                              <w:rPr>
                                <w:color w:val="F2F2F2" w:themeColor="background1" w:themeShade="F2"/>
                                <w:sz w:val="24"/>
                                <w:szCs w:val="24"/>
                                <w:lang w:val="es-AR" w:eastAsia="es-ES"/>
                              </w:rPr>
                              <w:t xml:space="preserve">, Facundo </w:t>
                            </w:r>
                            <w:proofErr w:type="spellStart"/>
                            <w:r w:rsidRPr="00187159">
                              <w:rPr>
                                <w:color w:val="F2F2F2" w:themeColor="background1" w:themeShade="F2"/>
                                <w:sz w:val="24"/>
                                <w:szCs w:val="24"/>
                                <w:lang w:val="es-AR" w:eastAsia="es-ES"/>
                              </w:rPr>
                              <w:t>leg</w:t>
                            </w:r>
                            <w:proofErr w:type="spellEnd"/>
                            <w:r w:rsidRPr="00187159">
                              <w:rPr>
                                <w:color w:val="F2F2F2" w:themeColor="background1" w:themeShade="F2"/>
                                <w:sz w:val="24"/>
                                <w:szCs w:val="24"/>
                                <w:lang w:val="es-AR" w:eastAsia="es-ES"/>
                              </w:rPr>
                              <w:t xml:space="preserve">. 58971 </w:t>
                            </w:r>
                          </w:p>
                          <w:p w14:paraId="55B2C397" w14:textId="77777777" w:rsidR="00EF387D" w:rsidRPr="00187159" w:rsidRDefault="00EF387D" w:rsidP="005A0D6F">
                            <w:pPr>
                              <w:spacing w:before="0" w:after="0" w:line="256" w:lineRule="auto"/>
                              <w:rPr>
                                <w:color w:val="F2F2F2" w:themeColor="background1" w:themeShade="F2"/>
                                <w:sz w:val="24"/>
                                <w:szCs w:val="24"/>
                                <w:lang w:val="es-AR" w:eastAsia="es-ES"/>
                              </w:rPr>
                            </w:pPr>
                            <w:r w:rsidRPr="00187159">
                              <w:rPr>
                                <w:color w:val="F2F2F2" w:themeColor="background1" w:themeShade="F2"/>
                                <w:sz w:val="24"/>
                                <w:szCs w:val="24"/>
                                <w:lang w:val="es-AR" w:eastAsia="es-ES"/>
                              </w:rPr>
                              <w:t xml:space="preserve">Herrera, Antonio  </w:t>
                            </w:r>
                            <w:proofErr w:type="spellStart"/>
                            <w:r w:rsidRPr="00187159">
                              <w:rPr>
                                <w:color w:val="F2F2F2" w:themeColor="background1" w:themeShade="F2"/>
                                <w:sz w:val="24"/>
                                <w:szCs w:val="24"/>
                                <w:lang w:val="es-AR" w:eastAsia="es-ES"/>
                              </w:rPr>
                              <w:t>leg</w:t>
                            </w:r>
                            <w:proofErr w:type="spellEnd"/>
                            <w:r w:rsidRPr="00187159">
                              <w:rPr>
                                <w:color w:val="F2F2F2" w:themeColor="background1" w:themeShade="F2"/>
                                <w:sz w:val="24"/>
                                <w:szCs w:val="24"/>
                                <w:lang w:val="es-AR" w:eastAsia="es-ES"/>
                              </w:rPr>
                              <w:t>. 57824</w:t>
                            </w:r>
                          </w:p>
                          <w:p w14:paraId="46064C26" w14:textId="77777777" w:rsidR="00EF387D" w:rsidRPr="00187159" w:rsidRDefault="00EF387D" w:rsidP="005A0D6F">
                            <w:pPr>
                              <w:spacing w:before="0" w:after="0" w:line="256" w:lineRule="auto"/>
                              <w:rPr>
                                <w:color w:val="F2F2F2" w:themeColor="background1" w:themeShade="F2"/>
                                <w:sz w:val="24"/>
                                <w:szCs w:val="24"/>
                                <w:lang w:val="es-AR" w:eastAsia="es-ES"/>
                              </w:rPr>
                            </w:pPr>
                            <w:r w:rsidRPr="00187159">
                              <w:rPr>
                                <w:color w:val="F2F2F2" w:themeColor="background1" w:themeShade="F2"/>
                                <w:sz w:val="24"/>
                                <w:szCs w:val="24"/>
                                <w:lang w:val="es-AR" w:eastAsia="es-ES"/>
                              </w:rPr>
                              <w:t xml:space="preserve">Pedrosa, Paula Melania </w:t>
                            </w:r>
                            <w:proofErr w:type="spellStart"/>
                            <w:r w:rsidRPr="00187159">
                              <w:rPr>
                                <w:color w:val="F2F2F2" w:themeColor="background1" w:themeShade="F2"/>
                                <w:sz w:val="24"/>
                                <w:szCs w:val="24"/>
                                <w:lang w:val="es-AR" w:eastAsia="es-ES"/>
                              </w:rPr>
                              <w:t>leg</w:t>
                            </w:r>
                            <w:proofErr w:type="spellEnd"/>
                            <w:r w:rsidRPr="00187159">
                              <w:rPr>
                                <w:color w:val="F2F2F2" w:themeColor="background1" w:themeShade="F2"/>
                                <w:sz w:val="24"/>
                                <w:szCs w:val="24"/>
                                <w:lang w:val="es-AR" w:eastAsia="es-ES"/>
                              </w:rPr>
                              <w:t>. 58822</w:t>
                            </w:r>
                          </w:p>
                          <w:p w14:paraId="7AA434E7" w14:textId="77777777" w:rsidR="00EF387D" w:rsidRPr="00187159" w:rsidRDefault="00EF387D" w:rsidP="005A0D6F">
                            <w:pPr>
                              <w:spacing w:before="0" w:after="0" w:line="256" w:lineRule="auto"/>
                              <w:rPr>
                                <w:color w:val="595959" w:themeColor="text1" w:themeTint="A6"/>
                                <w:sz w:val="24"/>
                                <w:szCs w:val="24"/>
                                <w:lang w:val="es-AR" w:eastAsia="es-ES"/>
                              </w:rPr>
                            </w:pPr>
                            <w:r w:rsidRPr="00187159">
                              <w:rPr>
                                <w:color w:val="F2F2F2" w:themeColor="background1" w:themeShade="F2"/>
                                <w:sz w:val="24"/>
                                <w:szCs w:val="24"/>
                                <w:lang w:val="es-AR" w:eastAsia="es-ES"/>
                              </w:rPr>
                              <w:t xml:space="preserve">Rojas Amaya, M. Florencia </w:t>
                            </w:r>
                            <w:proofErr w:type="spellStart"/>
                            <w:r w:rsidRPr="00187159">
                              <w:rPr>
                                <w:color w:val="F2F2F2" w:themeColor="background1" w:themeShade="F2"/>
                                <w:sz w:val="24"/>
                                <w:szCs w:val="24"/>
                                <w:lang w:val="es-AR" w:eastAsia="es-ES"/>
                              </w:rPr>
                              <w:t>leg</w:t>
                            </w:r>
                            <w:proofErr w:type="spellEnd"/>
                            <w:r w:rsidRPr="00187159">
                              <w:rPr>
                                <w:color w:val="F2F2F2" w:themeColor="background1" w:themeShade="F2"/>
                                <w:sz w:val="24"/>
                                <w:szCs w:val="24"/>
                                <w:lang w:val="es-AR" w:eastAsia="es-ES"/>
                              </w:rPr>
                              <w:t>. 58577</w:t>
                            </w:r>
                          </w:p>
                          <w:p w14:paraId="088E7FBA" w14:textId="77777777" w:rsidR="00EF387D" w:rsidRPr="00092D82" w:rsidRDefault="00EF387D" w:rsidP="005A0D6F">
                            <w:pPr>
                              <w:pStyle w:val="Ttulo3"/>
                              <w:pBdr>
                                <w:top w:val="single" w:sz="6" w:space="16" w:color="63A537" w:themeColor="text2"/>
                              </w:pBdr>
                              <w:rPr>
                                <w:lang w:val="es-AR"/>
                              </w:rPr>
                            </w:pPr>
                            <w:r w:rsidRPr="00092D82">
                              <w:rPr>
                                <w:lang w:val="es-AR"/>
                              </w:rPr>
                              <w:tab/>
                            </w:r>
                            <w:r w:rsidRPr="00092D82">
                              <w:rPr>
                                <w:lang w:val="es-AR"/>
                              </w:rPr>
                              <w:tab/>
                            </w:r>
                          </w:p>
                        </w:txbxContent>
                      </v:textbox>
                    </v:shape>
                  </v:group>
                </w:pict>
              </mc:Fallback>
            </mc:AlternateContent>
          </w:r>
          <w:bookmarkStart w:id="0" w:name="_GoBack"/>
          <w:r w:rsidR="00036F7F">
            <w:rPr>
              <w:noProof/>
              <w:lang w:val="es-ES" w:eastAsia="es-ES"/>
            </w:rPr>
            <mc:AlternateContent>
              <mc:Choice Requires="wpg">
                <w:drawing>
                  <wp:anchor distT="0" distB="0" distL="114300" distR="114300" simplePos="0" relativeHeight="251653120" behindDoc="0" locked="0" layoutInCell="1" allowOverlap="1" wp14:anchorId="0896DBBD" wp14:editId="1E789C55">
                    <wp:simplePos x="0" y="0"/>
                    <wp:positionH relativeFrom="column">
                      <wp:posOffset>-361950</wp:posOffset>
                    </wp:positionH>
                    <wp:positionV relativeFrom="paragraph">
                      <wp:posOffset>360045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0"/>
                              <a:chExt cx="6667500" cy="972780"/>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203D96" w14:textId="77777777" w:rsidR="00EF387D" w:rsidRDefault="00EF387D">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E7619C" w14:textId="77777777" w:rsidR="00EF387D" w:rsidRPr="00092D82" w:rsidRDefault="00EF387D">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3AA11" w14:textId="77777777" w:rsidR="00EF387D" w:rsidRPr="00036F7F" w:rsidRDefault="00EF387D"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896DBBD" id="Grupo 31" o:spid="_x0000_s1045" style="position:absolute;left:0;text-align:left;margin-left:-28.5pt;margin-top:28.35pt;width:525pt;height:76.55pt;z-index:251653120;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">
                    <v:shape id="Cuadro de texto 5" o:spid="_x0000_s1046"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14:paraId="2B203D96" w14:textId="77777777" w:rsidR="00EF387D" w:rsidRDefault="00EF387D">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E7619C" w14:textId="77777777" w:rsidR="00EF387D" w:rsidRPr="00092D82" w:rsidRDefault="00EF387D">
                            <w:pPr>
                              <w:rPr>
                                <w:rFonts w:ascii="Arial Black" w:hAnsi="Arial Black"/>
                                <w:b/>
                                <w:color w:val="404040" w:themeColor="text1" w:themeTint="BF"/>
                                <w:sz w:val="36"/>
                                <w:lang w:val="es-AR"/>
                              </w:rPr>
                            </w:pPr>
                          </w:p>
                        </w:txbxContent>
                      </v:textbox>
                    </v:shape>
                    <v:shape id="Cuadro de texto 6" o:spid="_x0000_s1047"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14:paraId="3AC3AA11" w14:textId="77777777" w:rsidR="00EF387D" w:rsidRPr="00036F7F" w:rsidRDefault="00EF387D"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v:textbox>
                    </v:shape>
                  </v:group>
                </w:pict>
              </mc:Fallback>
            </mc:AlternateContent>
          </w:r>
          <w:bookmarkEnd w:id="0"/>
          <w:r w:rsidR="00870A86">
            <w:rPr>
              <w:noProof/>
              <w:lang w:val="es-ES" w:eastAsia="es-ES"/>
            </w:rPr>
            <mc:AlternateContent>
              <mc:Choice Requires="wpg">
                <w:drawing>
                  <wp:anchor distT="0" distB="0" distL="114300" distR="114300" simplePos="0" relativeHeight="251685888" behindDoc="0" locked="0" layoutInCell="1" allowOverlap="1" wp14:anchorId="141224F9" wp14:editId="172131DC">
                    <wp:simplePos x="0" y="0"/>
                    <wp:positionH relativeFrom="margin">
                      <wp:posOffset>-118753</wp:posOffset>
                    </wp:positionH>
                    <wp:positionV relativeFrom="paragraph">
                      <wp:posOffset>3860840</wp:posOffset>
                    </wp:positionV>
                    <wp:extent cx="6172200" cy="1211283"/>
                    <wp:effectExtent l="0" t="0" r="19050" b="27305"/>
                    <wp:wrapNone/>
                    <wp:docPr id="23" name="Grupo 23"/>
                    <wp:cNvGraphicFramePr/>
                    <a:graphic xmlns:a="http://schemas.openxmlformats.org/drawingml/2006/main">
                      <a:graphicData uri="http://schemas.microsoft.com/office/word/2010/wordprocessingGroup">
                        <wpg:wgp>
                          <wpg:cNvGrpSpPr/>
                          <wpg:grpSpPr>
                            <a:xfrm>
                              <a:off x="0" y="0"/>
                              <a:ext cx="6172200" cy="1211283"/>
                              <a:chOff x="0" y="-1"/>
                              <a:chExt cx="6172200" cy="1211624"/>
                            </a:xfrm>
                          </wpg:grpSpPr>
                          <wps:wsp>
                            <wps:cNvPr id="19" name="Rectángulo redondeado 19"/>
                            <wps:cNvSpPr/>
                            <wps:spPr>
                              <a:xfrm>
                                <a:off x="0" y="-1"/>
                                <a:ext cx="6172200" cy="1211624"/>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18753" y="35592"/>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678D91" w14:textId="77777777" w:rsidR="00EF387D" w:rsidRDefault="00EF387D"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EF387D" w:rsidRPr="00092D82" w:rsidRDefault="00EF387D" w:rsidP="00FE2DC8">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3" cstate="print">
                                <a:grayscl/>
                                <a:extLst>
                                  <a:ext uri="{28A0092B-C50C-407E-A947-70E740481C1C}">
                                    <a14:useLocalDpi xmlns:a14="http://schemas.microsoft.com/office/drawing/2010/main" val="0"/>
                                  </a:ext>
                                </a:extLst>
                              </a:blip>
                              <a:stretch>
                                <a:fillRect/>
                              </a:stretch>
                            </pic:blipFill>
                            <pic:spPr>
                              <a:xfrm>
                                <a:off x="4867866" y="59350"/>
                                <a:ext cx="1093547" cy="1103903"/>
                              </a:xfrm>
                              <a:prstGeom prst="rect">
                                <a:avLst/>
                              </a:prstGeom>
                            </pic:spPr>
                          </pic:pic>
                          <wps:wsp>
                            <wps:cNvPr id="21" name="Cuadro de texto 21"/>
                            <wps:cNvSpPr txBox="1"/>
                            <wps:spPr>
                              <a:xfrm>
                                <a:off x="83127" y="332483"/>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B92CB9" w14:textId="77777777" w:rsidR="00EF387D" w:rsidRPr="00FE2DC8" w:rsidRDefault="00EF387D"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EF387D" w:rsidRPr="00FE2DC8" w:rsidRDefault="00EF387D"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24368"/>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350056" w14:textId="77777777" w:rsidR="00EF387D" w:rsidRPr="00FE2DC8" w:rsidRDefault="00EF387D"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235AA867" w14:textId="77777777" w:rsidR="00EF387D" w:rsidRPr="00FE2DC8" w:rsidRDefault="00EF387D" w:rsidP="00FE2DC8">
                                  <w:pPr>
                                    <w:rPr>
                                      <w:rFonts w:ascii="Arial Black" w:hAnsi="Arial Black"/>
                                      <w:color w:val="404040" w:themeColor="text1" w:themeTint="BF"/>
                                      <w:sz w:val="40"/>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1224F9" id="Grupo 23" o:spid="_x0000_s1048" style="position:absolute;left:0;text-align:left;margin-left:-9.35pt;margin-top:304pt;width:486pt;height:95.4pt;z-index:251685888;mso-position-horizontal-relative:margin;mso-width-relative:margin;mso-height-relative:margin" coordorigin="" coordsize="61722,1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">
                    <v:roundrect id="Rectángulo redondeado 19" o:spid="_x0000_s1049" style="position:absolute;width:61722;height:12116;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50" type="#_x0000_t202" style="position:absolute;left:1187;top:355;width:59495;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14:paraId="27678D91" w14:textId="77777777" w:rsidR="00EF387D" w:rsidRDefault="00EF387D"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EF387D" w:rsidRPr="00092D82" w:rsidRDefault="00EF387D" w:rsidP="00FE2DC8">
                            <w:pPr>
                              <w:rPr>
                                <w:rFonts w:ascii="Arial Black" w:hAnsi="Arial Black"/>
                                <w:b/>
                                <w:color w:val="404040" w:themeColor="text1" w:themeTint="BF"/>
                                <w:sz w:val="36"/>
                                <w:lang w:val="es-AR"/>
                              </w:rPr>
                            </w:pPr>
                          </w:p>
                        </w:txbxContent>
                      </v:textbox>
                    </v:shape>
                    <v:shape id="Imagen 5" o:spid="_x0000_s1051" type="#_x0000_t75" style="position:absolute;left:48678;top:593;width:10936;height:11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H7jDAAAA2gAAAA8AAABkcnMvZG93bnJldi54bWxEj81qwzAQhO+BvoPYQm6J3BRC60Q2bqBN&#10;aHtxfu6LtbFNrJWRVMd5+6pQyHGYmW+YdT6aTgzkfGtZwdM8AUFcWd1yreB4eJ+9gPABWWNnmRTc&#10;yEOePUzWmGp75ZKGfahFhLBPUUETQp9K6auGDPq57Ymjd7bOYIjS1VI7vEa46eQiSZbSYMtxocGe&#10;Ng1Vl/2PUbA58+uw+LDl99bZr+Kz6A5vt5NS08exWIEINIZ7+L+90wqe4e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dcfuMMAAADaAAAADwAAAAAAAAAAAAAAAACf&#10;AgAAZHJzL2Rvd25yZXYueG1sUEsFBgAAAAAEAAQA9wAAAI8DAAAAAA==&#10;">
                      <v:imagedata r:id="rId14" o:title="" grayscale="t"/>
                      <v:path arrowok="t"/>
                    </v:shape>
                    <v:shape id="Cuadro de texto 21" o:spid="_x0000_s1052" type="#_x0000_t202" style="position:absolute;left:831;top:3324;width:21494;height:5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14:paraId="3BB92CB9" w14:textId="77777777" w:rsidR="00EF387D" w:rsidRPr="00FE2DC8" w:rsidRDefault="00EF387D"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EF387D" w:rsidRPr="00FE2DC8" w:rsidRDefault="00EF387D" w:rsidP="00FE2DC8">
                            <w:pPr>
                              <w:rPr>
                                <w:rFonts w:ascii="Arial Black" w:hAnsi="Arial Black"/>
                                <w:b/>
                                <w:color w:val="404040" w:themeColor="text1" w:themeTint="BF"/>
                                <w:sz w:val="144"/>
                                <w:lang w:val="es-AR"/>
                              </w:rPr>
                            </w:pPr>
                          </w:p>
                        </w:txbxContent>
                      </v:textbox>
                    </v:shape>
                    <v:shape id="Cuadro de texto 22" o:spid="_x0000_s1053" type="#_x0000_t202" style="position:absolute;left:1068;top:724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03350056" w14:textId="77777777" w:rsidR="00EF387D" w:rsidRPr="00FE2DC8" w:rsidRDefault="00EF387D"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235AA867" w14:textId="77777777" w:rsidR="00EF387D" w:rsidRPr="00FE2DC8" w:rsidRDefault="00EF387D" w:rsidP="00FE2DC8">
                            <w:pPr>
                              <w:rPr>
                                <w:rFonts w:ascii="Arial Black" w:hAnsi="Arial Black"/>
                                <w:color w:val="404040" w:themeColor="text1" w:themeTint="BF"/>
                                <w:sz w:val="40"/>
                                <w:lang w:val="es-AR"/>
                              </w:rPr>
                            </w:pPr>
                          </w:p>
                        </w:txbxContent>
                      </v:textbox>
                    </v:shape>
                    <w10:wrap anchorx="margin"/>
                  </v:group>
                </w:pict>
              </mc:Fallback>
            </mc:AlternateContent>
          </w:r>
          <w:r w:rsidR="00A43FC2">
            <w:rPr>
              <w:noProof/>
              <w:lang w:val="es-ES" w:eastAsia="es-ES"/>
            </w:rPr>
            <mc:AlternateContent>
              <mc:Choice Requires="wps">
                <w:drawing>
                  <wp:anchor distT="0" distB="0" distL="114300" distR="114300" simplePos="0" relativeHeight="251689984" behindDoc="0" locked="0" layoutInCell="1" allowOverlap="1" wp14:anchorId="6F8290BF" wp14:editId="7EF7E8B1">
                    <wp:simplePos x="0" y="0"/>
                    <wp:positionH relativeFrom="margin">
                      <wp:posOffset>4892436</wp:posOffset>
                    </wp:positionH>
                    <wp:positionV relativeFrom="paragraph">
                      <wp:posOffset>3349881</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6C708B" w14:textId="1324F595" w:rsidR="00EF387D" w:rsidRPr="00A43FC2" w:rsidRDefault="00465A21" w:rsidP="00A43FC2">
                                <w:pPr>
                                  <w:rPr>
                                    <w:rFonts w:ascii="Calibri" w:hAnsi="Calibri"/>
                                    <w:color w:val="595959" w:themeColor="text1" w:themeTint="A6"/>
                                    <w:sz w:val="36"/>
                                    <w:lang w:val="es-AR"/>
                                  </w:rPr>
                                </w:pPr>
                                <w:r>
                                  <w:rPr>
                                    <w:rFonts w:ascii="Calibri" w:hAnsi="Calibri"/>
                                    <w:color w:val="595959" w:themeColor="text1" w:themeTint="A6"/>
                                    <w:sz w:val="36"/>
                                    <w:lang w:val="es-AR"/>
                                  </w:rPr>
                                  <w:t>31</w:t>
                                </w:r>
                                <w:r w:rsidR="00EF387D">
                                  <w:rPr>
                                    <w:rFonts w:ascii="Calibri" w:hAnsi="Calibri"/>
                                    <w:color w:val="595959" w:themeColor="text1" w:themeTint="A6"/>
                                    <w:sz w:val="36"/>
                                    <w:lang w:val="es-AR"/>
                                  </w:rPr>
                                  <w:t>/05/2014</w:t>
                                </w:r>
                              </w:p>
                              <w:p w14:paraId="34265558" w14:textId="77777777" w:rsidR="00EF387D" w:rsidRPr="00A43FC2" w:rsidRDefault="00EF387D" w:rsidP="00A43FC2">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290BF" id="Cuadro de texto 7" o:spid="_x0000_s1054" type="#_x0000_t202" style="position:absolute;left:0;text-align:left;margin-left:385.25pt;margin-top:263.75pt;width:117.8pt;height:42.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" filled="f" stroked="f" strokeweight=".5pt">
                    <v:textbox>
                      <w:txbxContent>
                        <w:p w14:paraId="2D6C708B" w14:textId="1324F595" w:rsidR="00EF387D" w:rsidRPr="00A43FC2" w:rsidRDefault="00465A21" w:rsidP="00A43FC2">
                          <w:pPr>
                            <w:rPr>
                              <w:rFonts w:ascii="Calibri" w:hAnsi="Calibri"/>
                              <w:color w:val="595959" w:themeColor="text1" w:themeTint="A6"/>
                              <w:sz w:val="36"/>
                              <w:lang w:val="es-AR"/>
                            </w:rPr>
                          </w:pPr>
                          <w:r>
                            <w:rPr>
                              <w:rFonts w:ascii="Calibri" w:hAnsi="Calibri"/>
                              <w:color w:val="595959" w:themeColor="text1" w:themeTint="A6"/>
                              <w:sz w:val="36"/>
                              <w:lang w:val="es-AR"/>
                            </w:rPr>
                            <w:t>31</w:t>
                          </w:r>
                          <w:r w:rsidR="00EF387D">
                            <w:rPr>
                              <w:rFonts w:ascii="Calibri" w:hAnsi="Calibri"/>
                              <w:color w:val="595959" w:themeColor="text1" w:themeTint="A6"/>
                              <w:sz w:val="36"/>
                              <w:lang w:val="es-AR"/>
                            </w:rPr>
                            <w:t>/05/2014</w:t>
                          </w:r>
                        </w:p>
                        <w:p w14:paraId="34265558" w14:textId="77777777" w:rsidR="00EF387D" w:rsidRPr="00A43FC2" w:rsidRDefault="00EF387D" w:rsidP="00A43FC2">
                          <w:pPr>
                            <w:rPr>
                              <w:rFonts w:ascii="Arial Black" w:hAnsi="Arial Black"/>
                              <w:b/>
                              <w:color w:val="404040" w:themeColor="text1" w:themeTint="BF"/>
                              <w:sz w:val="96"/>
                              <w:lang w:val="es-AR"/>
                            </w:rPr>
                          </w:pPr>
                        </w:p>
                      </w:txbxContent>
                    </v:textbox>
                    <w10:wrap anchorx="margin"/>
                  </v:shape>
                </w:pict>
              </mc:Fallback>
            </mc:AlternateContent>
          </w:r>
          <w:r w:rsidR="00092D82">
            <w:rPr>
              <w:noProof/>
              <w:lang w:val="es-AR" w:eastAsia="es-AR"/>
            </w:rPr>
            <w:t xml:space="preserve"> </w:t>
          </w:r>
          <w:r w:rsidR="00092D82">
            <w:rPr>
              <w:noProof/>
              <w:lang w:val="es-ES"/>
            </w:rPr>
            <w:t xml:space="preserve"> </w:t>
          </w:r>
          <w:r w:rsidR="000B2CDD">
            <w:rPr>
              <w:noProof/>
              <w:lang w:val="es-ES"/>
            </w:rPr>
            <w:br w:type="page"/>
          </w:r>
        </w:p>
        <w:p w14:paraId="4601D4AF" w14:textId="77777777" w:rsidR="000B2CDD" w:rsidRPr="00092D82" w:rsidRDefault="006B66B8" w:rsidP="00B9285A"/>
      </w:sdtContent>
    </w:sdt>
    <w:tbl>
      <w:tblPr>
        <w:tblStyle w:val="Tabladecuadrcula5oscura-nfasis2"/>
        <w:tblpPr w:leftFromText="141" w:rightFromText="141" w:topFromText="120" w:vertAnchor="text" w:horzAnchor="margin" w:tblpY="-93"/>
        <w:tblW w:w="9493" w:type="dxa"/>
        <w:tblLook w:val="06A0" w:firstRow="1" w:lastRow="0" w:firstColumn="1" w:lastColumn="0" w:noHBand="1" w:noVBand="1"/>
      </w:tblPr>
      <w:tblGrid>
        <w:gridCol w:w="1129"/>
        <w:gridCol w:w="2611"/>
        <w:gridCol w:w="1870"/>
        <w:gridCol w:w="3883"/>
      </w:tblGrid>
      <w:tr w:rsidR="00750FE8" w:rsidRPr="00135BDD" w14:paraId="42F16539" w14:textId="77777777" w:rsidTr="00750F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14:paraId="4F491D2F" w14:textId="77777777" w:rsidR="00750FE8" w:rsidRPr="00135BDD" w:rsidRDefault="00750FE8" w:rsidP="00B9285A">
            <w:pPr>
              <w:rPr>
                <w:lang w:val="es-ES"/>
              </w:rPr>
            </w:pPr>
            <w:r w:rsidRPr="00135BDD">
              <w:rPr>
                <w:lang w:val="es-ES"/>
              </w:rPr>
              <w:t>HISTORIAL DE VERSIONES</w:t>
            </w:r>
          </w:p>
        </w:tc>
      </w:tr>
      <w:tr w:rsidR="00750FE8" w:rsidRPr="00135BDD" w14:paraId="744C3D7D" w14:textId="77777777" w:rsidTr="00750FE8">
        <w:tc>
          <w:tcPr>
            <w:cnfStyle w:val="001000000000" w:firstRow="0" w:lastRow="0" w:firstColumn="1" w:lastColumn="0" w:oddVBand="0" w:evenVBand="0" w:oddHBand="0" w:evenHBand="0" w:firstRowFirstColumn="0" w:firstRowLastColumn="0" w:lastRowFirstColumn="0" w:lastRowLastColumn="0"/>
            <w:tcW w:w="1129" w:type="dxa"/>
            <w:hideMark/>
          </w:tcPr>
          <w:p w14:paraId="41C50AAF" w14:textId="77777777" w:rsidR="00750FE8" w:rsidRPr="00135BDD" w:rsidRDefault="00750FE8" w:rsidP="00B9285A">
            <w:pPr>
              <w:rPr>
                <w:lang w:val="es-ES"/>
              </w:rPr>
            </w:pPr>
            <w:r w:rsidRPr="00135BDD">
              <w:rPr>
                <w:lang w:val="es-ES"/>
              </w:rPr>
              <w:t>VERSION</w:t>
            </w:r>
          </w:p>
        </w:tc>
        <w:tc>
          <w:tcPr>
            <w:tcW w:w="2611" w:type="dxa"/>
            <w:hideMark/>
          </w:tcPr>
          <w:p w14:paraId="3F37A049" w14:textId="77777777" w:rsidR="00750FE8" w:rsidRPr="00135BDD" w:rsidRDefault="00750FE8" w:rsidP="00B9285A">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FECHA</w:t>
            </w:r>
          </w:p>
        </w:tc>
        <w:tc>
          <w:tcPr>
            <w:tcW w:w="1870" w:type="dxa"/>
            <w:hideMark/>
          </w:tcPr>
          <w:p w14:paraId="540CD9A6" w14:textId="77777777" w:rsidR="00750FE8" w:rsidRPr="00135BDD" w:rsidRDefault="00750FE8" w:rsidP="00B9285A">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RESPONSABLE</w:t>
            </w:r>
          </w:p>
        </w:tc>
        <w:tc>
          <w:tcPr>
            <w:tcW w:w="3883" w:type="dxa"/>
            <w:hideMark/>
          </w:tcPr>
          <w:p w14:paraId="0C0699F0" w14:textId="77777777" w:rsidR="00750FE8" w:rsidRPr="00135BDD" w:rsidRDefault="00750FE8" w:rsidP="00B9285A">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OBSERVACION</w:t>
            </w:r>
          </w:p>
        </w:tc>
      </w:tr>
      <w:tr w:rsidR="00750FE8" w:rsidRPr="00135BDD" w14:paraId="45F6794E" w14:textId="77777777" w:rsidTr="00AC0F15">
        <w:tc>
          <w:tcPr>
            <w:cnfStyle w:val="001000000000" w:firstRow="0" w:lastRow="0" w:firstColumn="1" w:lastColumn="0" w:oddVBand="0" w:evenVBand="0" w:oddHBand="0" w:evenHBand="0" w:firstRowFirstColumn="0" w:firstRowLastColumn="0" w:lastRowFirstColumn="0" w:lastRowLastColumn="0"/>
            <w:tcW w:w="1129" w:type="dxa"/>
          </w:tcPr>
          <w:p w14:paraId="2BDFD22F" w14:textId="77777777" w:rsidR="00750FE8" w:rsidRPr="00135BDD" w:rsidRDefault="00AC0F15" w:rsidP="00B9285A">
            <w:pPr>
              <w:rPr>
                <w:lang w:val="es-ES"/>
              </w:rPr>
            </w:pPr>
            <w:r w:rsidRPr="00135BDD">
              <w:rPr>
                <w:lang w:val="es-ES"/>
              </w:rPr>
              <w:t>1.0</w:t>
            </w:r>
          </w:p>
        </w:tc>
        <w:tc>
          <w:tcPr>
            <w:tcW w:w="2611" w:type="dxa"/>
          </w:tcPr>
          <w:p w14:paraId="448F0C99" w14:textId="77777777" w:rsidR="00750FE8" w:rsidRPr="00135BDD" w:rsidRDefault="00135BDD"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20/05</w:t>
            </w:r>
            <w:r w:rsidR="00AC0F15" w:rsidRPr="00135BDD">
              <w:rPr>
                <w:lang w:val="es-ES"/>
              </w:rPr>
              <w:t>/2014</w:t>
            </w:r>
          </w:p>
        </w:tc>
        <w:tc>
          <w:tcPr>
            <w:tcW w:w="1870" w:type="dxa"/>
          </w:tcPr>
          <w:p w14:paraId="3EE313E9" w14:textId="2F8DAE76" w:rsidR="00750FE8" w:rsidRPr="00135BDD" w:rsidRDefault="00135BDD"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Pau</w:t>
            </w:r>
            <w:r w:rsidR="005433FF">
              <w:rPr>
                <w:lang w:val="es-ES"/>
              </w:rPr>
              <w:t>la</w:t>
            </w:r>
            <w:r w:rsidR="00373285">
              <w:rPr>
                <w:lang w:val="es-ES"/>
              </w:rPr>
              <w:t xml:space="preserve"> Pedrosa</w:t>
            </w:r>
          </w:p>
        </w:tc>
        <w:tc>
          <w:tcPr>
            <w:tcW w:w="3883" w:type="dxa"/>
          </w:tcPr>
          <w:p w14:paraId="287FB2AE" w14:textId="77777777" w:rsidR="00750FE8" w:rsidRPr="00135BDD" w:rsidRDefault="00135BDD"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Creación Plan de </w:t>
            </w:r>
            <w:proofErr w:type="spellStart"/>
            <w:r>
              <w:rPr>
                <w:lang w:val="es-ES"/>
              </w:rPr>
              <w:t>Testing</w:t>
            </w:r>
            <w:proofErr w:type="spellEnd"/>
          </w:p>
        </w:tc>
      </w:tr>
      <w:tr w:rsidR="00750FE8" w:rsidRPr="00135BDD" w14:paraId="6AD3962E" w14:textId="77777777" w:rsidTr="00750FE8">
        <w:tc>
          <w:tcPr>
            <w:cnfStyle w:val="001000000000" w:firstRow="0" w:lastRow="0" w:firstColumn="1" w:lastColumn="0" w:oddVBand="0" w:evenVBand="0" w:oddHBand="0" w:evenHBand="0" w:firstRowFirstColumn="0" w:firstRowLastColumn="0" w:lastRowFirstColumn="0" w:lastRowLastColumn="0"/>
            <w:tcW w:w="1129" w:type="dxa"/>
            <w:hideMark/>
          </w:tcPr>
          <w:p w14:paraId="1B9872BD" w14:textId="4DF35F6B" w:rsidR="00750FE8" w:rsidRPr="00135BDD" w:rsidRDefault="0054782F" w:rsidP="00B9285A">
            <w:pPr>
              <w:ind w:left="720" w:hanging="720"/>
              <w:rPr>
                <w:lang w:val="es-ES"/>
              </w:rPr>
            </w:pPr>
            <w:r>
              <w:rPr>
                <w:lang w:val="es-ES"/>
              </w:rPr>
              <w:t>1.1</w:t>
            </w:r>
          </w:p>
        </w:tc>
        <w:tc>
          <w:tcPr>
            <w:tcW w:w="2611" w:type="dxa"/>
            <w:hideMark/>
          </w:tcPr>
          <w:p w14:paraId="4276887D" w14:textId="2A0262EA" w:rsidR="00750FE8" w:rsidRPr="00135BDD" w:rsidRDefault="00BC7CFE"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24/05/2014</w:t>
            </w:r>
          </w:p>
        </w:tc>
        <w:tc>
          <w:tcPr>
            <w:tcW w:w="1870" w:type="dxa"/>
            <w:hideMark/>
          </w:tcPr>
          <w:p w14:paraId="585EF65B" w14:textId="696AB02B" w:rsidR="00750FE8" w:rsidRPr="00135BDD" w:rsidRDefault="00BC7CFE"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Pau</w:t>
            </w:r>
            <w:r w:rsidR="005433FF">
              <w:rPr>
                <w:lang w:val="es-ES"/>
              </w:rPr>
              <w:t>la</w:t>
            </w:r>
            <w:r w:rsidR="00373285">
              <w:rPr>
                <w:lang w:val="es-ES"/>
              </w:rPr>
              <w:t xml:space="preserve"> Pedrosa</w:t>
            </w:r>
          </w:p>
        </w:tc>
        <w:tc>
          <w:tcPr>
            <w:tcW w:w="3883" w:type="dxa"/>
            <w:hideMark/>
          </w:tcPr>
          <w:p w14:paraId="4E1DDDD2" w14:textId="283FBDD9" w:rsidR="00750FE8" w:rsidRPr="00135BDD" w:rsidRDefault="00BC7CFE"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agregó Introducción </w:t>
            </w:r>
          </w:p>
        </w:tc>
      </w:tr>
      <w:tr w:rsidR="00AC0F15" w:rsidRPr="00E165C9" w14:paraId="503F8EBB"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52355B32" w14:textId="033F2834" w:rsidR="00AC0F15" w:rsidRPr="00135BDD" w:rsidRDefault="0054782F" w:rsidP="00B9285A">
            <w:pPr>
              <w:rPr>
                <w:lang w:val="es-ES"/>
              </w:rPr>
            </w:pPr>
            <w:r>
              <w:rPr>
                <w:lang w:val="es-ES"/>
              </w:rPr>
              <w:t>1.2</w:t>
            </w:r>
          </w:p>
        </w:tc>
        <w:tc>
          <w:tcPr>
            <w:tcW w:w="2611" w:type="dxa"/>
          </w:tcPr>
          <w:p w14:paraId="63F86A00" w14:textId="28F60339" w:rsidR="00AC0F15" w:rsidRPr="00135BDD" w:rsidRDefault="0054782F"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24/05/2014</w:t>
            </w:r>
          </w:p>
        </w:tc>
        <w:tc>
          <w:tcPr>
            <w:tcW w:w="1870" w:type="dxa"/>
          </w:tcPr>
          <w:p w14:paraId="4C075DDD" w14:textId="3CF55084" w:rsidR="00AC0F15" w:rsidRPr="00135BDD" w:rsidRDefault="0054782F"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Flor</w:t>
            </w:r>
            <w:r w:rsidR="005433FF">
              <w:rPr>
                <w:lang w:val="es-ES"/>
              </w:rPr>
              <w:t>encia</w:t>
            </w:r>
            <w:r w:rsidR="00373285">
              <w:rPr>
                <w:lang w:val="es-ES"/>
              </w:rPr>
              <w:t xml:space="preserve"> Rojas</w:t>
            </w:r>
          </w:p>
        </w:tc>
        <w:tc>
          <w:tcPr>
            <w:tcW w:w="3883" w:type="dxa"/>
          </w:tcPr>
          <w:p w14:paraId="51A8B549" w14:textId="157ECF63" w:rsidR="00AC0F15" w:rsidRPr="00135BDD" w:rsidRDefault="0054782F"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agregó Glosario, se completaron las descripciones en el Plan de </w:t>
            </w:r>
            <w:proofErr w:type="spellStart"/>
            <w:r>
              <w:rPr>
                <w:lang w:val="es-ES"/>
              </w:rPr>
              <w:t>Testing</w:t>
            </w:r>
            <w:proofErr w:type="spellEnd"/>
            <w:r w:rsidR="005433FF">
              <w:rPr>
                <w:lang w:val="es-ES"/>
              </w:rPr>
              <w:t>.</w:t>
            </w:r>
          </w:p>
        </w:tc>
      </w:tr>
      <w:tr w:rsidR="0060387A" w:rsidRPr="00E165C9" w14:paraId="7CE113C5"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7690E01F" w14:textId="61C0608E" w:rsidR="0060387A" w:rsidRDefault="0060387A" w:rsidP="00B9285A">
            <w:pPr>
              <w:rPr>
                <w:lang w:val="es-ES"/>
              </w:rPr>
            </w:pPr>
            <w:r>
              <w:rPr>
                <w:lang w:val="es-ES"/>
              </w:rPr>
              <w:t>1.3</w:t>
            </w:r>
          </w:p>
        </w:tc>
        <w:tc>
          <w:tcPr>
            <w:tcW w:w="2611" w:type="dxa"/>
          </w:tcPr>
          <w:p w14:paraId="2EF30158" w14:textId="2C450852" w:rsidR="0060387A" w:rsidRDefault="0060387A"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24/05/2014</w:t>
            </w:r>
          </w:p>
        </w:tc>
        <w:tc>
          <w:tcPr>
            <w:tcW w:w="1870" w:type="dxa"/>
          </w:tcPr>
          <w:p w14:paraId="3B875F04" w14:textId="2A1EAB33" w:rsidR="0060387A" w:rsidRDefault="0060387A"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Paula</w:t>
            </w:r>
            <w:r w:rsidR="00373285">
              <w:rPr>
                <w:lang w:val="es-ES"/>
              </w:rPr>
              <w:t xml:space="preserve"> Pedrosa</w:t>
            </w:r>
          </w:p>
        </w:tc>
        <w:tc>
          <w:tcPr>
            <w:tcW w:w="3883" w:type="dxa"/>
          </w:tcPr>
          <w:p w14:paraId="5354F252" w14:textId="062D9982" w:rsidR="0060387A" w:rsidRDefault="0060387A"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Se modificaron detalles de redacción, tipos de letras, etc.</w:t>
            </w:r>
          </w:p>
        </w:tc>
      </w:tr>
      <w:tr w:rsidR="00A80EE6" w:rsidRPr="00E165C9" w14:paraId="0F1E1DFB"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4DF1F448" w14:textId="4B2BA999" w:rsidR="00A80EE6" w:rsidRDefault="00A80EE6" w:rsidP="00B9285A">
            <w:pPr>
              <w:rPr>
                <w:lang w:val="es-ES"/>
              </w:rPr>
            </w:pPr>
            <w:r>
              <w:rPr>
                <w:lang w:val="es-ES"/>
              </w:rPr>
              <w:t>1.4</w:t>
            </w:r>
          </w:p>
        </w:tc>
        <w:tc>
          <w:tcPr>
            <w:tcW w:w="2611" w:type="dxa"/>
          </w:tcPr>
          <w:p w14:paraId="56353D0E" w14:textId="6516278C" w:rsidR="00A80EE6" w:rsidRDefault="00A80EE6"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31/05/2014</w:t>
            </w:r>
          </w:p>
        </w:tc>
        <w:tc>
          <w:tcPr>
            <w:tcW w:w="1870" w:type="dxa"/>
          </w:tcPr>
          <w:p w14:paraId="53742630" w14:textId="759A95CC" w:rsidR="00A80EE6" w:rsidRDefault="00A80EE6"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Paula</w:t>
            </w:r>
            <w:r w:rsidR="00373285">
              <w:rPr>
                <w:lang w:val="es-ES"/>
              </w:rPr>
              <w:t xml:space="preserve"> Pedrosa</w:t>
            </w:r>
          </w:p>
        </w:tc>
        <w:tc>
          <w:tcPr>
            <w:tcW w:w="3883" w:type="dxa"/>
          </w:tcPr>
          <w:p w14:paraId="29E9F30E" w14:textId="76F36838" w:rsidR="00A80EE6" w:rsidRDefault="00A80EE6"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Se modificaron detalles de redacción, tipos de letras, etc.</w:t>
            </w:r>
          </w:p>
        </w:tc>
      </w:tr>
      <w:tr w:rsidR="00E165C9" w:rsidRPr="00E165C9" w14:paraId="7F04EE72"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739674DD" w14:textId="7B3C7F2D" w:rsidR="00E165C9" w:rsidRDefault="00E165C9" w:rsidP="00B9285A">
            <w:pPr>
              <w:rPr>
                <w:lang w:val="es-ES"/>
              </w:rPr>
            </w:pPr>
            <w:r>
              <w:rPr>
                <w:lang w:val="es-ES"/>
              </w:rPr>
              <w:t>1.5</w:t>
            </w:r>
          </w:p>
        </w:tc>
        <w:tc>
          <w:tcPr>
            <w:tcW w:w="2611" w:type="dxa"/>
          </w:tcPr>
          <w:p w14:paraId="6E0E3E4A" w14:textId="2E02666A" w:rsidR="00E165C9" w:rsidRDefault="00E165C9"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28/06/2014</w:t>
            </w:r>
          </w:p>
        </w:tc>
        <w:tc>
          <w:tcPr>
            <w:tcW w:w="1870" w:type="dxa"/>
          </w:tcPr>
          <w:p w14:paraId="33788E66" w14:textId="0AAE0807" w:rsidR="00E165C9" w:rsidRDefault="00E165C9"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3883" w:type="dxa"/>
          </w:tcPr>
          <w:p w14:paraId="32FBC017" w14:textId="78E2742A" w:rsidR="00E165C9" w:rsidRDefault="00E165C9"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Eliminación de ítem: Prueba unitaria automatizada</w:t>
            </w:r>
          </w:p>
        </w:tc>
      </w:tr>
    </w:tbl>
    <w:p w14:paraId="31537446" w14:textId="77777777" w:rsidR="00750FE8" w:rsidRPr="00135BDD" w:rsidRDefault="00750FE8" w:rsidP="00B9285A">
      <w:pPr>
        <w:pStyle w:val="Puesto"/>
        <w:rPr>
          <w:rFonts w:ascii="Calibri Light" w:hAnsi="Calibri Light"/>
          <w:lang w:val="es-AR"/>
        </w:rPr>
      </w:pPr>
    </w:p>
    <w:sdt>
      <w:sdtPr>
        <w:rPr>
          <w:rFonts w:eastAsiaTheme="minorEastAsia" w:cstheme="minorBidi"/>
          <w:caps w:val="0"/>
          <w:color w:val="auto"/>
          <w:spacing w:val="0"/>
          <w:lang w:val="es-ES"/>
        </w:rPr>
        <w:id w:val="138073805"/>
        <w:docPartObj>
          <w:docPartGallery w:val="Table of Contents"/>
          <w:docPartUnique/>
        </w:docPartObj>
      </w:sdtPr>
      <w:sdtEndPr>
        <w:rPr>
          <w:bCs/>
          <w:lang w:val="en-US"/>
        </w:rPr>
      </w:sdtEndPr>
      <w:sdtContent>
        <w:p w14:paraId="69A08130" w14:textId="77777777" w:rsidR="00FE1A8F" w:rsidRPr="00135BDD" w:rsidRDefault="00FE1A8F" w:rsidP="00B9285A">
          <w:pPr>
            <w:pStyle w:val="TtulodeTDC"/>
          </w:pPr>
          <w:r w:rsidRPr="00135BDD">
            <w:rPr>
              <w:lang w:val="es-ES"/>
            </w:rPr>
            <w:t>Tabla de contenido</w:t>
          </w:r>
        </w:p>
        <w:p w14:paraId="52F7C407" w14:textId="77777777" w:rsidR="00FA4D5B" w:rsidRDefault="00FE1A8F">
          <w:pPr>
            <w:pStyle w:val="TDC1"/>
            <w:tabs>
              <w:tab w:val="right" w:leader="dot" w:pos="9350"/>
            </w:tabs>
            <w:rPr>
              <w:noProof/>
              <w:lang w:val="es-ES" w:eastAsia="es-ES"/>
            </w:rPr>
          </w:pPr>
          <w:r w:rsidRPr="00D35960">
            <w:fldChar w:fldCharType="begin"/>
          </w:r>
          <w:r w:rsidRPr="00D35960">
            <w:instrText xml:space="preserve"> TOC \o "1-3" \h \z \u </w:instrText>
          </w:r>
          <w:r w:rsidRPr="00D35960">
            <w:fldChar w:fldCharType="separate"/>
          </w:r>
          <w:hyperlink w:anchor="_Toc389309922" w:history="1">
            <w:r w:rsidR="00FA4D5B" w:rsidRPr="00AD7446">
              <w:rPr>
                <w:rStyle w:val="Hipervnculo"/>
                <w:noProof/>
                <w:lang w:val="es-ES"/>
              </w:rPr>
              <w:t>Introducción</w:t>
            </w:r>
            <w:r w:rsidR="00FA4D5B">
              <w:rPr>
                <w:noProof/>
                <w:webHidden/>
              </w:rPr>
              <w:tab/>
            </w:r>
            <w:r w:rsidR="00FA4D5B">
              <w:rPr>
                <w:noProof/>
                <w:webHidden/>
              </w:rPr>
              <w:fldChar w:fldCharType="begin"/>
            </w:r>
            <w:r w:rsidR="00FA4D5B">
              <w:rPr>
                <w:noProof/>
                <w:webHidden/>
              </w:rPr>
              <w:instrText xml:space="preserve"> PAGEREF _Toc389309922 \h </w:instrText>
            </w:r>
            <w:r w:rsidR="00FA4D5B">
              <w:rPr>
                <w:noProof/>
                <w:webHidden/>
              </w:rPr>
            </w:r>
            <w:r w:rsidR="00FA4D5B">
              <w:rPr>
                <w:noProof/>
                <w:webHidden/>
              </w:rPr>
              <w:fldChar w:fldCharType="separate"/>
            </w:r>
            <w:r w:rsidR="00FA4D5B">
              <w:rPr>
                <w:noProof/>
                <w:webHidden/>
              </w:rPr>
              <w:t>2</w:t>
            </w:r>
            <w:r w:rsidR="00FA4D5B">
              <w:rPr>
                <w:noProof/>
                <w:webHidden/>
              </w:rPr>
              <w:fldChar w:fldCharType="end"/>
            </w:r>
          </w:hyperlink>
        </w:p>
        <w:p w14:paraId="06281331" w14:textId="77777777" w:rsidR="00FA4D5B" w:rsidRDefault="006B66B8">
          <w:pPr>
            <w:pStyle w:val="TDC1"/>
            <w:tabs>
              <w:tab w:val="right" w:leader="dot" w:pos="9350"/>
            </w:tabs>
            <w:rPr>
              <w:noProof/>
              <w:lang w:val="es-ES" w:eastAsia="es-ES"/>
            </w:rPr>
          </w:pPr>
          <w:hyperlink w:anchor="_Toc389309923" w:history="1">
            <w:r w:rsidR="00FA4D5B" w:rsidRPr="00A80EE6">
              <w:rPr>
                <w:rStyle w:val="Hipervnculo"/>
                <w:noProof/>
                <w:lang w:val="es-AR"/>
              </w:rPr>
              <w:t>Glosario</w:t>
            </w:r>
            <w:r w:rsidR="00FA4D5B">
              <w:rPr>
                <w:noProof/>
                <w:webHidden/>
              </w:rPr>
              <w:tab/>
            </w:r>
            <w:r w:rsidR="00FA4D5B">
              <w:rPr>
                <w:noProof/>
                <w:webHidden/>
              </w:rPr>
              <w:fldChar w:fldCharType="begin"/>
            </w:r>
            <w:r w:rsidR="00FA4D5B">
              <w:rPr>
                <w:noProof/>
                <w:webHidden/>
              </w:rPr>
              <w:instrText xml:space="preserve"> PAGEREF _Toc389309923 \h </w:instrText>
            </w:r>
            <w:r w:rsidR="00FA4D5B">
              <w:rPr>
                <w:noProof/>
                <w:webHidden/>
              </w:rPr>
            </w:r>
            <w:r w:rsidR="00FA4D5B">
              <w:rPr>
                <w:noProof/>
                <w:webHidden/>
              </w:rPr>
              <w:fldChar w:fldCharType="separate"/>
            </w:r>
            <w:r w:rsidR="00FA4D5B">
              <w:rPr>
                <w:noProof/>
                <w:webHidden/>
              </w:rPr>
              <w:t>2</w:t>
            </w:r>
            <w:r w:rsidR="00FA4D5B">
              <w:rPr>
                <w:noProof/>
                <w:webHidden/>
              </w:rPr>
              <w:fldChar w:fldCharType="end"/>
            </w:r>
          </w:hyperlink>
        </w:p>
        <w:p w14:paraId="4A74FFB0" w14:textId="77777777" w:rsidR="00FA4D5B" w:rsidRDefault="006B66B8">
          <w:pPr>
            <w:pStyle w:val="TDC1"/>
            <w:tabs>
              <w:tab w:val="right" w:leader="dot" w:pos="9350"/>
            </w:tabs>
            <w:rPr>
              <w:noProof/>
              <w:lang w:val="es-ES" w:eastAsia="es-ES"/>
            </w:rPr>
          </w:pPr>
          <w:hyperlink w:anchor="_Toc389309924" w:history="1">
            <w:r w:rsidR="00FA4D5B" w:rsidRPr="00AD7446">
              <w:rPr>
                <w:rStyle w:val="Hipervnculo"/>
                <w:noProof/>
                <w:lang w:val="es-ES"/>
              </w:rPr>
              <w:t>Plan de Testing</w:t>
            </w:r>
            <w:r w:rsidR="00FA4D5B">
              <w:rPr>
                <w:noProof/>
                <w:webHidden/>
              </w:rPr>
              <w:tab/>
            </w:r>
            <w:r w:rsidR="00FA4D5B">
              <w:rPr>
                <w:noProof/>
                <w:webHidden/>
              </w:rPr>
              <w:fldChar w:fldCharType="begin"/>
            </w:r>
            <w:r w:rsidR="00FA4D5B">
              <w:rPr>
                <w:noProof/>
                <w:webHidden/>
              </w:rPr>
              <w:instrText xml:space="preserve"> PAGEREF _Toc389309924 \h </w:instrText>
            </w:r>
            <w:r w:rsidR="00FA4D5B">
              <w:rPr>
                <w:noProof/>
                <w:webHidden/>
              </w:rPr>
            </w:r>
            <w:r w:rsidR="00FA4D5B">
              <w:rPr>
                <w:noProof/>
                <w:webHidden/>
              </w:rPr>
              <w:fldChar w:fldCharType="separate"/>
            </w:r>
            <w:r w:rsidR="00FA4D5B">
              <w:rPr>
                <w:noProof/>
                <w:webHidden/>
              </w:rPr>
              <w:t>2</w:t>
            </w:r>
            <w:r w:rsidR="00FA4D5B">
              <w:rPr>
                <w:noProof/>
                <w:webHidden/>
              </w:rPr>
              <w:fldChar w:fldCharType="end"/>
            </w:r>
          </w:hyperlink>
        </w:p>
        <w:p w14:paraId="0581E852" w14:textId="77777777" w:rsidR="00FA4D5B" w:rsidRPr="00FA4D5B" w:rsidRDefault="006B66B8">
          <w:pPr>
            <w:pStyle w:val="TDC2"/>
            <w:tabs>
              <w:tab w:val="right" w:leader="dot" w:pos="9350"/>
            </w:tabs>
            <w:rPr>
              <w:noProof/>
              <w:lang w:val="es-ES" w:eastAsia="es-ES"/>
            </w:rPr>
          </w:pPr>
          <w:hyperlink w:anchor="_Toc389309925" w:history="1">
            <w:r w:rsidR="00FA4D5B" w:rsidRPr="00FA4D5B">
              <w:rPr>
                <w:rStyle w:val="Hipervnculo"/>
                <w:noProof/>
                <w:lang w:val="es-ES"/>
              </w:rPr>
              <w:t>Casos de Prueba</w:t>
            </w:r>
            <w:r w:rsidR="00FA4D5B" w:rsidRPr="00FA4D5B">
              <w:rPr>
                <w:noProof/>
                <w:webHidden/>
              </w:rPr>
              <w:tab/>
            </w:r>
            <w:r w:rsidR="00FA4D5B" w:rsidRPr="00FA4D5B">
              <w:rPr>
                <w:noProof/>
                <w:webHidden/>
              </w:rPr>
              <w:fldChar w:fldCharType="begin"/>
            </w:r>
            <w:r w:rsidR="00FA4D5B" w:rsidRPr="00FA4D5B">
              <w:rPr>
                <w:noProof/>
                <w:webHidden/>
              </w:rPr>
              <w:instrText xml:space="preserve"> PAGEREF _Toc389309925 \h </w:instrText>
            </w:r>
            <w:r w:rsidR="00FA4D5B" w:rsidRPr="00FA4D5B">
              <w:rPr>
                <w:noProof/>
                <w:webHidden/>
              </w:rPr>
            </w:r>
            <w:r w:rsidR="00FA4D5B" w:rsidRPr="00FA4D5B">
              <w:rPr>
                <w:noProof/>
                <w:webHidden/>
              </w:rPr>
              <w:fldChar w:fldCharType="separate"/>
            </w:r>
            <w:r w:rsidR="00FA4D5B" w:rsidRPr="00FA4D5B">
              <w:rPr>
                <w:noProof/>
                <w:webHidden/>
              </w:rPr>
              <w:t>3</w:t>
            </w:r>
            <w:r w:rsidR="00FA4D5B" w:rsidRPr="00FA4D5B">
              <w:rPr>
                <w:noProof/>
                <w:webHidden/>
              </w:rPr>
              <w:fldChar w:fldCharType="end"/>
            </w:r>
          </w:hyperlink>
        </w:p>
        <w:p w14:paraId="63BA3C0C" w14:textId="77777777" w:rsidR="00FA4D5B" w:rsidRPr="00FA4D5B" w:rsidRDefault="006B66B8">
          <w:pPr>
            <w:pStyle w:val="TDC2"/>
            <w:tabs>
              <w:tab w:val="right" w:leader="dot" w:pos="9350"/>
            </w:tabs>
            <w:rPr>
              <w:noProof/>
              <w:lang w:val="es-ES" w:eastAsia="es-ES"/>
            </w:rPr>
          </w:pPr>
          <w:hyperlink w:anchor="_Toc389309926" w:history="1">
            <w:r w:rsidR="00FA4D5B" w:rsidRPr="00FA4D5B">
              <w:rPr>
                <w:rStyle w:val="Hipervnculo"/>
                <w:noProof/>
                <w:lang w:val="es-ES"/>
              </w:rPr>
              <w:t>Ciclos de Prueba Manuales</w:t>
            </w:r>
            <w:r w:rsidR="00FA4D5B" w:rsidRPr="00FA4D5B">
              <w:rPr>
                <w:noProof/>
                <w:webHidden/>
              </w:rPr>
              <w:tab/>
            </w:r>
            <w:r w:rsidR="00FA4D5B" w:rsidRPr="00FA4D5B">
              <w:rPr>
                <w:noProof/>
                <w:webHidden/>
              </w:rPr>
              <w:fldChar w:fldCharType="begin"/>
            </w:r>
            <w:r w:rsidR="00FA4D5B" w:rsidRPr="00FA4D5B">
              <w:rPr>
                <w:noProof/>
                <w:webHidden/>
              </w:rPr>
              <w:instrText xml:space="preserve"> PAGEREF _Toc389309926 \h </w:instrText>
            </w:r>
            <w:r w:rsidR="00FA4D5B" w:rsidRPr="00FA4D5B">
              <w:rPr>
                <w:noProof/>
                <w:webHidden/>
              </w:rPr>
            </w:r>
            <w:r w:rsidR="00FA4D5B" w:rsidRPr="00FA4D5B">
              <w:rPr>
                <w:noProof/>
                <w:webHidden/>
              </w:rPr>
              <w:fldChar w:fldCharType="separate"/>
            </w:r>
            <w:r w:rsidR="00FA4D5B" w:rsidRPr="00FA4D5B">
              <w:rPr>
                <w:noProof/>
                <w:webHidden/>
              </w:rPr>
              <w:t>3</w:t>
            </w:r>
            <w:r w:rsidR="00FA4D5B" w:rsidRPr="00FA4D5B">
              <w:rPr>
                <w:noProof/>
                <w:webHidden/>
              </w:rPr>
              <w:fldChar w:fldCharType="end"/>
            </w:r>
          </w:hyperlink>
        </w:p>
        <w:p w14:paraId="7A9E8347" w14:textId="77777777" w:rsidR="00FA4D5B" w:rsidRPr="00FA4D5B" w:rsidRDefault="006B66B8">
          <w:pPr>
            <w:pStyle w:val="TDC2"/>
            <w:tabs>
              <w:tab w:val="right" w:leader="dot" w:pos="9350"/>
            </w:tabs>
            <w:rPr>
              <w:noProof/>
              <w:lang w:val="es-ES" w:eastAsia="es-ES"/>
            </w:rPr>
          </w:pPr>
          <w:hyperlink w:anchor="_Toc389309927" w:history="1">
            <w:r w:rsidR="00FA4D5B" w:rsidRPr="00FA4D5B">
              <w:rPr>
                <w:rStyle w:val="Hipervnculo"/>
                <w:noProof/>
                <w:lang w:val="es-ES"/>
              </w:rPr>
              <w:t>Pruebas Unitarias automatizadas</w:t>
            </w:r>
            <w:r w:rsidR="00FA4D5B" w:rsidRPr="00FA4D5B">
              <w:rPr>
                <w:noProof/>
                <w:webHidden/>
              </w:rPr>
              <w:tab/>
            </w:r>
            <w:r w:rsidR="00FA4D5B" w:rsidRPr="00FA4D5B">
              <w:rPr>
                <w:noProof/>
                <w:webHidden/>
              </w:rPr>
              <w:fldChar w:fldCharType="begin"/>
            </w:r>
            <w:r w:rsidR="00FA4D5B" w:rsidRPr="00FA4D5B">
              <w:rPr>
                <w:noProof/>
                <w:webHidden/>
              </w:rPr>
              <w:instrText xml:space="preserve"> PAGEREF _Toc389309927 \h </w:instrText>
            </w:r>
            <w:r w:rsidR="00FA4D5B" w:rsidRPr="00FA4D5B">
              <w:rPr>
                <w:noProof/>
                <w:webHidden/>
              </w:rPr>
            </w:r>
            <w:r w:rsidR="00FA4D5B" w:rsidRPr="00FA4D5B">
              <w:rPr>
                <w:noProof/>
                <w:webHidden/>
              </w:rPr>
              <w:fldChar w:fldCharType="separate"/>
            </w:r>
            <w:r w:rsidR="00FA4D5B" w:rsidRPr="00FA4D5B">
              <w:rPr>
                <w:noProof/>
                <w:webHidden/>
              </w:rPr>
              <w:t>5</w:t>
            </w:r>
            <w:r w:rsidR="00FA4D5B" w:rsidRPr="00FA4D5B">
              <w:rPr>
                <w:noProof/>
                <w:webHidden/>
              </w:rPr>
              <w:fldChar w:fldCharType="end"/>
            </w:r>
          </w:hyperlink>
        </w:p>
        <w:p w14:paraId="2E1F42B7" w14:textId="77777777" w:rsidR="00FA4D5B" w:rsidRPr="00FA4D5B" w:rsidRDefault="006B66B8">
          <w:pPr>
            <w:pStyle w:val="TDC2"/>
            <w:tabs>
              <w:tab w:val="right" w:leader="dot" w:pos="9350"/>
            </w:tabs>
            <w:rPr>
              <w:noProof/>
              <w:lang w:val="es-ES" w:eastAsia="es-ES"/>
            </w:rPr>
          </w:pPr>
          <w:hyperlink w:anchor="_Toc389309928" w:history="1">
            <w:r w:rsidR="00FA4D5B" w:rsidRPr="00FA4D5B">
              <w:rPr>
                <w:rStyle w:val="Hipervnculo"/>
                <w:noProof/>
                <w:lang w:val="es-ES"/>
              </w:rPr>
              <w:t>Tests Exploratorios</w:t>
            </w:r>
            <w:r w:rsidR="00FA4D5B" w:rsidRPr="00FA4D5B">
              <w:rPr>
                <w:noProof/>
                <w:webHidden/>
              </w:rPr>
              <w:tab/>
            </w:r>
            <w:r w:rsidR="00FA4D5B" w:rsidRPr="00FA4D5B">
              <w:rPr>
                <w:noProof/>
                <w:webHidden/>
              </w:rPr>
              <w:fldChar w:fldCharType="begin"/>
            </w:r>
            <w:r w:rsidR="00FA4D5B" w:rsidRPr="00FA4D5B">
              <w:rPr>
                <w:noProof/>
                <w:webHidden/>
              </w:rPr>
              <w:instrText xml:space="preserve"> PAGEREF _Toc389309928 \h </w:instrText>
            </w:r>
            <w:r w:rsidR="00FA4D5B" w:rsidRPr="00FA4D5B">
              <w:rPr>
                <w:noProof/>
                <w:webHidden/>
              </w:rPr>
            </w:r>
            <w:r w:rsidR="00FA4D5B" w:rsidRPr="00FA4D5B">
              <w:rPr>
                <w:noProof/>
                <w:webHidden/>
              </w:rPr>
              <w:fldChar w:fldCharType="separate"/>
            </w:r>
            <w:r w:rsidR="00FA4D5B" w:rsidRPr="00FA4D5B">
              <w:rPr>
                <w:noProof/>
                <w:webHidden/>
              </w:rPr>
              <w:t>6</w:t>
            </w:r>
            <w:r w:rsidR="00FA4D5B" w:rsidRPr="00FA4D5B">
              <w:rPr>
                <w:noProof/>
                <w:webHidden/>
              </w:rPr>
              <w:fldChar w:fldCharType="end"/>
            </w:r>
          </w:hyperlink>
        </w:p>
        <w:p w14:paraId="004F2D24" w14:textId="77777777" w:rsidR="00FA4D5B" w:rsidRPr="00FA4D5B" w:rsidRDefault="006B66B8">
          <w:pPr>
            <w:pStyle w:val="TDC2"/>
            <w:tabs>
              <w:tab w:val="right" w:leader="dot" w:pos="9350"/>
            </w:tabs>
            <w:rPr>
              <w:noProof/>
              <w:lang w:val="es-ES" w:eastAsia="es-ES"/>
            </w:rPr>
          </w:pPr>
          <w:hyperlink w:anchor="_Toc389309929" w:history="1">
            <w:r w:rsidR="00FA4D5B" w:rsidRPr="00FA4D5B">
              <w:rPr>
                <w:rStyle w:val="Hipervnculo"/>
                <w:noProof/>
                <w:lang w:val="es-ES"/>
              </w:rPr>
              <w:t>Tests de Regresión</w:t>
            </w:r>
            <w:r w:rsidR="00FA4D5B" w:rsidRPr="00FA4D5B">
              <w:rPr>
                <w:noProof/>
                <w:webHidden/>
              </w:rPr>
              <w:tab/>
            </w:r>
            <w:r w:rsidR="00FA4D5B" w:rsidRPr="00FA4D5B">
              <w:rPr>
                <w:noProof/>
                <w:webHidden/>
              </w:rPr>
              <w:fldChar w:fldCharType="begin"/>
            </w:r>
            <w:r w:rsidR="00FA4D5B" w:rsidRPr="00FA4D5B">
              <w:rPr>
                <w:noProof/>
                <w:webHidden/>
              </w:rPr>
              <w:instrText xml:space="preserve"> PAGEREF _Toc389309929 \h </w:instrText>
            </w:r>
            <w:r w:rsidR="00FA4D5B" w:rsidRPr="00FA4D5B">
              <w:rPr>
                <w:noProof/>
                <w:webHidden/>
              </w:rPr>
            </w:r>
            <w:r w:rsidR="00FA4D5B" w:rsidRPr="00FA4D5B">
              <w:rPr>
                <w:noProof/>
                <w:webHidden/>
              </w:rPr>
              <w:fldChar w:fldCharType="separate"/>
            </w:r>
            <w:r w:rsidR="00FA4D5B" w:rsidRPr="00FA4D5B">
              <w:rPr>
                <w:noProof/>
                <w:webHidden/>
              </w:rPr>
              <w:t>6</w:t>
            </w:r>
            <w:r w:rsidR="00FA4D5B" w:rsidRPr="00FA4D5B">
              <w:rPr>
                <w:noProof/>
                <w:webHidden/>
              </w:rPr>
              <w:fldChar w:fldCharType="end"/>
            </w:r>
          </w:hyperlink>
        </w:p>
        <w:p w14:paraId="78837C91" w14:textId="77777777" w:rsidR="00FA4D5B" w:rsidRPr="00FA4D5B" w:rsidRDefault="006B66B8">
          <w:pPr>
            <w:pStyle w:val="TDC2"/>
            <w:tabs>
              <w:tab w:val="right" w:leader="dot" w:pos="9350"/>
            </w:tabs>
            <w:rPr>
              <w:noProof/>
              <w:lang w:val="es-ES" w:eastAsia="es-ES"/>
            </w:rPr>
          </w:pPr>
          <w:hyperlink w:anchor="_Toc389309930" w:history="1">
            <w:r w:rsidR="00FA4D5B" w:rsidRPr="00FA4D5B">
              <w:rPr>
                <w:rStyle w:val="Hipervnculo"/>
                <w:noProof/>
                <w:lang w:val="es-ES"/>
              </w:rPr>
              <w:t>Revisiones de Código</w:t>
            </w:r>
            <w:r w:rsidR="00FA4D5B" w:rsidRPr="00FA4D5B">
              <w:rPr>
                <w:noProof/>
                <w:webHidden/>
              </w:rPr>
              <w:tab/>
            </w:r>
            <w:r w:rsidR="00FA4D5B" w:rsidRPr="00FA4D5B">
              <w:rPr>
                <w:noProof/>
                <w:webHidden/>
              </w:rPr>
              <w:fldChar w:fldCharType="begin"/>
            </w:r>
            <w:r w:rsidR="00FA4D5B" w:rsidRPr="00FA4D5B">
              <w:rPr>
                <w:noProof/>
                <w:webHidden/>
              </w:rPr>
              <w:instrText xml:space="preserve"> PAGEREF _Toc389309930 \h </w:instrText>
            </w:r>
            <w:r w:rsidR="00FA4D5B" w:rsidRPr="00FA4D5B">
              <w:rPr>
                <w:noProof/>
                <w:webHidden/>
              </w:rPr>
            </w:r>
            <w:r w:rsidR="00FA4D5B" w:rsidRPr="00FA4D5B">
              <w:rPr>
                <w:noProof/>
                <w:webHidden/>
              </w:rPr>
              <w:fldChar w:fldCharType="separate"/>
            </w:r>
            <w:r w:rsidR="00FA4D5B" w:rsidRPr="00FA4D5B">
              <w:rPr>
                <w:noProof/>
                <w:webHidden/>
              </w:rPr>
              <w:t>6</w:t>
            </w:r>
            <w:r w:rsidR="00FA4D5B" w:rsidRPr="00FA4D5B">
              <w:rPr>
                <w:noProof/>
                <w:webHidden/>
              </w:rPr>
              <w:fldChar w:fldCharType="end"/>
            </w:r>
          </w:hyperlink>
        </w:p>
        <w:p w14:paraId="674EB33F" w14:textId="77777777" w:rsidR="00FA4D5B" w:rsidRPr="00FA4D5B" w:rsidRDefault="006B66B8">
          <w:pPr>
            <w:pStyle w:val="TDC2"/>
            <w:tabs>
              <w:tab w:val="right" w:leader="dot" w:pos="9350"/>
            </w:tabs>
            <w:rPr>
              <w:noProof/>
              <w:lang w:val="es-ES" w:eastAsia="es-ES"/>
            </w:rPr>
          </w:pPr>
          <w:hyperlink w:anchor="_Toc389309931" w:history="1">
            <w:r w:rsidR="00FA4D5B" w:rsidRPr="00FA4D5B">
              <w:rPr>
                <w:rStyle w:val="Hipervnculo"/>
                <w:noProof/>
                <w:lang w:val="es-ES"/>
              </w:rPr>
              <w:t>Revisión de Base de Datos</w:t>
            </w:r>
            <w:r w:rsidR="00FA4D5B" w:rsidRPr="00FA4D5B">
              <w:rPr>
                <w:noProof/>
                <w:webHidden/>
              </w:rPr>
              <w:tab/>
            </w:r>
            <w:r w:rsidR="00FA4D5B" w:rsidRPr="00FA4D5B">
              <w:rPr>
                <w:noProof/>
                <w:webHidden/>
              </w:rPr>
              <w:fldChar w:fldCharType="begin"/>
            </w:r>
            <w:r w:rsidR="00FA4D5B" w:rsidRPr="00FA4D5B">
              <w:rPr>
                <w:noProof/>
                <w:webHidden/>
              </w:rPr>
              <w:instrText xml:space="preserve"> PAGEREF _Toc389309931 \h </w:instrText>
            </w:r>
            <w:r w:rsidR="00FA4D5B" w:rsidRPr="00FA4D5B">
              <w:rPr>
                <w:noProof/>
                <w:webHidden/>
              </w:rPr>
            </w:r>
            <w:r w:rsidR="00FA4D5B" w:rsidRPr="00FA4D5B">
              <w:rPr>
                <w:noProof/>
                <w:webHidden/>
              </w:rPr>
              <w:fldChar w:fldCharType="separate"/>
            </w:r>
            <w:r w:rsidR="00FA4D5B" w:rsidRPr="00FA4D5B">
              <w:rPr>
                <w:noProof/>
                <w:webHidden/>
              </w:rPr>
              <w:t>7</w:t>
            </w:r>
            <w:r w:rsidR="00FA4D5B" w:rsidRPr="00FA4D5B">
              <w:rPr>
                <w:noProof/>
                <w:webHidden/>
              </w:rPr>
              <w:fldChar w:fldCharType="end"/>
            </w:r>
          </w:hyperlink>
        </w:p>
        <w:p w14:paraId="513F67C1" w14:textId="77777777" w:rsidR="00FA4D5B" w:rsidRPr="00FA4D5B" w:rsidRDefault="006B66B8">
          <w:pPr>
            <w:pStyle w:val="TDC1"/>
            <w:tabs>
              <w:tab w:val="right" w:leader="dot" w:pos="9350"/>
            </w:tabs>
            <w:rPr>
              <w:noProof/>
              <w:lang w:val="es-ES" w:eastAsia="es-ES"/>
            </w:rPr>
          </w:pPr>
          <w:hyperlink w:anchor="_Toc389309932" w:history="1">
            <w:r w:rsidR="00FA4D5B" w:rsidRPr="00FA4D5B">
              <w:rPr>
                <w:rStyle w:val="Hipervnculo"/>
                <w:noProof/>
                <w:lang w:val="es-ES"/>
              </w:rPr>
              <w:t>Responsable de Testing</w:t>
            </w:r>
            <w:r w:rsidR="00FA4D5B" w:rsidRPr="00FA4D5B">
              <w:rPr>
                <w:noProof/>
                <w:webHidden/>
              </w:rPr>
              <w:tab/>
            </w:r>
            <w:r w:rsidR="00FA4D5B" w:rsidRPr="00FA4D5B">
              <w:rPr>
                <w:noProof/>
                <w:webHidden/>
              </w:rPr>
              <w:fldChar w:fldCharType="begin"/>
            </w:r>
            <w:r w:rsidR="00FA4D5B" w:rsidRPr="00FA4D5B">
              <w:rPr>
                <w:noProof/>
                <w:webHidden/>
              </w:rPr>
              <w:instrText xml:space="preserve"> PAGEREF _Toc389309932 \h </w:instrText>
            </w:r>
            <w:r w:rsidR="00FA4D5B" w:rsidRPr="00FA4D5B">
              <w:rPr>
                <w:noProof/>
                <w:webHidden/>
              </w:rPr>
            </w:r>
            <w:r w:rsidR="00FA4D5B" w:rsidRPr="00FA4D5B">
              <w:rPr>
                <w:noProof/>
                <w:webHidden/>
              </w:rPr>
              <w:fldChar w:fldCharType="separate"/>
            </w:r>
            <w:r w:rsidR="00FA4D5B" w:rsidRPr="00FA4D5B">
              <w:rPr>
                <w:noProof/>
                <w:webHidden/>
              </w:rPr>
              <w:t>7</w:t>
            </w:r>
            <w:r w:rsidR="00FA4D5B" w:rsidRPr="00FA4D5B">
              <w:rPr>
                <w:noProof/>
                <w:webHidden/>
              </w:rPr>
              <w:fldChar w:fldCharType="end"/>
            </w:r>
          </w:hyperlink>
        </w:p>
        <w:p w14:paraId="087C3839" w14:textId="77777777" w:rsidR="00FA4D5B" w:rsidRPr="00FA4D5B" w:rsidRDefault="006B66B8">
          <w:pPr>
            <w:pStyle w:val="TDC1"/>
            <w:tabs>
              <w:tab w:val="right" w:leader="dot" w:pos="9350"/>
            </w:tabs>
            <w:rPr>
              <w:noProof/>
              <w:lang w:val="es-ES" w:eastAsia="es-ES"/>
            </w:rPr>
          </w:pPr>
          <w:hyperlink w:anchor="_Toc389309933" w:history="1">
            <w:r w:rsidR="00FA4D5B" w:rsidRPr="00FA4D5B">
              <w:rPr>
                <w:rStyle w:val="Hipervnculo"/>
                <w:noProof/>
                <w:lang w:val="es-ES"/>
              </w:rPr>
              <w:t>Fuentes de Información</w:t>
            </w:r>
            <w:r w:rsidR="00FA4D5B" w:rsidRPr="00FA4D5B">
              <w:rPr>
                <w:noProof/>
                <w:webHidden/>
              </w:rPr>
              <w:tab/>
            </w:r>
            <w:r w:rsidR="00FA4D5B" w:rsidRPr="00FA4D5B">
              <w:rPr>
                <w:noProof/>
                <w:webHidden/>
              </w:rPr>
              <w:fldChar w:fldCharType="begin"/>
            </w:r>
            <w:r w:rsidR="00FA4D5B" w:rsidRPr="00FA4D5B">
              <w:rPr>
                <w:noProof/>
                <w:webHidden/>
              </w:rPr>
              <w:instrText xml:space="preserve"> PAGEREF _Toc389309933 \h </w:instrText>
            </w:r>
            <w:r w:rsidR="00FA4D5B" w:rsidRPr="00FA4D5B">
              <w:rPr>
                <w:noProof/>
                <w:webHidden/>
              </w:rPr>
            </w:r>
            <w:r w:rsidR="00FA4D5B" w:rsidRPr="00FA4D5B">
              <w:rPr>
                <w:noProof/>
                <w:webHidden/>
              </w:rPr>
              <w:fldChar w:fldCharType="separate"/>
            </w:r>
            <w:r w:rsidR="00FA4D5B" w:rsidRPr="00FA4D5B">
              <w:rPr>
                <w:noProof/>
                <w:webHidden/>
              </w:rPr>
              <w:t>7</w:t>
            </w:r>
            <w:r w:rsidR="00FA4D5B" w:rsidRPr="00FA4D5B">
              <w:rPr>
                <w:noProof/>
                <w:webHidden/>
              </w:rPr>
              <w:fldChar w:fldCharType="end"/>
            </w:r>
          </w:hyperlink>
        </w:p>
        <w:p w14:paraId="2085A5C5" w14:textId="77777777" w:rsidR="00FA4D5B" w:rsidRPr="00FA4D5B" w:rsidRDefault="006B66B8">
          <w:pPr>
            <w:pStyle w:val="TDC1"/>
            <w:tabs>
              <w:tab w:val="right" w:leader="dot" w:pos="9350"/>
            </w:tabs>
            <w:rPr>
              <w:noProof/>
              <w:lang w:val="es-ES" w:eastAsia="es-ES"/>
            </w:rPr>
          </w:pPr>
          <w:hyperlink w:anchor="_Toc389309934" w:history="1">
            <w:r w:rsidR="00FA4D5B" w:rsidRPr="00FA4D5B">
              <w:rPr>
                <w:rStyle w:val="Hipervnculo"/>
                <w:noProof/>
                <w:lang w:val="es-ES"/>
              </w:rPr>
              <w:t>Anexo</w:t>
            </w:r>
            <w:r w:rsidR="00FA4D5B" w:rsidRPr="00FA4D5B">
              <w:rPr>
                <w:noProof/>
                <w:webHidden/>
              </w:rPr>
              <w:tab/>
            </w:r>
            <w:r w:rsidR="00FA4D5B" w:rsidRPr="00FA4D5B">
              <w:rPr>
                <w:noProof/>
                <w:webHidden/>
              </w:rPr>
              <w:fldChar w:fldCharType="begin"/>
            </w:r>
            <w:r w:rsidR="00FA4D5B" w:rsidRPr="00FA4D5B">
              <w:rPr>
                <w:noProof/>
                <w:webHidden/>
              </w:rPr>
              <w:instrText xml:space="preserve"> PAGEREF _Toc389309934 \h </w:instrText>
            </w:r>
            <w:r w:rsidR="00FA4D5B" w:rsidRPr="00FA4D5B">
              <w:rPr>
                <w:noProof/>
                <w:webHidden/>
              </w:rPr>
            </w:r>
            <w:r w:rsidR="00FA4D5B" w:rsidRPr="00FA4D5B">
              <w:rPr>
                <w:noProof/>
                <w:webHidden/>
              </w:rPr>
              <w:fldChar w:fldCharType="separate"/>
            </w:r>
            <w:r w:rsidR="00FA4D5B" w:rsidRPr="00FA4D5B">
              <w:rPr>
                <w:noProof/>
                <w:webHidden/>
              </w:rPr>
              <w:t>8</w:t>
            </w:r>
            <w:r w:rsidR="00FA4D5B" w:rsidRPr="00FA4D5B">
              <w:rPr>
                <w:noProof/>
                <w:webHidden/>
              </w:rPr>
              <w:fldChar w:fldCharType="end"/>
            </w:r>
          </w:hyperlink>
        </w:p>
        <w:p w14:paraId="42353FD9" w14:textId="77777777" w:rsidR="00FA4D5B" w:rsidRPr="00FA4D5B" w:rsidRDefault="006B66B8">
          <w:pPr>
            <w:pStyle w:val="TDC2"/>
            <w:tabs>
              <w:tab w:val="right" w:leader="dot" w:pos="9350"/>
            </w:tabs>
            <w:rPr>
              <w:noProof/>
              <w:lang w:val="es-ES" w:eastAsia="es-ES"/>
            </w:rPr>
          </w:pPr>
          <w:hyperlink w:anchor="_Toc389309935" w:history="1">
            <w:r w:rsidR="00FA4D5B" w:rsidRPr="00FA4D5B">
              <w:rPr>
                <w:rStyle w:val="Hipervnculo"/>
                <w:noProof/>
                <w:lang w:val="es-ES"/>
              </w:rPr>
              <w:t>Planilla de Revisión de Código</w:t>
            </w:r>
            <w:r w:rsidR="00FA4D5B" w:rsidRPr="00FA4D5B">
              <w:rPr>
                <w:noProof/>
                <w:webHidden/>
              </w:rPr>
              <w:tab/>
            </w:r>
            <w:r w:rsidR="00FA4D5B" w:rsidRPr="00FA4D5B">
              <w:rPr>
                <w:noProof/>
                <w:webHidden/>
              </w:rPr>
              <w:fldChar w:fldCharType="begin"/>
            </w:r>
            <w:r w:rsidR="00FA4D5B" w:rsidRPr="00FA4D5B">
              <w:rPr>
                <w:noProof/>
                <w:webHidden/>
              </w:rPr>
              <w:instrText xml:space="preserve"> PAGEREF _Toc389309935 \h </w:instrText>
            </w:r>
            <w:r w:rsidR="00FA4D5B" w:rsidRPr="00FA4D5B">
              <w:rPr>
                <w:noProof/>
                <w:webHidden/>
              </w:rPr>
            </w:r>
            <w:r w:rsidR="00FA4D5B" w:rsidRPr="00FA4D5B">
              <w:rPr>
                <w:noProof/>
                <w:webHidden/>
              </w:rPr>
              <w:fldChar w:fldCharType="separate"/>
            </w:r>
            <w:r w:rsidR="00FA4D5B" w:rsidRPr="00FA4D5B">
              <w:rPr>
                <w:noProof/>
                <w:webHidden/>
              </w:rPr>
              <w:t>8</w:t>
            </w:r>
            <w:r w:rsidR="00FA4D5B" w:rsidRPr="00FA4D5B">
              <w:rPr>
                <w:noProof/>
                <w:webHidden/>
              </w:rPr>
              <w:fldChar w:fldCharType="end"/>
            </w:r>
          </w:hyperlink>
        </w:p>
        <w:p w14:paraId="0FDF340A" w14:textId="77777777" w:rsidR="00FA4D5B" w:rsidRPr="00FA4D5B" w:rsidRDefault="006B66B8">
          <w:pPr>
            <w:pStyle w:val="TDC2"/>
            <w:tabs>
              <w:tab w:val="right" w:leader="dot" w:pos="9350"/>
            </w:tabs>
            <w:rPr>
              <w:noProof/>
              <w:lang w:val="es-ES" w:eastAsia="es-ES"/>
            </w:rPr>
          </w:pPr>
          <w:hyperlink w:anchor="_Toc389309936" w:history="1">
            <w:r w:rsidR="00FA4D5B" w:rsidRPr="00FA4D5B">
              <w:rPr>
                <w:rStyle w:val="Hipervnculo"/>
                <w:noProof/>
                <w:lang w:val="es-ES"/>
              </w:rPr>
              <w:t>Pánilla de Casos de Prueba</w:t>
            </w:r>
            <w:r w:rsidR="00FA4D5B" w:rsidRPr="00FA4D5B">
              <w:rPr>
                <w:noProof/>
                <w:webHidden/>
              </w:rPr>
              <w:tab/>
            </w:r>
            <w:r w:rsidR="00FA4D5B" w:rsidRPr="00FA4D5B">
              <w:rPr>
                <w:noProof/>
                <w:webHidden/>
              </w:rPr>
              <w:fldChar w:fldCharType="begin"/>
            </w:r>
            <w:r w:rsidR="00FA4D5B" w:rsidRPr="00FA4D5B">
              <w:rPr>
                <w:noProof/>
                <w:webHidden/>
              </w:rPr>
              <w:instrText xml:space="preserve"> PAGEREF _Toc389309936 \h </w:instrText>
            </w:r>
            <w:r w:rsidR="00FA4D5B" w:rsidRPr="00FA4D5B">
              <w:rPr>
                <w:noProof/>
                <w:webHidden/>
              </w:rPr>
            </w:r>
            <w:r w:rsidR="00FA4D5B" w:rsidRPr="00FA4D5B">
              <w:rPr>
                <w:noProof/>
                <w:webHidden/>
              </w:rPr>
              <w:fldChar w:fldCharType="separate"/>
            </w:r>
            <w:r w:rsidR="00FA4D5B" w:rsidRPr="00FA4D5B">
              <w:rPr>
                <w:noProof/>
                <w:webHidden/>
              </w:rPr>
              <w:t>8</w:t>
            </w:r>
            <w:r w:rsidR="00FA4D5B" w:rsidRPr="00FA4D5B">
              <w:rPr>
                <w:noProof/>
                <w:webHidden/>
              </w:rPr>
              <w:fldChar w:fldCharType="end"/>
            </w:r>
          </w:hyperlink>
        </w:p>
        <w:p w14:paraId="00DC0CB3" w14:textId="77777777" w:rsidR="00FA4D5B" w:rsidRPr="00FA4D5B" w:rsidRDefault="006B66B8">
          <w:pPr>
            <w:pStyle w:val="TDC2"/>
            <w:tabs>
              <w:tab w:val="right" w:leader="dot" w:pos="9350"/>
            </w:tabs>
            <w:rPr>
              <w:noProof/>
              <w:lang w:val="es-ES" w:eastAsia="es-ES"/>
            </w:rPr>
          </w:pPr>
          <w:hyperlink w:anchor="_Toc389309937" w:history="1">
            <w:r w:rsidR="00FA4D5B" w:rsidRPr="00FA4D5B">
              <w:rPr>
                <w:rStyle w:val="Hipervnculo"/>
                <w:noProof/>
                <w:lang w:val="es-ES"/>
              </w:rPr>
              <w:t>Planilla de Ciclo de Prueba Por Cada Caso de Prueba que se ejecuta en el sprint</w:t>
            </w:r>
            <w:r w:rsidR="00FA4D5B" w:rsidRPr="00FA4D5B">
              <w:rPr>
                <w:noProof/>
                <w:webHidden/>
              </w:rPr>
              <w:tab/>
            </w:r>
            <w:r w:rsidR="00FA4D5B" w:rsidRPr="00FA4D5B">
              <w:rPr>
                <w:noProof/>
                <w:webHidden/>
              </w:rPr>
              <w:fldChar w:fldCharType="begin"/>
            </w:r>
            <w:r w:rsidR="00FA4D5B" w:rsidRPr="00FA4D5B">
              <w:rPr>
                <w:noProof/>
                <w:webHidden/>
              </w:rPr>
              <w:instrText xml:space="preserve"> PAGEREF _Toc389309937 \h </w:instrText>
            </w:r>
            <w:r w:rsidR="00FA4D5B" w:rsidRPr="00FA4D5B">
              <w:rPr>
                <w:noProof/>
                <w:webHidden/>
              </w:rPr>
            </w:r>
            <w:r w:rsidR="00FA4D5B" w:rsidRPr="00FA4D5B">
              <w:rPr>
                <w:noProof/>
                <w:webHidden/>
              </w:rPr>
              <w:fldChar w:fldCharType="separate"/>
            </w:r>
            <w:r w:rsidR="00FA4D5B" w:rsidRPr="00FA4D5B">
              <w:rPr>
                <w:noProof/>
                <w:webHidden/>
              </w:rPr>
              <w:t>9</w:t>
            </w:r>
            <w:r w:rsidR="00FA4D5B" w:rsidRPr="00FA4D5B">
              <w:rPr>
                <w:noProof/>
                <w:webHidden/>
              </w:rPr>
              <w:fldChar w:fldCharType="end"/>
            </w:r>
          </w:hyperlink>
        </w:p>
        <w:p w14:paraId="14DFD0D3" w14:textId="77777777" w:rsidR="00FA4D5B" w:rsidRPr="00FA4D5B" w:rsidRDefault="006B66B8">
          <w:pPr>
            <w:pStyle w:val="TDC2"/>
            <w:tabs>
              <w:tab w:val="right" w:leader="dot" w:pos="9350"/>
            </w:tabs>
            <w:rPr>
              <w:noProof/>
              <w:lang w:val="es-ES" w:eastAsia="es-ES"/>
            </w:rPr>
          </w:pPr>
          <w:hyperlink w:anchor="_Toc389309938" w:history="1">
            <w:r w:rsidR="00FA4D5B" w:rsidRPr="00FA4D5B">
              <w:rPr>
                <w:rStyle w:val="Hipervnculo"/>
                <w:noProof/>
              </w:rPr>
              <w:t>Planilla de Test Exploratorio</w:t>
            </w:r>
            <w:r w:rsidR="00FA4D5B" w:rsidRPr="00FA4D5B">
              <w:rPr>
                <w:noProof/>
                <w:webHidden/>
              </w:rPr>
              <w:tab/>
            </w:r>
            <w:r w:rsidR="00FA4D5B" w:rsidRPr="00FA4D5B">
              <w:rPr>
                <w:noProof/>
                <w:webHidden/>
              </w:rPr>
              <w:fldChar w:fldCharType="begin"/>
            </w:r>
            <w:r w:rsidR="00FA4D5B" w:rsidRPr="00FA4D5B">
              <w:rPr>
                <w:noProof/>
                <w:webHidden/>
              </w:rPr>
              <w:instrText xml:space="preserve"> PAGEREF _Toc389309938 \h </w:instrText>
            </w:r>
            <w:r w:rsidR="00FA4D5B" w:rsidRPr="00FA4D5B">
              <w:rPr>
                <w:noProof/>
                <w:webHidden/>
              </w:rPr>
            </w:r>
            <w:r w:rsidR="00FA4D5B" w:rsidRPr="00FA4D5B">
              <w:rPr>
                <w:noProof/>
                <w:webHidden/>
              </w:rPr>
              <w:fldChar w:fldCharType="separate"/>
            </w:r>
            <w:r w:rsidR="00FA4D5B" w:rsidRPr="00FA4D5B">
              <w:rPr>
                <w:noProof/>
                <w:webHidden/>
              </w:rPr>
              <w:t>9</w:t>
            </w:r>
            <w:r w:rsidR="00FA4D5B" w:rsidRPr="00FA4D5B">
              <w:rPr>
                <w:noProof/>
                <w:webHidden/>
              </w:rPr>
              <w:fldChar w:fldCharType="end"/>
            </w:r>
          </w:hyperlink>
        </w:p>
        <w:p w14:paraId="7CB42B2D" w14:textId="77777777" w:rsidR="00FE1A8F" w:rsidRDefault="00FE1A8F" w:rsidP="00B9285A">
          <w:r w:rsidRPr="00D35960">
            <w:rPr>
              <w:b/>
              <w:bCs/>
            </w:rPr>
            <w:lastRenderedPageBreak/>
            <w:fldChar w:fldCharType="end"/>
          </w:r>
        </w:p>
      </w:sdtContent>
    </w:sdt>
    <w:p w14:paraId="1334B0A8" w14:textId="77777777" w:rsidR="00FB3441" w:rsidRDefault="00FB3441" w:rsidP="00B9285A">
      <w:pPr>
        <w:rPr>
          <w:lang w:val="es-AR"/>
        </w:rPr>
      </w:pPr>
    </w:p>
    <w:p w14:paraId="34DC1007" w14:textId="3743BE00" w:rsidR="00FB3441" w:rsidRPr="00135BDD" w:rsidRDefault="00FB3441" w:rsidP="00B9285A">
      <w:pPr>
        <w:pStyle w:val="Ttulo1"/>
        <w:rPr>
          <w:noProof/>
          <w:lang w:val="es-ES"/>
        </w:rPr>
      </w:pPr>
      <w:bookmarkStart w:id="1" w:name="_Toc389309922"/>
      <w:r>
        <w:rPr>
          <w:noProof/>
          <w:lang w:val="es-ES"/>
        </w:rPr>
        <w:t>Introducción</w:t>
      </w:r>
      <w:bookmarkEnd w:id="1"/>
    </w:p>
    <w:p w14:paraId="26E9657F" w14:textId="38B62F33" w:rsidR="00FE1A8F" w:rsidRDefault="00FB3441" w:rsidP="00B9285A">
      <w:pPr>
        <w:rPr>
          <w:lang w:val="es-ES"/>
        </w:rPr>
      </w:pPr>
      <w:r w:rsidRPr="00FB3441">
        <w:rPr>
          <w:noProof/>
          <w:lang w:val="es-ES"/>
        </w:rPr>
        <w:t xml:space="preserve">El objetivo de </w:t>
      </w:r>
      <w:r w:rsidRPr="00FB3441">
        <w:rPr>
          <w:lang w:val="es-ES"/>
        </w:rPr>
        <w:t>este documento</w:t>
      </w:r>
      <w:r>
        <w:rPr>
          <w:lang w:val="es-ES"/>
        </w:rPr>
        <w:t xml:space="preserve"> es detallar el plan de </w:t>
      </w:r>
      <w:proofErr w:type="spellStart"/>
      <w:r>
        <w:rPr>
          <w:lang w:val="es-ES"/>
        </w:rPr>
        <w:t>Testing</w:t>
      </w:r>
      <w:proofErr w:type="spellEnd"/>
      <w:r w:rsidRPr="00FB3441">
        <w:rPr>
          <w:lang w:val="es-ES"/>
        </w:rPr>
        <w:t xml:space="preserve"> a utilizar</w:t>
      </w:r>
      <w:r>
        <w:rPr>
          <w:lang w:val="es-ES"/>
        </w:rPr>
        <w:t xml:space="preserve"> en el proyecto, indicando cómo llevaremos a cabo la definición y ejecución de las pruebas a lo largo de la implementación de los </w:t>
      </w:r>
      <w:proofErr w:type="spellStart"/>
      <w:r>
        <w:rPr>
          <w:lang w:val="es-ES"/>
        </w:rPr>
        <w:t>Sprints</w:t>
      </w:r>
      <w:proofErr w:type="spellEnd"/>
      <w:r>
        <w:rPr>
          <w:lang w:val="es-ES"/>
        </w:rPr>
        <w:t xml:space="preserve">. El </w:t>
      </w:r>
      <w:proofErr w:type="spellStart"/>
      <w:r>
        <w:rPr>
          <w:lang w:val="es-ES"/>
        </w:rPr>
        <w:t>Testing</w:t>
      </w:r>
      <w:proofErr w:type="spellEnd"/>
      <w:r>
        <w:rPr>
          <w:lang w:val="es-ES"/>
        </w:rPr>
        <w:t xml:space="preserve"> del Software lo llevaremos a cabo, principalmente, para poder verificar si el sistema satisface sus requerimientos, es decir que el sistema funcione correctamente, y además para descubrir defectos del software.</w:t>
      </w:r>
    </w:p>
    <w:p w14:paraId="00B13AFE" w14:textId="1BA0B339" w:rsidR="00913FCA" w:rsidRDefault="00913FCA" w:rsidP="00D05432">
      <w:pPr>
        <w:pStyle w:val="Ttulo1"/>
        <w:rPr>
          <w:sz w:val="20"/>
          <w:lang w:val="es-AR"/>
        </w:rPr>
      </w:pPr>
      <w:bookmarkStart w:id="2" w:name="_Toc389309923"/>
      <w:r w:rsidRPr="00D05432">
        <w:rPr>
          <w:sz w:val="20"/>
          <w:lang w:val="es-AR"/>
        </w:rPr>
        <w:t>Glosario</w:t>
      </w:r>
      <w:bookmarkEnd w:id="2"/>
    </w:p>
    <w:p w14:paraId="6E9CAA6B" w14:textId="24AA294E" w:rsidR="00D05432" w:rsidRPr="00D35960" w:rsidRDefault="00D05432" w:rsidP="00D05432">
      <w:pPr>
        <w:rPr>
          <w:lang w:val="es-AR"/>
        </w:rPr>
      </w:pPr>
      <w:proofErr w:type="spellStart"/>
      <w:r w:rsidRPr="00D35960">
        <w:rPr>
          <w:lang w:val="es-AR"/>
        </w:rPr>
        <w:t>Unit</w:t>
      </w:r>
      <w:proofErr w:type="spellEnd"/>
      <w:r w:rsidRPr="00D35960">
        <w:rPr>
          <w:lang w:val="es-AR"/>
        </w:rPr>
        <w:t xml:space="preserve"> test: </w:t>
      </w:r>
      <w:r w:rsidRPr="00D35960">
        <w:rPr>
          <w:noProof/>
          <w:lang w:val="es-ES"/>
        </w:rPr>
        <w:t>Prueba Unitarias Automatizada en código.</w:t>
      </w:r>
    </w:p>
    <w:p w14:paraId="62E76E42" w14:textId="5AA08856" w:rsidR="00D529AB" w:rsidRPr="00135BDD" w:rsidRDefault="00BC7CFE" w:rsidP="00B9285A">
      <w:pPr>
        <w:pStyle w:val="Ttulo1"/>
        <w:rPr>
          <w:noProof/>
          <w:lang w:val="es-ES"/>
        </w:rPr>
      </w:pPr>
      <w:bookmarkStart w:id="3" w:name="_Toc389309924"/>
      <w:r>
        <w:rPr>
          <w:noProof/>
          <w:lang w:val="es-ES"/>
        </w:rPr>
        <w:t>Plan de</w:t>
      </w:r>
      <w:r w:rsidR="00135BDD">
        <w:rPr>
          <w:noProof/>
          <w:lang w:val="es-ES"/>
        </w:rPr>
        <w:t xml:space="preserve"> T</w:t>
      </w:r>
      <w:r>
        <w:rPr>
          <w:noProof/>
          <w:lang w:val="es-ES"/>
        </w:rPr>
        <w:t>esting</w:t>
      </w:r>
      <w:bookmarkEnd w:id="3"/>
      <w:r w:rsidR="00723045">
        <w:rPr>
          <w:noProof/>
          <w:lang w:val="es-ES"/>
        </w:rPr>
        <w:t xml:space="preserve"> </w:t>
      </w:r>
    </w:p>
    <w:p w14:paraId="4D83C70F" w14:textId="71372668" w:rsidR="0006315C" w:rsidRDefault="0006315C" w:rsidP="00B9285A">
      <w:pPr>
        <w:pStyle w:val="Prrafodelista"/>
        <w:ind w:hanging="720"/>
        <w:rPr>
          <w:noProof/>
          <w:lang w:val="es-ES"/>
        </w:rPr>
      </w:pPr>
      <w:r>
        <w:rPr>
          <w:noProof/>
          <w:lang w:val="es-ES"/>
        </w:rPr>
        <w:t xml:space="preserve">El Plan de Testing se llevará </w:t>
      </w:r>
      <w:r w:rsidR="00D35960">
        <w:rPr>
          <w:noProof/>
          <w:lang w:val="es-ES"/>
        </w:rPr>
        <w:t xml:space="preserve">a cabo </w:t>
      </w:r>
      <w:r>
        <w:rPr>
          <w:noProof/>
          <w:lang w:val="es-ES"/>
        </w:rPr>
        <w:t>a través de:</w:t>
      </w:r>
    </w:p>
    <w:p w14:paraId="0D87F420" w14:textId="69FCBFB7" w:rsidR="0006315C" w:rsidRDefault="0006315C" w:rsidP="00B9285A">
      <w:pPr>
        <w:pStyle w:val="Prrafodelista"/>
        <w:numPr>
          <w:ilvl w:val="0"/>
          <w:numId w:val="5"/>
        </w:numPr>
        <w:ind w:left="567" w:hanging="207"/>
        <w:rPr>
          <w:noProof/>
          <w:lang w:val="es-ES"/>
        </w:rPr>
      </w:pPr>
      <w:r>
        <w:rPr>
          <w:noProof/>
          <w:lang w:val="es-ES"/>
        </w:rPr>
        <w:t>Casos de Prueba</w:t>
      </w:r>
    </w:p>
    <w:p w14:paraId="58665CA3" w14:textId="475C6063" w:rsidR="0006315C" w:rsidRDefault="0006315C" w:rsidP="00B9285A">
      <w:pPr>
        <w:pStyle w:val="Prrafodelista"/>
        <w:numPr>
          <w:ilvl w:val="0"/>
          <w:numId w:val="5"/>
        </w:numPr>
        <w:ind w:left="567" w:hanging="207"/>
        <w:rPr>
          <w:noProof/>
          <w:lang w:val="es-ES"/>
        </w:rPr>
      </w:pPr>
      <w:r>
        <w:rPr>
          <w:noProof/>
          <w:lang w:val="es-ES"/>
        </w:rPr>
        <w:t>Ciclos de Prueba Manuales</w:t>
      </w:r>
    </w:p>
    <w:p w14:paraId="2CC0D0DF" w14:textId="22B9BD01" w:rsidR="008618F4" w:rsidRDefault="008618F4" w:rsidP="00B9285A">
      <w:pPr>
        <w:pStyle w:val="Prrafodelista"/>
        <w:numPr>
          <w:ilvl w:val="0"/>
          <w:numId w:val="5"/>
        </w:numPr>
        <w:ind w:left="567" w:hanging="207"/>
        <w:rPr>
          <w:noProof/>
          <w:lang w:val="es-ES"/>
        </w:rPr>
      </w:pPr>
      <w:r>
        <w:rPr>
          <w:noProof/>
          <w:lang w:val="es-ES"/>
        </w:rPr>
        <w:t>Tests Exploratorios</w:t>
      </w:r>
    </w:p>
    <w:p w14:paraId="225E9D00" w14:textId="3EC27FE6" w:rsidR="008618F4" w:rsidRDefault="008618F4" w:rsidP="00B9285A">
      <w:pPr>
        <w:pStyle w:val="Prrafodelista"/>
        <w:numPr>
          <w:ilvl w:val="0"/>
          <w:numId w:val="5"/>
        </w:numPr>
        <w:ind w:left="567" w:hanging="207"/>
        <w:rPr>
          <w:noProof/>
          <w:lang w:val="es-ES"/>
        </w:rPr>
      </w:pPr>
      <w:r>
        <w:rPr>
          <w:noProof/>
          <w:lang w:val="es-ES"/>
        </w:rPr>
        <w:t>Tests de Regresión</w:t>
      </w:r>
    </w:p>
    <w:p w14:paraId="1F7227E2" w14:textId="58C403E0" w:rsidR="008618F4" w:rsidRDefault="008618F4" w:rsidP="00B9285A">
      <w:pPr>
        <w:pStyle w:val="Prrafodelista"/>
        <w:numPr>
          <w:ilvl w:val="0"/>
          <w:numId w:val="5"/>
        </w:numPr>
        <w:ind w:left="567" w:hanging="207"/>
        <w:rPr>
          <w:noProof/>
          <w:lang w:val="es-ES"/>
        </w:rPr>
      </w:pPr>
      <w:r>
        <w:rPr>
          <w:noProof/>
          <w:lang w:val="es-ES"/>
        </w:rPr>
        <w:t>Revisión de Código</w:t>
      </w:r>
    </w:p>
    <w:p w14:paraId="6BC959A4" w14:textId="2357F49B" w:rsidR="00D35960" w:rsidRDefault="00D35960" w:rsidP="00B9285A">
      <w:pPr>
        <w:pStyle w:val="Prrafodelista"/>
        <w:numPr>
          <w:ilvl w:val="0"/>
          <w:numId w:val="5"/>
        </w:numPr>
        <w:ind w:left="567" w:hanging="207"/>
        <w:rPr>
          <w:noProof/>
          <w:lang w:val="es-ES"/>
        </w:rPr>
      </w:pPr>
      <w:r>
        <w:rPr>
          <w:noProof/>
          <w:lang w:val="es-ES"/>
        </w:rPr>
        <w:t>Revisión de Base de Datos</w:t>
      </w:r>
    </w:p>
    <w:p w14:paraId="20C7165D" w14:textId="77777777" w:rsidR="00785FD4" w:rsidRDefault="00785FD4" w:rsidP="00B9285A">
      <w:pPr>
        <w:pStyle w:val="Prrafodelista"/>
        <w:ind w:left="567"/>
        <w:rPr>
          <w:noProof/>
          <w:lang w:val="es-ES"/>
        </w:rPr>
      </w:pPr>
    </w:p>
    <w:tbl>
      <w:tblPr>
        <w:tblStyle w:val="Tabladecuadrcula2-nfasis2"/>
        <w:tblW w:w="0" w:type="auto"/>
        <w:tblLook w:val="04A0" w:firstRow="1" w:lastRow="0" w:firstColumn="1" w:lastColumn="0" w:noHBand="0" w:noVBand="1"/>
      </w:tblPr>
      <w:tblGrid>
        <w:gridCol w:w="4675"/>
        <w:gridCol w:w="4675"/>
      </w:tblGrid>
      <w:tr w:rsidR="00785FD4" w:rsidRPr="00E165C9" w14:paraId="4FD2EECD" w14:textId="77777777" w:rsidTr="00785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9FD37C" w:themeColor="accent2" w:themeTint="99"/>
              <w:right w:val="single" w:sz="12" w:space="0" w:color="9FD37C" w:themeColor="accent2" w:themeTint="99"/>
            </w:tcBorders>
          </w:tcPr>
          <w:p w14:paraId="7A86802A" w14:textId="236048AF" w:rsidR="00785FD4" w:rsidRDefault="00785FD4" w:rsidP="00B9285A">
            <w:pPr>
              <w:pStyle w:val="Prrafodelista"/>
              <w:ind w:left="0"/>
              <w:rPr>
                <w:noProof/>
                <w:lang w:val="es-ES"/>
              </w:rPr>
            </w:pPr>
            <w:r>
              <w:rPr>
                <w:noProof/>
                <w:lang w:val="es-ES"/>
              </w:rPr>
              <w:t>Casos de Prueba</w:t>
            </w:r>
          </w:p>
        </w:tc>
        <w:tc>
          <w:tcPr>
            <w:tcW w:w="4675" w:type="dxa"/>
            <w:tcBorders>
              <w:top w:val="single" w:sz="12" w:space="0" w:color="9FD37C" w:themeColor="accent2" w:themeTint="99"/>
              <w:left w:val="single" w:sz="12" w:space="0" w:color="9FD37C" w:themeColor="accent2" w:themeTint="99"/>
              <w:right w:val="nil"/>
            </w:tcBorders>
          </w:tcPr>
          <w:p w14:paraId="14EFD534" w14:textId="7159BDCE" w:rsidR="00785FD4" w:rsidRPr="00785FD4" w:rsidRDefault="00785FD4" w:rsidP="00B9285A">
            <w:pPr>
              <w:pStyle w:val="Prrafodelista"/>
              <w:ind w:left="0"/>
              <w:cnfStyle w:val="100000000000" w:firstRow="1" w:lastRow="0" w:firstColumn="0" w:lastColumn="0" w:oddVBand="0" w:evenVBand="0" w:oddHBand="0" w:evenHBand="0" w:firstRowFirstColumn="0" w:firstRowLastColumn="0" w:lastRowFirstColumn="0" w:lastRowLastColumn="0"/>
              <w:rPr>
                <w:b w:val="0"/>
                <w:noProof/>
                <w:lang w:val="es-ES"/>
              </w:rPr>
            </w:pPr>
            <w:r w:rsidRPr="00785FD4">
              <w:rPr>
                <w:b w:val="0"/>
                <w:noProof/>
                <w:lang w:val="es-ES"/>
              </w:rPr>
              <w:t>Qué funcionalidad se probará, qué escenario</w:t>
            </w:r>
            <w:r w:rsidR="00D35960">
              <w:rPr>
                <w:b w:val="0"/>
                <w:noProof/>
                <w:lang w:val="es-ES"/>
              </w:rPr>
              <w:t>s</w:t>
            </w:r>
            <w:r w:rsidRPr="00785FD4">
              <w:rPr>
                <w:b w:val="0"/>
                <w:noProof/>
                <w:lang w:val="es-ES"/>
              </w:rPr>
              <w:t xml:space="preserve"> se contemplará</w:t>
            </w:r>
            <w:r w:rsidR="00D35960">
              <w:rPr>
                <w:b w:val="0"/>
                <w:noProof/>
                <w:lang w:val="es-ES"/>
              </w:rPr>
              <w:t>n</w:t>
            </w:r>
            <w:r>
              <w:rPr>
                <w:b w:val="0"/>
                <w:noProof/>
                <w:lang w:val="es-ES"/>
              </w:rPr>
              <w:t>.</w:t>
            </w:r>
          </w:p>
        </w:tc>
      </w:tr>
      <w:tr w:rsidR="00785FD4" w:rsidRPr="00E165C9" w14:paraId="4DAF9235" w14:textId="77777777" w:rsidTr="00785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right w:val="single" w:sz="12" w:space="0" w:color="9FD37C" w:themeColor="accent2" w:themeTint="99"/>
            </w:tcBorders>
          </w:tcPr>
          <w:p w14:paraId="6A20102D" w14:textId="78CF9775" w:rsidR="00785FD4" w:rsidRDefault="00785FD4" w:rsidP="00B9285A">
            <w:pPr>
              <w:pStyle w:val="Prrafodelista"/>
              <w:ind w:left="0"/>
              <w:rPr>
                <w:noProof/>
                <w:lang w:val="es-ES"/>
              </w:rPr>
            </w:pPr>
            <w:r>
              <w:rPr>
                <w:noProof/>
                <w:lang w:val="es-ES"/>
              </w:rPr>
              <w:t>Ciclos de Prueba Manuales</w:t>
            </w:r>
          </w:p>
        </w:tc>
        <w:tc>
          <w:tcPr>
            <w:tcW w:w="4675" w:type="dxa"/>
            <w:tcBorders>
              <w:left w:val="single" w:sz="12" w:space="0" w:color="9FD37C" w:themeColor="accent2" w:themeTint="99"/>
              <w:right w:val="nil"/>
            </w:tcBorders>
          </w:tcPr>
          <w:p w14:paraId="6B198927" w14:textId="43849214" w:rsidR="00785FD4" w:rsidRDefault="00785FD4" w:rsidP="00B9285A">
            <w:pPr>
              <w:pStyle w:val="Prrafodelista"/>
              <w:ind w:left="0"/>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Se ejecutarán una cierta cantidad de veces los casos de prueba definidos. Una vez corregidos los errores, se ejecutará nuevamente el ciclo de prueba completo.</w:t>
            </w:r>
          </w:p>
        </w:tc>
      </w:tr>
      <w:tr w:rsidR="00187159" w:rsidRPr="00E165C9" w14:paraId="1BD49336" w14:textId="77777777" w:rsidTr="00187159">
        <w:trPr>
          <w:trHeight w:val="531"/>
        </w:trPr>
        <w:tc>
          <w:tcPr>
            <w:cnfStyle w:val="001000000000" w:firstRow="0" w:lastRow="0" w:firstColumn="1" w:lastColumn="0" w:oddVBand="0" w:evenVBand="0" w:oddHBand="0" w:evenHBand="0" w:firstRowFirstColumn="0" w:firstRowLastColumn="0" w:lastRowFirstColumn="0" w:lastRowLastColumn="0"/>
            <w:tcW w:w="4675" w:type="dxa"/>
            <w:tcBorders>
              <w:right w:val="single" w:sz="12" w:space="0" w:color="9FD37C" w:themeColor="accent2" w:themeTint="99"/>
            </w:tcBorders>
          </w:tcPr>
          <w:p w14:paraId="1941710F" w14:textId="03E27993" w:rsidR="00187159" w:rsidRPr="00785FD4" w:rsidRDefault="00187159" w:rsidP="00B9285A">
            <w:pPr>
              <w:rPr>
                <w:noProof/>
                <w:lang w:val="es-ES"/>
              </w:rPr>
            </w:pPr>
            <w:r>
              <w:rPr>
                <w:noProof/>
                <w:lang w:val="es-ES"/>
              </w:rPr>
              <w:t>Test</w:t>
            </w:r>
            <w:r w:rsidR="008618F4">
              <w:rPr>
                <w:noProof/>
                <w:lang w:val="es-ES"/>
              </w:rPr>
              <w:t>s</w:t>
            </w:r>
            <w:r>
              <w:rPr>
                <w:noProof/>
                <w:lang w:val="es-ES"/>
              </w:rPr>
              <w:t xml:space="preserve"> Exploratorios</w:t>
            </w:r>
          </w:p>
        </w:tc>
        <w:tc>
          <w:tcPr>
            <w:tcW w:w="4675" w:type="dxa"/>
            <w:tcBorders>
              <w:left w:val="single" w:sz="12" w:space="0" w:color="9FD37C" w:themeColor="accent2" w:themeTint="99"/>
              <w:right w:val="nil"/>
            </w:tcBorders>
          </w:tcPr>
          <w:p w14:paraId="7E9B0325" w14:textId="7034355C" w:rsidR="00187159" w:rsidRDefault="00187159" w:rsidP="00B9285A">
            <w:pPr>
              <w:pStyle w:val="Prrafodelista"/>
              <w:ind w:left="0"/>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 xml:space="preserve">En base a un escenario específico, </w:t>
            </w:r>
            <w:r w:rsidR="008618F4">
              <w:rPr>
                <w:noProof/>
                <w:lang w:val="es-ES"/>
              </w:rPr>
              <w:t>se probarán las distintas posibles combinaciones y variaciones del mismo.</w:t>
            </w:r>
          </w:p>
        </w:tc>
      </w:tr>
      <w:tr w:rsidR="00187159" w:rsidRPr="00E165C9" w14:paraId="62E2D998" w14:textId="77777777" w:rsidTr="008618F4">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675" w:type="dxa"/>
            <w:tcBorders>
              <w:right w:val="single" w:sz="12" w:space="0" w:color="9FD37C" w:themeColor="accent2" w:themeTint="99"/>
            </w:tcBorders>
          </w:tcPr>
          <w:p w14:paraId="335C7C99" w14:textId="46B16B67" w:rsidR="00187159" w:rsidRDefault="00187159" w:rsidP="00B9285A">
            <w:pPr>
              <w:rPr>
                <w:noProof/>
                <w:lang w:val="es-ES"/>
              </w:rPr>
            </w:pPr>
            <w:r>
              <w:rPr>
                <w:noProof/>
                <w:lang w:val="es-ES"/>
              </w:rPr>
              <w:t>Test</w:t>
            </w:r>
            <w:r w:rsidR="008618F4">
              <w:rPr>
                <w:noProof/>
                <w:lang w:val="es-ES"/>
              </w:rPr>
              <w:t>s</w:t>
            </w:r>
            <w:r>
              <w:rPr>
                <w:noProof/>
                <w:lang w:val="es-ES"/>
              </w:rPr>
              <w:t xml:space="preserve"> de Regresión</w:t>
            </w:r>
          </w:p>
        </w:tc>
        <w:tc>
          <w:tcPr>
            <w:tcW w:w="4675" w:type="dxa"/>
            <w:tcBorders>
              <w:left w:val="single" w:sz="12" w:space="0" w:color="9FD37C" w:themeColor="accent2" w:themeTint="99"/>
              <w:right w:val="nil"/>
            </w:tcBorders>
          </w:tcPr>
          <w:p w14:paraId="7E24BFE6" w14:textId="7082EDC6" w:rsidR="008618F4" w:rsidRDefault="008618F4" w:rsidP="00B9285A">
            <w:pPr>
              <w:pStyle w:val="Prrafodelista"/>
              <w:tabs>
                <w:tab w:val="left" w:pos="1080"/>
              </w:tabs>
              <w:ind w:left="0"/>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Cada dos sprint</w:t>
            </w:r>
            <w:r w:rsidR="00D35960">
              <w:rPr>
                <w:noProof/>
                <w:lang w:val="es-ES"/>
              </w:rPr>
              <w:t>s</w:t>
            </w:r>
            <w:r>
              <w:rPr>
                <w:noProof/>
                <w:lang w:val="es-ES"/>
              </w:rPr>
              <w:t xml:space="preserve">, se llevará a cabo la realización un ciclo de </w:t>
            </w:r>
            <w:r w:rsidR="00B9285A">
              <w:rPr>
                <w:noProof/>
                <w:lang w:val="es-ES"/>
              </w:rPr>
              <w:t xml:space="preserve">prueba </w:t>
            </w:r>
            <w:r>
              <w:rPr>
                <w:noProof/>
                <w:lang w:val="es-ES"/>
              </w:rPr>
              <w:t>completo, donde se probarán todos los casos de prueba de los sprints anteriores.</w:t>
            </w:r>
          </w:p>
        </w:tc>
      </w:tr>
      <w:tr w:rsidR="008618F4" w:rsidRPr="00E165C9" w14:paraId="6F1835E5" w14:textId="77777777" w:rsidTr="00D35960">
        <w:trPr>
          <w:trHeight w:val="531"/>
        </w:trPr>
        <w:tc>
          <w:tcPr>
            <w:cnfStyle w:val="001000000000" w:firstRow="0" w:lastRow="0" w:firstColumn="1" w:lastColumn="0" w:oddVBand="0" w:evenVBand="0" w:oddHBand="0" w:evenHBand="0" w:firstRowFirstColumn="0" w:firstRowLastColumn="0" w:lastRowFirstColumn="0" w:lastRowLastColumn="0"/>
            <w:tcW w:w="4675" w:type="dxa"/>
            <w:tcBorders>
              <w:right w:val="single" w:sz="12" w:space="0" w:color="9FD37C" w:themeColor="accent2" w:themeTint="99"/>
            </w:tcBorders>
          </w:tcPr>
          <w:p w14:paraId="3F20CEE4" w14:textId="174152E7" w:rsidR="008618F4" w:rsidRDefault="008618F4" w:rsidP="00B9285A">
            <w:pPr>
              <w:rPr>
                <w:noProof/>
                <w:lang w:val="es-ES"/>
              </w:rPr>
            </w:pPr>
            <w:r>
              <w:rPr>
                <w:noProof/>
                <w:lang w:val="es-ES"/>
              </w:rPr>
              <w:t>Revisión de Código</w:t>
            </w:r>
          </w:p>
        </w:tc>
        <w:tc>
          <w:tcPr>
            <w:tcW w:w="4675" w:type="dxa"/>
            <w:tcBorders>
              <w:left w:val="single" w:sz="12" w:space="0" w:color="9FD37C" w:themeColor="accent2" w:themeTint="99"/>
              <w:right w:val="nil"/>
            </w:tcBorders>
          </w:tcPr>
          <w:p w14:paraId="68ADD02D" w14:textId="6700B157" w:rsidR="008618F4" w:rsidRDefault="008618F4" w:rsidP="00B9285A">
            <w:pPr>
              <w:pStyle w:val="Prrafodelista"/>
              <w:ind w:left="0"/>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Se revisarán las líneas de código en función a las reglas de nombrado</w:t>
            </w:r>
            <w:r w:rsidR="004B452C">
              <w:rPr>
                <w:noProof/>
                <w:lang w:val="es-ES"/>
              </w:rPr>
              <w:t xml:space="preserve"> y</w:t>
            </w:r>
            <w:r>
              <w:rPr>
                <w:noProof/>
                <w:lang w:val="es-ES"/>
              </w:rPr>
              <w:t xml:space="preserve"> a buena práctica de codificación</w:t>
            </w:r>
            <w:r w:rsidR="004B452C">
              <w:rPr>
                <w:noProof/>
                <w:lang w:val="es-ES"/>
              </w:rPr>
              <w:t>.</w:t>
            </w:r>
          </w:p>
        </w:tc>
      </w:tr>
      <w:tr w:rsidR="00D35960" w:rsidRPr="00E165C9" w14:paraId="58BDAB11" w14:textId="77777777" w:rsidTr="00785FD4">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9FD37C" w:themeColor="accent2" w:themeTint="99"/>
              <w:right w:val="single" w:sz="12" w:space="0" w:color="9FD37C" w:themeColor="accent2" w:themeTint="99"/>
            </w:tcBorders>
          </w:tcPr>
          <w:p w14:paraId="7E57F0C0" w14:textId="0657A990" w:rsidR="00D35960" w:rsidRDefault="00D35960" w:rsidP="00B9285A">
            <w:pPr>
              <w:rPr>
                <w:noProof/>
                <w:lang w:val="es-ES"/>
              </w:rPr>
            </w:pPr>
            <w:r>
              <w:rPr>
                <w:noProof/>
                <w:lang w:val="es-ES"/>
              </w:rPr>
              <w:t>Revisión de Base de Datos</w:t>
            </w:r>
          </w:p>
        </w:tc>
        <w:tc>
          <w:tcPr>
            <w:tcW w:w="4675" w:type="dxa"/>
            <w:tcBorders>
              <w:left w:val="single" w:sz="12" w:space="0" w:color="9FD37C" w:themeColor="accent2" w:themeTint="99"/>
              <w:bottom w:val="single" w:sz="12" w:space="0" w:color="9FD37C" w:themeColor="accent2" w:themeTint="99"/>
              <w:right w:val="nil"/>
            </w:tcBorders>
          </w:tcPr>
          <w:p w14:paraId="0EBBE144" w14:textId="1DD88D57" w:rsidR="00D35960" w:rsidRDefault="00D35960" w:rsidP="00D35960">
            <w:pPr>
              <w:pStyle w:val="Prrafodelista"/>
              <w:ind w:left="0"/>
              <w:cnfStyle w:val="000000100000" w:firstRow="0" w:lastRow="0" w:firstColumn="0" w:lastColumn="0" w:oddVBand="0" w:evenVBand="0" w:oddHBand="1" w:evenHBand="0" w:firstRowFirstColumn="0" w:firstRowLastColumn="0" w:lastRowFirstColumn="0" w:lastRowLastColumn="0"/>
              <w:rPr>
                <w:noProof/>
                <w:lang w:val="es-ES"/>
              </w:rPr>
            </w:pPr>
            <w:r w:rsidRPr="0063390B">
              <w:rPr>
                <w:noProof/>
                <w:lang w:val="es-ES"/>
              </w:rPr>
              <w:t>Se realizar</w:t>
            </w:r>
            <w:r>
              <w:rPr>
                <w:noProof/>
                <w:lang w:val="es-ES"/>
              </w:rPr>
              <w:t xml:space="preserve">án revisiones de base de datos por </w:t>
            </w:r>
            <w:r w:rsidRPr="0063390B">
              <w:rPr>
                <w:noProof/>
                <w:lang w:val="es-ES"/>
              </w:rPr>
              <w:t xml:space="preserve">cada </w:t>
            </w:r>
            <w:r>
              <w:rPr>
                <w:noProof/>
                <w:lang w:val="es-ES"/>
              </w:rPr>
              <w:t>modificación</w:t>
            </w:r>
            <w:r w:rsidRPr="0063390B">
              <w:rPr>
                <w:noProof/>
                <w:lang w:val="es-ES"/>
              </w:rPr>
              <w:t>, si se cumple con l</w:t>
            </w:r>
            <w:r>
              <w:rPr>
                <w:noProof/>
                <w:lang w:val="es-ES"/>
              </w:rPr>
              <w:t>as reglas de nombrado definidas, normalización correcta y diagrama de entidad relación definido.</w:t>
            </w:r>
          </w:p>
        </w:tc>
      </w:tr>
    </w:tbl>
    <w:p w14:paraId="48142C7D" w14:textId="77777777" w:rsidR="00E165C9" w:rsidRDefault="00E165C9" w:rsidP="00E165C9">
      <w:pPr>
        <w:rPr>
          <w:noProof/>
          <w:lang w:val="es-ES"/>
        </w:rPr>
      </w:pPr>
      <w:bookmarkStart w:id="4" w:name="_Toc389309925"/>
    </w:p>
    <w:p w14:paraId="20A0498C" w14:textId="594F7A87" w:rsidR="004B452C" w:rsidRPr="00D05432" w:rsidRDefault="004B452C" w:rsidP="00E165C9">
      <w:pPr>
        <w:pStyle w:val="Ttulo2"/>
        <w:rPr>
          <w:noProof/>
          <w:lang w:val="es-ES"/>
        </w:rPr>
      </w:pPr>
      <w:r w:rsidRPr="00D05432">
        <w:rPr>
          <w:noProof/>
          <w:lang w:val="es-ES"/>
        </w:rPr>
        <w:t>Casos de Prueba</w:t>
      </w:r>
      <w:bookmarkEnd w:id="4"/>
    </w:p>
    <w:p w14:paraId="2D881869" w14:textId="33779550" w:rsidR="00922DAD" w:rsidRDefault="00135BDD" w:rsidP="00B9285A">
      <w:pPr>
        <w:rPr>
          <w:noProof/>
          <w:lang w:val="es-ES"/>
        </w:rPr>
      </w:pPr>
      <w:r>
        <w:rPr>
          <w:noProof/>
          <w:lang w:val="es-ES"/>
        </w:rPr>
        <w:t>Para</w:t>
      </w:r>
      <w:r w:rsidR="008618F4">
        <w:rPr>
          <w:noProof/>
          <w:lang w:val="es-ES"/>
        </w:rPr>
        <w:t xml:space="preserve"> poder llevar a cabo el testing</w:t>
      </w:r>
      <w:r>
        <w:rPr>
          <w:noProof/>
          <w:lang w:val="es-ES"/>
        </w:rPr>
        <w:t xml:space="preserve"> del producto, se realizará</w:t>
      </w:r>
      <w:r w:rsidR="008618F4">
        <w:rPr>
          <w:noProof/>
          <w:lang w:val="es-ES"/>
        </w:rPr>
        <w:t>n</w:t>
      </w:r>
      <w:r>
        <w:rPr>
          <w:noProof/>
          <w:lang w:val="es-ES"/>
        </w:rPr>
        <w:t xml:space="preserve"> por cada Sprint, Casos de Prueba que especificarán qué funcionalidad se probará. Los Casos de Prueba tendrán como principal objetivo cubrir la verificación de la funcionalidad de los distintos escenarios que se podrán desencadenar.</w:t>
      </w:r>
      <w:r w:rsidR="00293E15">
        <w:rPr>
          <w:noProof/>
          <w:lang w:val="es-ES"/>
        </w:rPr>
        <w:t xml:space="preserve"> La idea principal del desarrollo de los Casos de Prueba, es que los mismos cubran los criterios de aceptación de las historias de usuarios que fueron pactadas al comienzo del sprint.</w:t>
      </w:r>
      <w:r w:rsidR="001E0CB3">
        <w:rPr>
          <w:noProof/>
          <w:lang w:val="es-ES"/>
        </w:rPr>
        <w:t xml:space="preserve"> </w:t>
      </w:r>
      <w:r w:rsidR="001E0CB3" w:rsidRPr="001E0CB3">
        <w:rPr>
          <w:noProof/>
          <w:lang w:val="es-ES"/>
        </w:rPr>
        <w:t xml:space="preserve">Se ejecutan primero </w:t>
      </w:r>
      <w:r w:rsidR="004B452C">
        <w:rPr>
          <w:noProof/>
          <w:lang w:val="es-ES"/>
        </w:rPr>
        <w:t>aquellos c</w:t>
      </w:r>
      <w:r w:rsidR="001E0CB3" w:rsidRPr="001E0CB3">
        <w:rPr>
          <w:noProof/>
          <w:lang w:val="es-ES"/>
        </w:rPr>
        <w:t>asos</w:t>
      </w:r>
      <w:r w:rsidR="004B452C">
        <w:rPr>
          <w:noProof/>
          <w:lang w:val="es-ES"/>
        </w:rPr>
        <w:t xml:space="preserve"> de prueba</w:t>
      </w:r>
      <w:r w:rsidR="001E0CB3" w:rsidRPr="001E0CB3">
        <w:rPr>
          <w:noProof/>
          <w:lang w:val="es-ES"/>
        </w:rPr>
        <w:t xml:space="preserve"> que prueban las funcionalidades que agregan más valor al cliente</w:t>
      </w:r>
      <w:r w:rsidR="001E0CB3">
        <w:rPr>
          <w:noProof/>
          <w:lang w:val="es-ES"/>
        </w:rPr>
        <w:t>.</w:t>
      </w:r>
      <w:r w:rsidR="00293E15">
        <w:rPr>
          <w:noProof/>
          <w:lang w:val="es-ES"/>
        </w:rPr>
        <w:t xml:space="preserve"> </w:t>
      </w:r>
      <w:r w:rsidR="00922DAD">
        <w:rPr>
          <w:noProof/>
          <w:lang w:val="es-ES"/>
        </w:rPr>
        <w:t>En el caso de las funcionalidades que se consideren críticas en nuestro sistema, se tratará de abarcar en los casos de prueba, todos los escenarios posibles.</w:t>
      </w:r>
    </w:p>
    <w:p w14:paraId="73897BFD" w14:textId="48AB48E3" w:rsidR="00293E15" w:rsidRDefault="00293E15" w:rsidP="00B9285A">
      <w:pPr>
        <w:rPr>
          <w:noProof/>
          <w:lang w:val="es-ES"/>
        </w:rPr>
      </w:pPr>
      <w:r>
        <w:rPr>
          <w:noProof/>
          <w:lang w:val="es-ES"/>
        </w:rPr>
        <w:t>El desarrollo de los Casos de Prueba se hará en el comienzo del Sprint en paralelo con otras actividades, es decir que no es necesario que esté el código lis</w:t>
      </w:r>
      <w:r w:rsidR="004B452C">
        <w:rPr>
          <w:noProof/>
          <w:lang w:val="es-ES"/>
        </w:rPr>
        <w:t>to para que se desarrollen los Casos de P</w:t>
      </w:r>
      <w:r>
        <w:rPr>
          <w:noProof/>
          <w:lang w:val="es-ES"/>
        </w:rPr>
        <w:t>rueba.</w:t>
      </w:r>
      <w:r w:rsidR="00922DAD">
        <w:rPr>
          <w:noProof/>
          <w:lang w:val="es-ES"/>
        </w:rPr>
        <w:t xml:space="preserve"> Se utilizarán plan</w:t>
      </w:r>
      <w:r w:rsidR="00135BDD">
        <w:rPr>
          <w:noProof/>
          <w:lang w:val="es-ES"/>
        </w:rPr>
        <w:t>illas de Casos de Prueba para definir los ca</w:t>
      </w:r>
      <w:r w:rsidR="00785FD4">
        <w:rPr>
          <w:noProof/>
          <w:lang w:val="es-ES"/>
        </w:rPr>
        <w:t>sos de prueba de</w:t>
      </w:r>
      <w:r w:rsidR="00135BDD">
        <w:rPr>
          <w:noProof/>
          <w:lang w:val="es-ES"/>
        </w:rPr>
        <w:t xml:space="preserve"> cada Sprint</w:t>
      </w:r>
      <w:r w:rsidR="00135BDD" w:rsidRPr="00723045">
        <w:rPr>
          <w:i/>
          <w:noProof/>
          <w:lang w:val="es-ES"/>
        </w:rPr>
        <w:t>.</w:t>
      </w:r>
      <w:r w:rsidR="00723045" w:rsidRPr="00723045">
        <w:rPr>
          <w:i/>
          <w:noProof/>
          <w:lang w:val="es-ES"/>
        </w:rPr>
        <w:t>(Ver en Anexo “</w:t>
      </w:r>
      <w:r w:rsidR="00922DAD">
        <w:rPr>
          <w:i/>
          <w:noProof/>
          <w:lang w:val="es-ES"/>
        </w:rPr>
        <w:t>PLAN</w:t>
      </w:r>
      <w:r w:rsidR="00723045" w:rsidRPr="00723045">
        <w:rPr>
          <w:i/>
          <w:noProof/>
          <w:lang w:val="es-ES"/>
        </w:rPr>
        <w:t>ILLA DE CASOS DE PRUEBA”)</w:t>
      </w:r>
      <w:r w:rsidR="00D35960">
        <w:rPr>
          <w:i/>
          <w:noProof/>
          <w:lang w:val="es-ES"/>
        </w:rPr>
        <w:t>.</w:t>
      </w:r>
    </w:p>
    <w:p w14:paraId="637DD1DC" w14:textId="306128C5" w:rsidR="00D529AB" w:rsidRDefault="00135BDD" w:rsidP="00B9285A">
      <w:pPr>
        <w:rPr>
          <w:noProof/>
          <w:lang w:val="es-ES"/>
        </w:rPr>
      </w:pPr>
      <w:r>
        <w:rPr>
          <w:noProof/>
          <w:lang w:val="es-ES"/>
        </w:rPr>
        <w:t xml:space="preserve">En </w:t>
      </w:r>
      <w:r w:rsidR="00334E26">
        <w:rPr>
          <w:noProof/>
          <w:lang w:val="es-ES"/>
        </w:rPr>
        <w:t>l</w:t>
      </w:r>
      <w:r w:rsidR="00922DAD">
        <w:rPr>
          <w:noProof/>
          <w:lang w:val="es-ES"/>
        </w:rPr>
        <w:t>a plan</w:t>
      </w:r>
      <w:r w:rsidR="00293E15">
        <w:rPr>
          <w:noProof/>
          <w:lang w:val="es-ES"/>
        </w:rPr>
        <w:t>illa</w:t>
      </w:r>
      <w:r w:rsidR="00334E26">
        <w:rPr>
          <w:noProof/>
          <w:lang w:val="es-ES"/>
        </w:rPr>
        <w:t xml:space="preserve"> de Casos de Prueba</w:t>
      </w:r>
      <w:r w:rsidR="00293E15">
        <w:rPr>
          <w:noProof/>
          <w:lang w:val="es-ES"/>
        </w:rPr>
        <w:t xml:space="preserve"> se especificará: </w:t>
      </w:r>
      <w:r w:rsidR="00293E15" w:rsidRPr="00661CF0">
        <w:rPr>
          <w:i/>
          <w:noProof/>
          <w:color w:val="4A7B29" w:themeColor="accent2" w:themeShade="BF"/>
          <w:lang w:val="es-ES"/>
        </w:rPr>
        <w:t>I</w:t>
      </w:r>
      <w:r w:rsidRPr="00661CF0">
        <w:rPr>
          <w:i/>
          <w:noProof/>
          <w:color w:val="4A7B29" w:themeColor="accent2" w:themeShade="BF"/>
          <w:lang w:val="es-ES"/>
        </w:rPr>
        <w:t>d del test case</w:t>
      </w:r>
      <w:r w:rsidR="00293E15" w:rsidRPr="00661CF0">
        <w:rPr>
          <w:noProof/>
          <w:color w:val="4A7B29" w:themeColor="accent2" w:themeShade="BF"/>
          <w:lang w:val="es-ES"/>
        </w:rPr>
        <w:t xml:space="preserve"> </w:t>
      </w:r>
      <w:r w:rsidR="00293E15">
        <w:rPr>
          <w:noProof/>
          <w:lang w:val="es-ES"/>
        </w:rPr>
        <w:t xml:space="preserve">para poder identificarlos fácilmente, </w:t>
      </w:r>
      <w:r w:rsidR="00293E15" w:rsidRPr="00661CF0">
        <w:rPr>
          <w:i/>
          <w:noProof/>
          <w:color w:val="4A7B29" w:themeColor="accent2" w:themeShade="BF"/>
          <w:lang w:val="es-ES"/>
        </w:rPr>
        <w:t>Nombre del caso de prueba</w:t>
      </w:r>
      <w:r w:rsidR="00293E15">
        <w:rPr>
          <w:noProof/>
          <w:lang w:val="es-ES"/>
        </w:rPr>
        <w:t xml:space="preserve">, las </w:t>
      </w:r>
      <w:r w:rsidR="00293E15" w:rsidRPr="00661CF0">
        <w:rPr>
          <w:i/>
          <w:noProof/>
          <w:color w:val="4A7B29" w:themeColor="accent2" w:themeShade="BF"/>
          <w:lang w:val="es-ES"/>
        </w:rPr>
        <w:t>Precondiciones</w:t>
      </w:r>
      <w:r w:rsidR="00293E15">
        <w:rPr>
          <w:noProof/>
          <w:lang w:val="es-ES"/>
        </w:rPr>
        <w:t xml:space="preserve">, los </w:t>
      </w:r>
      <w:r w:rsidR="00293E15" w:rsidRPr="00661CF0">
        <w:rPr>
          <w:i/>
          <w:noProof/>
          <w:color w:val="4A7B29" w:themeColor="accent2" w:themeShade="BF"/>
          <w:lang w:val="es-ES"/>
        </w:rPr>
        <w:t>Pasos</w:t>
      </w:r>
      <w:r w:rsidR="00293E15">
        <w:rPr>
          <w:noProof/>
          <w:lang w:val="es-ES"/>
        </w:rPr>
        <w:t xml:space="preserve"> para reproducirlo y el </w:t>
      </w:r>
      <w:r w:rsidR="00293E15" w:rsidRPr="00661CF0">
        <w:rPr>
          <w:i/>
          <w:noProof/>
          <w:color w:val="4A7B29" w:themeColor="accent2" w:themeShade="BF"/>
          <w:lang w:val="es-ES"/>
        </w:rPr>
        <w:t>Resultado E</w:t>
      </w:r>
      <w:r w:rsidRPr="00661CF0">
        <w:rPr>
          <w:i/>
          <w:noProof/>
          <w:color w:val="4A7B29" w:themeColor="accent2" w:themeShade="BF"/>
          <w:lang w:val="es-ES"/>
        </w:rPr>
        <w:t>sperado</w:t>
      </w:r>
      <w:r w:rsidRPr="00661CF0">
        <w:rPr>
          <w:noProof/>
          <w:color w:val="4A7B29" w:themeColor="accent2" w:themeShade="BF"/>
          <w:lang w:val="es-ES"/>
        </w:rPr>
        <w:t xml:space="preserve"> </w:t>
      </w:r>
      <w:r>
        <w:rPr>
          <w:noProof/>
          <w:lang w:val="es-ES"/>
        </w:rPr>
        <w:t>por el sistema.</w:t>
      </w:r>
      <w:r w:rsidR="00344FE0">
        <w:rPr>
          <w:noProof/>
          <w:lang w:val="es-ES"/>
        </w:rPr>
        <w:t xml:space="preserve"> En las precondiciones, se deben definir aquellos requisitos que deben cumplirse antes de ejecutar el caso de prueba, como por ejemplo, que el responsable del campeonato, que se encargará del alta del campeonato, posea los permisos necesarios para crear un nuevo campeonato; o que para el alta de un nuevo equ</w:t>
      </w:r>
      <w:r w:rsidR="004B452C">
        <w:rPr>
          <w:noProof/>
          <w:lang w:val="es-ES"/>
        </w:rPr>
        <w:t>ipo, como precondición,</w:t>
      </w:r>
      <w:r w:rsidR="00344FE0">
        <w:rPr>
          <w:noProof/>
          <w:lang w:val="es-ES"/>
        </w:rPr>
        <w:t xml:space="preserve"> el campeonato en donde se registrará ese equipo esté </w:t>
      </w:r>
      <w:r w:rsidR="004B452C">
        <w:rPr>
          <w:noProof/>
          <w:lang w:val="es-ES"/>
        </w:rPr>
        <w:t xml:space="preserve">previamente </w:t>
      </w:r>
      <w:r w:rsidR="00344FE0">
        <w:rPr>
          <w:noProof/>
          <w:lang w:val="es-ES"/>
        </w:rPr>
        <w:t xml:space="preserve">cargado. </w:t>
      </w:r>
      <w:r w:rsidR="00412D92">
        <w:rPr>
          <w:noProof/>
          <w:lang w:val="es-ES"/>
        </w:rPr>
        <w:t>Los p</w:t>
      </w:r>
      <w:r w:rsidR="00293E15">
        <w:rPr>
          <w:noProof/>
          <w:lang w:val="es-ES"/>
        </w:rPr>
        <w:t>asos, constituye</w:t>
      </w:r>
      <w:r w:rsidR="004B452C">
        <w:rPr>
          <w:noProof/>
          <w:lang w:val="es-ES"/>
        </w:rPr>
        <w:t>n</w:t>
      </w:r>
      <w:r w:rsidR="00293E15">
        <w:rPr>
          <w:noProof/>
          <w:lang w:val="es-ES"/>
        </w:rPr>
        <w:t xml:space="preserve"> aquella secuencia de acciones que debe seguirse para poder obtener el resultado esperado, constituyen aquellos pasos que desempeña el actor con el sistema. El Resultado Esperado constituye la respuesta del sistema frente a cada acción que el actor ejecuta.</w:t>
      </w:r>
      <w:r w:rsidR="00E22819">
        <w:rPr>
          <w:noProof/>
          <w:lang w:val="es-ES"/>
        </w:rPr>
        <w:t xml:space="preserve"> Es decir, como por ejemplo, si el Paso 1) es “El Responsable del Campeonato selecciona la opción Crear Campeonato”, el resultado esperado será 1) “El Sistema muestra el formulario para la creación del campeonato”.</w:t>
      </w:r>
    </w:p>
    <w:p w14:paraId="6715F6A4" w14:textId="6E17F9DD" w:rsidR="00EF387D" w:rsidRDefault="00EF387D" w:rsidP="00B9285A">
      <w:pPr>
        <w:rPr>
          <w:noProof/>
          <w:lang w:val="es-ES"/>
        </w:rPr>
      </w:pPr>
      <w:r>
        <w:rPr>
          <w:noProof/>
          <w:lang w:val="es-ES"/>
        </w:rPr>
        <w:t>Una persona distinta al responsable de definir los casos de prueba, deberá realizar un revisión informal de los casos de prueba para asegurar que se hayan contemplado</w:t>
      </w:r>
      <w:r w:rsidR="00D35960">
        <w:rPr>
          <w:noProof/>
          <w:lang w:val="es-ES"/>
        </w:rPr>
        <w:t xml:space="preserve"> todos</w:t>
      </w:r>
      <w:r>
        <w:rPr>
          <w:noProof/>
          <w:lang w:val="es-ES"/>
        </w:rPr>
        <w:t xml:space="preserve"> los escenarios funcionales más relevantes. No se generan registros de esta revisión. </w:t>
      </w:r>
    </w:p>
    <w:p w14:paraId="41F242AF" w14:textId="77777777" w:rsidR="00E165C9" w:rsidRDefault="00E165C9" w:rsidP="00B9285A">
      <w:pPr>
        <w:rPr>
          <w:noProof/>
          <w:lang w:val="es-ES"/>
        </w:rPr>
      </w:pPr>
    </w:p>
    <w:p w14:paraId="289906C3" w14:textId="6927D2CC" w:rsidR="00293E15" w:rsidRPr="00D05432" w:rsidRDefault="004B452C" w:rsidP="0054782F">
      <w:pPr>
        <w:pStyle w:val="Ttulo2"/>
        <w:rPr>
          <w:noProof/>
          <w:lang w:val="es-ES"/>
        </w:rPr>
      </w:pPr>
      <w:bookmarkStart w:id="5" w:name="_Toc389309926"/>
      <w:r w:rsidRPr="00D05432">
        <w:rPr>
          <w:noProof/>
          <w:lang w:val="es-ES"/>
        </w:rPr>
        <w:t>Ciclos de Prueba Manuales</w:t>
      </w:r>
      <w:bookmarkEnd w:id="5"/>
    </w:p>
    <w:p w14:paraId="44ABCE08" w14:textId="56A6681F" w:rsidR="00753D3E" w:rsidRDefault="00131847" w:rsidP="00B9285A">
      <w:pPr>
        <w:rPr>
          <w:noProof/>
          <w:lang w:val="es-ES"/>
        </w:rPr>
      </w:pPr>
      <w:r>
        <w:rPr>
          <w:noProof/>
          <w:lang w:val="es-ES"/>
        </w:rPr>
        <w:t>Una vez terminado el código, se</w:t>
      </w:r>
      <w:r w:rsidR="00E22819">
        <w:rPr>
          <w:noProof/>
          <w:lang w:val="es-ES"/>
        </w:rPr>
        <w:t xml:space="preserve"> procederá a realizar los ciclos de prueba</w:t>
      </w:r>
      <w:r>
        <w:rPr>
          <w:noProof/>
          <w:lang w:val="es-ES"/>
        </w:rPr>
        <w:t>, en donde se correrán los distintos casos de prueba, ejecutando los pasos necesarios y observando el comportamiento del sistema para ver</w:t>
      </w:r>
      <w:r w:rsidR="00BF5B13">
        <w:rPr>
          <w:noProof/>
          <w:lang w:val="es-ES"/>
        </w:rPr>
        <w:t>ificar</w:t>
      </w:r>
      <w:r>
        <w:rPr>
          <w:noProof/>
          <w:lang w:val="es-ES"/>
        </w:rPr>
        <w:t xml:space="preserve"> si coinciden con el resulta</w:t>
      </w:r>
      <w:r w:rsidR="00412D92">
        <w:rPr>
          <w:noProof/>
          <w:lang w:val="es-ES"/>
        </w:rPr>
        <w:t>do esperado. Se utilizarán plan</w:t>
      </w:r>
      <w:r>
        <w:rPr>
          <w:noProof/>
          <w:lang w:val="es-ES"/>
        </w:rPr>
        <w:t xml:space="preserve">illas para documentar los distintos ciclos de prueba, en donde se especificará el </w:t>
      </w:r>
      <w:r w:rsidRPr="00E22819">
        <w:rPr>
          <w:i/>
          <w:noProof/>
          <w:color w:val="4A7B29" w:themeColor="accent2" w:themeShade="BF"/>
          <w:lang w:val="es-ES"/>
        </w:rPr>
        <w:t>resultado obtenido</w:t>
      </w:r>
      <w:r>
        <w:rPr>
          <w:noProof/>
          <w:lang w:val="es-ES"/>
        </w:rPr>
        <w:t xml:space="preserve">, el </w:t>
      </w:r>
      <w:r w:rsidRPr="00E22819">
        <w:rPr>
          <w:i/>
          <w:noProof/>
          <w:color w:val="4A7B29" w:themeColor="accent2" w:themeShade="BF"/>
          <w:lang w:val="es-ES"/>
        </w:rPr>
        <w:t>estado</w:t>
      </w:r>
      <w:r w:rsidR="0002575A" w:rsidRPr="00E22819">
        <w:rPr>
          <w:i/>
          <w:noProof/>
          <w:color w:val="4A7B29" w:themeColor="accent2" w:themeShade="BF"/>
          <w:lang w:val="es-ES"/>
        </w:rPr>
        <w:t xml:space="preserve"> del caso de prueba</w:t>
      </w:r>
      <w:r w:rsidRPr="00E22819">
        <w:rPr>
          <w:noProof/>
          <w:color w:val="4A7B29" w:themeColor="accent2" w:themeShade="BF"/>
          <w:lang w:val="es-ES"/>
        </w:rPr>
        <w:t xml:space="preserve"> </w:t>
      </w:r>
      <w:r>
        <w:rPr>
          <w:noProof/>
          <w:lang w:val="es-ES"/>
        </w:rPr>
        <w:t xml:space="preserve">(pasó – falló - bloqueado), en caso de que esté bloqueado, especificar la razón, la </w:t>
      </w:r>
      <w:r w:rsidRPr="00E22819">
        <w:rPr>
          <w:i/>
          <w:noProof/>
          <w:color w:val="4A7B29" w:themeColor="accent2" w:themeShade="BF"/>
          <w:lang w:val="es-ES"/>
        </w:rPr>
        <w:t>fecha de ejecución</w:t>
      </w:r>
      <w:r>
        <w:rPr>
          <w:noProof/>
          <w:lang w:val="es-ES"/>
        </w:rPr>
        <w:t xml:space="preserve">, la </w:t>
      </w:r>
      <w:r w:rsidRPr="00E22819">
        <w:rPr>
          <w:i/>
          <w:noProof/>
          <w:color w:val="4A7B29" w:themeColor="accent2" w:themeShade="BF"/>
          <w:lang w:val="es-ES"/>
        </w:rPr>
        <w:t>versión del código</w:t>
      </w:r>
      <w:r w:rsidRPr="00E22819">
        <w:rPr>
          <w:noProof/>
          <w:color w:val="4A7B29" w:themeColor="accent2" w:themeShade="BF"/>
          <w:lang w:val="es-ES"/>
        </w:rPr>
        <w:t xml:space="preserve"> </w:t>
      </w:r>
      <w:r>
        <w:rPr>
          <w:noProof/>
          <w:lang w:val="es-ES"/>
        </w:rPr>
        <w:t xml:space="preserve">y el </w:t>
      </w:r>
      <w:r w:rsidRPr="00E22819">
        <w:rPr>
          <w:i/>
          <w:noProof/>
          <w:color w:val="4A7B29" w:themeColor="accent2" w:themeShade="BF"/>
          <w:lang w:val="es-ES"/>
        </w:rPr>
        <w:t>responsable</w:t>
      </w:r>
      <w:r>
        <w:rPr>
          <w:noProof/>
          <w:lang w:val="es-ES"/>
        </w:rPr>
        <w:t xml:space="preserve"> del código asociado a ese caso de prueba. Por cada Caso de Prueba se manejará una tabla para poder realizar un seguimiento del mismo en cada ciclo de prueba. </w:t>
      </w:r>
      <w:r w:rsidRPr="00E22819">
        <w:rPr>
          <w:noProof/>
          <w:lang w:val="es-ES"/>
        </w:rPr>
        <w:t>En cada ciclo de prueba se deberá ejecutar todos los casos de prueba que tienen lugar en ese sprint.</w:t>
      </w:r>
      <w:r>
        <w:rPr>
          <w:noProof/>
          <w:lang w:val="es-ES"/>
        </w:rPr>
        <w:t xml:space="preserve"> En aquellos casos de prueba que </w:t>
      </w:r>
      <w:r>
        <w:rPr>
          <w:noProof/>
          <w:lang w:val="es-ES"/>
        </w:rPr>
        <w:lastRenderedPageBreak/>
        <w:t xml:space="preserve">presenten errores, se deberá especificar la </w:t>
      </w:r>
      <w:r w:rsidRPr="00E22819">
        <w:rPr>
          <w:i/>
          <w:noProof/>
          <w:color w:val="4A7B29" w:themeColor="accent2" w:themeShade="BF"/>
          <w:lang w:val="es-ES"/>
        </w:rPr>
        <w:t>severidad</w:t>
      </w:r>
      <w:r w:rsidR="00BF5B13">
        <w:rPr>
          <w:noProof/>
          <w:lang w:val="es-ES"/>
        </w:rPr>
        <w:t xml:space="preserve"> del mismo (Mayor – Menor - C</w:t>
      </w:r>
      <w:r>
        <w:rPr>
          <w:noProof/>
          <w:lang w:val="es-ES"/>
        </w:rPr>
        <w:t>osmético</w:t>
      </w:r>
      <w:r w:rsidR="00E22819">
        <w:rPr>
          <w:noProof/>
          <w:lang w:val="es-ES"/>
        </w:rPr>
        <w:t xml:space="preserve">) y el </w:t>
      </w:r>
      <w:r w:rsidR="00E22819" w:rsidRPr="00E22819">
        <w:rPr>
          <w:i/>
          <w:noProof/>
          <w:color w:val="4A7B29" w:themeColor="accent2" w:themeShade="BF"/>
          <w:lang w:val="es-ES"/>
        </w:rPr>
        <w:t>estado</w:t>
      </w:r>
      <w:r w:rsidR="00E22819">
        <w:rPr>
          <w:noProof/>
          <w:lang w:val="es-ES"/>
        </w:rPr>
        <w:t xml:space="preserve"> en que se encuentra (Corregido – Pendiente de Corrección). La cantidad de ciclos de prueba manuales que tendrán lugar en cada sprint dependerá de los errores encontra</w:t>
      </w:r>
      <w:r w:rsidR="00922DAD">
        <w:rPr>
          <w:noProof/>
          <w:lang w:val="es-ES"/>
        </w:rPr>
        <w:t>dos en el desarrollo del sprint</w:t>
      </w:r>
      <w:r w:rsidR="00E22819">
        <w:rPr>
          <w:noProof/>
          <w:lang w:val="es-ES"/>
        </w:rPr>
        <w:t>.</w:t>
      </w:r>
      <w:r w:rsidR="00753D3E">
        <w:rPr>
          <w:noProof/>
          <w:lang w:val="es-ES"/>
        </w:rPr>
        <w:t xml:space="preserve"> Es importante saber que resulta imposible poder probar todo</w:t>
      </w:r>
      <w:r w:rsidR="004B452C">
        <w:rPr>
          <w:noProof/>
          <w:lang w:val="es-ES"/>
        </w:rPr>
        <w:t xml:space="preserve"> el sistema</w:t>
      </w:r>
      <w:r w:rsidR="00753D3E">
        <w:rPr>
          <w:noProof/>
          <w:lang w:val="es-ES"/>
        </w:rPr>
        <w:t xml:space="preserve"> en su totalidad. Por lo tanto, tenemos que alcanzar un nivel aceptable. Para ello, el Testing de cada Sprint se considerará c</w:t>
      </w:r>
      <w:r w:rsidR="004B452C">
        <w:rPr>
          <w:noProof/>
          <w:lang w:val="es-ES"/>
        </w:rPr>
        <w:t>ompleto y que pasó optimamente</w:t>
      </w:r>
      <w:r w:rsidR="00753D3E">
        <w:rPr>
          <w:noProof/>
          <w:lang w:val="es-ES"/>
        </w:rPr>
        <w:t xml:space="preserve"> cuando no haya presencia de errores de severidad mayor ni menor, es decir que todos los errores mayores y menores</w:t>
      </w:r>
      <w:r w:rsidR="004B452C">
        <w:rPr>
          <w:noProof/>
          <w:lang w:val="es-ES"/>
        </w:rPr>
        <w:t xml:space="preserve"> encontrados,</w:t>
      </w:r>
      <w:r w:rsidR="00753D3E">
        <w:rPr>
          <w:noProof/>
          <w:lang w:val="es-ES"/>
        </w:rPr>
        <w:t xml:space="preserve"> fueron corregidos. Sólo se admite que el testing pasó, cuando estamos en presencia de errores cosméticos. Una vez que se corrije</w:t>
      </w:r>
      <w:r w:rsidR="004B452C">
        <w:rPr>
          <w:noProof/>
          <w:lang w:val="es-ES"/>
        </w:rPr>
        <w:t>n los errores asociados a</w:t>
      </w:r>
      <w:r w:rsidR="00753D3E">
        <w:rPr>
          <w:noProof/>
          <w:lang w:val="es-ES"/>
        </w:rPr>
        <w:t xml:space="preserve"> un caso de prueba, resulta de suma importancia tener que ejecutar nuevamente todo el ciclo de prueba completo porque puede existir que se generen nuevos errores producto de la corrección de un defecto.</w:t>
      </w:r>
      <w:r w:rsidR="00922DAD">
        <w:rPr>
          <w:noProof/>
          <w:lang w:val="es-ES"/>
        </w:rPr>
        <w:t xml:space="preserve"> </w:t>
      </w:r>
      <w:r w:rsidR="00BF5B13">
        <w:rPr>
          <w:i/>
          <w:noProof/>
          <w:lang w:val="es-ES"/>
        </w:rPr>
        <w:t>(V</w:t>
      </w:r>
      <w:r w:rsidR="00922DAD" w:rsidRPr="00922DAD">
        <w:rPr>
          <w:i/>
          <w:noProof/>
          <w:lang w:val="es-ES"/>
        </w:rPr>
        <w:t xml:space="preserve">er </w:t>
      </w:r>
      <w:r w:rsidR="00922DAD">
        <w:rPr>
          <w:i/>
          <w:noProof/>
          <w:lang w:val="es-ES"/>
        </w:rPr>
        <w:t>en A</w:t>
      </w:r>
      <w:r w:rsidR="00922DAD" w:rsidRPr="00922DAD">
        <w:rPr>
          <w:i/>
          <w:noProof/>
          <w:lang w:val="es-ES"/>
        </w:rPr>
        <w:t>nexo PLANILLA DE CICLO DE PRUEBA POR CADA CASO DE PRUEBA QUE SE EJECUTA EN EL SPRINT)</w:t>
      </w:r>
      <w:r w:rsidR="00BF5B13">
        <w:rPr>
          <w:i/>
          <w:noProof/>
          <w:lang w:val="es-ES"/>
        </w:rPr>
        <w:t>.</w:t>
      </w:r>
    </w:p>
    <w:p w14:paraId="52F66EED" w14:textId="77777777" w:rsidR="00BC7CFE" w:rsidRPr="00A15A2E" w:rsidRDefault="00BC7CFE" w:rsidP="00B9285A">
      <w:pPr>
        <w:rPr>
          <w:noProof/>
          <w:lang w:val="es-ES"/>
        </w:rPr>
      </w:pPr>
    </w:p>
    <w:tbl>
      <w:tblPr>
        <w:tblStyle w:val="Tabladecuadrcula2-nfasis2"/>
        <w:tblW w:w="0" w:type="auto"/>
        <w:tblLook w:val="04A0" w:firstRow="1" w:lastRow="0" w:firstColumn="1" w:lastColumn="0" w:noHBand="0" w:noVBand="1"/>
      </w:tblPr>
      <w:tblGrid>
        <w:gridCol w:w="2972"/>
        <w:gridCol w:w="4683"/>
      </w:tblGrid>
      <w:tr w:rsidR="0002575A" w14:paraId="1A596D48" w14:textId="77777777" w:rsidTr="002F3F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E308F74" w14:textId="39800EA6" w:rsidR="0002575A" w:rsidRDefault="0002575A" w:rsidP="00B9285A">
            <w:pPr>
              <w:rPr>
                <w:noProof/>
                <w:lang w:val="es-ES"/>
              </w:rPr>
            </w:pPr>
            <w:r>
              <w:rPr>
                <w:noProof/>
                <w:lang w:val="es-ES"/>
              </w:rPr>
              <w:t>Resultado del CP</w:t>
            </w:r>
          </w:p>
        </w:tc>
        <w:tc>
          <w:tcPr>
            <w:tcW w:w="4683" w:type="dxa"/>
          </w:tcPr>
          <w:p w14:paraId="77FC0504" w14:textId="3B9CE3AE" w:rsidR="0002575A" w:rsidRDefault="00A005F4" w:rsidP="00A005F4">
            <w:pP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Descripción</w:t>
            </w:r>
          </w:p>
        </w:tc>
      </w:tr>
      <w:tr w:rsidR="0002575A" w:rsidRPr="00E165C9" w14:paraId="4DB35BE9" w14:textId="77777777" w:rsidTr="002F3F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3C21C53" w14:textId="2F903433" w:rsidR="0002575A" w:rsidRPr="00187159" w:rsidRDefault="0002575A" w:rsidP="00B9285A">
            <w:pPr>
              <w:rPr>
                <w:b w:val="0"/>
                <w:noProof/>
                <w:lang w:val="es-ES"/>
              </w:rPr>
            </w:pPr>
            <w:r w:rsidRPr="00187159">
              <w:rPr>
                <w:b w:val="0"/>
                <w:noProof/>
                <w:lang w:val="es-ES"/>
              </w:rPr>
              <w:t>Pasó</w:t>
            </w:r>
          </w:p>
        </w:tc>
        <w:tc>
          <w:tcPr>
            <w:tcW w:w="4683" w:type="dxa"/>
          </w:tcPr>
          <w:p w14:paraId="78C58CB1" w14:textId="0217BADA" w:rsidR="0002575A" w:rsidRDefault="002F3FA4" w:rsidP="00B9285A">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El resultado obtenido en el ciclo de prueba coincide con el esperado en el caso de prueba asociado.</w:t>
            </w:r>
          </w:p>
        </w:tc>
      </w:tr>
      <w:tr w:rsidR="0002575A" w:rsidRPr="00E165C9" w14:paraId="0800C852" w14:textId="77777777" w:rsidTr="002F3FA4">
        <w:tc>
          <w:tcPr>
            <w:cnfStyle w:val="001000000000" w:firstRow="0" w:lastRow="0" w:firstColumn="1" w:lastColumn="0" w:oddVBand="0" w:evenVBand="0" w:oddHBand="0" w:evenHBand="0" w:firstRowFirstColumn="0" w:firstRowLastColumn="0" w:lastRowFirstColumn="0" w:lastRowLastColumn="0"/>
            <w:tcW w:w="2972" w:type="dxa"/>
          </w:tcPr>
          <w:p w14:paraId="74D9CBFD" w14:textId="1481DCFB" w:rsidR="0002575A" w:rsidRPr="00187159" w:rsidRDefault="0002575A" w:rsidP="00B9285A">
            <w:pPr>
              <w:rPr>
                <w:b w:val="0"/>
                <w:noProof/>
                <w:lang w:val="es-ES"/>
              </w:rPr>
            </w:pPr>
            <w:r w:rsidRPr="00187159">
              <w:rPr>
                <w:b w:val="0"/>
                <w:noProof/>
                <w:lang w:val="es-ES"/>
              </w:rPr>
              <w:t>Falló</w:t>
            </w:r>
          </w:p>
        </w:tc>
        <w:tc>
          <w:tcPr>
            <w:tcW w:w="4683" w:type="dxa"/>
          </w:tcPr>
          <w:p w14:paraId="62739AA6" w14:textId="6367EBE0" w:rsidR="0002575A" w:rsidRDefault="002F3FA4" w:rsidP="00B9285A">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El resultado obtenido en el ciclo de prueba NO coincide con el esperado en el caso de prueba asociado.</w:t>
            </w:r>
          </w:p>
        </w:tc>
      </w:tr>
      <w:tr w:rsidR="0002575A" w:rsidRPr="00E165C9" w14:paraId="7B424C8F" w14:textId="77777777" w:rsidTr="002F3F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111A87D" w14:textId="550751A3" w:rsidR="0002575A" w:rsidRPr="00187159" w:rsidRDefault="0002575A" w:rsidP="00B9285A">
            <w:pPr>
              <w:rPr>
                <w:b w:val="0"/>
                <w:noProof/>
                <w:lang w:val="es-ES"/>
              </w:rPr>
            </w:pPr>
            <w:r w:rsidRPr="00187159">
              <w:rPr>
                <w:b w:val="0"/>
                <w:noProof/>
                <w:lang w:val="es-ES"/>
              </w:rPr>
              <w:t>Bloqueado</w:t>
            </w:r>
          </w:p>
        </w:tc>
        <w:tc>
          <w:tcPr>
            <w:tcW w:w="4683" w:type="dxa"/>
          </w:tcPr>
          <w:p w14:paraId="3D798DD0" w14:textId="7E5C73C1" w:rsidR="0002575A" w:rsidRDefault="002F3FA4" w:rsidP="00B9285A">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 xml:space="preserve">El Caso de Prueba no puede </w:t>
            </w:r>
            <w:r w:rsidR="006A155B">
              <w:rPr>
                <w:noProof/>
                <w:lang w:val="es-ES"/>
              </w:rPr>
              <w:t>ejecutarse.</w:t>
            </w:r>
          </w:p>
        </w:tc>
      </w:tr>
    </w:tbl>
    <w:p w14:paraId="0CE5D6C7" w14:textId="77777777" w:rsidR="0002575A" w:rsidRDefault="0002575A" w:rsidP="00B9285A">
      <w:pPr>
        <w:rPr>
          <w:noProof/>
          <w:lang w:val="es-ES"/>
        </w:rPr>
      </w:pPr>
    </w:p>
    <w:tbl>
      <w:tblPr>
        <w:tblStyle w:val="Tabladecuadrcula2-nfasis2"/>
        <w:tblW w:w="0" w:type="auto"/>
        <w:tblLook w:val="04A0" w:firstRow="1" w:lastRow="0" w:firstColumn="1" w:lastColumn="0" w:noHBand="0" w:noVBand="1"/>
      </w:tblPr>
      <w:tblGrid>
        <w:gridCol w:w="2972"/>
        <w:gridCol w:w="4683"/>
      </w:tblGrid>
      <w:tr w:rsidR="0002575A" w14:paraId="17B3AC51" w14:textId="77777777" w:rsidTr="006A1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850A79A" w14:textId="48D15444" w:rsidR="0002575A" w:rsidRDefault="0002575A" w:rsidP="00B9285A">
            <w:pPr>
              <w:rPr>
                <w:noProof/>
                <w:lang w:val="es-ES"/>
              </w:rPr>
            </w:pPr>
            <w:r>
              <w:rPr>
                <w:noProof/>
                <w:lang w:val="es-ES"/>
              </w:rPr>
              <w:t xml:space="preserve">Errores </w:t>
            </w:r>
          </w:p>
        </w:tc>
        <w:tc>
          <w:tcPr>
            <w:tcW w:w="4683" w:type="dxa"/>
          </w:tcPr>
          <w:p w14:paraId="393A96B0" w14:textId="77777777" w:rsidR="0002575A" w:rsidRDefault="0002575A" w:rsidP="00B9285A">
            <w:pP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Explicación</w:t>
            </w:r>
          </w:p>
        </w:tc>
      </w:tr>
      <w:tr w:rsidR="0002575A" w:rsidRPr="00E165C9" w14:paraId="08AC5B78" w14:textId="77777777" w:rsidTr="006A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2E652C0" w14:textId="17574A75" w:rsidR="0002575A" w:rsidRPr="00187159" w:rsidRDefault="0002575A" w:rsidP="00B9285A">
            <w:pPr>
              <w:rPr>
                <w:b w:val="0"/>
                <w:noProof/>
                <w:lang w:val="es-ES"/>
              </w:rPr>
            </w:pPr>
            <w:r w:rsidRPr="00187159">
              <w:rPr>
                <w:b w:val="0"/>
                <w:noProof/>
                <w:lang w:val="es-ES"/>
              </w:rPr>
              <w:t>Cosmético</w:t>
            </w:r>
          </w:p>
        </w:tc>
        <w:tc>
          <w:tcPr>
            <w:tcW w:w="4683" w:type="dxa"/>
          </w:tcPr>
          <w:p w14:paraId="390179D9" w14:textId="25BB02AF" w:rsidR="0002575A" w:rsidRDefault="00F35093" w:rsidP="00B9285A">
            <w:pPr>
              <w:cnfStyle w:val="000000100000" w:firstRow="0" w:lastRow="0" w:firstColumn="0" w:lastColumn="0" w:oddVBand="0" w:evenVBand="0" w:oddHBand="1" w:evenHBand="0" w:firstRowFirstColumn="0" w:firstRowLastColumn="0" w:lastRowFirstColumn="0" w:lastRowLastColumn="0"/>
              <w:rPr>
                <w:noProof/>
                <w:lang w:val="es-ES"/>
              </w:rPr>
            </w:pPr>
            <w:r w:rsidRPr="00F35093">
              <w:rPr>
                <w:noProof/>
                <w:lang w:val="es-ES"/>
              </w:rPr>
              <w:t>Error de tipeo, ortografía, errores menores que no se cuentan como fallas</w:t>
            </w:r>
            <w:r>
              <w:rPr>
                <w:noProof/>
                <w:lang w:val="es-ES"/>
              </w:rPr>
              <w:t>.</w:t>
            </w:r>
          </w:p>
        </w:tc>
      </w:tr>
      <w:tr w:rsidR="0002575A" w:rsidRPr="00E165C9" w14:paraId="00ADD30D" w14:textId="77777777" w:rsidTr="006A155B">
        <w:tc>
          <w:tcPr>
            <w:cnfStyle w:val="001000000000" w:firstRow="0" w:lastRow="0" w:firstColumn="1" w:lastColumn="0" w:oddVBand="0" w:evenVBand="0" w:oddHBand="0" w:evenHBand="0" w:firstRowFirstColumn="0" w:firstRowLastColumn="0" w:lastRowFirstColumn="0" w:lastRowLastColumn="0"/>
            <w:tcW w:w="2972" w:type="dxa"/>
          </w:tcPr>
          <w:p w14:paraId="573DB1B5" w14:textId="7DAFF3EA" w:rsidR="0002575A" w:rsidRPr="00187159" w:rsidRDefault="0002575A" w:rsidP="00B9285A">
            <w:pPr>
              <w:rPr>
                <w:b w:val="0"/>
                <w:noProof/>
                <w:lang w:val="es-ES"/>
              </w:rPr>
            </w:pPr>
            <w:r w:rsidRPr="00187159">
              <w:rPr>
                <w:b w:val="0"/>
                <w:noProof/>
                <w:lang w:val="es-ES"/>
              </w:rPr>
              <w:t>Menor</w:t>
            </w:r>
          </w:p>
        </w:tc>
        <w:tc>
          <w:tcPr>
            <w:tcW w:w="4683" w:type="dxa"/>
          </w:tcPr>
          <w:p w14:paraId="74D73F8C" w14:textId="7CDEF4E1" w:rsidR="0002575A" w:rsidRDefault="00F35093" w:rsidP="00B9285A">
            <w:pPr>
              <w:cnfStyle w:val="000000000000" w:firstRow="0" w:lastRow="0" w:firstColumn="0" w:lastColumn="0" w:oddVBand="0" w:evenVBand="0" w:oddHBand="0" w:evenHBand="0" w:firstRowFirstColumn="0" w:firstRowLastColumn="0" w:lastRowFirstColumn="0" w:lastRowLastColumn="0"/>
              <w:rPr>
                <w:noProof/>
                <w:lang w:val="es-ES"/>
              </w:rPr>
            </w:pPr>
            <w:r w:rsidRPr="00F35093">
              <w:rPr>
                <w:noProof/>
                <w:lang w:val="es-ES"/>
              </w:rPr>
              <w:t>Condición que no es deseable en el producto pero que no puede ocasionar una falla operacional</w:t>
            </w:r>
            <w:r w:rsidR="004B452C">
              <w:rPr>
                <w:noProof/>
                <w:lang w:val="es-ES"/>
              </w:rPr>
              <w:t>.</w:t>
            </w:r>
          </w:p>
        </w:tc>
      </w:tr>
      <w:tr w:rsidR="0002575A" w:rsidRPr="00E165C9" w14:paraId="116D0F9C" w14:textId="77777777" w:rsidTr="006A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786507F" w14:textId="7DE080EA" w:rsidR="0002575A" w:rsidRPr="00187159" w:rsidRDefault="0002575A" w:rsidP="00B9285A">
            <w:pPr>
              <w:rPr>
                <w:b w:val="0"/>
                <w:noProof/>
                <w:lang w:val="es-ES"/>
              </w:rPr>
            </w:pPr>
            <w:r w:rsidRPr="00187159">
              <w:rPr>
                <w:b w:val="0"/>
                <w:noProof/>
                <w:lang w:val="es-ES"/>
              </w:rPr>
              <w:t>Mayor</w:t>
            </w:r>
          </w:p>
        </w:tc>
        <w:tc>
          <w:tcPr>
            <w:tcW w:w="4683" w:type="dxa"/>
          </w:tcPr>
          <w:p w14:paraId="66CAE982" w14:textId="10654EC2" w:rsidR="0002575A" w:rsidRDefault="00F35093" w:rsidP="00B9285A">
            <w:pPr>
              <w:cnfStyle w:val="000000100000" w:firstRow="0" w:lastRow="0" w:firstColumn="0" w:lastColumn="0" w:oddVBand="0" w:evenVBand="0" w:oddHBand="1" w:evenHBand="0" w:firstRowFirstColumn="0" w:firstRowLastColumn="0" w:lastRowFirstColumn="0" w:lastRowLastColumn="0"/>
              <w:rPr>
                <w:noProof/>
                <w:lang w:val="es-ES"/>
              </w:rPr>
            </w:pPr>
            <w:r w:rsidRPr="00F35093">
              <w:rPr>
                <w:noProof/>
                <w:lang w:val="es-ES"/>
              </w:rPr>
              <w:t>Falla mayor, condición que puede causar una falla operacional o producir un resultado inesperado durante la ejecución de la operación especificada</w:t>
            </w:r>
            <w:r w:rsidR="004B452C">
              <w:rPr>
                <w:noProof/>
                <w:lang w:val="es-ES"/>
              </w:rPr>
              <w:t>.</w:t>
            </w:r>
          </w:p>
        </w:tc>
      </w:tr>
    </w:tbl>
    <w:p w14:paraId="14D3CCDC" w14:textId="77777777" w:rsidR="0002575A" w:rsidRDefault="0002575A" w:rsidP="00B9285A">
      <w:pPr>
        <w:rPr>
          <w:noProof/>
          <w:lang w:val="es-ES"/>
        </w:rPr>
      </w:pPr>
    </w:p>
    <w:tbl>
      <w:tblPr>
        <w:tblStyle w:val="Tabladecuadrcula2-nfasis2"/>
        <w:tblW w:w="0" w:type="auto"/>
        <w:tblLook w:val="04A0" w:firstRow="1" w:lastRow="0" w:firstColumn="1" w:lastColumn="0" w:noHBand="0" w:noVBand="1"/>
      </w:tblPr>
      <w:tblGrid>
        <w:gridCol w:w="2972"/>
        <w:gridCol w:w="4683"/>
      </w:tblGrid>
      <w:tr w:rsidR="00E22819" w14:paraId="03E02001" w14:textId="77777777" w:rsidTr="00F350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3E7805D" w14:textId="3A593CBB" w:rsidR="00E22819" w:rsidRDefault="00E22819" w:rsidP="00B9285A">
            <w:pPr>
              <w:rPr>
                <w:noProof/>
                <w:lang w:val="es-ES"/>
              </w:rPr>
            </w:pPr>
            <w:r>
              <w:rPr>
                <w:noProof/>
                <w:lang w:val="es-ES"/>
              </w:rPr>
              <w:t>Estado del CP</w:t>
            </w:r>
          </w:p>
        </w:tc>
        <w:tc>
          <w:tcPr>
            <w:tcW w:w="4683" w:type="dxa"/>
          </w:tcPr>
          <w:p w14:paraId="03342E48" w14:textId="77777777" w:rsidR="00E22819" w:rsidRDefault="00E22819" w:rsidP="00B9285A">
            <w:pP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Explicación</w:t>
            </w:r>
          </w:p>
        </w:tc>
      </w:tr>
      <w:tr w:rsidR="00E22819" w:rsidRPr="00E165C9" w14:paraId="5BC2D4EC" w14:textId="77777777" w:rsidTr="00F35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48388169" w14:textId="5482E18B" w:rsidR="00E22819" w:rsidRPr="00187159" w:rsidRDefault="00E22819" w:rsidP="00B9285A">
            <w:pPr>
              <w:rPr>
                <w:b w:val="0"/>
                <w:noProof/>
                <w:lang w:val="es-ES"/>
              </w:rPr>
            </w:pPr>
            <w:r>
              <w:rPr>
                <w:b w:val="0"/>
                <w:noProof/>
                <w:lang w:val="es-ES"/>
              </w:rPr>
              <w:t>Corregido</w:t>
            </w:r>
          </w:p>
        </w:tc>
        <w:tc>
          <w:tcPr>
            <w:tcW w:w="4683" w:type="dxa"/>
          </w:tcPr>
          <w:p w14:paraId="3AC968B6" w14:textId="20E951B9" w:rsidR="00E22819" w:rsidRDefault="00F35093" w:rsidP="00B9285A">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Se llevó a cabo la corrección del error asociado a ese Caso de Prueba.</w:t>
            </w:r>
          </w:p>
        </w:tc>
      </w:tr>
      <w:tr w:rsidR="00E22819" w:rsidRPr="00E165C9" w14:paraId="4B6A97E2" w14:textId="77777777" w:rsidTr="00F35093">
        <w:tc>
          <w:tcPr>
            <w:cnfStyle w:val="001000000000" w:firstRow="0" w:lastRow="0" w:firstColumn="1" w:lastColumn="0" w:oddVBand="0" w:evenVBand="0" w:oddHBand="0" w:evenHBand="0" w:firstRowFirstColumn="0" w:firstRowLastColumn="0" w:lastRowFirstColumn="0" w:lastRowLastColumn="0"/>
            <w:tcW w:w="2972" w:type="dxa"/>
          </w:tcPr>
          <w:p w14:paraId="5C6F5486" w14:textId="5DB856EF" w:rsidR="00E22819" w:rsidRPr="00187159" w:rsidRDefault="00E22819" w:rsidP="00B9285A">
            <w:pPr>
              <w:rPr>
                <w:b w:val="0"/>
                <w:noProof/>
                <w:lang w:val="es-ES"/>
              </w:rPr>
            </w:pPr>
            <w:r>
              <w:rPr>
                <w:b w:val="0"/>
                <w:noProof/>
                <w:lang w:val="es-ES"/>
              </w:rPr>
              <w:t>Pendiente de Corrección</w:t>
            </w:r>
          </w:p>
        </w:tc>
        <w:tc>
          <w:tcPr>
            <w:tcW w:w="4683" w:type="dxa"/>
          </w:tcPr>
          <w:p w14:paraId="360A7D02" w14:textId="64C8BB66" w:rsidR="00E22819" w:rsidRDefault="00F35093" w:rsidP="00B9285A">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No se llevó aún a cabo la corrección del error asociado a ese Caso de Prueba.</w:t>
            </w:r>
          </w:p>
        </w:tc>
      </w:tr>
    </w:tbl>
    <w:p w14:paraId="5ED81D43" w14:textId="77777777" w:rsidR="00E22819" w:rsidRDefault="00E22819" w:rsidP="00B9285A">
      <w:pPr>
        <w:rPr>
          <w:noProof/>
          <w:lang w:val="es-ES"/>
        </w:rPr>
      </w:pPr>
    </w:p>
    <w:p w14:paraId="48F558A2" w14:textId="77777777" w:rsidR="00BF5B13" w:rsidRDefault="00BF5B13" w:rsidP="00B9285A">
      <w:pPr>
        <w:rPr>
          <w:noProof/>
          <w:lang w:val="es-ES"/>
        </w:rPr>
      </w:pPr>
    </w:p>
    <w:p w14:paraId="075623DC" w14:textId="77777777" w:rsidR="00BF5B13" w:rsidRDefault="00BF5B13" w:rsidP="00B9285A">
      <w:pPr>
        <w:rPr>
          <w:noProof/>
          <w:lang w:val="es-ES"/>
        </w:rPr>
      </w:pPr>
    </w:p>
    <w:p w14:paraId="58F08DDF" w14:textId="77777777" w:rsidR="00FA4D5B" w:rsidRPr="00D05432" w:rsidRDefault="00FA4D5B" w:rsidP="00FA4D5B">
      <w:pPr>
        <w:pStyle w:val="Ttulo2"/>
        <w:rPr>
          <w:noProof/>
          <w:lang w:val="es-ES"/>
        </w:rPr>
      </w:pPr>
      <w:bookmarkStart w:id="6" w:name="_Toc389309928"/>
      <w:r w:rsidRPr="00D05432">
        <w:rPr>
          <w:noProof/>
          <w:lang w:val="es-ES"/>
        </w:rPr>
        <w:t>Tests Exploratorios</w:t>
      </w:r>
      <w:bookmarkEnd w:id="6"/>
    </w:p>
    <w:p w14:paraId="7AACE1AB" w14:textId="78794C76" w:rsidR="00FA4D5B" w:rsidRDefault="00FA4D5B" w:rsidP="00B9285A">
      <w:pPr>
        <w:rPr>
          <w:i/>
          <w:noProof/>
          <w:lang w:val="es-ES"/>
        </w:rPr>
      </w:pPr>
      <w:r>
        <w:rPr>
          <w:noProof/>
          <w:lang w:val="es-ES"/>
        </w:rPr>
        <w:t xml:space="preserve">Los tests exploratorios se llevarán a cabo en base a un escenario específico, en donde se probarán las distintas posibles combinaciones y variaciones del mismo. Realizaremos al menos un test exploratorio por historia de usuario y asociado algún aspecto de gran valor para el cliente. </w:t>
      </w:r>
      <w:r w:rsidRPr="0060387A">
        <w:rPr>
          <w:i/>
          <w:noProof/>
          <w:lang w:val="es-ES"/>
        </w:rPr>
        <w:t>(Ver anexo PLANILLA TEST EXPLORATORIO).</w:t>
      </w:r>
    </w:p>
    <w:p w14:paraId="10FEDFAD" w14:textId="77777777" w:rsidR="00FA4D5B" w:rsidRDefault="00FA4D5B" w:rsidP="00B9285A">
      <w:pPr>
        <w:rPr>
          <w:i/>
          <w:noProof/>
          <w:lang w:val="es-ES"/>
        </w:rPr>
      </w:pPr>
    </w:p>
    <w:p w14:paraId="375E01F3" w14:textId="77777777" w:rsidR="00FA4D5B" w:rsidRPr="00D05432" w:rsidRDefault="00FA4D5B" w:rsidP="00FA4D5B">
      <w:pPr>
        <w:pStyle w:val="Ttulo2"/>
        <w:rPr>
          <w:noProof/>
          <w:lang w:val="es-ES"/>
        </w:rPr>
      </w:pPr>
      <w:bookmarkStart w:id="7" w:name="_Toc389309929"/>
      <w:r w:rsidRPr="00D05432">
        <w:rPr>
          <w:noProof/>
          <w:lang w:val="es-ES"/>
        </w:rPr>
        <w:t>Tests de Regresión</w:t>
      </w:r>
      <w:bookmarkEnd w:id="7"/>
    </w:p>
    <w:p w14:paraId="2C7D98BA" w14:textId="77777777" w:rsidR="00FA4D5B" w:rsidRDefault="00FA4D5B" w:rsidP="00FA4D5B">
      <w:pPr>
        <w:rPr>
          <w:noProof/>
          <w:lang w:val="es-ES"/>
        </w:rPr>
      </w:pPr>
      <w:r w:rsidRPr="00311A91">
        <w:rPr>
          <w:noProof/>
          <w:lang w:val="es-ES"/>
        </w:rPr>
        <w:t>Cada dos sprint</w:t>
      </w:r>
      <w:r>
        <w:rPr>
          <w:noProof/>
          <w:lang w:val="es-ES"/>
        </w:rPr>
        <w:t>s</w:t>
      </w:r>
      <w:r w:rsidRPr="00311A91">
        <w:rPr>
          <w:noProof/>
          <w:lang w:val="es-ES"/>
        </w:rPr>
        <w:t>, se llevará a cabo la realización un ciclo de vida completo, donde se probarán todos los casos de prueba de los sprints anteriores</w:t>
      </w:r>
      <w:r>
        <w:rPr>
          <w:noProof/>
          <w:lang w:val="es-ES"/>
        </w:rPr>
        <w:t>, es decir, se probará la funcionalidad completa hasta ese entonces</w:t>
      </w:r>
      <w:r w:rsidRPr="00311A91">
        <w:rPr>
          <w:noProof/>
          <w:lang w:val="es-ES"/>
        </w:rPr>
        <w:t>.</w:t>
      </w:r>
      <w:r>
        <w:rPr>
          <w:noProof/>
          <w:lang w:val="es-ES"/>
        </w:rPr>
        <w:t xml:space="preserve"> La idea es llevar a cabo la realización de una verificación total de la nueva y última versión del sistema, a fin de prevenir la introducción de nuevos defectos al intentar solucionar los detectados. Es decir que, muchas veces cuando encontramos errores, al corregirlos se producen nuevos defectos en otras partes del sistema. De esta manera con estos test de regresión, podremos probar todos las historias de usuarios de los sprints anterior para evitar que impacten negativamente la corrección de nuevos errores.</w:t>
      </w:r>
    </w:p>
    <w:p w14:paraId="713FCB0F" w14:textId="1CD7BA7B" w:rsidR="00FA4D5B" w:rsidRDefault="00FA4D5B" w:rsidP="00B9285A">
      <w:pPr>
        <w:rPr>
          <w:i/>
          <w:noProof/>
          <w:lang w:val="es-ES"/>
        </w:rPr>
      </w:pPr>
      <w:r>
        <w:rPr>
          <w:noProof/>
          <w:lang w:val="es-ES"/>
        </w:rPr>
        <w:t>Los tests de regresión constituyen una e</w:t>
      </w:r>
      <w:r w:rsidRPr="0046110B">
        <w:rPr>
          <w:noProof/>
          <w:lang w:val="es-ES"/>
        </w:rPr>
        <w:t>strategia de pruebas que implica la repetición total de casos de prueba diseñados para una aplicación, a medida que se avanza e</w:t>
      </w:r>
      <w:r>
        <w:rPr>
          <w:noProof/>
          <w:lang w:val="es-ES"/>
        </w:rPr>
        <w:t xml:space="preserve">n la prueba de nuevos módulos. </w:t>
      </w:r>
      <w:r w:rsidRPr="0046110B">
        <w:rPr>
          <w:noProof/>
          <w:lang w:val="es-ES"/>
        </w:rPr>
        <w:t>La estrategia implica el reconocimiento de que, la corrección de errores detectados en una aplicación puede conllevar la aparición de errores de modo indirecto y en áreas supuestamente libres de errores</w:t>
      </w:r>
      <w:r>
        <w:rPr>
          <w:noProof/>
          <w:lang w:val="es-ES"/>
        </w:rPr>
        <w:t>.</w:t>
      </w:r>
    </w:p>
    <w:p w14:paraId="6077369D" w14:textId="77777777" w:rsidR="00FA4D5B" w:rsidRDefault="00FA4D5B" w:rsidP="00B9285A">
      <w:pPr>
        <w:rPr>
          <w:noProof/>
          <w:lang w:val="es-ES"/>
        </w:rPr>
      </w:pPr>
    </w:p>
    <w:p w14:paraId="658D97E4" w14:textId="63F7EF1A" w:rsidR="008D03A1" w:rsidRPr="00D05432" w:rsidRDefault="008D03A1" w:rsidP="0054782F">
      <w:pPr>
        <w:pStyle w:val="Ttulo2"/>
        <w:rPr>
          <w:noProof/>
          <w:lang w:val="es-ES"/>
        </w:rPr>
      </w:pPr>
      <w:bookmarkStart w:id="8" w:name="_Toc389309930"/>
      <w:r w:rsidRPr="00D05432">
        <w:rPr>
          <w:noProof/>
          <w:lang w:val="es-ES"/>
        </w:rPr>
        <w:t>Revisiones de Código</w:t>
      </w:r>
      <w:bookmarkEnd w:id="8"/>
    </w:p>
    <w:p w14:paraId="73665C0B" w14:textId="67CD8507" w:rsidR="007B5DAD" w:rsidRDefault="00560F6D" w:rsidP="00B9285A">
      <w:pPr>
        <w:rPr>
          <w:noProof/>
          <w:lang w:val="es-ES"/>
        </w:rPr>
      </w:pPr>
      <w:r>
        <w:rPr>
          <w:noProof/>
          <w:lang w:val="es-ES"/>
        </w:rPr>
        <w:t>Se</w:t>
      </w:r>
      <w:r w:rsidR="007B5DAD">
        <w:rPr>
          <w:noProof/>
          <w:lang w:val="es-ES"/>
        </w:rPr>
        <w:t xml:space="preserve"> podrán pedir revisiones de código por parte de los desarrolladores en cualquier momento del Sprint. El desarrollador puede solicitarla para revisar un método en particular, una parte del código o todo el código asociado a una historia de usuario. La precondición radica en que el código pendiente de revisión esté compilado y que funcione a nivel de lógica. </w:t>
      </w:r>
    </w:p>
    <w:p w14:paraId="52753FFF" w14:textId="049D0D6F" w:rsidR="007B5DAD" w:rsidRDefault="007B5DAD" w:rsidP="00B9285A">
      <w:pPr>
        <w:rPr>
          <w:noProof/>
          <w:lang w:val="es-ES"/>
        </w:rPr>
      </w:pPr>
      <w:r>
        <w:rPr>
          <w:noProof/>
          <w:lang w:val="es-ES"/>
        </w:rPr>
        <w:t>La revisión de código se realiza teniendo en cuenta las reglas de nombrado previamente definidas</w:t>
      </w:r>
      <w:r w:rsidR="008D03A1">
        <w:rPr>
          <w:noProof/>
          <w:lang w:val="es-ES"/>
        </w:rPr>
        <w:t xml:space="preserve"> por el equipo</w:t>
      </w:r>
      <w:r>
        <w:rPr>
          <w:noProof/>
          <w:lang w:val="es-ES"/>
        </w:rPr>
        <w:t xml:space="preserve"> y con buenas prácticas de codificación, que el código sea eficiente y legible, </w:t>
      </w:r>
      <w:r w:rsidR="008D03A1">
        <w:rPr>
          <w:noProof/>
          <w:lang w:val="es-ES"/>
        </w:rPr>
        <w:t xml:space="preserve">y </w:t>
      </w:r>
      <w:r>
        <w:rPr>
          <w:noProof/>
          <w:lang w:val="es-ES"/>
        </w:rPr>
        <w:t xml:space="preserve">que esté comentado. Cada método debe estar comentado con una breve descripción, indicando los parámetros que recibe y lo que retorna. </w:t>
      </w:r>
      <w:r w:rsidR="00E52671">
        <w:rPr>
          <w:noProof/>
          <w:lang w:val="es-ES"/>
        </w:rPr>
        <w:t>Además se tendrá en cuenta que la implementación sea acorde a los modelos de diseño que se hayan planteado.</w:t>
      </w:r>
    </w:p>
    <w:p w14:paraId="4FC85890" w14:textId="6BFB61F4" w:rsidR="007B5DAD" w:rsidRDefault="00412D92" w:rsidP="00B9285A">
      <w:pPr>
        <w:rPr>
          <w:i/>
          <w:noProof/>
          <w:lang w:val="es-ES"/>
        </w:rPr>
      </w:pPr>
      <w:r>
        <w:rPr>
          <w:noProof/>
          <w:lang w:val="es-ES"/>
        </w:rPr>
        <w:t>Se utilizarán plan</w:t>
      </w:r>
      <w:r w:rsidR="007B5DAD">
        <w:rPr>
          <w:noProof/>
          <w:lang w:val="es-ES"/>
        </w:rPr>
        <w:t xml:space="preserve">illas para llevar a cabo la revisión de código. En donde se indica la </w:t>
      </w:r>
      <w:r w:rsidR="007B5DAD" w:rsidRPr="00BF5B13">
        <w:rPr>
          <w:i/>
          <w:noProof/>
          <w:color w:val="4A7B29" w:themeColor="accent2" w:themeShade="BF"/>
          <w:lang w:val="es-ES"/>
        </w:rPr>
        <w:t>fecha</w:t>
      </w:r>
      <w:r w:rsidR="007B5DAD">
        <w:rPr>
          <w:noProof/>
          <w:lang w:val="es-ES"/>
        </w:rPr>
        <w:t xml:space="preserve"> en la cuál se realizó la revisión, el </w:t>
      </w:r>
      <w:r w:rsidR="007B5DAD" w:rsidRPr="00BF5B13">
        <w:rPr>
          <w:i/>
          <w:noProof/>
          <w:color w:val="4A7B29" w:themeColor="accent2" w:themeShade="BF"/>
          <w:lang w:val="es-ES"/>
        </w:rPr>
        <w:t>autor del código</w:t>
      </w:r>
      <w:r w:rsidR="007B5DAD">
        <w:rPr>
          <w:noProof/>
          <w:lang w:val="es-ES"/>
        </w:rPr>
        <w:t xml:space="preserve">, los </w:t>
      </w:r>
      <w:r w:rsidR="007B5DAD" w:rsidRPr="00BF5B13">
        <w:rPr>
          <w:i/>
          <w:noProof/>
          <w:color w:val="4A7B29" w:themeColor="accent2" w:themeShade="BF"/>
          <w:lang w:val="es-ES"/>
        </w:rPr>
        <w:t>revisores</w:t>
      </w:r>
      <w:r w:rsidR="007B5DAD">
        <w:rPr>
          <w:noProof/>
          <w:lang w:val="es-ES"/>
        </w:rPr>
        <w:t xml:space="preserve">, el </w:t>
      </w:r>
      <w:r w:rsidR="007B5DAD" w:rsidRPr="00BF5B13">
        <w:rPr>
          <w:i/>
          <w:noProof/>
          <w:color w:val="4A7B29" w:themeColor="accent2" w:themeShade="BF"/>
          <w:lang w:val="es-ES"/>
        </w:rPr>
        <w:t>alcance de la revisión.</w:t>
      </w:r>
      <w:r w:rsidR="007B5DAD">
        <w:rPr>
          <w:noProof/>
          <w:lang w:val="es-ES"/>
        </w:rPr>
        <w:t xml:space="preserve"> Se especificarán los hallazgos encontrados producto de esa revisión, indicando el </w:t>
      </w:r>
      <w:r w:rsidR="007B5DAD" w:rsidRPr="00BF5B13">
        <w:rPr>
          <w:i/>
          <w:noProof/>
          <w:color w:val="4A7B29" w:themeColor="accent2" w:themeShade="BF"/>
          <w:lang w:val="es-ES"/>
        </w:rPr>
        <w:t>número de hallazgo encontrado</w:t>
      </w:r>
      <w:r w:rsidR="007B5DAD">
        <w:rPr>
          <w:noProof/>
          <w:lang w:val="es-ES"/>
        </w:rPr>
        <w:t xml:space="preserve">, una </w:t>
      </w:r>
      <w:r w:rsidR="007B5DAD" w:rsidRPr="00BF5B13">
        <w:rPr>
          <w:i/>
          <w:noProof/>
          <w:color w:val="4A7B29" w:themeColor="accent2" w:themeShade="BF"/>
          <w:lang w:val="es-ES"/>
        </w:rPr>
        <w:t>breve descripción</w:t>
      </w:r>
      <w:r w:rsidR="007B5DAD">
        <w:rPr>
          <w:noProof/>
          <w:lang w:val="es-ES"/>
        </w:rPr>
        <w:t xml:space="preserve">, </w:t>
      </w:r>
      <w:r w:rsidR="007B5DAD" w:rsidRPr="00BF5B13">
        <w:rPr>
          <w:i/>
          <w:noProof/>
          <w:color w:val="4A7B29" w:themeColor="accent2" w:themeShade="BF"/>
          <w:lang w:val="es-ES"/>
        </w:rPr>
        <w:t>severidad</w:t>
      </w:r>
      <w:r w:rsidR="007B5DAD">
        <w:rPr>
          <w:noProof/>
          <w:lang w:val="es-ES"/>
        </w:rPr>
        <w:t xml:space="preserve"> (Mayor – Menor – Cosmético), y la </w:t>
      </w:r>
      <w:r w:rsidR="007B5DAD" w:rsidRPr="00BF5B13">
        <w:rPr>
          <w:i/>
          <w:noProof/>
          <w:color w:val="4A7B29" w:themeColor="accent2" w:themeShade="BF"/>
          <w:lang w:val="es-ES"/>
        </w:rPr>
        <w:t>versión del código revisada</w:t>
      </w:r>
      <w:r w:rsidR="007B5DAD">
        <w:rPr>
          <w:noProof/>
          <w:lang w:val="es-ES"/>
        </w:rPr>
        <w:t>.</w:t>
      </w:r>
      <w:r w:rsidR="00E52671">
        <w:rPr>
          <w:noProof/>
          <w:lang w:val="es-ES"/>
        </w:rPr>
        <w:t xml:space="preserve"> </w:t>
      </w:r>
      <w:r w:rsidR="00913FCA" w:rsidRPr="00913FCA">
        <w:rPr>
          <w:i/>
          <w:noProof/>
          <w:lang w:val="es-ES"/>
        </w:rPr>
        <w:t>(ver en Anexo PLANILLA PARA REVISIÓN DE CÓDIGO)</w:t>
      </w:r>
    </w:p>
    <w:p w14:paraId="05F50A0C" w14:textId="77777777" w:rsidR="00E165C9" w:rsidRDefault="00E165C9" w:rsidP="00B9285A">
      <w:pPr>
        <w:rPr>
          <w:i/>
          <w:noProof/>
          <w:lang w:val="es-ES"/>
        </w:rPr>
      </w:pPr>
    </w:p>
    <w:p w14:paraId="5F97D6DB" w14:textId="6DF089DC" w:rsidR="00E70A4A" w:rsidRPr="0054782F" w:rsidRDefault="00E70A4A" w:rsidP="00B9285A">
      <w:pPr>
        <w:rPr>
          <w:noProof/>
          <w:color w:val="4A7B29" w:themeColor="text2" w:themeShade="BF"/>
          <w:lang w:val="es-ES"/>
        </w:rPr>
      </w:pPr>
      <w:r w:rsidRPr="0054782F">
        <w:rPr>
          <w:b/>
          <w:noProof/>
          <w:color w:val="4A7B29" w:themeColor="text2" w:themeShade="BF"/>
          <w:lang w:val="es-ES"/>
        </w:rPr>
        <w:t>Forma de Pedir Revisión</w:t>
      </w:r>
      <w:r w:rsidRPr="0054782F">
        <w:rPr>
          <w:noProof/>
          <w:color w:val="4A7B29" w:themeColor="text2" w:themeShade="BF"/>
          <w:lang w:val="es-ES"/>
        </w:rPr>
        <w:t>:</w:t>
      </w:r>
    </w:p>
    <w:p w14:paraId="200BA1A1" w14:textId="77E4652F" w:rsidR="00E70A4A" w:rsidRDefault="00E70A4A" w:rsidP="00B9285A">
      <w:pPr>
        <w:rPr>
          <w:noProof/>
          <w:lang w:val="es-ES"/>
        </w:rPr>
      </w:pPr>
      <w:r>
        <w:rPr>
          <w:noProof/>
          <w:lang w:val="es-ES"/>
        </w:rPr>
        <w:t xml:space="preserve">Cuando un desarrollador desea pedir una revisión de su código, debe generar una planilla de revisión indicando en ella el autor y el alcance de la revisión. Será subida al SVN, de modo que se enviará </w:t>
      </w:r>
      <w:r w:rsidR="0054782F">
        <w:rPr>
          <w:noProof/>
          <w:lang w:val="es-ES"/>
        </w:rPr>
        <w:t xml:space="preserve">un mail a todos los integrantes del equipo. El revisor o revisores designados para ese sprint </w:t>
      </w:r>
      <w:r w:rsidR="006E1A35">
        <w:rPr>
          <w:noProof/>
          <w:lang w:val="es-ES"/>
        </w:rPr>
        <w:t>serán los encargados de realizar la revisión y completar la planilla. Una vez realizada la revisión, debe ser actualizada la planilla en el SVN y el revisor tiene la obligación de avisar al autor del código que la revisión fue realizada. El revisor nunca puede ser el autor en una misma revisión.</w:t>
      </w:r>
    </w:p>
    <w:p w14:paraId="7416A6DC" w14:textId="77777777" w:rsidR="00FA4D5B" w:rsidRDefault="00FA4D5B" w:rsidP="00B9285A">
      <w:pPr>
        <w:rPr>
          <w:noProof/>
          <w:lang w:val="es-ES"/>
        </w:rPr>
      </w:pPr>
    </w:p>
    <w:p w14:paraId="7F5A1726" w14:textId="29C2750D" w:rsidR="0063390B" w:rsidRDefault="0063390B" w:rsidP="0063390B">
      <w:pPr>
        <w:pStyle w:val="Ttulo2"/>
        <w:rPr>
          <w:noProof/>
          <w:lang w:val="es-ES"/>
        </w:rPr>
      </w:pPr>
      <w:bookmarkStart w:id="9" w:name="_Toc389309931"/>
      <w:r>
        <w:rPr>
          <w:noProof/>
          <w:lang w:val="es-ES"/>
        </w:rPr>
        <w:t>Revisión de Base de Datos</w:t>
      </w:r>
      <w:bookmarkEnd w:id="9"/>
    </w:p>
    <w:p w14:paraId="7005CE26" w14:textId="7D9DF02B" w:rsidR="0063390B" w:rsidRDefault="0063390B" w:rsidP="0063390B">
      <w:pPr>
        <w:rPr>
          <w:noProof/>
          <w:lang w:val="es-ES"/>
        </w:rPr>
      </w:pPr>
      <w:r w:rsidRPr="0063390B">
        <w:rPr>
          <w:noProof/>
          <w:lang w:val="es-ES"/>
        </w:rPr>
        <w:t>Se realizar</w:t>
      </w:r>
      <w:r w:rsidR="00BF5B13">
        <w:rPr>
          <w:noProof/>
          <w:lang w:val="es-ES"/>
        </w:rPr>
        <w:t xml:space="preserve">án revisiones de la base de datos </w:t>
      </w:r>
      <w:r w:rsidR="00FA2356">
        <w:rPr>
          <w:noProof/>
          <w:lang w:val="es-ES"/>
        </w:rPr>
        <w:t xml:space="preserve">por </w:t>
      </w:r>
      <w:r w:rsidRPr="0063390B">
        <w:rPr>
          <w:noProof/>
          <w:lang w:val="es-ES"/>
        </w:rPr>
        <w:t>cada</w:t>
      </w:r>
      <w:r w:rsidR="00BF5B13">
        <w:rPr>
          <w:noProof/>
          <w:lang w:val="es-ES"/>
        </w:rPr>
        <w:t xml:space="preserve"> modificación que se lleve a cabo. Las mismas se realizarán con el fin de verificar si </w:t>
      </w:r>
      <w:r w:rsidRPr="0063390B">
        <w:rPr>
          <w:noProof/>
          <w:lang w:val="es-ES"/>
        </w:rPr>
        <w:t>cumple con las reglas de nombrado definidas en el</w:t>
      </w:r>
      <w:r>
        <w:rPr>
          <w:noProof/>
          <w:lang w:val="es-ES"/>
        </w:rPr>
        <w:t xml:space="preserve">  </w:t>
      </w:r>
      <w:r w:rsidR="00FA2356">
        <w:rPr>
          <w:noProof/>
          <w:lang w:val="es-ES"/>
        </w:rPr>
        <w:t>documento Reglas de Nombrado (ubicado en</w:t>
      </w:r>
      <w:r w:rsidR="00FA2356" w:rsidRPr="00FA2356">
        <w:rPr>
          <w:i/>
          <w:noProof/>
          <w:lang w:val="es-ES"/>
        </w:rPr>
        <w:t xml:space="preserve"> \trunk\Documentacion\Documentos de Consulta</w:t>
      </w:r>
      <w:r w:rsidR="00BF5B13">
        <w:rPr>
          <w:i/>
          <w:noProof/>
          <w:lang w:val="es-ES"/>
        </w:rPr>
        <w:t xml:space="preserve">), </w:t>
      </w:r>
      <w:r w:rsidR="00BF5B13" w:rsidRPr="00BF5B13">
        <w:rPr>
          <w:noProof/>
          <w:lang w:val="es-ES"/>
        </w:rPr>
        <w:t>con la normalización correcta y con el diagrama de relación definido.</w:t>
      </w:r>
    </w:p>
    <w:p w14:paraId="7E4762ED" w14:textId="561D5B0D" w:rsidR="00FA2356" w:rsidRDefault="00FA2356" w:rsidP="0063390B">
      <w:pPr>
        <w:rPr>
          <w:noProof/>
          <w:lang w:val="es-ES"/>
        </w:rPr>
      </w:pPr>
      <w:r>
        <w:rPr>
          <w:noProof/>
          <w:lang w:val="es-ES"/>
        </w:rPr>
        <w:t>La revisión será informal, es decir, no necesariamente</w:t>
      </w:r>
      <w:r w:rsidR="0060387A">
        <w:rPr>
          <w:noProof/>
          <w:lang w:val="es-ES"/>
        </w:rPr>
        <w:t xml:space="preserve"> se</w:t>
      </w:r>
      <w:r>
        <w:rPr>
          <w:noProof/>
          <w:lang w:val="es-ES"/>
        </w:rPr>
        <w:t xml:space="preserve"> debe</w:t>
      </w:r>
      <w:r w:rsidR="0060387A">
        <w:rPr>
          <w:noProof/>
          <w:lang w:val="es-ES"/>
        </w:rPr>
        <w:t>rá</w:t>
      </w:r>
      <w:r>
        <w:rPr>
          <w:noProof/>
          <w:lang w:val="es-ES"/>
        </w:rPr>
        <w:t xml:space="preserve"> dejar un registro de </w:t>
      </w:r>
      <w:r w:rsidR="0060387A">
        <w:rPr>
          <w:noProof/>
          <w:lang w:val="es-ES"/>
        </w:rPr>
        <w:t>la misma</w:t>
      </w:r>
      <w:r w:rsidR="005433FF">
        <w:rPr>
          <w:noProof/>
          <w:lang w:val="es-ES"/>
        </w:rPr>
        <w:t>. Queda a consideración del revisor, si desea registrar en un documento los hallazgos encontrados. Será su responsabilidad informarle al autor de las modificaciones de los hallazgos encontrados.</w:t>
      </w:r>
    </w:p>
    <w:p w14:paraId="2A37DE05" w14:textId="77777777" w:rsidR="00927765" w:rsidRDefault="00927765" w:rsidP="00B9285A">
      <w:pPr>
        <w:rPr>
          <w:noProof/>
          <w:lang w:val="es-ES"/>
        </w:rPr>
      </w:pPr>
    </w:p>
    <w:p w14:paraId="2718B40C" w14:textId="0B72ECED" w:rsidR="00DC36D7" w:rsidRDefault="00DC36D7" w:rsidP="00B9285A">
      <w:pPr>
        <w:pStyle w:val="Ttulo1"/>
        <w:rPr>
          <w:noProof/>
          <w:lang w:val="es-ES"/>
        </w:rPr>
      </w:pPr>
      <w:bookmarkStart w:id="10" w:name="_Toc389309932"/>
      <w:r>
        <w:rPr>
          <w:noProof/>
          <w:lang w:val="es-ES"/>
        </w:rPr>
        <w:t>Responsable de Testing</w:t>
      </w:r>
      <w:bookmarkEnd w:id="10"/>
    </w:p>
    <w:p w14:paraId="39F49577" w14:textId="3F3ADBDD" w:rsidR="00EF387D" w:rsidRDefault="00DC36D7" w:rsidP="00B9285A">
      <w:pPr>
        <w:rPr>
          <w:noProof/>
          <w:lang w:val="es-ES"/>
        </w:rPr>
      </w:pPr>
      <w:r>
        <w:rPr>
          <w:noProof/>
          <w:lang w:val="es-ES"/>
        </w:rPr>
        <w:t>Durante cada Sprint, todo el equipo es responsable de</w:t>
      </w:r>
      <w:r w:rsidR="0060387A">
        <w:rPr>
          <w:noProof/>
          <w:lang w:val="es-ES"/>
        </w:rPr>
        <w:t>l</w:t>
      </w:r>
      <w:r>
        <w:rPr>
          <w:noProof/>
          <w:lang w:val="es-ES"/>
        </w:rPr>
        <w:t xml:space="preserve"> Testing</w:t>
      </w:r>
      <w:r w:rsidR="008120FC">
        <w:rPr>
          <w:noProof/>
          <w:lang w:val="es-ES"/>
        </w:rPr>
        <w:t xml:space="preserve">, cubriendo los </w:t>
      </w:r>
      <w:r w:rsidR="00EF387D">
        <w:rPr>
          <w:noProof/>
          <w:lang w:val="es-ES"/>
        </w:rPr>
        <w:t xml:space="preserve">distintos roles: </w:t>
      </w:r>
    </w:p>
    <w:p w14:paraId="40981B74" w14:textId="52BD4639" w:rsidR="00EF387D" w:rsidRPr="0063390B" w:rsidRDefault="00EF387D" w:rsidP="0063390B">
      <w:pPr>
        <w:rPr>
          <w:noProof/>
          <w:lang w:val="es-ES"/>
        </w:rPr>
      </w:pPr>
      <w:r w:rsidRPr="0060387A">
        <w:rPr>
          <w:i/>
          <w:noProof/>
          <w:lang w:val="es-ES"/>
        </w:rPr>
        <w:t>Tester:</w:t>
      </w:r>
      <w:r w:rsidRPr="0063390B">
        <w:rPr>
          <w:noProof/>
          <w:lang w:val="es-ES"/>
        </w:rPr>
        <w:t xml:space="preserve"> Será el responsable de definir </w:t>
      </w:r>
      <w:r w:rsidR="0060387A">
        <w:rPr>
          <w:noProof/>
          <w:lang w:val="es-ES"/>
        </w:rPr>
        <w:t>y ejecutar</w:t>
      </w:r>
      <w:r w:rsidR="0063390B" w:rsidRPr="0063390B">
        <w:rPr>
          <w:noProof/>
          <w:lang w:val="es-ES"/>
        </w:rPr>
        <w:t xml:space="preserve"> los </w:t>
      </w:r>
      <w:r w:rsidR="0060387A">
        <w:rPr>
          <w:noProof/>
          <w:lang w:val="es-ES"/>
        </w:rPr>
        <w:t xml:space="preserve">distintos </w:t>
      </w:r>
      <w:r w:rsidR="0063390B" w:rsidRPr="0063390B">
        <w:rPr>
          <w:noProof/>
          <w:lang w:val="es-ES"/>
        </w:rPr>
        <w:t>Casos de Prueba, realizar los Test de Regresión y al menos un test exploratorio por historia de usuario.</w:t>
      </w:r>
    </w:p>
    <w:p w14:paraId="44457F68" w14:textId="423BDCBD" w:rsidR="0063390B" w:rsidRPr="0063390B" w:rsidRDefault="0063390B" w:rsidP="0063390B">
      <w:pPr>
        <w:rPr>
          <w:noProof/>
          <w:lang w:val="es-ES"/>
        </w:rPr>
      </w:pPr>
      <w:r w:rsidRPr="0060387A">
        <w:rPr>
          <w:i/>
          <w:noProof/>
          <w:lang w:val="es-ES"/>
        </w:rPr>
        <w:t>Revisor:</w:t>
      </w:r>
      <w:r w:rsidR="0060387A">
        <w:rPr>
          <w:noProof/>
          <w:lang w:val="es-ES"/>
        </w:rPr>
        <w:t xml:space="preserve"> </w:t>
      </w:r>
      <w:r w:rsidRPr="0063390B">
        <w:rPr>
          <w:noProof/>
          <w:lang w:val="es-ES"/>
        </w:rPr>
        <w:t>Será el responsable de realizar las revisiones de código.</w:t>
      </w:r>
    </w:p>
    <w:p w14:paraId="49C39FE6" w14:textId="691A79EC" w:rsidR="0063390B" w:rsidRPr="0063390B" w:rsidRDefault="0060387A" w:rsidP="0063390B">
      <w:pPr>
        <w:rPr>
          <w:noProof/>
          <w:lang w:val="es-ES"/>
        </w:rPr>
      </w:pPr>
      <w:r w:rsidRPr="0060387A">
        <w:rPr>
          <w:i/>
          <w:noProof/>
          <w:lang w:val="es-ES"/>
        </w:rPr>
        <w:t>Equipo:</w:t>
      </w:r>
      <w:r>
        <w:rPr>
          <w:noProof/>
          <w:lang w:val="es-ES"/>
        </w:rPr>
        <w:t xml:space="preserve"> </w:t>
      </w:r>
      <w:r w:rsidR="0063390B" w:rsidRPr="0063390B">
        <w:rPr>
          <w:noProof/>
          <w:lang w:val="es-ES"/>
        </w:rPr>
        <w:t xml:space="preserve">Un miembro del equipo deberá revisar los casos de prueba y colaborar en la ejecución de los Test Exploratorios. </w:t>
      </w:r>
    </w:p>
    <w:p w14:paraId="3FAF642E" w14:textId="77777777" w:rsidR="0063390B" w:rsidRDefault="0063390B" w:rsidP="00B9285A">
      <w:pPr>
        <w:rPr>
          <w:noProof/>
          <w:lang w:val="es-ES"/>
        </w:rPr>
      </w:pPr>
      <w:r>
        <w:rPr>
          <w:noProof/>
          <w:lang w:val="es-ES"/>
        </w:rPr>
        <w:t xml:space="preserve">El </w:t>
      </w:r>
      <w:r w:rsidR="00DC36D7">
        <w:rPr>
          <w:noProof/>
          <w:lang w:val="es-ES"/>
        </w:rPr>
        <w:t>Referente</w:t>
      </w:r>
      <w:r>
        <w:rPr>
          <w:noProof/>
          <w:lang w:val="es-ES"/>
        </w:rPr>
        <w:t xml:space="preserve"> del testing es</w:t>
      </w:r>
      <w:r w:rsidR="00DC36D7">
        <w:rPr>
          <w:noProof/>
          <w:lang w:val="es-ES"/>
        </w:rPr>
        <w:t xml:space="preserve">, Paula Pedrosa, y el resto del equipo: Facundo Allemand, Antonio Herrera y Florencia Rojas se apoya en el Referente. </w:t>
      </w:r>
    </w:p>
    <w:p w14:paraId="34100ED6" w14:textId="01D3F12F" w:rsidR="00EF387D" w:rsidRDefault="0063390B" w:rsidP="00B9285A">
      <w:pPr>
        <w:rPr>
          <w:noProof/>
          <w:lang w:val="es-ES"/>
        </w:rPr>
      </w:pPr>
      <w:r>
        <w:rPr>
          <w:noProof/>
          <w:lang w:val="es-ES"/>
        </w:rPr>
        <w:t>El responsable de mantener a</w:t>
      </w:r>
      <w:r w:rsidR="0060387A">
        <w:rPr>
          <w:noProof/>
          <w:lang w:val="es-ES"/>
        </w:rPr>
        <w:t>ctualizado el Plan de Testing es</w:t>
      </w:r>
      <w:r>
        <w:rPr>
          <w:noProof/>
          <w:lang w:val="es-ES"/>
        </w:rPr>
        <w:t xml:space="preserve"> Paula Pedrosa.</w:t>
      </w:r>
    </w:p>
    <w:p w14:paraId="240C3F4F" w14:textId="77777777" w:rsidR="00FA4D5B" w:rsidRDefault="00FA4D5B" w:rsidP="00B9285A">
      <w:pPr>
        <w:rPr>
          <w:noProof/>
          <w:lang w:val="es-ES"/>
        </w:rPr>
      </w:pPr>
    </w:p>
    <w:p w14:paraId="49E44E09" w14:textId="67C48C73" w:rsidR="00D65023" w:rsidRPr="00DC36D7" w:rsidRDefault="00DC36D7" w:rsidP="00B9285A">
      <w:pPr>
        <w:pStyle w:val="Ttulo1"/>
        <w:rPr>
          <w:noProof/>
          <w:lang w:val="es-ES"/>
        </w:rPr>
      </w:pPr>
      <w:bookmarkStart w:id="11" w:name="_Toc389309933"/>
      <w:r w:rsidRPr="00DC36D7">
        <w:rPr>
          <w:noProof/>
          <w:lang w:val="es-ES"/>
        </w:rPr>
        <w:t>Fuentes de Información</w:t>
      </w:r>
      <w:bookmarkEnd w:id="11"/>
    </w:p>
    <w:p w14:paraId="349951CD" w14:textId="5D2578FA" w:rsidR="00FE3F1A" w:rsidRDefault="00FE3F1A" w:rsidP="00B9285A">
      <w:pPr>
        <w:rPr>
          <w:rStyle w:val="Hipervnculo"/>
          <w:noProof/>
          <w:color w:val="auto"/>
          <w:lang w:val="es-ES"/>
        </w:rPr>
      </w:pPr>
      <w:r>
        <w:rPr>
          <w:noProof/>
          <w:lang w:val="es-ES"/>
        </w:rPr>
        <w:t>Tutorial Unit Tests automatizados:</w:t>
      </w:r>
      <w:r w:rsidRPr="008C3653">
        <w:rPr>
          <w:noProof/>
          <w:lang w:val="es-ES"/>
        </w:rPr>
        <w:t xml:space="preserve"> </w:t>
      </w:r>
      <w:hyperlink r:id="rId15" w:history="1">
        <w:r w:rsidRPr="008C3653">
          <w:rPr>
            <w:rStyle w:val="Hipervnculo"/>
            <w:noProof/>
            <w:color w:val="auto"/>
            <w:lang w:val="es-ES"/>
          </w:rPr>
          <w:t>http://msdn.microsoft.com/es-es/library/ms182532.aspx</w:t>
        </w:r>
      </w:hyperlink>
    </w:p>
    <w:p w14:paraId="5865358B" w14:textId="77777777" w:rsidR="00E165C9" w:rsidRDefault="00E165C9" w:rsidP="00B9285A">
      <w:pPr>
        <w:rPr>
          <w:rStyle w:val="Hipervnculo"/>
          <w:noProof/>
          <w:color w:val="auto"/>
          <w:lang w:val="es-ES"/>
        </w:rPr>
      </w:pPr>
    </w:p>
    <w:p w14:paraId="5218B000" w14:textId="29995BED" w:rsidR="00AA4995" w:rsidRDefault="00DC36D7" w:rsidP="00B9285A">
      <w:pPr>
        <w:pStyle w:val="Ttulo1"/>
        <w:rPr>
          <w:noProof/>
          <w:lang w:val="es-ES"/>
        </w:rPr>
      </w:pPr>
      <w:bookmarkStart w:id="12" w:name="_Toc389309934"/>
      <w:r>
        <w:rPr>
          <w:noProof/>
          <w:lang w:val="es-ES"/>
        </w:rPr>
        <w:t>Anexo</w:t>
      </w:r>
      <w:bookmarkEnd w:id="12"/>
    </w:p>
    <w:p w14:paraId="1B95B50D" w14:textId="2913B0A6" w:rsidR="005433FF" w:rsidRPr="008C3653" w:rsidRDefault="008C3653" w:rsidP="00B9285A">
      <w:pPr>
        <w:rPr>
          <w:noProof/>
          <w:lang w:val="es-ES"/>
        </w:rPr>
      </w:pPr>
      <w:r w:rsidRPr="008C3653">
        <w:rPr>
          <w:noProof/>
          <w:lang w:val="es-ES"/>
        </w:rPr>
        <w:t xml:space="preserve">A continuación </w:t>
      </w:r>
      <w:r w:rsidR="00922DAD">
        <w:rPr>
          <w:noProof/>
          <w:lang w:val="es-ES"/>
        </w:rPr>
        <w:t>se presentan las distintas plan</w:t>
      </w:r>
      <w:r w:rsidRPr="008C3653">
        <w:rPr>
          <w:noProof/>
          <w:lang w:val="es-ES"/>
        </w:rPr>
        <w:t>illas que se manejan para la revisión de código, para la definición de los casos de prueba y para los ciclos de pruebas especificados.</w:t>
      </w:r>
    </w:p>
    <w:p w14:paraId="2C7E57E5" w14:textId="4EBAF70E" w:rsidR="00D05432" w:rsidRDefault="00EF387D" w:rsidP="00EF387D">
      <w:pPr>
        <w:pStyle w:val="Ttulo2"/>
        <w:rPr>
          <w:lang w:val="es-ES"/>
        </w:rPr>
      </w:pPr>
      <w:bookmarkStart w:id="13" w:name="_Toc389309935"/>
      <w:r>
        <w:rPr>
          <w:lang w:val="es-ES"/>
        </w:rPr>
        <w:t>Planilla de Revisión de Código</w:t>
      </w:r>
      <w:bookmarkEnd w:id="13"/>
    </w:p>
    <w:p w14:paraId="1FCAAD5D" w14:textId="77777777" w:rsidR="00EF387D" w:rsidRPr="00EF387D" w:rsidRDefault="00EF387D" w:rsidP="00EF387D">
      <w:pPr>
        <w:rPr>
          <w:lang w:val="es-ES"/>
        </w:rPr>
      </w:pPr>
    </w:p>
    <w:tbl>
      <w:tblPr>
        <w:tblStyle w:val="Tablaconcuadrcula1"/>
        <w:tblW w:w="0" w:type="auto"/>
        <w:tblLook w:val="04A0" w:firstRow="1" w:lastRow="0" w:firstColumn="1" w:lastColumn="0" w:noHBand="0" w:noVBand="1"/>
      </w:tblPr>
      <w:tblGrid>
        <w:gridCol w:w="2831"/>
        <w:gridCol w:w="5663"/>
      </w:tblGrid>
      <w:tr w:rsidR="00AA4995" w:rsidRPr="00AA4995" w14:paraId="79B2ABF2" w14:textId="77777777" w:rsidTr="00AA4995">
        <w:tc>
          <w:tcPr>
            <w:tcW w:w="8494" w:type="dxa"/>
            <w:gridSpan w:val="2"/>
            <w:shd w:val="clear" w:color="auto" w:fill="C5E0B3"/>
          </w:tcPr>
          <w:p w14:paraId="4E1E410F" w14:textId="77777777" w:rsidR="00AA4995" w:rsidRPr="00AA4995" w:rsidRDefault="00AA4995" w:rsidP="00B9285A">
            <w:pPr>
              <w:rPr>
                <w:rFonts w:cs="Times New Roman"/>
                <w:b/>
              </w:rPr>
            </w:pPr>
            <w:r w:rsidRPr="00AA4995">
              <w:rPr>
                <w:rFonts w:cs="Times New Roman"/>
                <w:b/>
              </w:rPr>
              <w:t>Revisión de Código</w:t>
            </w:r>
          </w:p>
        </w:tc>
      </w:tr>
      <w:tr w:rsidR="00AA4995" w:rsidRPr="00AA4995" w14:paraId="44EF5F10" w14:textId="77777777" w:rsidTr="00AA4995">
        <w:tc>
          <w:tcPr>
            <w:tcW w:w="2831" w:type="dxa"/>
            <w:shd w:val="clear" w:color="auto" w:fill="C5E0B3"/>
          </w:tcPr>
          <w:p w14:paraId="567B5867" w14:textId="77777777" w:rsidR="00AA4995" w:rsidRPr="00AA4995" w:rsidRDefault="00AA4995" w:rsidP="00B9285A">
            <w:pPr>
              <w:rPr>
                <w:rFonts w:cs="Times New Roman"/>
              </w:rPr>
            </w:pPr>
            <w:r w:rsidRPr="00AA4995">
              <w:rPr>
                <w:rFonts w:cs="Times New Roman"/>
              </w:rPr>
              <w:t>Fecha:</w:t>
            </w:r>
          </w:p>
        </w:tc>
        <w:tc>
          <w:tcPr>
            <w:tcW w:w="5663" w:type="dxa"/>
          </w:tcPr>
          <w:p w14:paraId="54FB3A10" w14:textId="77777777" w:rsidR="00AA4995" w:rsidRPr="00AA4995" w:rsidRDefault="00AA4995" w:rsidP="00B9285A">
            <w:pPr>
              <w:rPr>
                <w:rFonts w:cs="Times New Roman"/>
              </w:rPr>
            </w:pPr>
          </w:p>
        </w:tc>
      </w:tr>
      <w:tr w:rsidR="00AA4995" w:rsidRPr="00AA4995" w14:paraId="15A56029" w14:textId="77777777" w:rsidTr="00AA4995">
        <w:tc>
          <w:tcPr>
            <w:tcW w:w="2831" w:type="dxa"/>
            <w:shd w:val="clear" w:color="auto" w:fill="C5E0B3"/>
          </w:tcPr>
          <w:p w14:paraId="2E1ECE31" w14:textId="77777777" w:rsidR="00AA4995" w:rsidRPr="00AA4995" w:rsidRDefault="00AA4995" w:rsidP="00B9285A">
            <w:pPr>
              <w:rPr>
                <w:rFonts w:cs="Times New Roman"/>
              </w:rPr>
            </w:pPr>
            <w:r w:rsidRPr="00AA4995">
              <w:rPr>
                <w:rFonts w:cs="Times New Roman"/>
              </w:rPr>
              <w:t>Autor:</w:t>
            </w:r>
          </w:p>
        </w:tc>
        <w:tc>
          <w:tcPr>
            <w:tcW w:w="5663" w:type="dxa"/>
          </w:tcPr>
          <w:p w14:paraId="6ED8FE6C" w14:textId="77777777" w:rsidR="00AA4995" w:rsidRPr="00AA4995" w:rsidRDefault="00AA4995" w:rsidP="00B9285A">
            <w:pPr>
              <w:rPr>
                <w:rFonts w:cs="Times New Roman"/>
              </w:rPr>
            </w:pPr>
          </w:p>
        </w:tc>
      </w:tr>
      <w:tr w:rsidR="00AA4995" w:rsidRPr="00AA4995" w14:paraId="57157717" w14:textId="77777777" w:rsidTr="00AA4995">
        <w:tc>
          <w:tcPr>
            <w:tcW w:w="2831" w:type="dxa"/>
            <w:vMerge w:val="restart"/>
            <w:shd w:val="clear" w:color="auto" w:fill="C5E0B3"/>
          </w:tcPr>
          <w:p w14:paraId="0466C02B" w14:textId="77777777" w:rsidR="00AA4995" w:rsidRPr="00AA4995" w:rsidRDefault="00AA4995" w:rsidP="00B9285A">
            <w:pPr>
              <w:rPr>
                <w:rFonts w:cs="Times New Roman"/>
              </w:rPr>
            </w:pPr>
            <w:r w:rsidRPr="00AA4995">
              <w:rPr>
                <w:rFonts w:cs="Times New Roman"/>
              </w:rPr>
              <w:t>Revisores:</w:t>
            </w:r>
          </w:p>
        </w:tc>
        <w:tc>
          <w:tcPr>
            <w:tcW w:w="5663" w:type="dxa"/>
          </w:tcPr>
          <w:p w14:paraId="74E6D8BB" w14:textId="77777777" w:rsidR="00AA4995" w:rsidRPr="00AA4995" w:rsidRDefault="00AA4995" w:rsidP="00B9285A">
            <w:pPr>
              <w:rPr>
                <w:rFonts w:cs="Times New Roman"/>
              </w:rPr>
            </w:pPr>
          </w:p>
        </w:tc>
      </w:tr>
      <w:tr w:rsidR="00AA4995" w:rsidRPr="00AA4995" w14:paraId="273E011E" w14:textId="77777777" w:rsidTr="00AA4995">
        <w:tc>
          <w:tcPr>
            <w:tcW w:w="2831" w:type="dxa"/>
            <w:vMerge/>
            <w:shd w:val="clear" w:color="auto" w:fill="C5E0B3"/>
          </w:tcPr>
          <w:p w14:paraId="6D86A29E" w14:textId="77777777" w:rsidR="00AA4995" w:rsidRPr="00AA4995" w:rsidRDefault="00AA4995" w:rsidP="00B9285A">
            <w:pPr>
              <w:rPr>
                <w:rFonts w:cs="Times New Roman"/>
              </w:rPr>
            </w:pPr>
          </w:p>
        </w:tc>
        <w:tc>
          <w:tcPr>
            <w:tcW w:w="5663" w:type="dxa"/>
          </w:tcPr>
          <w:p w14:paraId="61196B80" w14:textId="77777777" w:rsidR="00AA4995" w:rsidRPr="00AA4995" w:rsidRDefault="00AA4995" w:rsidP="00B9285A">
            <w:pPr>
              <w:rPr>
                <w:rFonts w:cs="Times New Roman"/>
              </w:rPr>
            </w:pPr>
          </w:p>
        </w:tc>
      </w:tr>
      <w:tr w:rsidR="00AA4995" w:rsidRPr="00AA4995" w14:paraId="265F7E0E" w14:textId="77777777" w:rsidTr="00AA4995">
        <w:tc>
          <w:tcPr>
            <w:tcW w:w="2831" w:type="dxa"/>
            <w:shd w:val="clear" w:color="auto" w:fill="C5E0B3"/>
          </w:tcPr>
          <w:p w14:paraId="10BD99CB" w14:textId="77777777" w:rsidR="00AA4995" w:rsidRPr="00AA4995" w:rsidRDefault="00AA4995" w:rsidP="00B9285A">
            <w:pPr>
              <w:rPr>
                <w:rFonts w:cs="Times New Roman"/>
              </w:rPr>
            </w:pPr>
            <w:r w:rsidRPr="00AA4995">
              <w:rPr>
                <w:rFonts w:cs="Times New Roman"/>
              </w:rPr>
              <w:t>Alcance de la revisión</w:t>
            </w:r>
          </w:p>
        </w:tc>
        <w:tc>
          <w:tcPr>
            <w:tcW w:w="5663" w:type="dxa"/>
          </w:tcPr>
          <w:p w14:paraId="54C1B592" w14:textId="77777777" w:rsidR="00AA4995" w:rsidRPr="00AA4995" w:rsidRDefault="00AA4995" w:rsidP="00B9285A">
            <w:pPr>
              <w:rPr>
                <w:rFonts w:cs="Times New Roman"/>
              </w:rPr>
            </w:pPr>
          </w:p>
        </w:tc>
      </w:tr>
    </w:tbl>
    <w:p w14:paraId="387394A9" w14:textId="77777777" w:rsidR="00AA4995" w:rsidRDefault="00AA4995" w:rsidP="00B9285A">
      <w:pPr>
        <w:rPr>
          <w:rFonts w:ascii="Corbel" w:hAnsi="Corbel"/>
          <w:noProof/>
          <w:lang w:val="es-ES"/>
        </w:rPr>
      </w:pPr>
    </w:p>
    <w:tbl>
      <w:tblPr>
        <w:tblStyle w:val="Tablaconcuadrcula2"/>
        <w:tblW w:w="9776" w:type="dxa"/>
        <w:tblLayout w:type="fixed"/>
        <w:tblLook w:val="04A0" w:firstRow="1" w:lastRow="0" w:firstColumn="1" w:lastColumn="0" w:noHBand="0" w:noVBand="1"/>
      </w:tblPr>
      <w:tblGrid>
        <w:gridCol w:w="704"/>
        <w:gridCol w:w="992"/>
        <w:gridCol w:w="3261"/>
        <w:gridCol w:w="1701"/>
        <w:gridCol w:w="992"/>
        <w:gridCol w:w="2126"/>
      </w:tblGrid>
      <w:tr w:rsidR="00AA4995" w:rsidRPr="00AA4995" w14:paraId="1A61562D" w14:textId="77777777" w:rsidTr="00AA4995">
        <w:tc>
          <w:tcPr>
            <w:tcW w:w="9776" w:type="dxa"/>
            <w:gridSpan w:val="6"/>
            <w:shd w:val="clear" w:color="auto" w:fill="C5E0B3"/>
          </w:tcPr>
          <w:p w14:paraId="58D910AB" w14:textId="77777777" w:rsidR="00AA4995" w:rsidRPr="00AA4995" w:rsidRDefault="00AA4995" w:rsidP="00B9285A">
            <w:pPr>
              <w:rPr>
                <w:rFonts w:cs="Times New Roman"/>
                <w:b/>
              </w:rPr>
            </w:pPr>
            <w:r w:rsidRPr="00AA4995">
              <w:rPr>
                <w:rFonts w:cs="Times New Roman"/>
                <w:b/>
              </w:rPr>
              <w:t>Hallazgos</w:t>
            </w:r>
          </w:p>
        </w:tc>
      </w:tr>
      <w:tr w:rsidR="00AA4995" w:rsidRPr="00AA4995" w14:paraId="124616D6" w14:textId="77777777" w:rsidTr="00AA4995">
        <w:tc>
          <w:tcPr>
            <w:tcW w:w="704" w:type="dxa"/>
            <w:shd w:val="clear" w:color="auto" w:fill="C5E0B3"/>
          </w:tcPr>
          <w:p w14:paraId="2333BEF6" w14:textId="77777777" w:rsidR="00AA4995" w:rsidRPr="00AA4995" w:rsidRDefault="00AA4995" w:rsidP="00B9285A">
            <w:pPr>
              <w:rPr>
                <w:rFonts w:cs="Times New Roman"/>
              </w:rPr>
            </w:pPr>
            <w:r w:rsidRPr="00AA4995">
              <w:rPr>
                <w:rFonts w:cs="Times New Roman"/>
              </w:rPr>
              <w:t>N°</w:t>
            </w:r>
          </w:p>
        </w:tc>
        <w:tc>
          <w:tcPr>
            <w:tcW w:w="992" w:type="dxa"/>
            <w:shd w:val="clear" w:color="auto" w:fill="C5E0B3"/>
          </w:tcPr>
          <w:p w14:paraId="1331A934" w14:textId="77777777" w:rsidR="00AA4995" w:rsidRPr="00AA4995" w:rsidRDefault="00AA4995" w:rsidP="00B9285A">
            <w:pPr>
              <w:rPr>
                <w:rFonts w:cs="Times New Roman"/>
              </w:rPr>
            </w:pPr>
            <w:r w:rsidRPr="00AA4995">
              <w:rPr>
                <w:rFonts w:cs="Times New Roman"/>
              </w:rPr>
              <w:t>Fecha</w:t>
            </w:r>
          </w:p>
        </w:tc>
        <w:tc>
          <w:tcPr>
            <w:tcW w:w="3261" w:type="dxa"/>
            <w:shd w:val="clear" w:color="auto" w:fill="C5E0B3"/>
          </w:tcPr>
          <w:p w14:paraId="7334EE74" w14:textId="77777777" w:rsidR="00AA4995" w:rsidRPr="00AA4995" w:rsidRDefault="00AA4995" w:rsidP="00B9285A">
            <w:pPr>
              <w:rPr>
                <w:rFonts w:cs="Times New Roman"/>
              </w:rPr>
            </w:pPr>
            <w:r w:rsidRPr="00AA4995">
              <w:rPr>
                <w:rFonts w:cs="Times New Roman"/>
              </w:rPr>
              <w:t>Descripción</w:t>
            </w:r>
          </w:p>
        </w:tc>
        <w:tc>
          <w:tcPr>
            <w:tcW w:w="1701" w:type="dxa"/>
            <w:shd w:val="clear" w:color="auto" w:fill="C5E0B3"/>
          </w:tcPr>
          <w:p w14:paraId="50ACCBAE" w14:textId="77777777" w:rsidR="00AA4995" w:rsidRPr="00AA4995" w:rsidRDefault="00AA4995" w:rsidP="00B9285A">
            <w:pPr>
              <w:rPr>
                <w:rFonts w:cs="Times New Roman"/>
              </w:rPr>
            </w:pPr>
            <w:r w:rsidRPr="00AA4995">
              <w:rPr>
                <w:rFonts w:cs="Times New Roman"/>
              </w:rPr>
              <w:t>Severidad (Mayor – Menor – Cosmético)</w:t>
            </w:r>
          </w:p>
        </w:tc>
        <w:tc>
          <w:tcPr>
            <w:tcW w:w="992" w:type="dxa"/>
            <w:shd w:val="clear" w:color="auto" w:fill="C5E0B3"/>
          </w:tcPr>
          <w:p w14:paraId="100EAFA6" w14:textId="77777777" w:rsidR="00AA4995" w:rsidRPr="00AA4995" w:rsidRDefault="00AA4995" w:rsidP="00B9285A">
            <w:pPr>
              <w:rPr>
                <w:rFonts w:cs="Times New Roman"/>
              </w:rPr>
            </w:pPr>
            <w:r w:rsidRPr="00AA4995">
              <w:rPr>
                <w:rFonts w:cs="Times New Roman"/>
              </w:rPr>
              <w:t>Versión</w:t>
            </w:r>
          </w:p>
        </w:tc>
        <w:tc>
          <w:tcPr>
            <w:tcW w:w="2126" w:type="dxa"/>
            <w:shd w:val="clear" w:color="auto" w:fill="C5E0B3"/>
          </w:tcPr>
          <w:p w14:paraId="1E753A30" w14:textId="77777777" w:rsidR="00AA4995" w:rsidRPr="00AA4995" w:rsidRDefault="00AA4995" w:rsidP="00B9285A">
            <w:pPr>
              <w:rPr>
                <w:rFonts w:cs="Times New Roman"/>
              </w:rPr>
            </w:pPr>
            <w:r w:rsidRPr="00AA4995">
              <w:rPr>
                <w:rFonts w:cs="Times New Roman"/>
              </w:rPr>
              <w:t>Autor del producto inspeccionado</w:t>
            </w:r>
          </w:p>
        </w:tc>
      </w:tr>
      <w:tr w:rsidR="00AA4995" w:rsidRPr="00AA4995" w14:paraId="47F565D8" w14:textId="77777777" w:rsidTr="00DC36D7">
        <w:tc>
          <w:tcPr>
            <w:tcW w:w="704" w:type="dxa"/>
            <w:shd w:val="clear" w:color="auto" w:fill="C5E0B3"/>
          </w:tcPr>
          <w:p w14:paraId="25E6C997" w14:textId="77777777" w:rsidR="00AA4995" w:rsidRPr="00AA4995" w:rsidRDefault="00AA4995" w:rsidP="00B9285A">
            <w:pPr>
              <w:rPr>
                <w:rFonts w:cs="Times New Roman"/>
              </w:rPr>
            </w:pPr>
            <w:r w:rsidRPr="00AA4995">
              <w:rPr>
                <w:rFonts w:cs="Times New Roman"/>
              </w:rPr>
              <w:t>1</w:t>
            </w:r>
          </w:p>
        </w:tc>
        <w:tc>
          <w:tcPr>
            <w:tcW w:w="992" w:type="dxa"/>
          </w:tcPr>
          <w:p w14:paraId="21D06206" w14:textId="77777777" w:rsidR="00AA4995" w:rsidRPr="00AA4995" w:rsidRDefault="00AA4995" w:rsidP="00B9285A">
            <w:pPr>
              <w:rPr>
                <w:rFonts w:cs="Times New Roman"/>
              </w:rPr>
            </w:pPr>
          </w:p>
        </w:tc>
        <w:tc>
          <w:tcPr>
            <w:tcW w:w="3261" w:type="dxa"/>
            <w:shd w:val="clear" w:color="auto" w:fill="auto"/>
          </w:tcPr>
          <w:p w14:paraId="524D548C" w14:textId="77777777" w:rsidR="00AA4995" w:rsidRPr="00AA4995" w:rsidRDefault="00AA4995" w:rsidP="00B9285A">
            <w:pPr>
              <w:rPr>
                <w:rFonts w:cs="Times New Roman"/>
              </w:rPr>
            </w:pPr>
          </w:p>
        </w:tc>
        <w:tc>
          <w:tcPr>
            <w:tcW w:w="1701" w:type="dxa"/>
          </w:tcPr>
          <w:p w14:paraId="7BB16CED" w14:textId="77777777" w:rsidR="00AA4995" w:rsidRPr="00AA4995" w:rsidRDefault="00AA4995" w:rsidP="00B9285A">
            <w:pPr>
              <w:rPr>
                <w:rFonts w:cs="Times New Roman"/>
              </w:rPr>
            </w:pPr>
          </w:p>
        </w:tc>
        <w:tc>
          <w:tcPr>
            <w:tcW w:w="992" w:type="dxa"/>
          </w:tcPr>
          <w:p w14:paraId="60ACB9C8" w14:textId="77777777" w:rsidR="00AA4995" w:rsidRPr="00AA4995" w:rsidRDefault="00AA4995" w:rsidP="00B9285A">
            <w:pPr>
              <w:rPr>
                <w:rFonts w:cs="Times New Roman"/>
              </w:rPr>
            </w:pPr>
          </w:p>
        </w:tc>
        <w:tc>
          <w:tcPr>
            <w:tcW w:w="2126" w:type="dxa"/>
          </w:tcPr>
          <w:p w14:paraId="5D6006E5" w14:textId="77777777" w:rsidR="00AA4995" w:rsidRPr="00AA4995" w:rsidRDefault="00AA4995" w:rsidP="00B9285A">
            <w:pPr>
              <w:rPr>
                <w:rFonts w:cs="Times New Roman"/>
              </w:rPr>
            </w:pPr>
          </w:p>
        </w:tc>
      </w:tr>
      <w:tr w:rsidR="00AA4995" w:rsidRPr="00AA4995" w14:paraId="670274E9" w14:textId="77777777" w:rsidTr="00AA4995">
        <w:tc>
          <w:tcPr>
            <w:tcW w:w="704" w:type="dxa"/>
            <w:shd w:val="clear" w:color="auto" w:fill="C5E0B3"/>
          </w:tcPr>
          <w:p w14:paraId="2C50E377" w14:textId="77777777" w:rsidR="00AA4995" w:rsidRPr="00AA4995" w:rsidRDefault="00AA4995" w:rsidP="00B9285A">
            <w:pPr>
              <w:rPr>
                <w:rFonts w:cs="Times New Roman"/>
              </w:rPr>
            </w:pPr>
            <w:r w:rsidRPr="00AA4995">
              <w:rPr>
                <w:rFonts w:cs="Times New Roman"/>
              </w:rPr>
              <w:t>2</w:t>
            </w:r>
          </w:p>
        </w:tc>
        <w:tc>
          <w:tcPr>
            <w:tcW w:w="992" w:type="dxa"/>
          </w:tcPr>
          <w:p w14:paraId="36331776" w14:textId="77777777" w:rsidR="00AA4995" w:rsidRPr="00AA4995" w:rsidRDefault="00AA4995" w:rsidP="00B9285A">
            <w:pPr>
              <w:rPr>
                <w:rFonts w:cs="Times New Roman"/>
              </w:rPr>
            </w:pPr>
          </w:p>
        </w:tc>
        <w:tc>
          <w:tcPr>
            <w:tcW w:w="3261" w:type="dxa"/>
          </w:tcPr>
          <w:p w14:paraId="6117CB6E" w14:textId="77777777" w:rsidR="00AA4995" w:rsidRPr="00AA4995" w:rsidRDefault="00AA4995" w:rsidP="00B9285A">
            <w:pPr>
              <w:rPr>
                <w:rFonts w:cs="Times New Roman"/>
              </w:rPr>
            </w:pPr>
          </w:p>
        </w:tc>
        <w:tc>
          <w:tcPr>
            <w:tcW w:w="1701" w:type="dxa"/>
          </w:tcPr>
          <w:p w14:paraId="68E41253" w14:textId="77777777" w:rsidR="00AA4995" w:rsidRPr="00AA4995" w:rsidRDefault="00AA4995" w:rsidP="00B9285A">
            <w:pPr>
              <w:rPr>
                <w:rFonts w:cs="Times New Roman"/>
              </w:rPr>
            </w:pPr>
          </w:p>
        </w:tc>
        <w:tc>
          <w:tcPr>
            <w:tcW w:w="992" w:type="dxa"/>
          </w:tcPr>
          <w:p w14:paraId="109FF26A" w14:textId="77777777" w:rsidR="00AA4995" w:rsidRPr="00AA4995" w:rsidRDefault="00AA4995" w:rsidP="00B9285A">
            <w:pPr>
              <w:rPr>
                <w:rFonts w:cs="Times New Roman"/>
              </w:rPr>
            </w:pPr>
          </w:p>
        </w:tc>
        <w:tc>
          <w:tcPr>
            <w:tcW w:w="2126" w:type="dxa"/>
          </w:tcPr>
          <w:p w14:paraId="63239470" w14:textId="77777777" w:rsidR="00AA4995" w:rsidRPr="00AA4995" w:rsidRDefault="00AA4995" w:rsidP="00B9285A">
            <w:pPr>
              <w:rPr>
                <w:rFonts w:cs="Times New Roman"/>
              </w:rPr>
            </w:pPr>
          </w:p>
        </w:tc>
      </w:tr>
      <w:tr w:rsidR="00AA4995" w:rsidRPr="00AA4995" w14:paraId="3907F0B7" w14:textId="77777777" w:rsidTr="00AA4995">
        <w:tc>
          <w:tcPr>
            <w:tcW w:w="704" w:type="dxa"/>
            <w:shd w:val="clear" w:color="auto" w:fill="C5E0B3"/>
          </w:tcPr>
          <w:p w14:paraId="644C01E2" w14:textId="77777777" w:rsidR="00AA4995" w:rsidRPr="00AA4995" w:rsidRDefault="00AA4995" w:rsidP="00B9285A">
            <w:pPr>
              <w:rPr>
                <w:rFonts w:cs="Times New Roman"/>
              </w:rPr>
            </w:pPr>
            <w:r w:rsidRPr="00AA4995">
              <w:rPr>
                <w:rFonts w:cs="Times New Roman"/>
              </w:rPr>
              <w:t>3</w:t>
            </w:r>
          </w:p>
        </w:tc>
        <w:tc>
          <w:tcPr>
            <w:tcW w:w="992" w:type="dxa"/>
          </w:tcPr>
          <w:p w14:paraId="52F122E0" w14:textId="77777777" w:rsidR="00AA4995" w:rsidRPr="00AA4995" w:rsidRDefault="00AA4995" w:rsidP="00B9285A">
            <w:pPr>
              <w:rPr>
                <w:rFonts w:cs="Times New Roman"/>
              </w:rPr>
            </w:pPr>
          </w:p>
        </w:tc>
        <w:tc>
          <w:tcPr>
            <w:tcW w:w="3261" w:type="dxa"/>
          </w:tcPr>
          <w:p w14:paraId="07D3DB2C" w14:textId="77777777" w:rsidR="00AA4995" w:rsidRPr="00AA4995" w:rsidRDefault="00AA4995" w:rsidP="00B9285A">
            <w:pPr>
              <w:rPr>
                <w:rFonts w:cs="Times New Roman"/>
              </w:rPr>
            </w:pPr>
          </w:p>
        </w:tc>
        <w:tc>
          <w:tcPr>
            <w:tcW w:w="1701" w:type="dxa"/>
          </w:tcPr>
          <w:p w14:paraId="658BDAC2" w14:textId="77777777" w:rsidR="00AA4995" w:rsidRPr="00AA4995" w:rsidRDefault="00AA4995" w:rsidP="00B9285A">
            <w:pPr>
              <w:rPr>
                <w:rFonts w:cs="Times New Roman"/>
              </w:rPr>
            </w:pPr>
          </w:p>
        </w:tc>
        <w:tc>
          <w:tcPr>
            <w:tcW w:w="992" w:type="dxa"/>
          </w:tcPr>
          <w:p w14:paraId="41543206" w14:textId="77777777" w:rsidR="00AA4995" w:rsidRPr="00AA4995" w:rsidRDefault="00AA4995" w:rsidP="00B9285A">
            <w:pPr>
              <w:rPr>
                <w:rFonts w:cs="Times New Roman"/>
              </w:rPr>
            </w:pPr>
          </w:p>
        </w:tc>
        <w:tc>
          <w:tcPr>
            <w:tcW w:w="2126" w:type="dxa"/>
          </w:tcPr>
          <w:p w14:paraId="560FD915" w14:textId="77777777" w:rsidR="00AA4995" w:rsidRPr="00AA4995" w:rsidRDefault="00AA4995" w:rsidP="00B9285A">
            <w:pPr>
              <w:rPr>
                <w:rFonts w:cs="Times New Roman"/>
              </w:rPr>
            </w:pPr>
          </w:p>
        </w:tc>
      </w:tr>
      <w:tr w:rsidR="00AA4995" w:rsidRPr="00AA4995" w14:paraId="2A7D626C" w14:textId="77777777" w:rsidTr="00AA4995">
        <w:tc>
          <w:tcPr>
            <w:tcW w:w="704" w:type="dxa"/>
            <w:shd w:val="clear" w:color="auto" w:fill="C5E0B3"/>
          </w:tcPr>
          <w:p w14:paraId="00AA8084" w14:textId="77777777" w:rsidR="00AA4995" w:rsidRPr="00AA4995" w:rsidRDefault="00AA4995" w:rsidP="00B9285A">
            <w:pPr>
              <w:rPr>
                <w:rFonts w:cs="Times New Roman"/>
              </w:rPr>
            </w:pPr>
            <w:r w:rsidRPr="00AA4995">
              <w:rPr>
                <w:rFonts w:cs="Times New Roman"/>
              </w:rPr>
              <w:t>4</w:t>
            </w:r>
          </w:p>
        </w:tc>
        <w:tc>
          <w:tcPr>
            <w:tcW w:w="992" w:type="dxa"/>
          </w:tcPr>
          <w:p w14:paraId="2810E7E0" w14:textId="77777777" w:rsidR="00AA4995" w:rsidRPr="00AA4995" w:rsidRDefault="00AA4995" w:rsidP="00B9285A">
            <w:pPr>
              <w:rPr>
                <w:rFonts w:cs="Times New Roman"/>
              </w:rPr>
            </w:pPr>
          </w:p>
        </w:tc>
        <w:tc>
          <w:tcPr>
            <w:tcW w:w="3261" w:type="dxa"/>
          </w:tcPr>
          <w:p w14:paraId="2B9C3E64" w14:textId="77777777" w:rsidR="00AA4995" w:rsidRPr="00AA4995" w:rsidRDefault="00AA4995" w:rsidP="00B9285A">
            <w:pPr>
              <w:rPr>
                <w:rFonts w:cs="Times New Roman"/>
              </w:rPr>
            </w:pPr>
          </w:p>
        </w:tc>
        <w:tc>
          <w:tcPr>
            <w:tcW w:w="1701" w:type="dxa"/>
          </w:tcPr>
          <w:p w14:paraId="24124248" w14:textId="77777777" w:rsidR="00AA4995" w:rsidRPr="00AA4995" w:rsidRDefault="00AA4995" w:rsidP="00B9285A">
            <w:pPr>
              <w:rPr>
                <w:rFonts w:cs="Times New Roman"/>
              </w:rPr>
            </w:pPr>
          </w:p>
        </w:tc>
        <w:tc>
          <w:tcPr>
            <w:tcW w:w="992" w:type="dxa"/>
          </w:tcPr>
          <w:p w14:paraId="6B858BF9" w14:textId="77777777" w:rsidR="00AA4995" w:rsidRPr="00AA4995" w:rsidRDefault="00AA4995" w:rsidP="00B9285A">
            <w:pPr>
              <w:rPr>
                <w:rFonts w:cs="Times New Roman"/>
              </w:rPr>
            </w:pPr>
          </w:p>
        </w:tc>
        <w:tc>
          <w:tcPr>
            <w:tcW w:w="2126" w:type="dxa"/>
          </w:tcPr>
          <w:p w14:paraId="7D57C068" w14:textId="77777777" w:rsidR="00AA4995" w:rsidRPr="00AA4995" w:rsidRDefault="00AA4995" w:rsidP="00B9285A">
            <w:pPr>
              <w:rPr>
                <w:rFonts w:cs="Times New Roman"/>
              </w:rPr>
            </w:pPr>
          </w:p>
        </w:tc>
      </w:tr>
    </w:tbl>
    <w:p w14:paraId="6C3AD5FF" w14:textId="77777777" w:rsidR="008D03A1" w:rsidRDefault="008D03A1" w:rsidP="00B9285A">
      <w:pPr>
        <w:rPr>
          <w:rFonts w:ascii="Corbel" w:hAnsi="Corbel"/>
          <w:noProof/>
          <w:lang w:val="es-ES"/>
        </w:rPr>
      </w:pPr>
    </w:p>
    <w:p w14:paraId="283077FF" w14:textId="2E1641E3" w:rsidR="008D03A1" w:rsidRPr="005433FF" w:rsidRDefault="005433FF" w:rsidP="005433FF">
      <w:pPr>
        <w:rPr>
          <w:rFonts w:ascii="Corbel" w:hAnsi="Corbel"/>
          <w:i/>
          <w:noProof/>
          <w:lang w:val="es-ES"/>
        </w:rPr>
      </w:pPr>
      <w:r w:rsidRPr="005433FF">
        <w:rPr>
          <w:rFonts w:ascii="Corbel" w:hAnsi="Corbel"/>
          <w:i/>
          <w:noProof/>
          <w:lang w:val="es-ES"/>
        </w:rPr>
        <w:t>Ubicación del documento: \trunk\Documentacion\Testing</w:t>
      </w:r>
    </w:p>
    <w:p w14:paraId="4AAE6B15" w14:textId="7A0FE4AF" w:rsidR="00F33950" w:rsidRDefault="00EF387D" w:rsidP="00D05432">
      <w:pPr>
        <w:pStyle w:val="Ttulo2"/>
        <w:rPr>
          <w:noProof/>
          <w:lang w:val="es-ES"/>
        </w:rPr>
      </w:pPr>
      <w:bookmarkStart w:id="14" w:name="_Toc389309936"/>
      <w:r>
        <w:rPr>
          <w:noProof/>
          <w:lang w:val="es-ES"/>
        </w:rPr>
        <w:t>Pánilla de Casos de Prueba</w:t>
      </w:r>
      <w:bookmarkEnd w:id="14"/>
    </w:p>
    <w:p w14:paraId="05FEC848" w14:textId="77777777" w:rsidR="00D05432" w:rsidRPr="00D05432" w:rsidRDefault="00D05432" w:rsidP="00D05432">
      <w:pPr>
        <w:rPr>
          <w:lang w:val="es-ES"/>
        </w:rPr>
      </w:pPr>
    </w:p>
    <w:tbl>
      <w:tblPr>
        <w:tblStyle w:val="Tablaconcuadrcula3"/>
        <w:tblW w:w="0" w:type="auto"/>
        <w:tblLook w:val="04A0" w:firstRow="1" w:lastRow="0" w:firstColumn="1" w:lastColumn="0" w:noHBand="0" w:noVBand="1"/>
      </w:tblPr>
      <w:tblGrid>
        <w:gridCol w:w="867"/>
        <w:gridCol w:w="1388"/>
        <w:gridCol w:w="3108"/>
        <w:gridCol w:w="2089"/>
        <w:gridCol w:w="1898"/>
      </w:tblGrid>
      <w:tr w:rsidR="00AA4995" w:rsidRPr="00AA4995" w14:paraId="0118BA15" w14:textId="77777777" w:rsidTr="008C3653">
        <w:tc>
          <w:tcPr>
            <w:tcW w:w="9350" w:type="dxa"/>
            <w:gridSpan w:val="5"/>
            <w:shd w:val="clear" w:color="auto" w:fill="BFE2A8" w:themeFill="accent2" w:themeFillTint="66"/>
          </w:tcPr>
          <w:p w14:paraId="3EC7B018" w14:textId="77777777" w:rsidR="00AA4995" w:rsidRPr="00DC36D7" w:rsidRDefault="00AA4995" w:rsidP="00B9285A">
            <w:pPr>
              <w:rPr>
                <w:rFonts w:cs="Times New Roman"/>
                <w:b/>
              </w:rPr>
            </w:pPr>
            <w:r w:rsidRPr="00DC36D7">
              <w:rPr>
                <w:rFonts w:cs="Times New Roman"/>
                <w:b/>
              </w:rPr>
              <w:t>QUE GOLAZO:</w:t>
            </w:r>
          </w:p>
          <w:p w14:paraId="0DBB4CAF" w14:textId="77777777" w:rsidR="00AA4995" w:rsidRPr="00DC36D7" w:rsidRDefault="00AA4995" w:rsidP="00B9285A">
            <w:pPr>
              <w:rPr>
                <w:rFonts w:cs="Times New Roman"/>
                <w:b/>
              </w:rPr>
            </w:pPr>
            <w:r w:rsidRPr="00DC36D7">
              <w:rPr>
                <w:rFonts w:cs="Times New Roman"/>
                <w:b/>
              </w:rPr>
              <w:t>Sistema de Gestión de Campeonatos de Futbol</w:t>
            </w:r>
          </w:p>
          <w:p w14:paraId="65797F62" w14:textId="1A64ADEB" w:rsidR="00AA4995" w:rsidRPr="00DC36D7" w:rsidRDefault="00AA4995" w:rsidP="00B9285A">
            <w:pPr>
              <w:rPr>
                <w:rFonts w:cs="Times New Roman"/>
                <w:b/>
              </w:rPr>
            </w:pPr>
            <w:r w:rsidRPr="00DC36D7">
              <w:rPr>
                <w:rFonts w:cs="Times New Roman"/>
                <w:b/>
              </w:rPr>
              <w:t>SPRINT #….</w:t>
            </w:r>
          </w:p>
        </w:tc>
      </w:tr>
      <w:tr w:rsidR="00AA4995" w:rsidRPr="00E165C9" w14:paraId="2CE1A6B3" w14:textId="77777777" w:rsidTr="008C3653">
        <w:tc>
          <w:tcPr>
            <w:tcW w:w="9350" w:type="dxa"/>
            <w:gridSpan w:val="5"/>
            <w:shd w:val="clear" w:color="auto" w:fill="BFE2A8" w:themeFill="accent2" w:themeFillTint="66"/>
          </w:tcPr>
          <w:p w14:paraId="2CA76530" w14:textId="5051CAA3" w:rsidR="00AA4995" w:rsidRPr="00DC36D7" w:rsidRDefault="00922DAD" w:rsidP="00B9285A">
            <w:pPr>
              <w:rPr>
                <w:rFonts w:cs="Times New Roman"/>
                <w:b/>
              </w:rPr>
            </w:pPr>
            <w:r>
              <w:rPr>
                <w:rFonts w:cs="Times New Roman"/>
                <w:b/>
              </w:rPr>
              <w:t>PLAN</w:t>
            </w:r>
            <w:r w:rsidR="00AA4995" w:rsidRPr="00DC36D7">
              <w:rPr>
                <w:rFonts w:cs="Times New Roman"/>
                <w:b/>
              </w:rPr>
              <w:t>ILLA DE CASOS DE PRUEBA</w:t>
            </w:r>
          </w:p>
        </w:tc>
      </w:tr>
      <w:tr w:rsidR="00AA4995" w:rsidRPr="00AA4995" w14:paraId="0F5D14CF" w14:textId="77777777" w:rsidTr="008C3653">
        <w:trPr>
          <w:trHeight w:val="824"/>
        </w:trPr>
        <w:tc>
          <w:tcPr>
            <w:tcW w:w="867" w:type="dxa"/>
            <w:shd w:val="clear" w:color="auto" w:fill="BFE2A8" w:themeFill="accent2" w:themeFillTint="66"/>
          </w:tcPr>
          <w:p w14:paraId="67C4F236" w14:textId="77777777" w:rsidR="00AA4995" w:rsidRPr="00DC36D7" w:rsidRDefault="00AA4995" w:rsidP="00B9285A">
            <w:pPr>
              <w:rPr>
                <w:rFonts w:cs="Times New Roman"/>
              </w:rPr>
            </w:pPr>
            <w:r w:rsidRPr="00DC36D7">
              <w:rPr>
                <w:rFonts w:cs="Times New Roman"/>
              </w:rPr>
              <w:t>ID Caso de Prueba</w:t>
            </w:r>
          </w:p>
        </w:tc>
        <w:tc>
          <w:tcPr>
            <w:tcW w:w="1388" w:type="dxa"/>
            <w:shd w:val="clear" w:color="auto" w:fill="BFE2A8" w:themeFill="accent2" w:themeFillTint="66"/>
          </w:tcPr>
          <w:p w14:paraId="098CE743" w14:textId="77777777" w:rsidR="00AA4995" w:rsidRPr="00DC36D7" w:rsidRDefault="00AA4995" w:rsidP="00B9285A">
            <w:pPr>
              <w:rPr>
                <w:rFonts w:cs="Times New Roman"/>
              </w:rPr>
            </w:pPr>
            <w:r w:rsidRPr="00DC36D7">
              <w:rPr>
                <w:rFonts w:cs="Times New Roman"/>
              </w:rPr>
              <w:t>Nombre del Caso de Prueba</w:t>
            </w:r>
          </w:p>
        </w:tc>
        <w:tc>
          <w:tcPr>
            <w:tcW w:w="3108" w:type="dxa"/>
            <w:shd w:val="clear" w:color="auto" w:fill="BFE2A8" w:themeFill="accent2" w:themeFillTint="66"/>
          </w:tcPr>
          <w:p w14:paraId="7D90A4D7" w14:textId="77777777" w:rsidR="00AA4995" w:rsidRPr="00DC36D7" w:rsidRDefault="00AA4995" w:rsidP="00B9285A">
            <w:pPr>
              <w:rPr>
                <w:rFonts w:cs="Times New Roman"/>
              </w:rPr>
            </w:pPr>
            <w:r w:rsidRPr="00DC36D7">
              <w:rPr>
                <w:rFonts w:cs="Times New Roman"/>
              </w:rPr>
              <w:t>Precondiciones</w:t>
            </w:r>
          </w:p>
        </w:tc>
        <w:tc>
          <w:tcPr>
            <w:tcW w:w="2089" w:type="dxa"/>
            <w:shd w:val="clear" w:color="auto" w:fill="BFE2A8" w:themeFill="accent2" w:themeFillTint="66"/>
          </w:tcPr>
          <w:p w14:paraId="3110D274" w14:textId="77777777" w:rsidR="00AA4995" w:rsidRPr="00DC36D7" w:rsidRDefault="00AA4995" w:rsidP="00B9285A">
            <w:pPr>
              <w:rPr>
                <w:rFonts w:cs="Times New Roman"/>
              </w:rPr>
            </w:pPr>
            <w:r w:rsidRPr="00DC36D7">
              <w:rPr>
                <w:rFonts w:cs="Times New Roman"/>
              </w:rPr>
              <w:t>Pasos</w:t>
            </w:r>
          </w:p>
        </w:tc>
        <w:tc>
          <w:tcPr>
            <w:tcW w:w="1898" w:type="dxa"/>
            <w:shd w:val="clear" w:color="auto" w:fill="BFE2A8" w:themeFill="accent2" w:themeFillTint="66"/>
          </w:tcPr>
          <w:p w14:paraId="6D6679D7" w14:textId="77777777" w:rsidR="00AA4995" w:rsidRPr="00DC36D7" w:rsidRDefault="00AA4995" w:rsidP="00B9285A">
            <w:pPr>
              <w:rPr>
                <w:rFonts w:cs="Times New Roman"/>
              </w:rPr>
            </w:pPr>
            <w:r w:rsidRPr="00DC36D7">
              <w:rPr>
                <w:rFonts w:cs="Times New Roman"/>
              </w:rPr>
              <w:t>Resultado Esperado</w:t>
            </w:r>
          </w:p>
        </w:tc>
      </w:tr>
      <w:tr w:rsidR="00AA4995" w:rsidRPr="00AA4995" w14:paraId="467D40BC" w14:textId="77777777" w:rsidTr="008C3653">
        <w:tc>
          <w:tcPr>
            <w:tcW w:w="867" w:type="dxa"/>
            <w:shd w:val="clear" w:color="auto" w:fill="BFBFBF"/>
          </w:tcPr>
          <w:p w14:paraId="00F40BAA" w14:textId="77777777" w:rsidR="00AA4995" w:rsidRPr="00AA4995" w:rsidRDefault="00AA4995" w:rsidP="00B9285A">
            <w:pPr>
              <w:rPr>
                <w:rFonts w:cs="Times New Roman"/>
                <w:color w:val="00B050"/>
              </w:rPr>
            </w:pPr>
          </w:p>
        </w:tc>
        <w:tc>
          <w:tcPr>
            <w:tcW w:w="1388" w:type="dxa"/>
          </w:tcPr>
          <w:p w14:paraId="2D7030A8" w14:textId="77777777" w:rsidR="00AA4995" w:rsidRPr="00AA4995" w:rsidRDefault="00AA4995" w:rsidP="00B9285A">
            <w:pPr>
              <w:rPr>
                <w:rFonts w:cs="Times New Roman"/>
                <w:color w:val="00B050"/>
              </w:rPr>
            </w:pPr>
          </w:p>
        </w:tc>
        <w:tc>
          <w:tcPr>
            <w:tcW w:w="3108" w:type="dxa"/>
          </w:tcPr>
          <w:p w14:paraId="440763D7" w14:textId="77777777" w:rsidR="00AA4995" w:rsidRPr="00AA4995" w:rsidRDefault="00AA4995" w:rsidP="00B9285A">
            <w:pPr>
              <w:rPr>
                <w:rFonts w:cs="Times New Roman"/>
              </w:rPr>
            </w:pPr>
          </w:p>
        </w:tc>
        <w:tc>
          <w:tcPr>
            <w:tcW w:w="2089" w:type="dxa"/>
          </w:tcPr>
          <w:p w14:paraId="6A8E0708" w14:textId="77777777" w:rsidR="00AA4995" w:rsidRPr="00AA4995" w:rsidRDefault="00AA4995" w:rsidP="00B9285A">
            <w:pPr>
              <w:rPr>
                <w:rFonts w:cs="Times New Roman"/>
              </w:rPr>
            </w:pPr>
          </w:p>
        </w:tc>
        <w:tc>
          <w:tcPr>
            <w:tcW w:w="1898" w:type="dxa"/>
          </w:tcPr>
          <w:p w14:paraId="65B0B0D8" w14:textId="77777777" w:rsidR="00AA4995" w:rsidRPr="00AA4995" w:rsidRDefault="00AA4995" w:rsidP="00B9285A">
            <w:pPr>
              <w:rPr>
                <w:rFonts w:cs="Times New Roman"/>
              </w:rPr>
            </w:pPr>
          </w:p>
        </w:tc>
      </w:tr>
      <w:tr w:rsidR="00AA4995" w:rsidRPr="00AA4995" w14:paraId="6043DA50" w14:textId="77777777" w:rsidTr="008C3653">
        <w:tc>
          <w:tcPr>
            <w:tcW w:w="867" w:type="dxa"/>
            <w:shd w:val="clear" w:color="auto" w:fill="BFBFBF"/>
          </w:tcPr>
          <w:p w14:paraId="4E294636" w14:textId="77777777" w:rsidR="00AA4995" w:rsidRPr="00AA4995" w:rsidRDefault="00AA4995" w:rsidP="00B9285A">
            <w:pPr>
              <w:rPr>
                <w:rFonts w:cs="Times New Roman"/>
              </w:rPr>
            </w:pPr>
          </w:p>
        </w:tc>
        <w:tc>
          <w:tcPr>
            <w:tcW w:w="1388" w:type="dxa"/>
          </w:tcPr>
          <w:p w14:paraId="20775E42" w14:textId="77777777" w:rsidR="00AA4995" w:rsidRPr="00AA4995" w:rsidRDefault="00AA4995" w:rsidP="00B9285A">
            <w:pPr>
              <w:rPr>
                <w:rFonts w:cs="Times New Roman"/>
                <w:color w:val="9CC2E5"/>
              </w:rPr>
            </w:pPr>
          </w:p>
        </w:tc>
        <w:tc>
          <w:tcPr>
            <w:tcW w:w="3108" w:type="dxa"/>
          </w:tcPr>
          <w:p w14:paraId="1E67DF3F" w14:textId="77777777" w:rsidR="00AA4995" w:rsidRPr="00AA4995" w:rsidRDefault="00AA4995" w:rsidP="00B9285A">
            <w:pPr>
              <w:rPr>
                <w:rFonts w:cs="Times New Roman"/>
              </w:rPr>
            </w:pPr>
          </w:p>
        </w:tc>
        <w:tc>
          <w:tcPr>
            <w:tcW w:w="2089" w:type="dxa"/>
          </w:tcPr>
          <w:p w14:paraId="11EC427D" w14:textId="77777777" w:rsidR="00AA4995" w:rsidRPr="00AA4995" w:rsidRDefault="00AA4995" w:rsidP="00B9285A">
            <w:pPr>
              <w:rPr>
                <w:rFonts w:cs="Times New Roman"/>
              </w:rPr>
            </w:pPr>
          </w:p>
        </w:tc>
        <w:tc>
          <w:tcPr>
            <w:tcW w:w="1898" w:type="dxa"/>
          </w:tcPr>
          <w:p w14:paraId="2FBF7DA4" w14:textId="77777777" w:rsidR="00AA4995" w:rsidRPr="00AA4995" w:rsidRDefault="00AA4995" w:rsidP="00B9285A">
            <w:pPr>
              <w:rPr>
                <w:rFonts w:cs="Times New Roman"/>
              </w:rPr>
            </w:pPr>
          </w:p>
        </w:tc>
      </w:tr>
      <w:tr w:rsidR="00AA4995" w:rsidRPr="00AA4995" w14:paraId="5A77F0BA" w14:textId="77777777" w:rsidTr="008C3653">
        <w:tc>
          <w:tcPr>
            <w:tcW w:w="867" w:type="dxa"/>
            <w:shd w:val="clear" w:color="auto" w:fill="BFBFBF"/>
          </w:tcPr>
          <w:p w14:paraId="261B11D2" w14:textId="77777777" w:rsidR="00AA4995" w:rsidRPr="00AA4995" w:rsidRDefault="00AA4995" w:rsidP="00B9285A">
            <w:pPr>
              <w:rPr>
                <w:rFonts w:cs="Times New Roman"/>
              </w:rPr>
            </w:pPr>
          </w:p>
        </w:tc>
        <w:tc>
          <w:tcPr>
            <w:tcW w:w="1388" w:type="dxa"/>
          </w:tcPr>
          <w:p w14:paraId="77876832" w14:textId="77777777" w:rsidR="00AA4995" w:rsidRPr="00AA4995" w:rsidRDefault="00AA4995" w:rsidP="00B9285A">
            <w:pPr>
              <w:rPr>
                <w:rFonts w:cs="Times New Roman"/>
                <w:color w:val="9CC2E5"/>
              </w:rPr>
            </w:pPr>
          </w:p>
        </w:tc>
        <w:tc>
          <w:tcPr>
            <w:tcW w:w="3108" w:type="dxa"/>
          </w:tcPr>
          <w:p w14:paraId="20B54E3C" w14:textId="77777777" w:rsidR="00AA4995" w:rsidRPr="00AA4995" w:rsidRDefault="00AA4995" w:rsidP="00B9285A">
            <w:pPr>
              <w:rPr>
                <w:rFonts w:cs="Times New Roman"/>
              </w:rPr>
            </w:pPr>
          </w:p>
        </w:tc>
        <w:tc>
          <w:tcPr>
            <w:tcW w:w="2089" w:type="dxa"/>
          </w:tcPr>
          <w:p w14:paraId="6687283D" w14:textId="77777777" w:rsidR="00AA4995" w:rsidRPr="00AA4995" w:rsidRDefault="00AA4995" w:rsidP="00B9285A">
            <w:pPr>
              <w:rPr>
                <w:rFonts w:cs="Times New Roman"/>
              </w:rPr>
            </w:pPr>
          </w:p>
        </w:tc>
        <w:tc>
          <w:tcPr>
            <w:tcW w:w="1898" w:type="dxa"/>
          </w:tcPr>
          <w:p w14:paraId="6A1FA132" w14:textId="77777777" w:rsidR="00AA4995" w:rsidRPr="00AA4995" w:rsidRDefault="00AA4995" w:rsidP="00B9285A">
            <w:pPr>
              <w:rPr>
                <w:rFonts w:cs="Times New Roman"/>
              </w:rPr>
            </w:pPr>
          </w:p>
        </w:tc>
      </w:tr>
    </w:tbl>
    <w:p w14:paraId="2739707D" w14:textId="195D9CEE" w:rsidR="005433FF" w:rsidRDefault="005433FF" w:rsidP="005433FF">
      <w:pPr>
        <w:rPr>
          <w:rFonts w:ascii="Corbel" w:hAnsi="Corbel"/>
          <w:i/>
          <w:noProof/>
          <w:lang w:val="es-ES"/>
        </w:rPr>
      </w:pPr>
      <w:r w:rsidRPr="005433FF">
        <w:rPr>
          <w:rFonts w:ascii="Corbel" w:hAnsi="Corbel"/>
          <w:i/>
          <w:noProof/>
          <w:lang w:val="es-ES"/>
        </w:rPr>
        <w:t>Ubicación del documento: \trunk\Documentacion\Testing</w:t>
      </w:r>
    </w:p>
    <w:p w14:paraId="736C978F" w14:textId="77777777" w:rsidR="00E165C9" w:rsidRPr="005433FF" w:rsidRDefault="00E165C9" w:rsidP="005433FF">
      <w:pPr>
        <w:rPr>
          <w:rFonts w:ascii="Corbel" w:hAnsi="Corbel"/>
          <w:i/>
          <w:noProof/>
          <w:lang w:val="es-ES"/>
        </w:rPr>
      </w:pPr>
    </w:p>
    <w:p w14:paraId="1CCAAD9C" w14:textId="6DFD3DD1" w:rsidR="00B677C3" w:rsidRDefault="00922DAD" w:rsidP="00D05432">
      <w:pPr>
        <w:pStyle w:val="Ttulo2"/>
        <w:rPr>
          <w:noProof/>
          <w:lang w:val="es-ES"/>
        </w:rPr>
      </w:pPr>
      <w:bookmarkStart w:id="15" w:name="_Toc389309937"/>
      <w:r>
        <w:rPr>
          <w:noProof/>
          <w:lang w:val="es-ES"/>
        </w:rPr>
        <w:t>P</w:t>
      </w:r>
      <w:r w:rsidR="00EF387D">
        <w:rPr>
          <w:noProof/>
          <w:lang w:val="es-ES"/>
        </w:rPr>
        <w:t>lanilla de Ciclo de Prueba Por Cada Caso de Prueba que se ejecuta</w:t>
      </w:r>
      <w:r w:rsidR="00DC36D7" w:rsidRPr="00DC36D7">
        <w:rPr>
          <w:noProof/>
          <w:lang w:val="es-ES"/>
        </w:rPr>
        <w:t xml:space="preserve"> </w:t>
      </w:r>
      <w:r w:rsidR="00EF387D">
        <w:rPr>
          <w:noProof/>
          <w:lang w:val="es-ES"/>
        </w:rPr>
        <w:t>en el</w:t>
      </w:r>
      <w:r w:rsidR="00DC36D7" w:rsidRPr="00DC36D7">
        <w:rPr>
          <w:noProof/>
          <w:lang w:val="es-ES"/>
        </w:rPr>
        <w:t xml:space="preserve"> </w:t>
      </w:r>
      <w:r w:rsidR="00EF387D">
        <w:rPr>
          <w:noProof/>
          <w:lang w:val="es-ES"/>
        </w:rPr>
        <w:t>sprint</w:t>
      </w:r>
      <w:bookmarkEnd w:id="15"/>
    </w:p>
    <w:p w14:paraId="1A562EB3" w14:textId="77777777" w:rsidR="00D05432" w:rsidRPr="00D05432" w:rsidRDefault="00D05432" w:rsidP="00D05432">
      <w:pPr>
        <w:rPr>
          <w:lang w:val="es-ES"/>
        </w:rPr>
      </w:pPr>
    </w:p>
    <w:tbl>
      <w:tblPr>
        <w:tblW w:w="10347" w:type="dxa"/>
        <w:tblCellMar>
          <w:left w:w="70" w:type="dxa"/>
          <w:right w:w="70" w:type="dxa"/>
        </w:tblCellMar>
        <w:tblLook w:val="04A0" w:firstRow="1" w:lastRow="0" w:firstColumn="1" w:lastColumn="0" w:noHBand="0" w:noVBand="1"/>
      </w:tblPr>
      <w:tblGrid>
        <w:gridCol w:w="809"/>
        <w:gridCol w:w="1019"/>
        <w:gridCol w:w="1255"/>
        <w:gridCol w:w="1091"/>
        <w:gridCol w:w="868"/>
        <w:gridCol w:w="1171"/>
        <w:gridCol w:w="1274"/>
        <w:gridCol w:w="1439"/>
        <w:gridCol w:w="1421"/>
      </w:tblGrid>
      <w:tr w:rsidR="00DC36D7" w:rsidRPr="00DC36D7" w14:paraId="486B98AB" w14:textId="77777777" w:rsidTr="00DC36D7">
        <w:trPr>
          <w:trHeight w:val="299"/>
        </w:trPr>
        <w:tc>
          <w:tcPr>
            <w:tcW w:w="10347" w:type="dxa"/>
            <w:gridSpan w:val="9"/>
            <w:tcBorders>
              <w:top w:val="single" w:sz="4" w:space="0" w:color="auto"/>
              <w:left w:val="single" w:sz="4" w:space="0" w:color="auto"/>
              <w:bottom w:val="single" w:sz="4" w:space="0" w:color="auto"/>
              <w:right w:val="single" w:sz="4" w:space="0" w:color="auto"/>
            </w:tcBorders>
            <w:shd w:val="clear" w:color="auto" w:fill="BFE2A8" w:themeFill="accent2" w:themeFillTint="66"/>
            <w:noWrap/>
            <w:vAlign w:val="bottom"/>
            <w:hideMark/>
          </w:tcPr>
          <w:p w14:paraId="13F5668B" w14:textId="77777777" w:rsidR="00DC36D7" w:rsidRPr="00DC36D7" w:rsidRDefault="00DC36D7" w:rsidP="00B9285A">
            <w:pPr>
              <w:spacing w:before="0" w:after="0" w:line="240" w:lineRule="auto"/>
              <w:rPr>
                <w:rFonts w:eastAsia="Times New Roman" w:cs="Times New Roman"/>
                <w:b/>
                <w:color w:val="000000"/>
                <w:lang w:val="es-ES" w:eastAsia="es-ES"/>
              </w:rPr>
            </w:pPr>
            <w:r w:rsidRPr="00DC36D7">
              <w:rPr>
                <w:rFonts w:eastAsia="Times New Roman" w:cs="Times New Roman"/>
                <w:b/>
                <w:color w:val="000000"/>
                <w:lang w:val="es-ES" w:eastAsia="es-ES"/>
              </w:rPr>
              <w:t>QUE GOLAZO</w:t>
            </w:r>
            <w:proofErr w:type="gramStart"/>
            <w:r w:rsidRPr="00DC36D7">
              <w:rPr>
                <w:rFonts w:eastAsia="Times New Roman" w:cs="Times New Roman"/>
                <w:b/>
                <w:color w:val="000000"/>
                <w:lang w:val="es-ES" w:eastAsia="es-ES"/>
              </w:rPr>
              <w:t>!</w:t>
            </w:r>
            <w:proofErr w:type="gramEnd"/>
          </w:p>
        </w:tc>
      </w:tr>
      <w:tr w:rsidR="00DC36D7" w:rsidRPr="00E165C9" w14:paraId="63B40671" w14:textId="77777777" w:rsidTr="00DC36D7">
        <w:trPr>
          <w:trHeight w:val="299"/>
        </w:trPr>
        <w:tc>
          <w:tcPr>
            <w:tcW w:w="10347" w:type="dxa"/>
            <w:gridSpan w:val="9"/>
            <w:tcBorders>
              <w:top w:val="single" w:sz="4" w:space="0" w:color="auto"/>
              <w:left w:val="single" w:sz="4" w:space="0" w:color="auto"/>
              <w:bottom w:val="single" w:sz="4" w:space="0" w:color="auto"/>
              <w:right w:val="single" w:sz="4" w:space="0" w:color="auto"/>
            </w:tcBorders>
            <w:shd w:val="clear" w:color="auto" w:fill="BFE2A8" w:themeFill="accent2" w:themeFillTint="66"/>
            <w:noWrap/>
            <w:vAlign w:val="bottom"/>
            <w:hideMark/>
          </w:tcPr>
          <w:p w14:paraId="62CCBE79" w14:textId="77777777" w:rsidR="00DC36D7" w:rsidRPr="00DC36D7" w:rsidRDefault="00DC36D7" w:rsidP="00B9285A">
            <w:pPr>
              <w:spacing w:before="0" w:after="0" w:line="240" w:lineRule="auto"/>
              <w:rPr>
                <w:rFonts w:eastAsia="Times New Roman" w:cs="Times New Roman"/>
                <w:b/>
                <w:color w:val="000000"/>
                <w:lang w:val="es-ES" w:eastAsia="es-ES"/>
              </w:rPr>
            </w:pPr>
            <w:r w:rsidRPr="00DC36D7">
              <w:rPr>
                <w:rFonts w:eastAsia="Times New Roman" w:cs="Times New Roman"/>
                <w:b/>
                <w:color w:val="000000"/>
                <w:lang w:val="es-ES" w:eastAsia="es-ES"/>
              </w:rPr>
              <w:t>Sistema de Gestión de Campeonato de Fútbol</w:t>
            </w:r>
          </w:p>
        </w:tc>
      </w:tr>
      <w:tr w:rsidR="00DC36D7" w:rsidRPr="00E165C9" w14:paraId="0BBF3745" w14:textId="77777777" w:rsidTr="00DC36D7">
        <w:trPr>
          <w:trHeight w:val="446"/>
        </w:trPr>
        <w:tc>
          <w:tcPr>
            <w:tcW w:w="10347" w:type="dxa"/>
            <w:gridSpan w:val="9"/>
            <w:tcBorders>
              <w:top w:val="single" w:sz="4" w:space="0" w:color="auto"/>
              <w:left w:val="single" w:sz="4" w:space="0" w:color="auto"/>
              <w:bottom w:val="single" w:sz="4" w:space="0" w:color="auto"/>
              <w:right w:val="single" w:sz="4" w:space="0" w:color="auto"/>
            </w:tcBorders>
            <w:shd w:val="clear" w:color="auto" w:fill="BFE2A8" w:themeFill="accent2" w:themeFillTint="66"/>
            <w:noWrap/>
            <w:vAlign w:val="bottom"/>
            <w:hideMark/>
          </w:tcPr>
          <w:p w14:paraId="0C67F8C4" w14:textId="583D94AD" w:rsidR="00DC36D7" w:rsidRPr="00DC36D7" w:rsidRDefault="00DC36D7" w:rsidP="00B9285A">
            <w:pPr>
              <w:spacing w:before="0" w:after="0" w:line="240" w:lineRule="auto"/>
              <w:rPr>
                <w:rFonts w:eastAsia="Times New Roman" w:cs="Times New Roman"/>
                <w:b/>
                <w:bCs/>
                <w:color w:val="000000"/>
                <w:lang w:val="es-ES" w:eastAsia="es-ES"/>
              </w:rPr>
            </w:pPr>
            <w:r w:rsidRPr="00DC36D7">
              <w:rPr>
                <w:rFonts w:eastAsia="Times New Roman" w:cs="Times New Roman"/>
                <w:b/>
                <w:bCs/>
                <w:color w:val="000000"/>
                <w:lang w:val="es-ES" w:eastAsia="es-ES"/>
              </w:rPr>
              <w:t>Resultado de C</w:t>
            </w:r>
            <w:r>
              <w:rPr>
                <w:rFonts w:eastAsia="Times New Roman" w:cs="Times New Roman"/>
                <w:b/>
                <w:bCs/>
                <w:color w:val="000000"/>
                <w:lang w:val="es-ES" w:eastAsia="es-ES"/>
              </w:rPr>
              <w:t>asos de Pruebas</w:t>
            </w:r>
          </w:p>
        </w:tc>
      </w:tr>
      <w:tr w:rsidR="00DC36D7" w:rsidRPr="00DC36D7" w14:paraId="23D30DFA" w14:textId="77777777" w:rsidTr="00DC36D7">
        <w:trPr>
          <w:trHeight w:val="901"/>
        </w:trPr>
        <w:tc>
          <w:tcPr>
            <w:tcW w:w="809" w:type="dxa"/>
            <w:tcBorders>
              <w:top w:val="nil"/>
              <w:left w:val="single" w:sz="4" w:space="0" w:color="auto"/>
              <w:bottom w:val="single" w:sz="4" w:space="0" w:color="auto"/>
              <w:right w:val="single" w:sz="4" w:space="0" w:color="auto"/>
            </w:tcBorders>
            <w:shd w:val="clear" w:color="auto" w:fill="BFE2A8" w:themeFill="accent2" w:themeFillTint="66"/>
            <w:noWrap/>
            <w:vAlign w:val="bottom"/>
            <w:hideMark/>
          </w:tcPr>
          <w:p w14:paraId="41B81128"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TC</w:t>
            </w:r>
          </w:p>
        </w:tc>
        <w:tc>
          <w:tcPr>
            <w:tcW w:w="1019" w:type="dxa"/>
            <w:tcBorders>
              <w:top w:val="nil"/>
              <w:left w:val="nil"/>
              <w:bottom w:val="single" w:sz="4" w:space="0" w:color="auto"/>
              <w:right w:val="single" w:sz="4" w:space="0" w:color="auto"/>
            </w:tcBorders>
            <w:shd w:val="clear" w:color="auto" w:fill="BFE2A8" w:themeFill="accent2" w:themeFillTint="66"/>
            <w:vAlign w:val="bottom"/>
            <w:hideMark/>
          </w:tcPr>
          <w:p w14:paraId="4D77031F"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Resultado Obtenido</w:t>
            </w:r>
          </w:p>
        </w:tc>
        <w:tc>
          <w:tcPr>
            <w:tcW w:w="1255" w:type="dxa"/>
            <w:tcBorders>
              <w:top w:val="nil"/>
              <w:left w:val="nil"/>
              <w:bottom w:val="single" w:sz="4" w:space="0" w:color="auto"/>
              <w:right w:val="single" w:sz="4" w:space="0" w:color="auto"/>
            </w:tcBorders>
            <w:shd w:val="clear" w:color="auto" w:fill="BFE2A8" w:themeFill="accent2" w:themeFillTint="66"/>
            <w:vAlign w:val="bottom"/>
            <w:hideMark/>
          </w:tcPr>
          <w:p w14:paraId="69BFA310"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Responsable del TC</w:t>
            </w:r>
          </w:p>
        </w:tc>
        <w:tc>
          <w:tcPr>
            <w:tcW w:w="1091" w:type="dxa"/>
            <w:tcBorders>
              <w:top w:val="nil"/>
              <w:left w:val="nil"/>
              <w:bottom w:val="single" w:sz="4" w:space="0" w:color="auto"/>
              <w:right w:val="single" w:sz="4" w:space="0" w:color="auto"/>
            </w:tcBorders>
            <w:shd w:val="clear" w:color="auto" w:fill="BFE2A8" w:themeFill="accent2" w:themeFillTint="66"/>
            <w:vAlign w:val="bottom"/>
            <w:hideMark/>
          </w:tcPr>
          <w:p w14:paraId="77DF7EBE"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Estado (Falló – Bloqueado – Pasó)</w:t>
            </w:r>
          </w:p>
        </w:tc>
        <w:tc>
          <w:tcPr>
            <w:tcW w:w="868" w:type="dxa"/>
            <w:tcBorders>
              <w:top w:val="nil"/>
              <w:left w:val="nil"/>
              <w:bottom w:val="single" w:sz="4" w:space="0" w:color="auto"/>
              <w:right w:val="single" w:sz="4" w:space="0" w:color="auto"/>
            </w:tcBorders>
            <w:shd w:val="clear" w:color="auto" w:fill="BFE2A8" w:themeFill="accent2" w:themeFillTint="66"/>
            <w:vAlign w:val="bottom"/>
            <w:hideMark/>
          </w:tcPr>
          <w:p w14:paraId="540E285F"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Porque no se puede ejecutar</w:t>
            </w:r>
          </w:p>
        </w:tc>
        <w:tc>
          <w:tcPr>
            <w:tcW w:w="1171" w:type="dxa"/>
            <w:tcBorders>
              <w:top w:val="nil"/>
              <w:left w:val="nil"/>
              <w:bottom w:val="single" w:sz="4" w:space="0" w:color="auto"/>
              <w:right w:val="single" w:sz="4" w:space="0" w:color="auto"/>
            </w:tcBorders>
            <w:shd w:val="clear" w:color="auto" w:fill="BFE2A8" w:themeFill="accent2" w:themeFillTint="66"/>
            <w:vAlign w:val="bottom"/>
            <w:hideMark/>
          </w:tcPr>
          <w:p w14:paraId="3E2FAD56"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Descripción del error</w:t>
            </w:r>
          </w:p>
        </w:tc>
        <w:tc>
          <w:tcPr>
            <w:tcW w:w="1274" w:type="dxa"/>
            <w:tcBorders>
              <w:top w:val="nil"/>
              <w:left w:val="nil"/>
              <w:bottom w:val="single" w:sz="4" w:space="0" w:color="auto"/>
              <w:right w:val="single" w:sz="4" w:space="0" w:color="auto"/>
            </w:tcBorders>
            <w:shd w:val="clear" w:color="auto" w:fill="BFE2A8" w:themeFill="accent2" w:themeFillTint="66"/>
            <w:vAlign w:val="bottom"/>
            <w:hideMark/>
          </w:tcPr>
          <w:p w14:paraId="46199A80"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Estado (Pendiente de Corrección - Corregido)</w:t>
            </w:r>
          </w:p>
        </w:tc>
        <w:tc>
          <w:tcPr>
            <w:tcW w:w="1439" w:type="dxa"/>
            <w:tcBorders>
              <w:top w:val="nil"/>
              <w:left w:val="nil"/>
              <w:bottom w:val="single" w:sz="4" w:space="0" w:color="auto"/>
              <w:right w:val="single" w:sz="4" w:space="0" w:color="auto"/>
            </w:tcBorders>
            <w:shd w:val="clear" w:color="auto" w:fill="BFE2A8" w:themeFill="accent2" w:themeFillTint="66"/>
            <w:vAlign w:val="bottom"/>
            <w:hideMark/>
          </w:tcPr>
          <w:p w14:paraId="5F490DAB"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Fecha de Ejecución</w:t>
            </w:r>
          </w:p>
        </w:tc>
        <w:tc>
          <w:tcPr>
            <w:tcW w:w="1421" w:type="dxa"/>
            <w:tcBorders>
              <w:top w:val="nil"/>
              <w:left w:val="nil"/>
              <w:bottom w:val="single" w:sz="4" w:space="0" w:color="auto"/>
              <w:right w:val="single" w:sz="4" w:space="0" w:color="auto"/>
            </w:tcBorders>
            <w:shd w:val="clear" w:color="auto" w:fill="BFE2A8" w:themeFill="accent2" w:themeFillTint="66"/>
            <w:vAlign w:val="bottom"/>
            <w:hideMark/>
          </w:tcPr>
          <w:p w14:paraId="109E4BEA"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Versión</w:t>
            </w:r>
          </w:p>
        </w:tc>
      </w:tr>
      <w:tr w:rsidR="00DC36D7" w:rsidRPr="00DC36D7" w14:paraId="4B42C67A" w14:textId="77777777" w:rsidTr="00DC36D7">
        <w:trPr>
          <w:trHeight w:val="299"/>
        </w:trPr>
        <w:tc>
          <w:tcPr>
            <w:tcW w:w="809" w:type="dxa"/>
            <w:tcBorders>
              <w:top w:val="nil"/>
              <w:left w:val="single" w:sz="4" w:space="0" w:color="auto"/>
              <w:bottom w:val="single" w:sz="4" w:space="0" w:color="auto"/>
              <w:right w:val="single" w:sz="4" w:space="0" w:color="auto"/>
            </w:tcBorders>
            <w:shd w:val="clear" w:color="auto" w:fill="auto"/>
            <w:noWrap/>
            <w:vAlign w:val="bottom"/>
            <w:hideMark/>
          </w:tcPr>
          <w:p w14:paraId="72CBEB9C" w14:textId="1088E370" w:rsidR="00DC36D7" w:rsidRPr="00DC36D7" w:rsidRDefault="00DC36D7" w:rsidP="00B9285A">
            <w:pPr>
              <w:spacing w:before="0" w:after="0" w:line="240" w:lineRule="auto"/>
              <w:rPr>
                <w:rFonts w:eastAsia="Times New Roman" w:cs="Times New Roman"/>
                <w:color w:val="000000"/>
                <w:lang w:val="es-ES" w:eastAsia="es-ES"/>
              </w:rPr>
            </w:pPr>
          </w:p>
        </w:tc>
        <w:tc>
          <w:tcPr>
            <w:tcW w:w="1019" w:type="dxa"/>
            <w:tcBorders>
              <w:top w:val="nil"/>
              <w:left w:val="nil"/>
              <w:bottom w:val="single" w:sz="4" w:space="0" w:color="auto"/>
              <w:right w:val="single" w:sz="4" w:space="0" w:color="auto"/>
            </w:tcBorders>
            <w:shd w:val="clear" w:color="auto" w:fill="auto"/>
            <w:noWrap/>
            <w:vAlign w:val="bottom"/>
            <w:hideMark/>
          </w:tcPr>
          <w:p w14:paraId="141ABDEE"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255" w:type="dxa"/>
            <w:tcBorders>
              <w:top w:val="nil"/>
              <w:left w:val="nil"/>
              <w:bottom w:val="single" w:sz="4" w:space="0" w:color="auto"/>
              <w:right w:val="single" w:sz="4" w:space="0" w:color="auto"/>
            </w:tcBorders>
            <w:shd w:val="clear" w:color="auto" w:fill="auto"/>
            <w:noWrap/>
            <w:vAlign w:val="bottom"/>
            <w:hideMark/>
          </w:tcPr>
          <w:p w14:paraId="60F5097C"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091" w:type="dxa"/>
            <w:tcBorders>
              <w:top w:val="nil"/>
              <w:left w:val="nil"/>
              <w:bottom w:val="single" w:sz="4" w:space="0" w:color="auto"/>
              <w:right w:val="single" w:sz="4" w:space="0" w:color="auto"/>
            </w:tcBorders>
            <w:shd w:val="clear" w:color="auto" w:fill="auto"/>
            <w:noWrap/>
            <w:vAlign w:val="bottom"/>
            <w:hideMark/>
          </w:tcPr>
          <w:p w14:paraId="3379B277"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868" w:type="dxa"/>
            <w:tcBorders>
              <w:top w:val="nil"/>
              <w:left w:val="nil"/>
              <w:bottom w:val="single" w:sz="4" w:space="0" w:color="auto"/>
              <w:right w:val="single" w:sz="4" w:space="0" w:color="auto"/>
            </w:tcBorders>
            <w:shd w:val="clear" w:color="auto" w:fill="auto"/>
            <w:noWrap/>
            <w:vAlign w:val="bottom"/>
            <w:hideMark/>
          </w:tcPr>
          <w:p w14:paraId="5EC03F98"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171" w:type="dxa"/>
            <w:tcBorders>
              <w:top w:val="nil"/>
              <w:left w:val="nil"/>
              <w:bottom w:val="single" w:sz="4" w:space="0" w:color="auto"/>
              <w:right w:val="single" w:sz="4" w:space="0" w:color="auto"/>
            </w:tcBorders>
            <w:shd w:val="clear" w:color="auto" w:fill="auto"/>
            <w:noWrap/>
            <w:vAlign w:val="bottom"/>
            <w:hideMark/>
          </w:tcPr>
          <w:p w14:paraId="1054852F"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274" w:type="dxa"/>
            <w:tcBorders>
              <w:top w:val="nil"/>
              <w:left w:val="nil"/>
              <w:bottom w:val="single" w:sz="4" w:space="0" w:color="auto"/>
              <w:right w:val="single" w:sz="4" w:space="0" w:color="auto"/>
            </w:tcBorders>
            <w:shd w:val="clear" w:color="auto" w:fill="auto"/>
            <w:noWrap/>
            <w:vAlign w:val="bottom"/>
            <w:hideMark/>
          </w:tcPr>
          <w:p w14:paraId="1586232F"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439" w:type="dxa"/>
            <w:tcBorders>
              <w:top w:val="nil"/>
              <w:left w:val="nil"/>
              <w:bottom w:val="single" w:sz="4" w:space="0" w:color="auto"/>
              <w:right w:val="single" w:sz="4" w:space="0" w:color="auto"/>
            </w:tcBorders>
            <w:shd w:val="clear" w:color="auto" w:fill="auto"/>
            <w:noWrap/>
            <w:vAlign w:val="bottom"/>
            <w:hideMark/>
          </w:tcPr>
          <w:p w14:paraId="56008403"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421" w:type="dxa"/>
            <w:tcBorders>
              <w:top w:val="nil"/>
              <w:left w:val="nil"/>
              <w:bottom w:val="single" w:sz="4" w:space="0" w:color="auto"/>
              <w:right w:val="single" w:sz="4" w:space="0" w:color="auto"/>
            </w:tcBorders>
            <w:shd w:val="clear" w:color="auto" w:fill="auto"/>
            <w:noWrap/>
            <w:vAlign w:val="bottom"/>
            <w:hideMark/>
          </w:tcPr>
          <w:p w14:paraId="6CD53AEF"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r>
      <w:tr w:rsidR="00DC36D7" w:rsidRPr="00DC36D7" w14:paraId="76062F51" w14:textId="77777777" w:rsidTr="00DC36D7">
        <w:trPr>
          <w:trHeight w:val="299"/>
        </w:trPr>
        <w:tc>
          <w:tcPr>
            <w:tcW w:w="809" w:type="dxa"/>
            <w:tcBorders>
              <w:top w:val="nil"/>
              <w:left w:val="single" w:sz="4" w:space="0" w:color="auto"/>
              <w:bottom w:val="single" w:sz="4" w:space="0" w:color="auto"/>
              <w:right w:val="single" w:sz="4" w:space="0" w:color="auto"/>
            </w:tcBorders>
            <w:shd w:val="clear" w:color="auto" w:fill="auto"/>
            <w:noWrap/>
            <w:vAlign w:val="bottom"/>
            <w:hideMark/>
          </w:tcPr>
          <w:p w14:paraId="5BC526A3" w14:textId="4977CE2C" w:rsidR="00DC36D7" w:rsidRPr="00DC36D7" w:rsidRDefault="00DC36D7" w:rsidP="00B9285A">
            <w:pPr>
              <w:spacing w:before="0" w:after="0" w:line="240" w:lineRule="auto"/>
              <w:rPr>
                <w:rFonts w:eastAsia="Times New Roman" w:cs="Times New Roman"/>
                <w:color w:val="000000"/>
                <w:lang w:val="es-ES" w:eastAsia="es-ES"/>
              </w:rPr>
            </w:pPr>
          </w:p>
        </w:tc>
        <w:tc>
          <w:tcPr>
            <w:tcW w:w="1019" w:type="dxa"/>
            <w:tcBorders>
              <w:top w:val="nil"/>
              <w:left w:val="nil"/>
              <w:bottom w:val="single" w:sz="4" w:space="0" w:color="auto"/>
              <w:right w:val="single" w:sz="4" w:space="0" w:color="auto"/>
            </w:tcBorders>
            <w:shd w:val="clear" w:color="auto" w:fill="auto"/>
            <w:noWrap/>
            <w:vAlign w:val="bottom"/>
            <w:hideMark/>
          </w:tcPr>
          <w:p w14:paraId="35681FC5"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255" w:type="dxa"/>
            <w:tcBorders>
              <w:top w:val="nil"/>
              <w:left w:val="nil"/>
              <w:bottom w:val="single" w:sz="4" w:space="0" w:color="auto"/>
              <w:right w:val="single" w:sz="4" w:space="0" w:color="auto"/>
            </w:tcBorders>
            <w:shd w:val="clear" w:color="auto" w:fill="auto"/>
            <w:noWrap/>
            <w:vAlign w:val="bottom"/>
            <w:hideMark/>
          </w:tcPr>
          <w:p w14:paraId="76979943"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091" w:type="dxa"/>
            <w:tcBorders>
              <w:top w:val="nil"/>
              <w:left w:val="nil"/>
              <w:bottom w:val="single" w:sz="4" w:space="0" w:color="auto"/>
              <w:right w:val="single" w:sz="4" w:space="0" w:color="auto"/>
            </w:tcBorders>
            <w:shd w:val="clear" w:color="auto" w:fill="auto"/>
            <w:noWrap/>
            <w:vAlign w:val="bottom"/>
            <w:hideMark/>
          </w:tcPr>
          <w:p w14:paraId="30DF913B"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868" w:type="dxa"/>
            <w:tcBorders>
              <w:top w:val="nil"/>
              <w:left w:val="nil"/>
              <w:bottom w:val="single" w:sz="4" w:space="0" w:color="auto"/>
              <w:right w:val="single" w:sz="4" w:space="0" w:color="auto"/>
            </w:tcBorders>
            <w:shd w:val="clear" w:color="auto" w:fill="auto"/>
            <w:noWrap/>
            <w:vAlign w:val="bottom"/>
            <w:hideMark/>
          </w:tcPr>
          <w:p w14:paraId="0BD361DF"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171" w:type="dxa"/>
            <w:tcBorders>
              <w:top w:val="nil"/>
              <w:left w:val="nil"/>
              <w:bottom w:val="single" w:sz="4" w:space="0" w:color="auto"/>
              <w:right w:val="single" w:sz="4" w:space="0" w:color="auto"/>
            </w:tcBorders>
            <w:shd w:val="clear" w:color="auto" w:fill="auto"/>
            <w:noWrap/>
            <w:vAlign w:val="bottom"/>
            <w:hideMark/>
          </w:tcPr>
          <w:p w14:paraId="475E6EE5"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274" w:type="dxa"/>
            <w:tcBorders>
              <w:top w:val="nil"/>
              <w:left w:val="nil"/>
              <w:bottom w:val="single" w:sz="4" w:space="0" w:color="auto"/>
              <w:right w:val="single" w:sz="4" w:space="0" w:color="auto"/>
            </w:tcBorders>
            <w:shd w:val="clear" w:color="auto" w:fill="auto"/>
            <w:noWrap/>
            <w:vAlign w:val="bottom"/>
            <w:hideMark/>
          </w:tcPr>
          <w:p w14:paraId="0CD11A97"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439" w:type="dxa"/>
            <w:tcBorders>
              <w:top w:val="nil"/>
              <w:left w:val="nil"/>
              <w:bottom w:val="single" w:sz="4" w:space="0" w:color="auto"/>
              <w:right w:val="single" w:sz="4" w:space="0" w:color="auto"/>
            </w:tcBorders>
            <w:shd w:val="clear" w:color="auto" w:fill="auto"/>
            <w:noWrap/>
            <w:vAlign w:val="bottom"/>
            <w:hideMark/>
          </w:tcPr>
          <w:p w14:paraId="4CF5CCB3"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421" w:type="dxa"/>
            <w:tcBorders>
              <w:top w:val="nil"/>
              <w:left w:val="nil"/>
              <w:bottom w:val="single" w:sz="4" w:space="0" w:color="auto"/>
              <w:right w:val="single" w:sz="4" w:space="0" w:color="auto"/>
            </w:tcBorders>
            <w:shd w:val="clear" w:color="auto" w:fill="auto"/>
            <w:noWrap/>
            <w:vAlign w:val="bottom"/>
            <w:hideMark/>
          </w:tcPr>
          <w:p w14:paraId="0CBAD190"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r>
      <w:tr w:rsidR="00DC36D7" w:rsidRPr="00DC36D7" w14:paraId="5F34E2C6" w14:textId="77777777" w:rsidTr="00DC36D7">
        <w:trPr>
          <w:trHeight w:val="299"/>
        </w:trPr>
        <w:tc>
          <w:tcPr>
            <w:tcW w:w="809" w:type="dxa"/>
            <w:tcBorders>
              <w:top w:val="nil"/>
              <w:left w:val="single" w:sz="4" w:space="0" w:color="auto"/>
              <w:bottom w:val="single" w:sz="4" w:space="0" w:color="auto"/>
              <w:right w:val="single" w:sz="4" w:space="0" w:color="auto"/>
            </w:tcBorders>
            <w:shd w:val="clear" w:color="auto" w:fill="auto"/>
            <w:noWrap/>
            <w:vAlign w:val="bottom"/>
            <w:hideMark/>
          </w:tcPr>
          <w:p w14:paraId="6652247E" w14:textId="142D516B" w:rsidR="00DC36D7" w:rsidRPr="00DC36D7" w:rsidRDefault="00DC36D7" w:rsidP="00B9285A">
            <w:pPr>
              <w:spacing w:before="0" w:after="0" w:line="240" w:lineRule="auto"/>
              <w:rPr>
                <w:rFonts w:eastAsia="Times New Roman" w:cs="Times New Roman"/>
                <w:color w:val="000000"/>
                <w:lang w:val="es-ES" w:eastAsia="es-ES"/>
              </w:rPr>
            </w:pPr>
          </w:p>
        </w:tc>
        <w:tc>
          <w:tcPr>
            <w:tcW w:w="1019" w:type="dxa"/>
            <w:tcBorders>
              <w:top w:val="nil"/>
              <w:left w:val="nil"/>
              <w:bottom w:val="single" w:sz="4" w:space="0" w:color="auto"/>
              <w:right w:val="single" w:sz="4" w:space="0" w:color="auto"/>
            </w:tcBorders>
            <w:shd w:val="clear" w:color="auto" w:fill="auto"/>
            <w:noWrap/>
            <w:vAlign w:val="bottom"/>
            <w:hideMark/>
          </w:tcPr>
          <w:p w14:paraId="784EEF87"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255" w:type="dxa"/>
            <w:tcBorders>
              <w:top w:val="nil"/>
              <w:left w:val="nil"/>
              <w:bottom w:val="single" w:sz="4" w:space="0" w:color="auto"/>
              <w:right w:val="single" w:sz="4" w:space="0" w:color="auto"/>
            </w:tcBorders>
            <w:shd w:val="clear" w:color="auto" w:fill="auto"/>
            <w:noWrap/>
            <w:vAlign w:val="bottom"/>
            <w:hideMark/>
          </w:tcPr>
          <w:p w14:paraId="0748149E"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091" w:type="dxa"/>
            <w:tcBorders>
              <w:top w:val="nil"/>
              <w:left w:val="nil"/>
              <w:bottom w:val="single" w:sz="4" w:space="0" w:color="auto"/>
              <w:right w:val="single" w:sz="4" w:space="0" w:color="auto"/>
            </w:tcBorders>
            <w:shd w:val="clear" w:color="auto" w:fill="auto"/>
            <w:noWrap/>
            <w:vAlign w:val="bottom"/>
            <w:hideMark/>
          </w:tcPr>
          <w:p w14:paraId="734BAD90"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868" w:type="dxa"/>
            <w:tcBorders>
              <w:top w:val="nil"/>
              <w:left w:val="nil"/>
              <w:bottom w:val="single" w:sz="4" w:space="0" w:color="auto"/>
              <w:right w:val="single" w:sz="4" w:space="0" w:color="auto"/>
            </w:tcBorders>
            <w:shd w:val="clear" w:color="auto" w:fill="auto"/>
            <w:noWrap/>
            <w:vAlign w:val="bottom"/>
            <w:hideMark/>
          </w:tcPr>
          <w:p w14:paraId="394E680C"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171" w:type="dxa"/>
            <w:tcBorders>
              <w:top w:val="nil"/>
              <w:left w:val="nil"/>
              <w:bottom w:val="single" w:sz="4" w:space="0" w:color="auto"/>
              <w:right w:val="single" w:sz="4" w:space="0" w:color="auto"/>
            </w:tcBorders>
            <w:shd w:val="clear" w:color="auto" w:fill="auto"/>
            <w:noWrap/>
            <w:vAlign w:val="bottom"/>
            <w:hideMark/>
          </w:tcPr>
          <w:p w14:paraId="0FFA5C38"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274" w:type="dxa"/>
            <w:tcBorders>
              <w:top w:val="nil"/>
              <w:left w:val="nil"/>
              <w:bottom w:val="single" w:sz="4" w:space="0" w:color="auto"/>
              <w:right w:val="single" w:sz="4" w:space="0" w:color="auto"/>
            </w:tcBorders>
            <w:shd w:val="clear" w:color="auto" w:fill="auto"/>
            <w:noWrap/>
            <w:vAlign w:val="bottom"/>
            <w:hideMark/>
          </w:tcPr>
          <w:p w14:paraId="12B08B3E"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439" w:type="dxa"/>
            <w:tcBorders>
              <w:top w:val="nil"/>
              <w:left w:val="nil"/>
              <w:bottom w:val="single" w:sz="4" w:space="0" w:color="auto"/>
              <w:right w:val="single" w:sz="4" w:space="0" w:color="auto"/>
            </w:tcBorders>
            <w:shd w:val="clear" w:color="auto" w:fill="auto"/>
            <w:noWrap/>
            <w:vAlign w:val="bottom"/>
            <w:hideMark/>
          </w:tcPr>
          <w:p w14:paraId="19DA7429"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421" w:type="dxa"/>
            <w:tcBorders>
              <w:top w:val="nil"/>
              <w:left w:val="nil"/>
              <w:bottom w:val="single" w:sz="4" w:space="0" w:color="auto"/>
              <w:right w:val="single" w:sz="4" w:space="0" w:color="auto"/>
            </w:tcBorders>
            <w:shd w:val="clear" w:color="auto" w:fill="auto"/>
            <w:noWrap/>
            <w:vAlign w:val="bottom"/>
            <w:hideMark/>
          </w:tcPr>
          <w:p w14:paraId="6CA709EE"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r>
      <w:tr w:rsidR="00DC36D7" w:rsidRPr="00DC36D7" w14:paraId="4FC4CC5A" w14:textId="77777777" w:rsidTr="00DC36D7">
        <w:trPr>
          <w:trHeight w:val="299"/>
        </w:trPr>
        <w:tc>
          <w:tcPr>
            <w:tcW w:w="809" w:type="dxa"/>
            <w:tcBorders>
              <w:top w:val="nil"/>
              <w:left w:val="single" w:sz="4" w:space="0" w:color="auto"/>
              <w:bottom w:val="single" w:sz="4" w:space="0" w:color="auto"/>
              <w:right w:val="single" w:sz="4" w:space="0" w:color="auto"/>
            </w:tcBorders>
            <w:shd w:val="clear" w:color="auto" w:fill="auto"/>
            <w:noWrap/>
            <w:vAlign w:val="bottom"/>
            <w:hideMark/>
          </w:tcPr>
          <w:p w14:paraId="0AECB4C1"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019" w:type="dxa"/>
            <w:tcBorders>
              <w:top w:val="nil"/>
              <w:left w:val="nil"/>
              <w:bottom w:val="single" w:sz="4" w:space="0" w:color="auto"/>
              <w:right w:val="single" w:sz="4" w:space="0" w:color="auto"/>
            </w:tcBorders>
            <w:shd w:val="clear" w:color="auto" w:fill="auto"/>
            <w:noWrap/>
            <w:vAlign w:val="bottom"/>
            <w:hideMark/>
          </w:tcPr>
          <w:p w14:paraId="35DEF607"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255" w:type="dxa"/>
            <w:tcBorders>
              <w:top w:val="nil"/>
              <w:left w:val="nil"/>
              <w:bottom w:val="single" w:sz="4" w:space="0" w:color="auto"/>
              <w:right w:val="single" w:sz="4" w:space="0" w:color="auto"/>
            </w:tcBorders>
            <w:shd w:val="clear" w:color="auto" w:fill="auto"/>
            <w:noWrap/>
            <w:vAlign w:val="bottom"/>
            <w:hideMark/>
          </w:tcPr>
          <w:p w14:paraId="459140EF"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091" w:type="dxa"/>
            <w:tcBorders>
              <w:top w:val="nil"/>
              <w:left w:val="nil"/>
              <w:bottom w:val="single" w:sz="4" w:space="0" w:color="auto"/>
              <w:right w:val="single" w:sz="4" w:space="0" w:color="auto"/>
            </w:tcBorders>
            <w:shd w:val="clear" w:color="auto" w:fill="auto"/>
            <w:noWrap/>
            <w:vAlign w:val="bottom"/>
            <w:hideMark/>
          </w:tcPr>
          <w:p w14:paraId="7074FB38"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868" w:type="dxa"/>
            <w:tcBorders>
              <w:top w:val="nil"/>
              <w:left w:val="nil"/>
              <w:bottom w:val="single" w:sz="4" w:space="0" w:color="auto"/>
              <w:right w:val="single" w:sz="4" w:space="0" w:color="auto"/>
            </w:tcBorders>
            <w:shd w:val="clear" w:color="auto" w:fill="auto"/>
            <w:noWrap/>
            <w:vAlign w:val="bottom"/>
            <w:hideMark/>
          </w:tcPr>
          <w:p w14:paraId="52D690D9"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171" w:type="dxa"/>
            <w:tcBorders>
              <w:top w:val="nil"/>
              <w:left w:val="nil"/>
              <w:bottom w:val="single" w:sz="4" w:space="0" w:color="auto"/>
              <w:right w:val="single" w:sz="4" w:space="0" w:color="auto"/>
            </w:tcBorders>
            <w:shd w:val="clear" w:color="auto" w:fill="auto"/>
            <w:noWrap/>
            <w:vAlign w:val="bottom"/>
            <w:hideMark/>
          </w:tcPr>
          <w:p w14:paraId="0C7FB844"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274" w:type="dxa"/>
            <w:tcBorders>
              <w:top w:val="nil"/>
              <w:left w:val="nil"/>
              <w:bottom w:val="single" w:sz="4" w:space="0" w:color="auto"/>
              <w:right w:val="single" w:sz="4" w:space="0" w:color="auto"/>
            </w:tcBorders>
            <w:shd w:val="clear" w:color="auto" w:fill="auto"/>
            <w:noWrap/>
            <w:vAlign w:val="bottom"/>
            <w:hideMark/>
          </w:tcPr>
          <w:p w14:paraId="1ACCBD9B"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439" w:type="dxa"/>
            <w:tcBorders>
              <w:top w:val="nil"/>
              <w:left w:val="nil"/>
              <w:bottom w:val="single" w:sz="4" w:space="0" w:color="auto"/>
              <w:right w:val="single" w:sz="4" w:space="0" w:color="auto"/>
            </w:tcBorders>
            <w:shd w:val="clear" w:color="auto" w:fill="auto"/>
            <w:noWrap/>
            <w:vAlign w:val="bottom"/>
            <w:hideMark/>
          </w:tcPr>
          <w:p w14:paraId="3B929FED"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421" w:type="dxa"/>
            <w:tcBorders>
              <w:top w:val="nil"/>
              <w:left w:val="nil"/>
              <w:bottom w:val="single" w:sz="4" w:space="0" w:color="auto"/>
              <w:right w:val="single" w:sz="4" w:space="0" w:color="auto"/>
            </w:tcBorders>
            <w:shd w:val="clear" w:color="auto" w:fill="auto"/>
            <w:noWrap/>
            <w:vAlign w:val="bottom"/>
            <w:hideMark/>
          </w:tcPr>
          <w:p w14:paraId="030E1EEB"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r>
    </w:tbl>
    <w:p w14:paraId="2370CDAA" w14:textId="7E1FF0DA" w:rsidR="00AA4995" w:rsidRDefault="005433FF" w:rsidP="00B9285A">
      <w:pPr>
        <w:rPr>
          <w:rFonts w:ascii="Corbel" w:hAnsi="Corbel"/>
          <w:i/>
          <w:noProof/>
          <w:lang w:val="es-ES"/>
        </w:rPr>
      </w:pPr>
      <w:r w:rsidRPr="005433FF">
        <w:rPr>
          <w:rFonts w:ascii="Corbel" w:hAnsi="Corbel"/>
          <w:i/>
          <w:noProof/>
          <w:lang w:val="es-ES"/>
        </w:rPr>
        <w:t>Ubicación del documento: \trunk\Documentacion\Testing</w:t>
      </w:r>
    </w:p>
    <w:p w14:paraId="1B19B0DD" w14:textId="77777777" w:rsidR="00FA4D5B" w:rsidRPr="005433FF" w:rsidRDefault="00FA4D5B" w:rsidP="00B9285A">
      <w:pPr>
        <w:rPr>
          <w:rFonts w:ascii="Corbel" w:hAnsi="Corbel"/>
          <w:i/>
          <w:noProof/>
          <w:lang w:val="es-ES"/>
        </w:rPr>
      </w:pPr>
    </w:p>
    <w:p w14:paraId="5ACE52D7" w14:textId="506CD2AB" w:rsidR="00F33950" w:rsidRPr="00EF387D" w:rsidRDefault="00EF387D" w:rsidP="00EF387D">
      <w:pPr>
        <w:pStyle w:val="Ttulo2"/>
      </w:pPr>
      <w:bookmarkStart w:id="16" w:name="_Toc389309938"/>
      <w:r>
        <w:t>Planilla de Test Exploratorio</w:t>
      </w:r>
      <w:bookmarkEnd w:id="16"/>
    </w:p>
    <w:tbl>
      <w:tblPr>
        <w:tblpPr w:leftFromText="141" w:rightFromText="141" w:vertAnchor="text" w:horzAnchor="margin" w:tblpY="344"/>
        <w:tblW w:w="9577" w:type="dxa"/>
        <w:tblCellMar>
          <w:left w:w="70" w:type="dxa"/>
          <w:right w:w="70" w:type="dxa"/>
        </w:tblCellMar>
        <w:tblLook w:val="04A0" w:firstRow="1" w:lastRow="0" w:firstColumn="1" w:lastColumn="0" w:noHBand="0" w:noVBand="1"/>
      </w:tblPr>
      <w:tblGrid>
        <w:gridCol w:w="815"/>
        <w:gridCol w:w="2468"/>
        <w:gridCol w:w="1572"/>
        <w:gridCol w:w="4722"/>
      </w:tblGrid>
      <w:tr w:rsidR="00EF387D" w:rsidRPr="00DC36D7" w14:paraId="0451F93E" w14:textId="77777777" w:rsidTr="00EF387D">
        <w:trPr>
          <w:trHeight w:val="485"/>
        </w:trPr>
        <w:tc>
          <w:tcPr>
            <w:tcW w:w="815" w:type="dxa"/>
            <w:tcBorders>
              <w:top w:val="nil"/>
              <w:left w:val="single" w:sz="4" w:space="0" w:color="auto"/>
              <w:bottom w:val="single" w:sz="4" w:space="0" w:color="auto"/>
              <w:right w:val="single" w:sz="4" w:space="0" w:color="auto"/>
            </w:tcBorders>
            <w:shd w:val="clear" w:color="auto" w:fill="BFE2A8" w:themeFill="accent2" w:themeFillTint="66"/>
            <w:noWrap/>
            <w:vAlign w:val="bottom"/>
            <w:hideMark/>
          </w:tcPr>
          <w:p w14:paraId="33524BFB" w14:textId="77777777" w:rsidR="00EF387D" w:rsidRPr="00DC36D7" w:rsidRDefault="00EF387D" w:rsidP="00EF387D">
            <w:pPr>
              <w:spacing w:before="0" w:after="0" w:line="240" w:lineRule="auto"/>
              <w:rPr>
                <w:rFonts w:eastAsia="Times New Roman" w:cs="Times New Roman"/>
                <w:color w:val="000000"/>
                <w:lang w:val="es-ES" w:eastAsia="es-ES"/>
              </w:rPr>
            </w:pPr>
            <w:r>
              <w:rPr>
                <w:rFonts w:eastAsia="Times New Roman" w:cs="Times New Roman"/>
                <w:color w:val="000000"/>
                <w:lang w:val="es-ES" w:eastAsia="es-ES"/>
              </w:rPr>
              <w:t>Fecha</w:t>
            </w:r>
          </w:p>
        </w:tc>
        <w:tc>
          <w:tcPr>
            <w:tcW w:w="2468" w:type="dxa"/>
            <w:tcBorders>
              <w:top w:val="nil"/>
              <w:left w:val="nil"/>
              <w:bottom w:val="single" w:sz="4" w:space="0" w:color="auto"/>
              <w:right w:val="single" w:sz="4" w:space="0" w:color="auto"/>
            </w:tcBorders>
            <w:shd w:val="clear" w:color="auto" w:fill="BFE2A8" w:themeFill="accent2" w:themeFillTint="66"/>
            <w:vAlign w:val="bottom"/>
            <w:hideMark/>
          </w:tcPr>
          <w:p w14:paraId="7739AFF3" w14:textId="77777777" w:rsidR="00EF387D" w:rsidRPr="00DC36D7" w:rsidRDefault="00EF387D" w:rsidP="00EF387D">
            <w:pPr>
              <w:spacing w:before="0" w:after="0" w:line="240" w:lineRule="auto"/>
              <w:rPr>
                <w:rFonts w:eastAsia="Times New Roman" w:cs="Times New Roman"/>
                <w:color w:val="000000"/>
                <w:lang w:val="es-ES" w:eastAsia="es-ES"/>
              </w:rPr>
            </w:pPr>
            <w:r>
              <w:rPr>
                <w:rFonts w:eastAsia="Times New Roman" w:cs="Times New Roman"/>
                <w:color w:val="000000"/>
                <w:lang w:val="es-ES" w:eastAsia="es-ES"/>
              </w:rPr>
              <w:t>Escenario Probado</w:t>
            </w:r>
          </w:p>
        </w:tc>
        <w:tc>
          <w:tcPr>
            <w:tcW w:w="1572" w:type="dxa"/>
            <w:tcBorders>
              <w:top w:val="nil"/>
              <w:left w:val="nil"/>
              <w:bottom w:val="single" w:sz="4" w:space="0" w:color="auto"/>
              <w:right w:val="single" w:sz="4" w:space="0" w:color="auto"/>
            </w:tcBorders>
            <w:shd w:val="clear" w:color="auto" w:fill="BFE2A8" w:themeFill="accent2" w:themeFillTint="66"/>
            <w:vAlign w:val="bottom"/>
            <w:hideMark/>
          </w:tcPr>
          <w:p w14:paraId="7B200053" w14:textId="77777777" w:rsidR="00EF387D" w:rsidRPr="00DC36D7" w:rsidRDefault="00EF387D" w:rsidP="00EF387D">
            <w:pPr>
              <w:spacing w:before="0" w:after="0" w:line="240" w:lineRule="auto"/>
              <w:rPr>
                <w:rFonts w:eastAsia="Times New Roman" w:cs="Times New Roman"/>
                <w:color w:val="000000"/>
                <w:lang w:val="es-ES" w:eastAsia="es-ES"/>
              </w:rPr>
            </w:pPr>
            <w:r>
              <w:rPr>
                <w:rFonts w:eastAsia="Times New Roman" w:cs="Times New Roman"/>
                <w:color w:val="000000"/>
                <w:lang w:val="es-ES" w:eastAsia="es-ES"/>
              </w:rPr>
              <w:t>Responsable</w:t>
            </w:r>
          </w:p>
        </w:tc>
        <w:tc>
          <w:tcPr>
            <w:tcW w:w="4722" w:type="dxa"/>
            <w:tcBorders>
              <w:top w:val="nil"/>
              <w:left w:val="nil"/>
              <w:bottom w:val="single" w:sz="4" w:space="0" w:color="auto"/>
              <w:right w:val="single" w:sz="4" w:space="0" w:color="auto"/>
            </w:tcBorders>
            <w:shd w:val="clear" w:color="auto" w:fill="BFE2A8" w:themeFill="accent2" w:themeFillTint="66"/>
            <w:vAlign w:val="bottom"/>
            <w:hideMark/>
          </w:tcPr>
          <w:p w14:paraId="15B96485" w14:textId="77777777" w:rsidR="00EF387D" w:rsidRPr="00DC36D7" w:rsidRDefault="00EF387D" w:rsidP="00EF387D">
            <w:pPr>
              <w:spacing w:before="0" w:after="0" w:line="240" w:lineRule="auto"/>
              <w:rPr>
                <w:rFonts w:eastAsia="Times New Roman" w:cs="Times New Roman"/>
                <w:color w:val="000000"/>
                <w:lang w:val="es-ES" w:eastAsia="es-ES"/>
              </w:rPr>
            </w:pPr>
            <w:r>
              <w:rPr>
                <w:rFonts w:eastAsia="Times New Roman" w:cs="Times New Roman"/>
                <w:color w:val="000000"/>
                <w:lang w:val="es-ES" w:eastAsia="es-ES"/>
              </w:rPr>
              <w:t>Observaciones</w:t>
            </w:r>
          </w:p>
        </w:tc>
      </w:tr>
      <w:tr w:rsidR="00EF387D" w:rsidRPr="00DC36D7" w14:paraId="2B179BA3" w14:textId="77777777" w:rsidTr="00EF387D">
        <w:trPr>
          <w:trHeight w:val="161"/>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14:paraId="57D37878" w14:textId="77777777" w:rsidR="00EF387D" w:rsidRPr="00DC36D7" w:rsidRDefault="00EF387D" w:rsidP="00EF387D">
            <w:pPr>
              <w:spacing w:before="0" w:after="0" w:line="240" w:lineRule="auto"/>
              <w:rPr>
                <w:rFonts w:eastAsia="Times New Roman" w:cs="Times New Roman"/>
                <w:color w:val="000000"/>
                <w:lang w:val="es-ES" w:eastAsia="es-ES"/>
              </w:rPr>
            </w:pPr>
          </w:p>
        </w:tc>
        <w:tc>
          <w:tcPr>
            <w:tcW w:w="2468" w:type="dxa"/>
            <w:tcBorders>
              <w:top w:val="nil"/>
              <w:left w:val="nil"/>
              <w:bottom w:val="single" w:sz="4" w:space="0" w:color="auto"/>
              <w:right w:val="single" w:sz="4" w:space="0" w:color="auto"/>
            </w:tcBorders>
            <w:shd w:val="clear" w:color="auto" w:fill="auto"/>
            <w:noWrap/>
            <w:vAlign w:val="bottom"/>
            <w:hideMark/>
          </w:tcPr>
          <w:p w14:paraId="66C16F3B" w14:textId="77777777" w:rsidR="00EF387D" w:rsidRPr="00DC36D7" w:rsidRDefault="00EF387D" w:rsidP="00EF387D">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572" w:type="dxa"/>
            <w:tcBorders>
              <w:top w:val="nil"/>
              <w:left w:val="nil"/>
              <w:bottom w:val="single" w:sz="4" w:space="0" w:color="auto"/>
              <w:right w:val="single" w:sz="4" w:space="0" w:color="auto"/>
            </w:tcBorders>
            <w:shd w:val="clear" w:color="auto" w:fill="auto"/>
            <w:noWrap/>
            <w:vAlign w:val="bottom"/>
            <w:hideMark/>
          </w:tcPr>
          <w:p w14:paraId="25D509E5" w14:textId="77777777" w:rsidR="00EF387D" w:rsidRPr="00DC36D7" w:rsidRDefault="00EF387D" w:rsidP="00EF387D">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4722" w:type="dxa"/>
            <w:tcBorders>
              <w:top w:val="nil"/>
              <w:left w:val="nil"/>
              <w:bottom w:val="single" w:sz="4" w:space="0" w:color="auto"/>
              <w:right w:val="single" w:sz="4" w:space="0" w:color="auto"/>
            </w:tcBorders>
            <w:shd w:val="clear" w:color="auto" w:fill="auto"/>
            <w:noWrap/>
            <w:vAlign w:val="bottom"/>
            <w:hideMark/>
          </w:tcPr>
          <w:p w14:paraId="78E95966" w14:textId="77777777" w:rsidR="00EF387D" w:rsidRPr="00DC36D7" w:rsidRDefault="00EF387D" w:rsidP="00EF387D">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r>
      <w:tr w:rsidR="00EF387D" w:rsidRPr="00DC36D7" w14:paraId="0752CA62" w14:textId="77777777" w:rsidTr="00EF387D">
        <w:trPr>
          <w:trHeight w:val="161"/>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14:paraId="43BA802D" w14:textId="77777777" w:rsidR="00EF387D" w:rsidRPr="00DC36D7" w:rsidRDefault="00EF387D" w:rsidP="00EF387D">
            <w:pPr>
              <w:spacing w:before="0" w:after="0" w:line="240" w:lineRule="auto"/>
              <w:rPr>
                <w:rFonts w:eastAsia="Times New Roman" w:cs="Times New Roman"/>
                <w:color w:val="000000"/>
                <w:lang w:val="es-ES" w:eastAsia="es-ES"/>
              </w:rPr>
            </w:pPr>
          </w:p>
        </w:tc>
        <w:tc>
          <w:tcPr>
            <w:tcW w:w="2468" w:type="dxa"/>
            <w:tcBorders>
              <w:top w:val="nil"/>
              <w:left w:val="nil"/>
              <w:bottom w:val="single" w:sz="4" w:space="0" w:color="auto"/>
              <w:right w:val="single" w:sz="4" w:space="0" w:color="auto"/>
            </w:tcBorders>
            <w:shd w:val="clear" w:color="auto" w:fill="auto"/>
            <w:noWrap/>
            <w:vAlign w:val="bottom"/>
            <w:hideMark/>
          </w:tcPr>
          <w:p w14:paraId="64D40E85" w14:textId="77777777" w:rsidR="00EF387D" w:rsidRPr="00DC36D7" w:rsidRDefault="00EF387D" w:rsidP="00EF387D">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572" w:type="dxa"/>
            <w:tcBorders>
              <w:top w:val="nil"/>
              <w:left w:val="nil"/>
              <w:bottom w:val="single" w:sz="4" w:space="0" w:color="auto"/>
              <w:right w:val="single" w:sz="4" w:space="0" w:color="auto"/>
            </w:tcBorders>
            <w:shd w:val="clear" w:color="auto" w:fill="auto"/>
            <w:noWrap/>
            <w:vAlign w:val="bottom"/>
            <w:hideMark/>
          </w:tcPr>
          <w:p w14:paraId="363DEBCB" w14:textId="77777777" w:rsidR="00EF387D" w:rsidRPr="00DC36D7" w:rsidRDefault="00EF387D" w:rsidP="00EF387D">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4722" w:type="dxa"/>
            <w:tcBorders>
              <w:top w:val="nil"/>
              <w:left w:val="nil"/>
              <w:bottom w:val="single" w:sz="4" w:space="0" w:color="auto"/>
              <w:right w:val="single" w:sz="4" w:space="0" w:color="auto"/>
            </w:tcBorders>
            <w:shd w:val="clear" w:color="auto" w:fill="auto"/>
            <w:noWrap/>
            <w:vAlign w:val="bottom"/>
            <w:hideMark/>
          </w:tcPr>
          <w:p w14:paraId="008B9EAC" w14:textId="77777777" w:rsidR="00EF387D" w:rsidRPr="00DC36D7" w:rsidRDefault="00EF387D" w:rsidP="00EF387D">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r>
    </w:tbl>
    <w:p w14:paraId="2A67C48C" w14:textId="77777777" w:rsidR="005433FF" w:rsidRPr="005433FF" w:rsidRDefault="005433FF" w:rsidP="005433FF">
      <w:pPr>
        <w:rPr>
          <w:rFonts w:ascii="Corbel" w:hAnsi="Corbel"/>
          <w:i/>
          <w:noProof/>
          <w:lang w:val="es-ES"/>
        </w:rPr>
      </w:pPr>
      <w:r w:rsidRPr="005433FF">
        <w:rPr>
          <w:rFonts w:ascii="Corbel" w:hAnsi="Corbel"/>
          <w:i/>
          <w:noProof/>
          <w:lang w:val="es-ES"/>
        </w:rPr>
        <w:t>Ubicación del documento: \trunk\Documentacion\Testing</w:t>
      </w:r>
    </w:p>
    <w:p w14:paraId="6ADF22FB" w14:textId="77777777" w:rsidR="008F7DA3" w:rsidRPr="008F7DA3" w:rsidRDefault="008F7DA3" w:rsidP="00B9285A">
      <w:pPr>
        <w:rPr>
          <w:lang w:val="es-ES"/>
        </w:rPr>
      </w:pPr>
    </w:p>
    <w:sectPr w:rsidR="008F7DA3" w:rsidRPr="008F7DA3" w:rsidSect="00DA154B">
      <w:headerReference w:type="default" r:id="rId16"/>
      <w:footerReference w:type="default" r:id="rId17"/>
      <w:pgSz w:w="12240" w:h="15840"/>
      <w:pgMar w:top="1440" w:right="1440" w:bottom="1440" w:left="1440"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AFAF18" w14:textId="77777777" w:rsidR="006B66B8" w:rsidRDefault="006B66B8">
      <w:pPr>
        <w:spacing w:after="0" w:line="240" w:lineRule="auto"/>
      </w:pPr>
      <w:r>
        <w:separator/>
      </w:r>
    </w:p>
  </w:endnote>
  <w:endnote w:type="continuationSeparator" w:id="0">
    <w:p w14:paraId="4A22C807" w14:textId="77777777" w:rsidR="006B66B8" w:rsidRDefault="006B6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6946"/>
      <w:gridCol w:w="2414"/>
    </w:tblGrid>
    <w:tr w:rsidR="00EF387D" w14:paraId="16AD116E" w14:textId="77777777" w:rsidTr="00DA154B">
      <w:trPr>
        <w:trHeight w:hRule="exact" w:val="115"/>
        <w:jc w:val="center"/>
      </w:trPr>
      <w:tc>
        <w:tcPr>
          <w:tcW w:w="6946" w:type="dxa"/>
          <w:shd w:val="clear" w:color="auto" w:fill="5FA145"/>
          <w:tcMar>
            <w:top w:w="0" w:type="dxa"/>
            <w:bottom w:w="0" w:type="dxa"/>
          </w:tcMar>
        </w:tcPr>
        <w:p w14:paraId="7E940194" w14:textId="77777777" w:rsidR="00EF387D" w:rsidRPr="00DA154B" w:rsidRDefault="00EF387D">
          <w:pPr>
            <w:pStyle w:val="Encabezado"/>
            <w:rPr>
              <w:caps/>
              <w:sz w:val="2"/>
            </w:rPr>
          </w:pPr>
        </w:p>
      </w:tc>
      <w:tc>
        <w:tcPr>
          <w:tcW w:w="2414" w:type="dxa"/>
          <w:shd w:val="clear" w:color="auto" w:fill="5FA145"/>
          <w:tcMar>
            <w:top w:w="0" w:type="dxa"/>
            <w:bottom w:w="0" w:type="dxa"/>
          </w:tcMar>
        </w:tcPr>
        <w:p w14:paraId="0F0D922A" w14:textId="77777777" w:rsidR="00EF387D" w:rsidRDefault="00EF387D">
          <w:pPr>
            <w:pStyle w:val="Encabezado"/>
            <w:jc w:val="right"/>
            <w:rPr>
              <w:caps/>
              <w:sz w:val="18"/>
            </w:rPr>
          </w:pPr>
        </w:p>
      </w:tc>
    </w:tr>
    <w:tr w:rsidR="00EF387D" w14:paraId="587DAAFC" w14:textId="77777777" w:rsidTr="00DA154B">
      <w:trPr>
        <w:trHeight w:val="113"/>
        <w:jc w:val="center"/>
      </w:trPr>
      <w:tc>
        <w:tcPr>
          <w:tcW w:w="6946" w:type="dxa"/>
          <w:shd w:val="clear" w:color="auto" w:fill="auto"/>
          <w:vAlign w:val="center"/>
        </w:tcPr>
        <w:p w14:paraId="088256F8" w14:textId="77777777" w:rsidR="00EF387D" w:rsidRDefault="00EF387D" w:rsidP="008F7DA3">
          <w:pPr>
            <w:pStyle w:val="Piedepgina"/>
            <w:rPr>
              <w:caps/>
              <w:color w:val="808080" w:themeColor="background1" w:themeShade="80"/>
              <w:sz w:val="18"/>
              <w:szCs w:val="18"/>
              <w:lang w:val="es-AR"/>
            </w:rPr>
          </w:pPr>
          <w:r>
            <w:rPr>
              <w:color w:val="808080" w:themeColor="background1" w:themeShade="80"/>
              <w:sz w:val="18"/>
              <w:szCs w:val="18"/>
              <w:lang w:val="es-AR"/>
            </w:rPr>
            <w:t xml:space="preserve">Autores: </w:t>
          </w:r>
          <w:proofErr w:type="spellStart"/>
          <w:r>
            <w:rPr>
              <w:color w:val="808080" w:themeColor="background1" w:themeShade="80"/>
              <w:sz w:val="18"/>
              <w:szCs w:val="18"/>
              <w:lang w:val="es-AR"/>
            </w:rPr>
            <w:t>Allemand</w:t>
          </w:r>
          <w:proofErr w:type="spellEnd"/>
          <w:r>
            <w:rPr>
              <w:color w:val="808080" w:themeColor="background1" w:themeShade="80"/>
              <w:sz w:val="18"/>
              <w:szCs w:val="18"/>
              <w:lang w:val="es-AR"/>
            </w:rPr>
            <w:t xml:space="preserve"> Facundo, Herrera Antonio, Pedrosa Paula, Rojas Florencia</w:t>
          </w:r>
        </w:p>
        <w:p w14:paraId="0B4F2FCE" w14:textId="77777777" w:rsidR="00EF387D" w:rsidRPr="008F7DA3" w:rsidRDefault="00EF387D" w:rsidP="008F7DA3">
          <w:pPr>
            <w:pStyle w:val="Piedepgina"/>
            <w:rPr>
              <w:caps/>
              <w:color w:val="808080" w:themeColor="background1" w:themeShade="80"/>
              <w:sz w:val="18"/>
              <w:szCs w:val="18"/>
              <w:lang w:val="es-AR"/>
            </w:rPr>
          </w:pPr>
        </w:p>
      </w:tc>
      <w:tc>
        <w:tcPr>
          <w:tcW w:w="2414" w:type="dxa"/>
          <w:shd w:val="clear" w:color="auto" w:fill="auto"/>
          <w:vAlign w:val="center"/>
        </w:tcPr>
        <w:p w14:paraId="77E99ECA" w14:textId="77777777" w:rsidR="00EF387D" w:rsidRDefault="00EF387D">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E165C9" w:rsidRPr="00E165C9">
            <w:rPr>
              <w:caps/>
              <w:noProof/>
              <w:color w:val="808080" w:themeColor="background1" w:themeShade="80"/>
              <w:sz w:val="18"/>
              <w:szCs w:val="18"/>
              <w:lang w:val="es-ES"/>
            </w:rPr>
            <w:t>8</w:t>
          </w:r>
          <w:r>
            <w:rPr>
              <w:caps/>
              <w:color w:val="808080" w:themeColor="background1" w:themeShade="80"/>
              <w:sz w:val="18"/>
              <w:szCs w:val="18"/>
            </w:rPr>
            <w:fldChar w:fldCharType="end"/>
          </w:r>
        </w:p>
      </w:tc>
    </w:tr>
  </w:tbl>
  <w:p w14:paraId="68156C45" w14:textId="77777777" w:rsidR="00EF387D" w:rsidRDefault="00EF387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047E08" w14:textId="77777777" w:rsidR="006B66B8" w:rsidRDefault="006B66B8">
      <w:pPr>
        <w:spacing w:after="0" w:line="240" w:lineRule="auto"/>
      </w:pPr>
      <w:r>
        <w:separator/>
      </w:r>
    </w:p>
  </w:footnote>
  <w:footnote w:type="continuationSeparator" w:id="0">
    <w:p w14:paraId="28B26E76" w14:textId="77777777" w:rsidR="006B66B8" w:rsidRDefault="006B66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2B87A" w14:textId="77777777" w:rsidR="00EF387D" w:rsidRDefault="00EF387D">
    <w:pPr>
      <w:pStyle w:val="Encabezado"/>
    </w:pPr>
    <w:r>
      <w:rPr>
        <w:noProof/>
        <w:lang w:val="es-ES" w:eastAsia="es-ES"/>
      </w:rPr>
      <mc:AlternateContent>
        <mc:Choice Requires="wpg">
          <w:drawing>
            <wp:anchor distT="0" distB="0" distL="114300" distR="114300" simplePos="0" relativeHeight="251661312" behindDoc="0" locked="0" layoutInCell="1" allowOverlap="1" wp14:anchorId="0AFC536A" wp14:editId="0D18B6FE">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2C0C1C" w14:textId="77777777" w:rsidR="00EF387D" w:rsidRPr="005517BE" w:rsidRDefault="00EF387D"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EF387D" w:rsidRPr="00244A7E" w:rsidRDefault="00EF387D"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0AFC536A" id="Grupo 4" o:spid="_x0000_s1055" style="position:absolute;left:0;text-align:left;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">
              <v:shape id="Llamada rectangular 1" o:spid="_x0000_s1056"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14:paraId="492C0C1C" w14:textId="77777777" w:rsidR="00EF387D" w:rsidRPr="005517BE" w:rsidRDefault="00EF387D"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EF387D" w:rsidRPr="00244A7E" w:rsidRDefault="00EF387D" w:rsidP="0029515B">
                      <w:pPr>
                        <w:rPr>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7"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F5FEA"/>
    <w:multiLevelType w:val="hybridMultilevel"/>
    <w:tmpl w:val="25DCC502"/>
    <w:lvl w:ilvl="0" w:tplc="60B689C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7E05A3"/>
    <w:multiLevelType w:val="hybridMultilevel"/>
    <w:tmpl w:val="EEA02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A74DFE"/>
    <w:multiLevelType w:val="hybridMultilevel"/>
    <w:tmpl w:val="C622B5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E8405B0"/>
    <w:multiLevelType w:val="multilevel"/>
    <w:tmpl w:val="659C71B2"/>
    <w:lvl w:ilvl="0">
      <w:start w:val="1"/>
      <w:numFmt w:val="bullet"/>
      <w:lvlText w:val=""/>
      <w:lvlJc w:val="left"/>
      <w:pPr>
        <w:tabs>
          <w:tab w:val="num" w:pos="720"/>
        </w:tabs>
        <w:ind w:left="720" w:hanging="360"/>
      </w:pPr>
      <w:rPr>
        <w:rFonts w:ascii="Symbol" w:hAnsi="Symbol" w:hint="default"/>
        <w:color w:val="4A7B29" w:themeColor="accent2" w:themeShade="B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6"/>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DD"/>
    <w:rsid w:val="0002575A"/>
    <w:rsid w:val="0003090A"/>
    <w:rsid w:val="00036F7F"/>
    <w:rsid w:val="0006315C"/>
    <w:rsid w:val="0006530A"/>
    <w:rsid w:val="00092D82"/>
    <w:rsid w:val="000A5996"/>
    <w:rsid w:val="000B2CDD"/>
    <w:rsid w:val="000E4C86"/>
    <w:rsid w:val="00131847"/>
    <w:rsid w:val="00135BDD"/>
    <w:rsid w:val="00143A4C"/>
    <w:rsid w:val="00187159"/>
    <w:rsid w:val="00197EFE"/>
    <w:rsid w:val="001E0CB3"/>
    <w:rsid w:val="001E3423"/>
    <w:rsid w:val="001F1D2A"/>
    <w:rsid w:val="00203449"/>
    <w:rsid w:val="00214004"/>
    <w:rsid w:val="00215451"/>
    <w:rsid w:val="00226CCE"/>
    <w:rsid w:val="00244A7E"/>
    <w:rsid w:val="00267A02"/>
    <w:rsid w:val="00293E15"/>
    <w:rsid w:val="002940CA"/>
    <w:rsid w:val="0029515B"/>
    <w:rsid w:val="002B3579"/>
    <w:rsid w:val="002F3FA4"/>
    <w:rsid w:val="00305864"/>
    <w:rsid w:val="00311A91"/>
    <w:rsid w:val="00334E26"/>
    <w:rsid w:val="00335C9B"/>
    <w:rsid w:val="00344FE0"/>
    <w:rsid w:val="00350C0A"/>
    <w:rsid w:val="003718A4"/>
    <w:rsid w:val="00373285"/>
    <w:rsid w:val="003A7E99"/>
    <w:rsid w:val="00412D92"/>
    <w:rsid w:val="00450926"/>
    <w:rsid w:val="0046110B"/>
    <w:rsid w:val="00465A21"/>
    <w:rsid w:val="004722F6"/>
    <w:rsid w:val="004912C3"/>
    <w:rsid w:val="004B452C"/>
    <w:rsid w:val="00504DD3"/>
    <w:rsid w:val="00521D03"/>
    <w:rsid w:val="0053369F"/>
    <w:rsid w:val="005433FF"/>
    <w:rsid w:val="0054782F"/>
    <w:rsid w:val="005517BE"/>
    <w:rsid w:val="00560F6D"/>
    <w:rsid w:val="0058446A"/>
    <w:rsid w:val="005A0D6F"/>
    <w:rsid w:val="0060387A"/>
    <w:rsid w:val="0063390B"/>
    <w:rsid w:val="00661CF0"/>
    <w:rsid w:val="00664EFA"/>
    <w:rsid w:val="006A155B"/>
    <w:rsid w:val="006B66B8"/>
    <w:rsid w:val="006D7FF0"/>
    <w:rsid w:val="006E1A35"/>
    <w:rsid w:val="00710F4C"/>
    <w:rsid w:val="00723045"/>
    <w:rsid w:val="0072630B"/>
    <w:rsid w:val="0073647E"/>
    <w:rsid w:val="00744E41"/>
    <w:rsid w:val="00750FE8"/>
    <w:rsid w:val="00753D3E"/>
    <w:rsid w:val="007805FD"/>
    <w:rsid w:val="00784E1F"/>
    <w:rsid w:val="00785FD4"/>
    <w:rsid w:val="007912F8"/>
    <w:rsid w:val="007B5DAD"/>
    <w:rsid w:val="00810A39"/>
    <w:rsid w:val="008120FC"/>
    <w:rsid w:val="008442CA"/>
    <w:rsid w:val="008618F4"/>
    <w:rsid w:val="00870A86"/>
    <w:rsid w:val="008C3653"/>
    <w:rsid w:val="008D03A1"/>
    <w:rsid w:val="008D33D1"/>
    <w:rsid w:val="008F7DA3"/>
    <w:rsid w:val="00913FCA"/>
    <w:rsid w:val="00922DAD"/>
    <w:rsid w:val="00927765"/>
    <w:rsid w:val="00935C39"/>
    <w:rsid w:val="00936697"/>
    <w:rsid w:val="009372CD"/>
    <w:rsid w:val="00A005F4"/>
    <w:rsid w:val="00A075D7"/>
    <w:rsid w:val="00A12B43"/>
    <w:rsid w:val="00A13615"/>
    <w:rsid w:val="00A15A2E"/>
    <w:rsid w:val="00A43FC2"/>
    <w:rsid w:val="00A716C7"/>
    <w:rsid w:val="00A80EE6"/>
    <w:rsid w:val="00A90A9F"/>
    <w:rsid w:val="00A91303"/>
    <w:rsid w:val="00AA4995"/>
    <w:rsid w:val="00AC0F15"/>
    <w:rsid w:val="00AD706C"/>
    <w:rsid w:val="00AF5F5B"/>
    <w:rsid w:val="00B677C3"/>
    <w:rsid w:val="00B9285A"/>
    <w:rsid w:val="00BC7CFE"/>
    <w:rsid w:val="00BF5B13"/>
    <w:rsid w:val="00C01A5A"/>
    <w:rsid w:val="00C30053"/>
    <w:rsid w:val="00C565CB"/>
    <w:rsid w:val="00CD3E51"/>
    <w:rsid w:val="00CE24D8"/>
    <w:rsid w:val="00CF4E00"/>
    <w:rsid w:val="00D05432"/>
    <w:rsid w:val="00D24DB6"/>
    <w:rsid w:val="00D32938"/>
    <w:rsid w:val="00D35960"/>
    <w:rsid w:val="00D529AB"/>
    <w:rsid w:val="00D65023"/>
    <w:rsid w:val="00D710D7"/>
    <w:rsid w:val="00DA154B"/>
    <w:rsid w:val="00DB627E"/>
    <w:rsid w:val="00DB6A8C"/>
    <w:rsid w:val="00DC36D7"/>
    <w:rsid w:val="00E01300"/>
    <w:rsid w:val="00E165C9"/>
    <w:rsid w:val="00E1698C"/>
    <w:rsid w:val="00E21038"/>
    <w:rsid w:val="00E22819"/>
    <w:rsid w:val="00E52671"/>
    <w:rsid w:val="00E70A4A"/>
    <w:rsid w:val="00E8690E"/>
    <w:rsid w:val="00EE6BA4"/>
    <w:rsid w:val="00EF387D"/>
    <w:rsid w:val="00F03BB3"/>
    <w:rsid w:val="00F0735A"/>
    <w:rsid w:val="00F14E13"/>
    <w:rsid w:val="00F3128A"/>
    <w:rsid w:val="00F33950"/>
    <w:rsid w:val="00F35093"/>
    <w:rsid w:val="00F41380"/>
    <w:rsid w:val="00F60E00"/>
    <w:rsid w:val="00F71823"/>
    <w:rsid w:val="00F82038"/>
    <w:rsid w:val="00FA2356"/>
    <w:rsid w:val="00FA4D5B"/>
    <w:rsid w:val="00FB3441"/>
    <w:rsid w:val="00FE1A8F"/>
    <w:rsid w:val="00FE2DC8"/>
    <w:rsid w:val="00FE3F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943EC"/>
  <w15:docId w15:val="{29958AC7-E44B-4E76-A5BB-F00C553C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5C9"/>
    <w:pPr>
      <w:jc w:val="both"/>
    </w:pPr>
    <w:rPr>
      <w:rFonts w:ascii="Calibri Light" w:hAnsi="Calibri Light"/>
    </w:rPr>
  </w:style>
  <w:style w:type="paragraph" w:styleId="Ttulo1">
    <w:name w:val="heading 1"/>
    <w:basedOn w:val="Normal"/>
    <w:next w:val="Normal"/>
    <w:link w:val="Ttulo1Car"/>
    <w:uiPriority w:val="9"/>
    <w:qFormat/>
    <w:rsid w:val="00E165C9"/>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eastAsiaTheme="majorEastAsia" w:cstheme="majorBidi"/>
      <w:b/>
      <w:caps/>
      <w:color w:val="FFFFFF" w:themeColor="background1"/>
      <w:spacing w:val="15"/>
    </w:rPr>
  </w:style>
  <w:style w:type="paragraph" w:styleId="Ttulo2">
    <w:name w:val="heading 2"/>
    <w:basedOn w:val="Normal"/>
    <w:next w:val="Normal"/>
    <w:link w:val="Ttulo2Car"/>
    <w:uiPriority w:val="9"/>
    <w:unhideWhenUsed/>
    <w:qFormat/>
    <w:rsid w:val="00E165C9"/>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eastAsiaTheme="majorEastAsia" w:cstheme="majorBidi"/>
      <w:b/>
      <w:caps/>
      <w:spacing w:val="15"/>
      <w:sz w:val="20"/>
    </w:rPr>
  </w:style>
  <w:style w:type="paragraph" w:styleId="Ttulo3">
    <w:name w:val="heading 3"/>
    <w:basedOn w:val="Normal"/>
    <w:next w:val="Normal"/>
    <w:link w:val="Ttulo3Car"/>
    <w:uiPriority w:val="9"/>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unhideWhenUsed/>
    <w:qFormat/>
    <w:pPr>
      <w:pBdr>
        <w:bottom w:val="single" w:sz="6" w:space="1" w:color="63A537" w:themeColor="text2"/>
      </w:pBdr>
      <w:spacing w:before="200" w:after="0"/>
      <w:outlineLvl w:val="4"/>
    </w:pPr>
    <w:rPr>
      <w:rFonts w:asciiTheme="majorHAnsi" w:eastAsiaTheme="majorEastAsia" w:hAnsiTheme="majorHAnsi" w:cstheme="majorBidi"/>
      <w:caps/>
      <w:color w:val="4A7B29" w:themeColor="text2" w:themeShade="BF"/>
      <w:spacing w:val="1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65C9"/>
    <w:rPr>
      <w:rFonts w:ascii="Calibri Light" w:eastAsiaTheme="majorEastAsia" w:hAnsi="Calibri Light" w:cstheme="majorBidi"/>
      <w:b/>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E165C9"/>
    <w:rPr>
      <w:rFonts w:ascii="Calibri Light" w:eastAsiaTheme="majorEastAsia" w:hAnsi="Calibri Light" w:cstheme="majorBidi"/>
      <w:b/>
      <w:caps/>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4A7B29"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styleId="Tabladecuadrcula3-nfasis1">
    <w:name w:val="Grid Table 3 Accent 1"/>
    <w:basedOn w:val="Tablanormal"/>
    <w:uiPriority w:val="48"/>
    <w:rsid w:val="008F7DA3"/>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styleId="Tabladecuadrcula5oscura-nfasis1">
    <w:name w:val="Grid Table 5 Dark Accent 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styleId="Tabladecuadrcula4-nfasis2">
    <w:name w:val="Grid Table 4 Accent 2"/>
    <w:basedOn w:val="Tablanormal"/>
    <w:uiPriority w:val="49"/>
    <w:rsid w:val="00B677C3"/>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Tabladecuadrcula5oscura-nfasis2">
    <w:name w:val="Grid Table 5 Dark Accent 2"/>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FE1A8F"/>
    <w:pPr>
      <w:spacing w:after="100"/>
      <w:ind w:left="440"/>
    </w:pPr>
  </w:style>
  <w:style w:type="paragraph" w:styleId="TDC1">
    <w:name w:val="toc 1"/>
    <w:basedOn w:val="Normal"/>
    <w:next w:val="Normal"/>
    <w:autoRedefine/>
    <w:uiPriority w:val="39"/>
    <w:unhideWhenUsed/>
    <w:rsid w:val="00FE1A8F"/>
    <w:pPr>
      <w:spacing w:after="100"/>
    </w:pPr>
  </w:style>
  <w:style w:type="paragraph" w:styleId="TDC2">
    <w:name w:val="toc 2"/>
    <w:basedOn w:val="Normal"/>
    <w:next w:val="Normal"/>
    <w:autoRedefine/>
    <w:uiPriority w:val="39"/>
    <w:unhideWhenUsed/>
    <w:rsid w:val="00FE1A8F"/>
    <w:pPr>
      <w:spacing w:after="100"/>
      <w:ind w:left="220"/>
    </w:pPr>
  </w:style>
  <w:style w:type="character" w:styleId="Hipervnculo">
    <w:name w:val="Hyperlink"/>
    <w:basedOn w:val="Fuentedeprrafopredeter"/>
    <w:uiPriority w:val="99"/>
    <w:unhideWhenUsed/>
    <w:rsid w:val="00FE1A8F"/>
    <w:rPr>
      <w:color w:val="EE7B08" w:themeColor="hyperlink"/>
      <w:u w:val="single"/>
    </w:rPr>
  </w:style>
  <w:style w:type="character" w:styleId="Refdecomentario">
    <w:name w:val="annotation reference"/>
    <w:basedOn w:val="Fuentedeprrafopredeter"/>
    <w:uiPriority w:val="99"/>
    <w:semiHidden/>
    <w:unhideWhenUsed/>
    <w:rsid w:val="00131847"/>
    <w:rPr>
      <w:sz w:val="16"/>
      <w:szCs w:val="16"/>
    </w:rPr>
  </w:style>
  <w:style w:type="paragraph" w:styleId="Textocomentario">
    <w:name w:val="annotation text"/>
    <w:basedOn w:val="Normal"/>
    <w:link w:val="TextocomentarioCar"/>
    <w:uiPriority w:val="99"/>
    <w:semiHidden/>
    <w:unhideWhenUsed/>
    <w:rsid w:val="0013184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1847"/>
    <w:rPr>
      <w:sz w:val="20"/>
      <w:szCs w:val="20"/>
    </w:rPr>
  </w:style>
  <w:style w:type="paragraph" w:styleId="Asuntodelcomentario">
    <w:name w:val="annotation subject"/>
    <w:basedOn w:val="Textocomentario"/>
    <w:next w:val="Textocomentario"/>
    <w:link w:val="AsuntodelcomentarioCar"/>
    <w:uiPriority w:val="99"/>
    <w:semiHidden/>
    <w:unhideWhenUsed/>
    <w:rsid w:val="00131847"/>
    <w:rPr>
      <w:b/>
      <w:bCs/>
    </w:rPr>
  </w:style>
  <w:style w:type="character" w:customStyle="1" w:styleId="AsuntodelcomentarioCar">
    <w:name w:val="Asunto del comentario Car"/>
    <w:basedOn w:val="TextocomentarioCar"/>
    <w:link w:val="Asuntodelcomentario"/>
    <w:uiPriority w:val="99"/>
    <w:semiHidden/>
    <w:rsid w:val="00131847"/>
    <w:rPr>
      <w:b/>
      <w:bCs/>
      <w:sz w:val="20"/>
      <w:szCs w:val="20"/>
    </w:rPr>
  </w:style>
  <w:style w:type="paragraph" w:styleId="Textodeglobo">
    <w:name w:val="Balloon Text"/>
    <w:basedOn w:val="Normal"/>
    <w:link w:val="TextodegloboCar"/>
    <w:uiPriority w:val="99"/>
    <w:semiHidden/>
    <w:unhideWhenUsed/>
    <w:rsid w:val="00131847"/>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1847"/>
    <w:rPr>
      <w:rFonts w:ascii="Segoe UI" w:hAnsi="Segoe UI" w:cs="Segoe UI"/>
      <w:sz w:val="18"/>
      <w:szCs w:val="18"/>
    </w:rPr>
  </w:style>
  <w:style w:type="paragraph" w:styleId="NormalWeb">
    <w:name w:val="Normal (Web)"/>
    <w:basedOn w:val="Normal"/>
    <w:uiPriority w:val="99"/>
    <w:semiHidden/>
    <w:unhideWhenUsed/>
    <w:rsid w:val="00A15A2E"/>
    <w:rPr>
      <w:rFonts w:ascii="Times New Roman" w:hAnsi="Times New Roman" w:cs="Times New Roman"/>
      <w:sz w:val="24"/>
      <w:szCs w:val="24"/>
    </w:rPr>
  </w:style>
  <w:style w:type="table" w:styleId="Tabladecuadrcula2-nfasis2">
    <w:name w:val="Grid Table 2 Accent 2"/>
    <w:basedOn w:val="Tablanormal"/>
    <w:uiPriority w:val="47"/>
    <w:rsid w:val="00785FD4"/>
    <w:pPr>
      <w:spacing w:after="0" w:line="240" w:lineRule="auto"/>
    </w:pPr>
    <w:tblPr>
      <w:tblStyleRowBandSize w:val="1"/>
      <w:tblStyleColBandSize w:val="1"/>
      <w:tblBorders>
        <w:top w:val="single" w:sz="2" w:space="0" w:color="9FD37C" w:themeColor="accent2" w:themeTint="99"/>
        <w:bottom w:val="single" w:sz="2" w:space="0" w:color="9FD37C" w:themeColor="accent2" w:themeTint="99"/>
        <w:insideH w:val="single" w:sz="2" w:space="0" w:color="9FD37C" w:themeColor="accent2" w:themeTint="99"/>
        <w:insideV w:val="single" w:sz="2" w:space="0" w:color="9FD37C" w:themeColor="accent2" w:themeTint="99"/>
      </w:tblBorders>
    </w:tblPr>
    <w:tblStylePr w:type="firstRow">
      <w:rPr>
        <w:b/>
        <w:bCs/>
      </w:rPr>
      <w:tblPr/>
      <w:tcPr>
        <w:tcBorders>
          <w:top w:val="nil"/>
          <w:bottom w:val="single" w:sz="12" w:space="0" w:color="9FD37C" w:themeColor="accent2" w:themeTint="99"/>
          <w:insideH w:val="nil"/>
          <w:insideV w:val="nil"/>
        </w:tcBorders>
        <w:shd w:val="clear" w:color="auto" w:fill="FFFFFF" w:themeFill="background1"/>
      </w:tcPr>
    </w:tblStylePr>
    <w:tblStylePr w:type="lastRow">
      <w:rPr>
        <w:b/>
        <w:bCs/>
      </w:rPr>
      <w:tblPr/>
      <w:tcPr>
        <w:tcBorders>
          <w:top w:val="double" w:sz="2" w:space="0" w:color="9FD3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concuadrcula1">
    <w:name w:val="Tabla con cuadrícula1"/>
    <w:basedOn w:val="Tablanormal"/>
    <w:next w:val="Tablaconcuadrcula"/>
    <w:uiPriority w:val="39"/>
    <w:rsid w:val="00AA4995"/>
    <w:pPr>
      <w:spacing w:before="0" w:after="0" w:line="240" w:lineRule="auto"/>
    </w:pPr>
    <w:rPr>
      <w:rFonts w:eastAsia="Calibr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AA4995"/>
    <w:pPr>
      <w:spacing w:before="0" w:after="0" w:line="240" w:lineRule="auto"/>
    </w:pPr>
    <w:rPr>
      <w:rFonts w:eastAsia="Calibr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AA4995"/>
    <w:pPr>
      <w:spacing w:before="0" w:after="0" w:line="240" w:lineRule="auto"/>
    </w:pPr>
    <w:rPr>
      <w:rFonts w:eastAsia="Calibri"/>
      <w:lang w:val="es-A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15755033">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25379715">
      <w:bodyDiv w:val="1"/>
      <w:marLeft w:val="0"/>
      <w:marRight w:val="0"/>
      <w:marTop w:val="0"/>
      <w:marBottom w:val="0"/>
      <w:divBdr>
        <w:top w:val="none" w:sz="0" w:space="0" w:color="auto"/>
        <w:left w:val="none" w:sz="0" w:space="0" w:color="auto"/>
        <w:bottom w:val="none" w:sz="0" w:space="0" w:color="auto"/>
        <w:right w:val="none" w:sz="0" w:space="0" w:color="auto"/>
      </w:divBdr>
    </w:div>
    <w:div w:id="824320286">
      <w:bodyDiv w:val="1"/>
      <w:marLeft w:val="0"/>
      <w:marRight w:val="0"/>
      <w:marTop w:val="0"/>
      <w:marBottom w:val="0"/>
      <w:divBdr>
        <w:top w:val="none" w:sz="0" w:space="0" w:color="auto"/>
        <w:left w:val="none" w:sz="0" w:space="0" w:color="auto"/>
        <w:bottom w:val="none" w:sz="0" w:space="0" w:color="auto"/>
        <w:right w:val="none" w:sz="0" w:space="0" w:color="auto"/>
      </w:divBdr>
    </w:div>
    <w:div w:id="908885352">
      <w:bodyDiv w:val="1"/>
      <w:marLeft w:val="0"/>
      <w:marRight w:val="0"/>
      <w:marTop w:val="0"/>
      <w:marBottom w:val="0"/>
      <w:divBdr>
        <w:top w:val="none" w:sz="0" w:space="0" w:color="auto"/>
        <w:left w:val="none" w:sz="0" w:space="0" w:color="auto"/>
        <w:bottom w:val="none" w:sz="0" w:space="0" w:color="auto"/>
        <w:right w:val="none" w:sz="0" w:space="0" w:color="auto"/>
      </w:divBdr>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392923326">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99823338">
      <w:bodyDiv w:val="1"/>
      <w:marLeft w:val="0"/>
      <w:marRight w:val="0"/>
      <w:marTop w:val="0"/>
      <w:marBottom w:val="0"/>
      <w:divBdr>
        <w:top w:val="none" w:sz="0" w:space="0" w:color="auto"/>
        <w:left w:val="none" w:sz="0" w:space="0" w:color="auto"/>
        <w:bottom w:val="none" w:sz="0" w:space="0" w:color="auto"/>
        <w:right w:val="none" w:sz="0" w:space="0" w:color="auto"/>
      </w:divBdr>
    </w:div>
    <w:div w:id="191688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hyperlink" Target="http://msdn.microsoft.com/es-es/library/ms182532.aspx"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DDE998DC-417C-4246-B6E7-8B83233C0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655</TotalTime>
  <Pages>9</Pages>
  <Words>2373</Words>
  <Characters>13052</Characters>
  <Application>Microsoft Office Word</Application>
  <DocSecurity>0</DocSecurity>
  <Lines>108</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15395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creator>Que Golazo</dc:creator>
  <cp:keywords/>
  <cp:lastModifiedBy>Paulita Pedrosa</cp:lastModifiedBy>
  <cp:revision>48</cp:revision>
  <dcterms:created xsi:type="dcterms:W3CDTF">2014-05-17T14:18:00Z</dcterms:created>
  <dcterms:modified xsi:type="dcterms:W3CDTF">2014-10-18T20:29:00Z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