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5554B256" w:rsidR="005A0D6F" w:rsidRDefault="00381E1B" w:rsidP="00B9285A">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51CBB1FF">
                    <wp:simplePos x="0" y="0"/>
                    <wp:positionH relativeFrom="column">
                      <wp:posOffset>-176530</wp:posOffset>
                    </wp:positionH>
                    <wp:positionV relativeFrom="paragraph">
                      <wp:posOffset>2038350</wp:posOffset>
                    </wp:positionV>
                    <wp:extent cx="6281420" cy="2221865"/>
                    <wp:effectExtent l="0" t="0" r="24130" b="6985"/>
                    <wp:wrapNone/>
                    <wp:docPr id="28" name="Grupo 28"/>
                    <wp:cNvGraphicFramePr/>
                    <a:graphic xmlns:a="http://schemas.openxmlformats.org/drawingml/2006/main">
                      <a:graphicData uri="http://schemas.microsoft.com/office/word/2010/wordprocessingGroup">
                        <wpg:wgp>
                          <wpg:cNvGrpSpPr/>
                          <wpg:grpSpPr>
                            <a:xfrm>
                              <a:off x="0" y="0"/>
                              <a:ext cx="6281420" cy="2221865"/>
                              <a:chOff x="23750" y="239090"/>
                              <a:chExt cx="6282047" cy="1743075"/>
                            </a:xfrm>
                          </wpg:grpSpPr>
                          <wps:wsp>
                            <wps:cNvPr id="18" name="Cuadro de texto 18"/>
                            <wps:cNvSpPr txBox="1"/>
                            <wps:spPr>
                              <a:xfrm>
                                <a:off x="27339" y="23909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60.5pt;width:494.6pt;height:174.95pt;z-index:251687936;mso-width-relative:margin;mso-height-relative:margin" coordorigin="237,2390"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">
                    <v:shapetype id="_x0000_t202" coordsize="21600,21600" o:spt="202" path="m,l,21600r21600,l21600,xe">
                      <v:stroke joinstyle="miter"/>
                      <v:path gradientshapeok="t" o:connecttype="rect"/>
                    </v:shapetype>
                    <v:shape id="Cuadro de texto 18" o:spid="_x0000_s1032" type="#_x0000_t202" style="position:absolute;left:273;top:2390;width:60200;height:17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797D0F3" w:rsidR="00EF387D" w:rsidRPr="00135BDD" w:rsidRDefault="0069442F" w:rsidP="00B4734D">
                            <w:pPr>
                              <w:jc w:val="left"/>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 xml:space="preserve">Plan de Configuración </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69442F">
            <w:rPr>
              <w:noProof/>
              <w:lang w:val="es-ES" w:eastAsia="es-ES"/>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69442F">
            <w:rPr>
              <w:noProof/>
              <w:lang w:val="es-ES" w:eastAsia="es-ES"/>
            </w:rPr>
            <mc:AlternateContent>
              <mc:Choice Requires="wpg">
                <w:drawing>
                  <wp:anchor distT="0" distB="0" distL="114300" distR="114300" simplePos="0" relativeHeight="251685888" behindDoc="0" locked="0" layoutInCell="1" allowOverlap="1" wp14:anchorId="141224F9" wp14:editId="2D4A7B03">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5"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">
                    <v:roundrect id="Rectángulo redondeado 19" o:spid="_x0000_s1036"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7"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8"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9"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40"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8D59C0" w:rsidRDefault="00EF387D" w:rsidP="00FE2DC8">
                            <w:pPr>
                              <w:rPr>
                                <w:b/>
                                <w:color w:val="595959" w:themeColor="text1" w:themeTint="A6"/>
                                <w:sz w:val="28"/>
                                <w:lang w:val="es-AR"/>
                              </w:rPr>
                            </w:pPr>
                            <w:r w:rsidRPr="008D59C0">
                              <w:rPr>
                                <w:b/>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Ing. </w:t>
                            </w:r>
                            <w:proofErr w:type="spellStart"/>
                            <w:r w:rsidRPr="008D59C0">
                              <w:rPr>
                                <w:color w:val="F2F2F2" w:themeColor="background1" w:themeShade="F2"/>
                                <w:lang w:val="es-AR" w:eastAsia="es-ES"/>
                              </w:rPr>
                              <w:t>Zohil</w:t>
                            </w:r>
                            <w:proofErr w:type="spellEnd"/>
                            <w:r w:rsidRPr="008D59C0">
                              <w:rPr>
                                <w:color w:val="F2F2F2" w:themeColor="background1" w:themeShade="F2"/>
                                <w:lang w:val="es-AR" w:eastAsia="es-ES"/>
                              </w:rPr>
                              <w:t>, Julio</w:t>
                            </w:r>
                          </w:p>
                          <w:p w14:paraId="5AC8E7E2"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8D59C0">
                              <w:rPr>
                                <w:color w:val="F2F2F2" w:themeColor="background1" w:themeShade="F2"/>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EF387D" w:rsidRPr="008D59C0" w:rsidRDefault="00EF387D" w:rsidP="005A0D6F">
                            <w:pPr>
                              <w:spacing w:before="0" w:after="0" w:line="256" w:lineRule="auto"/>
                              <w:rPr>
                                <w:color w:val="F2F2F2" w:themeColor="background1" w:themeShade="F2"/>
                                <w:lang w:val="es-AR" w:eastAsia="es-ES"/>
                              </w:rPr>
                            </w:pPr>
                            <w:proofErr w:type="spellStart"/>
                            <w:r w:rsidRPr="008D59C0">
                              <w:rPr>
                                <w:color w:val="F2F2F2" w:themeColor="background1" w:themeShade="F2"/>
                                <w:lang w:val="es-AR" w:eastAsia="es-ES"/>
                              </w:rPr>
                              <w:t>Allemand</w:t>
                            </w:r>
                            <w:proofErr w:type="spellEnd"/>
                            <w:r w:rsidRPr="008D59C0">
                              <w:rPr>
                                <w:color w:val="F2F2F2" w:themeColor="background1" w:themeShade="F2"/>
                                <w:lang w:val="es-AR" w:eastAsia="es-ES"/>
                              </w:rPr>
                              <w:t xml:space="preserve">, Facundo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xml:space="preserve">. 58971 </w:t>
                            </w:r>
                          </w:p>
                          <w:p w14:paraId="55B2C397"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Herrera, Antonio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57824</w:t>
                            </w:r>
                          </w:p>
                          <w:p w14:paraId="46064C26" w14:textId="77777777" w:rsidR="00EF387D" w:rsidRPr="008D59C0" w:rsidRDefault="00EF387D" w:rsidP="005A0D6F">
                            <w:pPr>
                              <w:spacing w:before="0" w:after="0" w:line="256" w:lineRule="auto"/>
                              <w:rPr>
                                <w:color w:val="F2F2F2" w:themeColor="background1" w:themeShade="F2"/>
                                <w:lang w:val="es-AR" w:eastAsia="es-ES"/>
                              </w:rPr>
                            </w:pPr>
                            <w:r w:rsidRPr="008D59C0">
                              <w:rPr>
                                <w:color w:val="F2F2F2" w:themeColor="background1" w:themeShade="F2"/>
                                <w:lang w:val="es-AR" w:eastAsia="es-ES"/>
                              </w:rPr>
                              <w:t xml:space="preserve">Pedrosa, Paula Melania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58822</w:t>
                            </w:r>
                          </w:p>
                          <w:p w14:paraId="7AA434E7" w14:textId="77777777" w:rsidR="00EF387D" w:rsidRPr="008D59C0" w:rsidRDefault="00EF387D" w:rsidP="005A0D6F">
                            <w:pPr>
                              <w:spacing w:before="0" w:after="0" w:line="256" w:lineRule="auto"/>
                              <w:rPr>
                                <w:color w:val="595959" w:themeColor="text1" w:themeTint="A6"/>
                                <w:lang w:val="es-AR" w:eastAsia="es-ES"/>
                              </w:rPr>
                            </w:pPr>
                            <w:r w:rsidRPr="008D59C0">
                              <w:rPr>
                                <w:color w:val="F2F2F2" w:themeColor="background1" w:themeShade="F2"/>
                                <w:lang w:val="es-AR" w:eastAsia="es-ES"/>
                              </w:rPr>
                              <w:t xml:space="preserve">Rojas Amaya, M. Florencia </w:t>
                            </w:r>
                            <w:proofErr w:type="spellStart"/>
                            <w:r w:rsidRPr="008D59C0">
                              <w:rPr>
                                <w:color w:val="F2F2F2" w:themeColor="background1" w:themeShade="F2"/>
                                <w:lang w:val="es-AR" w:eastAsia="es-ES"/>
                              </w:rPr>
                              <w:t>leg</w:t>
                            </w:r>
                            <w:proofErr w:type="spellEnd"/>
                            <w:r w:rsidRPr="008D59C0">
                              <w:rPr>
                                <w:color w:val="F2F2F2" w:themeColor="background1" w:themeShade="F2"/>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6637A908" w:rsidR="00EF387D" w:rsidRDefault="00EF387D" w:rsidP="008D59C0">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5F0CCE6A"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8D59C0">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008D59C0">
                              <w:rPr>
                                <w:rFonts w:asciiTheme="majorHAnsi" w:hAnsiTheme="majorHAnsi"/>
                                <w:color w:val="4A7B29" w:themeColor="text2" w:themeShade="BF"/>
                                <w:spacing w:val="20"/>
                                <w:lang w:val="es-AR"/>
                              </w:rPr>
                              <w:tab/>
                            </w:r>
                            <w:r w:rsidRPr="008D59C0">
                              <w:rPr>
                                <w:b/>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8E41C5" w:rsidP="00B9285A"/>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rPr>
                <w:lang w:val="es-ES"/>
              </w:rPr>
            </w:pPr>
            <w:r w:rsidRPr="00135BDD">
              <w:rPr>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rPr>
                <w:lang w:val="es-ES"/>
              </w:rPr>
            </w:pPr>
            <w:r w:rsidRPr="00135BDD">
              <w:rPr>
                <w:lang w:val="es-ES"/>
              </w:rPr>
              <w:t>VERSION</w:t>
            </w:r>
          </w:p>
        </w:tc>
        <w:tc>
          <w:tcPr>
            <w:tcW w:w="2611" w:type="dxa"/>
            <w:hideMark/>
          </w:tcPr>
          <w:p w14:paraId="3F37A049"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1870" w:type="dxa"/>
            <w:hideMark/>
          </w:tcPr>
          <w:p w14:paraId="540CD9A6"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B9285A">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rPr>
                <w:lang w:val="es-ES"/>
              </w:rPr>
            </w:pPr>
            <w:r w:rsidRPr="00135BDD">
              <w:rPr>
                <w:lang w:val="es-ES"/>
              </w:rPr>
              <w:t>1.0</w:t>
            </w:r>
          </w:p>
        </w:tc>
        <w:tc>
          <w:tcPr>
            <w:tcW w:w="2611" w:type="dxa"/>
          </w:tcPr>
          <w:p w14:paraId="448F0C99" w14:textId="77777777" w:rsidR="00750FE8" w:rsidRPr="00135BDD" w:rsidRDefault="00135BD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20/05</w:t>
            </w:r>
            <w:r w:rsidR="00AC0F15" w:rsidRPr="00135BDD">
              <w:rPr>
                <w:lang w:val="es-ES"/>
              </w:rPr>
              <w:t>/2014</w:t>
            </w:r>
          </w:p>
        </w:tc>
        <w:tc>
          <w:tcPr>
            <w:tcW w:w="1870" w:type="dxa"/>
          </w:tcPr>
          <w:p w14:paraId="3EE313E9" w14:textId="4DF831B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Florencia</w:t>
            </w:r>
            <w:r w:rsidR="00EF418B">
              <w:rPr>
                <w:lang w:val="es-ES"/>
              </w:rPr>
              <w:t xml:space="preserve"> Rojas</w:t>
            </w:r>
          </w:p>
        </w:tc>
        <w:tc>
          <w:tcPr>
            <w:tcW w:w="3883" w:type="dxa"/>
          </w:tcPr>
          <w:p w14:paraId="287FB2AE" w14:textId="01771250"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Creación Plan de Configuración</w:t>
            </w:r>
          </w:p>
        </w:tc>
      </w:tr>
      <w:tr w:rsidR="00750FE8" w:rsidRPr="00381E1B"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rPr>
                <w:lang w:val="es-ES"/>
              </w:rPr>
            </w:pPr>
            <w:r>
              <w:rPr>
                <w:lang w:val="es-ES"/>
              </w:rPr>
              <w:t>1.1</w:t>
            </w:r>
          </w:p>
        </w:tc>
        <w:tc>
          <w:tcPr>
            <w:tcW w:w="2611" w:type="dxa"/>
          </w:tcPr>
          <w:p w14:paraId="4276887D" w14:textId="14706E01"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1870" w:type="dxa"/>
          </w:tcPr>
          <w:p w14:paraId="585EF65B" w14:textId="459928EE" w:rsidR="00750FE8" w:rsidRPr="00135BDD" w:rsidRDefault="0069442F"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EF418B">
              <w:rPr>
                <w:lang w:val="es-ES"/>
              </w:rPr>
              <w:t xml:space="preserve"> Pedrosa</w:t>
            </w:r>
          </w:p>
        </w:tc>
        <w:tc>
          <w:tcPr>
            <w:tcW w:w="3883" w:type="dxa"/>
          </w:tcPr>
          <w:p w14:paraId="4E1DDDD2" w14:textId="72DA8CCD" w:rsidR="00750FE8" w:rsidRPr="00135BDD" w:rsidRDefault="0016690A" w:rsidP="0016690A">
            <w:pPr>
              <w:cnfStyle w:val="000000000000" w:firstRow="0" w:lastRow="0" w:firstColumn="0" w:lastColumn="0" w:oddVBand="0" w:evenVBand="0" w:oddHBand="0" w:evenHBand="0" w:firstRowFirstColumn="0" w:firstRowLastColumn="0" w:lastRowFirstColumn="0" w:lastRowLastColumn="0"/>
              <w:rPr>
                <w:lang w:val="es-ES"/>
              </w:rPr>
            </w:pPr>
            <w:r>
              <w:rPr>
                <w:lang w:val="es-ES"/>
              </w:rPr>
              <w:t>Se corrigió la v 1.0, se agregó el formato de documento.</w:t>
            </w:r>
          </w:p>
        </w:tc>
      </w:tr>
      <w:tr w:rsidR="00AC0F15" w:rsidRPr="00381E1B"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798E0880" w:rsidR="00AC0F15" w:rsidRPr="00135BDD" w:rsidRDefault="00B4734D" w:rsidP="00B9285A">
            <w:pPr>
              <w:rPr>
                <w:lang w:val="es-ES"/>
              </w:rPr>
            </w:pPr>
            <w:r>
              <w:rPr>
                <w:lang w:val="es-ES"/>
              </w:rPr>
              <w:t>1.2</w:t>
            </w:r>
          </w:p>
        </w:tc>
        <w:tc>
          <w:tcPr>
            <w:tcW w:w="2611" w:type="dxa"/>
          </w:tcPr>
          <w:p w14:paraId="63F86A00" w14:textId="58E907B7"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05/06/2014</w:t>
            </w:r>
          </w:p>
        </w:tc>
        <w:tc>
          <w:tcPr>
            <w:tcW w:w="1870" w:type="dxa"/>
          </w:tcPr>
          <w:p w14:paraId="4C075DDD" w14:textId="7ED9E300"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1A8B549" w14:textId="64EC11CB" w:rsidR="00AC0F15" w:rsidRPr="00135BDD" w:rsidRDefault="00B4734D" w:rsidP="00B9285A">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las estructura de los repositorios</w:t>
            </w:r>
          </w:p>
        </w:tc>
      </w:tr>
      <w:tr w:rsidR="0060387A" w:rsidRPr="00381E1B"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43695E73" w:rsidR="0060387A" w:rsidRDefault="0060387A" w:rsidP="00B9285A">
            <w:pPr>
              <w:rPr>
                <w:lang w:val="es-ES"/>
              </w:rPr>
            </w:pPr>
          </w:p>
        </w:tc>
        <w:tc>
          <w:tcPr>
            <w:tcW w:w="2611" w:type="dxa"/>
          </w:tcPr>
          <w:p w14:paraId="2EF30158" w14:textId="1D0E29E1"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3B875F04" w14:textId="623EC4BB"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1720D958" w:rsidR="0060387A" w:rsidRDefault="0060387A" w:rsidP="00B9285A">
            <w:pPr>
              <w:cnfStyle w:val="000000000000" w:firstRow="0" w:lastRow="0" w:firstColumn="0" w:lastColumn="0" w:oddVBand="0" w:evenVBand="0" w:oddHBand="0" w:evenHBand="0" w:firstRowFirstColumn="0" w:firstRowLastColumn="0" w:lastRowFirstColumn="0" w:lastRowLastColumn="0"/>
              <w:rPr>
                <w:lang w:val="es-ES"/>
              </w:rPr>
            </w:pPr>
          </w:p>
        </w:tc>
      </w:tr>
      <w:tr w:rsidR="00A80EE6" w:rsidRPr="00381E1B"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3E54C4B6" w:rsidR="00A80EE6" w:rsidRDefault="00A80EE6" w:rsidP="00B9285A">
            <w:pPr>
              <w:rPr>
                <w:lang w:val="es-ES"/>
              </w:rPr>
            </w:pPr>
          </w:p>
        </w:tc>
        <w:tc>
          <w:tcPr>
            <w:tcW w:w="2611" w:type="dxa"/>
          </w:tcPr>
          <w:p w14:paraId="56353D0E" w14:textId="11DF4B34"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1870" w:type="dxa"/>
          </w:tcPr>
          <w:p w14:paraId="53742630" w14:textId="4808BA49"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29E9F30E" w14:textId="3C594715" w:rsidR="00A80EE6" w:rsidRDefault="00A80EE6" w:rsidP="00B9285A">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77777777" w:rsidR="00750FE8" w:rsidRPr="00135BDD" w:rsidRDefault="00750FE8" w:rsidP="00B9285A">
      <w:pPr>
        <w:pStyle w:val="Puesto"/>
        <w:rPr>
          <w:rFonts w:ascii="Calibri Light" w:hAnsi="Calibri Light"/>
          <w:lang w:val="es-AR"/>
        </w:rPr>
      </w:pP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35BDD" w:rsidRDefault="00FE1A8F" w:rsidP="00B9285A">
          <w:pPr>
            <w:pStyle w:val="TtulodeTDC"/>
          </w:pPr>
          <w:r w:rsidRPr="00135BDD">
            <w:rPr>
              <w:lang w:val="es-ES"/>
            </w:rPr>
            <w:t>Tabla de contenido</w:t>
          </w:r>
        </w:p>
        <w:p w14:paraId="5CEC9D27" w14:textId="77777777" w:rsidR="00706ACE" w:rsidRDefault="00FE1A8F">
          <w:pPr>
            <w:pStyle w:val="TDC1"/>
            <w:tabs>
              <w:tab w:val="right" w:leader="dot" w:pos="9350"/>
            </w:tabs>
            <w:rPr>
              <w:rFonts w:asciiTheme="minorHAnsi" w:hAnsiTheme="minorHAnsi"/>
              <w:noProof/>
              <w:lang w:val="es-ES" w:eastAsia="es-ES"/>
            </w:rPr>
          </w:pPr>
          <w:r w:rsidRPr="00D35960">
            <w:fldChar w:fldCharType="begin"/>
          </w:r>
          <w:r w:rsidRPr="00D35960">
            <w:instrText xml:space="preserve"> TOC \o "1-3" \h \z \u </w:instrText>
          </w:r>
          <w:r w:rsidRPr="00D35960">
            <w:fldChar w:fldCharType="separate"/>
          </w:r>
          <w:hyperlink w:anchor="_Toc401928879" w:history="1">
            <w:r w:rsidR="00706ACE" w:rsidRPr="00CF41AF">
              <w:rPr>
                <w:rStyle w:val="Hipervnculo"/>
                <w:noProof/>
                <w:lang w:val="es-ES"/>
              </w:rPr>
              <w:t>Introducción</w:t>
            </w:r>
            <w:r w:rsidR="00706ACE">
              <w:rPr>
                <w:noProof/>
                <w:webHidden/>
              </w:rPr>
              <w:tab/>
            </w:r>
            <w:r w:rsidR="00706ACE">
              <w:rPr>
                <w:noProof/>
                <w:webHidden/>
              </w:rPr>
              <w:fldChar w:fldCharType="begin"/>
            </w:r>
            <w:r w:rsidR="00706ACE">
              <w:rPr>
                <w:noProof/>
                <w:webHidden/>
              </w:rPr>
              <w:instrText xml:space="preserve"> PAGEREF _Toc401928879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7C55BFCD" w14:textId="77777777" w:rsidR="00706ACE" w:rsidRDefault="008E41C5">
          <w:pPr>
            <w:pStyle w:val="TDC1"/>
            <w:tabs>
              <w:tab w:val="right" w:leader="dot" w:pos="9350"/>
            </w:tabs>
            <w:rPr>
              <w:rFonts w:asciiTheme="minorHAnsi" w:hAnsiTheme="minorHAnsi"/>
              <w:noProof/>
              <w:lang w:val="es-ES" w:eastAsia="es-ES"/>
            </w:rPr>
          </w:pPr>
          <w:hyperlink w:anchor="_Toc401928880" w:history="1">
            <w:r w:rsidR="00706ACE" w:rsidRPr="00CF41AF">
              <w:rPr>
                <w:rStyle w:val="Hipervnculo"/>
                <w:noProof/>
                <w:lang w:val="es-ES"/>
              </w:rPr>
              <w:t>Desarrollo</w:t>
            </w:r>
            <w:r w:rsidR="00706ACE">
              <w:rPr>
                <w:noProof/>
                <w:webHidden/>
              </w:rPr>
              <w:tab/>
            </w:r>
            <w:r w:rsidR="00706ACE">
              <w:rPr>
                <w:noProof/>
                <w:webHidden/>
              </w:rPr>
              <w:fldChar w:fldCharType="begin"/>
            </w:r>
            <w:r w:rsidR="00706ACE">
              <w:rPr>
                <w:noProof/>
                <w:webHidden/>
              </w:rPr>
              <w:instrText xml:space="preserve"> PAGEREF _Toc401928880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00AC0520" w14:textId="77777777" w:rsidR="00706ACE" w:rsidRDefault="008E41C5">
          <w:pPr>
            <w:pStyle w:val="TDC2"/>
            <w:tabs>
              <w:tab w:val="right" w:leader="dot" w:pos="9350"/>
            </w:tabs>
            <w:rPr>
              <w:rFonts w:asciiTheme="minorHAnsi" w:hAnsiTheme="minorHAnsi"/>
              <w:noProof/>
              <w:lang w:val="es-ES" w:eastAsia="es-ES"/>
            </w:rPr>
          </w:pPr>
          <w:hyperlink w:anchor="_Toc401928881" w:history="1">
            <w:r w:rsidR="00706ACE" w:rsidRPr="00CF41AF">
              <w:rPr>
                <w:rStyle w:val="Hipervnculo"/>
                <w:noProof/>
                <w:lang w:val="es-ES"/>
              </w:rPr>
              <w:t>Sistema de Gestión de la Configuración</w:t>
            </w:r>
            <w:r w:rsidR="00706ACE">
              <w:rPr>
                <w:noProof/>
                <w:webHidden/>
              </w:rPr>
              <w:tab/>
            </w:r>
            <w:r w:rsidR="00706ACE">
              <w:rPr>
                <w:noProof/>
                <w:webHidden/>
              </w:rPr>
              <w:fldChar w:fldCharType="begin"/>
            </w:r>
            <w:r w:rsidR="00706ACE">
              <w:rPr>
                <w:noProof/>
                <w:webHidden/>
              </w:rPr>
              <w:instrText xml:space="preserve"> PAGEREF _Toc401928881 \h </w:instrText>
            </w:r>
            <w:r w:rsidR="00706ACE">
              <w:rPr>
                <w:noProof/>
                <w:webHidden/>
              </w:rPr>
            </w:r>
            <w:r w:rsidR="00706ACE">
              <w:rPr>
                <w:noProof/>
                <w:webHidden/>
              </w:rPr>
              <w:fldChar w:fldCharType="separate"/>
            </w:r>
            <w:r w:rsidR="002D314D">
              <w:rPr>
                <w:noProof/>
                <w:webHidden/>
              </w:rPr>
              <w:t>2</w:t>
            </w:r>
            <w:r w:rsidR="00706ACE">
              <w:rPr>
                <w:noProof/>
                <w:webHidden/>
              </w:rPr>
              <w:fldChar w:fldCharType="end"/>
            </w:r>
          </w:hyperlink>
        </w:p>
        <w:p w14:paraId="624D5498" w14:textId="77777777" w:rsidR="00706ACE" w:rsidRDefault="008E41C5">
          <w:pPr>
            <w:pStyle w:val="TDC2"/>
            <w:tabs>
              <w:tab w:val="right" w:leader="dot" w:pos="9350"/>
            </w:tabs>
            <w:rPr>
              <w:rFonts w:asciiTheme="minorHAnsi" w:hAnsiTheme="minorHAnsi"/>
              <w:noProof/>
              <w:lang w:val="es-ES" w:eastAsia="es-ES"/>
            </w:rPr>
          </w:pPr>
          <w:hyperlink w:anchor="_Toc401928882" w:history="1">
            <w:r w:rsidR="00706ACE" w:rsidRPr="00CF41AF">
              <w:rPr>
                <w:rStyle w:val="Hipervnculo"/>
                <w:noProof/>
                <w:lang w:val="es-AR"/>
              </w:rPr>
              <w:t>Estructura de Repositorio de Documentación</w:t>
            </w:r>
            <w:r w:rsidR="00706ACE">
              <w:rPr>
                <w:noProof/>
                <w:webHidden/>
              </w:rPr>
              <w:tab/>
            </w:r>
            <w:r w:rsidR="00706ACE">
              <w:rPr>
                <w:noProof/>
                <w:webHidden/>
              </w:rPr>
              <w:fldChar w:fldCharType="begin"/>
            </w:r>
            <w:r w:rsidR="00706ACE">
              <w:rPr>
                <w:noProof/>
                <w:webHidden/>
              </w:rPr>
              <w:instrText xml:space="preserve"> PAGEREF _Toc401928882 \h </w:instrText>
            </w:r>
            <w:r w:rsidR="00706ACE">
              <w:rPr>
                <w:noProof/>
                <w:webHidden/>
              </w:rPr>
            </w:r>
            <w:r w:rsidR="00706ACE">
              <w:rPr>
                <w:noProof/>
                <w:webHidden/>
              </w:rPr>
              <w:fldChar w:fldCharType="separate"/>
            </w:r>
            <w:r w:rsidR="002D314D">
              <w:rPr>
                <w:noProof/>
                <w:webHidden/>
              </w:rPr>
              <w:t>3</w:t>
            </w:r>
            <w:r w:rsidR="00706ACE">
              <w:rPr>
                <w:noProof/>
                <w:webHidden/>
              </w:rPr>
              <w:fldChar w:fldCharType="end"/>
            </w:r>
          </w:hyperlink>
        </w:p>
        <w:p w14:paraId="4BB33F5C" w14:textId="77777777" w:rsidR="00706ACE" w:rsidRDefault="008E41C5">
          <w:pPr>
            <w:pStyle w:val="TDC2"/>
            <w:tabs>
              <w:tab w:val="right" w:leader="dot" w:pos="9350"/>
            </w:tabs>
            <w:rPr>
              <w:rFonts w:asciiTheme="minorHAnsi" w:hAnsiTheme="minorHAnsi"/>
              <w:noProof/>
              <w:lang w:val="es-ES" w:eastAsia="es-ES"/>
            </w:rPr>
          </w:pPr>
          <w:hyperlink w:anchor="_Toc401928883" w:history="1">
            <w:r w:rsidR="00706ACE" w:rsidRPr="00CF41AF">
              <w:rPr>
                <w:rStyle w:val="Hipervnculo"/>
                <w:noProof/>
                <w:lang w:val="es-AR"/>
              </w:rPr>
              <w:t>Estructura de Repositorio de Código</w:t>
            </w:r>
            <w:r w:rsidR="00706ACE">
              <w:rPr>
                <w:noProof/>
                <w:webHidden/>
              </w:rPr>
              <w:tab/>
            </w:r>
            <w:r w:rsidR="00706ACE">
              <w:rPr>
                <w:noProof/>
                <w:webHidden/>
              </w:rPr>
              <w:fldChar w:fldCharType="begin"/>
            </w:r>
            <w:r w:rsidR="00706ACE">
              <w:rPr>
                <w:noProof/>
                <w:webHidden/>
              </w:rPr>
              <w:instrText xml:space="preserve"> PAGEREF _Toc401928883 \h </w:instrText>
            </w:r>
            <w:r w:rsidR="00706ACE">
              <w:rPr>
                <w:noProof/>
                <w:webHidden/>
              </w:rPr>
            </w:r>
            <w:r w:rsidR="00706ACE">
              <w:rPr>
                <w:noProof/>
                <w:webHidden/>
              </w:rPr>
              <w:fldChar w:fldCharType="separate"/>
            </w:r>
            <w:r w:rsidR="002D314D">
              <w:rPr>
                <w:noProof/>
                <w:webHidden/>
              </w:rPr>
              <w:t>5</w:t>
            </w:r>
            <w:r w:rsidR="00706ACE">
              <w:rPr>
                <w:noProof/>
                <w:webHidden/>
              </w:rPr>
              <w:fldChar w:fldCharType="end"/>
            </w:r>
          </w:hyperlink>
        </w:p>
        <w:p w14:paraId="36928031" w14:textId="77777777" w:rsidR="00706ACE" w:rsidRDefault="008E41C5">
          <w:pPr>
            <w:pStyle w:val="TDC2"/>
            <w:tabs>
              <w:tab w:val="right" w:leader="dot" w:pos="9350"/>
            </w:tabs>
            <w:rPr>
              <w:rFonts w:asciiTheme="minorHAnsi" w:hAnsiTheme="minorHAnsi"/>
              <w:noProof/>
              <w:lang w:val="es-ES" w:eastAsia="es-ES"/>
            </w:rPr>
          </w:pPr>
          <w:hyperlink w:anchor="_Toc401928884" w:history="1">
            <w:r w:rsidR="00706ACE" w:rsidRPr="00CF41AF">
              <w:rPr>
                <w:rStyle w:val="Hipervnculo"/>
                <w:noProof/>
                <w:lang w:val="es-ES"/>
              </w:rPr>
              <w:t>Versionado</w:t>
            </w:r>
            <w:r w:rsidR="00706ACE">
              <w:rPr>
                <w:noProof/>
                <w:webHidden/>
              </w:rPr>
              <w:tab/>
            </w:r>
            <w:r w:rsidR="00706ACE">
              <w:rPr>
                <w:noProof/>
                <w:webHidden/>
              </w:rPr>
              <w:fldChar w:fldCharType="begin"/>
            </w:r>
            <w:r w:rsidR="00706ACE">
              <w:rPr>
                <w:noProof/>
                <w:webHidden/>
              </w:rPr>
              <w:instrText xml:space="preserve"> PAGEREF _Toc401928884 \h </w:instrText>
            </w:r>
            <w:r w:rsidR="00706ACE">
              <w:rPr>
                <w:noProof/>
                <w:webHidden/>
              </w:rPr>
            </w:r>
            <w:r w:rsidR="00706ACE">
              <w:rPr>
                <w:noProof/>
                <w:webHidden/>
              </w:rPr>
              <w:fldChar w:fldCharType="separate"/>
            </w:r>
            <w:r w:rsidR="002D314D">
              <w:rPr>
                <w:noProof/>
                <w:webHidden/>
              </w:rPr>
              <w:t>6</w:t>
            </w:r>
            <w:r w:rsidR="00706ACE">
              <w:rPr>
                <w:noProof/>
                <w:webHidden/>
              </w:rPr>
              <w:fldChar w:fldCharType="end"/>
            </w:r>
          </w:hyperlink>
        </w:p>
        <w:p w14:paraId="7CB42B2D" w14:textId="77777777" w:rsidR="00FE1A8F" w:rsidRDefault="00FE1A8F" w:rsidP="00B9285A">
          <w:r w:rsidRPr="00D35960">
            <w:rPr>
              <w:b/>
              <w:bCs/>
            </w:rPr>
            <w:fldChar w:fldCharType="end"/>
          </w:r>
        </w:p>
      </w:sdtContent>
    </w:sdt>
    <w:p w14:paraId="1334B0A8" w14:textId="77777777" w:rsidR="00FB3441" w:rsidRDefault="00FB3441" w:rsidP="00B9285A">
      <w:pPr>
        <w:rPr>
          <w:lang w:val="es-AR"/>
        </w:rPr>
      </w:pPr>
    </w:p>
    <w:p w14:paraId="058103DD" w14:textId="77777777" w:rsidR="0016690A" w:rsidRDefault="0016690A" w:rsidP="00B9285A">
      <w:pPr>
        <w:rPr>
          <w:lang w:val="es-AR"/>
        </w:rPr>
      </w:pPr>
    </w:p>
    <w:p w14:paraId="417DD654" w14:textId="77777777" w:rsidR="0016690A" w:rsidRDefault="0016690A" w:rsidP="00B9285A">
      <w:pPr>
        <w:rPr>
          <w:lang w:val="es-AR"/>
        </w:rPr>
      </w:pPr>
    </w:p>
    <w:p w14:paraId="13943254" w14:textId="77777777" w:rsidR="0016690A" w:rsidRDefault="0016690A" w:rsidP="00B9285A">
      <w:pPr>
        <w:rPr>
          <w:lang w:val="es-AR"/>
        </w:rPr>
      </w:pPr>
    </w:p>
    <w:p w14:paraId="375B83E1" w14:textId="77777777" w:rsidR="0016690A" w:rsidRDefault="0016690A" w:rsidP="00B9285A">
      <w:pPr>
        <w:rPr>
          <w:lang w:val="es-AR"/>
        </w:rPr>
      </w:pPr>
    </w:p>
    <w:p w14:paraId="4CDF0D87" w14:textId="77777777" w:rsidR="0016690A" w:rsidRDefault="0016690A" w:rsidP="00B9285A">
      <w:pPr>
        <w:rPr>
          <w:lang w:val="es-AR"/>
        </w:rPr>
      </w:pPr>
    </w:p>
    <w:p w14:paraId="2416D620" w14:textId="77777777" w:rsidR="0016690A" w:rsidRDefault="0016690A" w:rsidP="00B9285A">
      <w:pPr>
        <w:rPr>
          <w:lang w:val="es-AR"/>
        </w:rPr>
      </w:pPr>
    </w:p>
    <w:p w14:paraId="1B215A8D" w14:textId="77777777" w:rsidR="0016690A" w:rsidRDefault="0016690A" w:rsidP="00B9285A">
      <w:pPr>
        <w:rPr>
          <w:lang w:val="es-AR"/>
        </w:rPr>
      </w:pPr>
    </w:p>
    <w:p w14:paraId="699B8D4A" w14:textId="77777777" w:rsidR="0016690A" w:rsidRDefault="0016690A" w:rsidP="00B9285A">
      <w:pPr>
        <w:rPr>
          <w:lang w:val="es-AR"/>
        </w:rPr>
      </w:pPr>
    </w:p>
    <w:p w14:paraId="0F884752" w14:textId="77777777" w:rsidR="0016690A" w:rsidRDefault="0016690A" w:rsidP="00B9285A">
      <w:pPr>
        <w:rPr>
          <w:lang w:val="es-AR"/>
        </w:rPr>
      </w:pPr>
    </w:p>
    <w:p w14:paraId="34DC1007" w14:textId="3743BE00" w:rsidR="00FB3441" w:rsidRPr="00135BDD" w:rsidRDefault="00FB3441" w:rsidP="00B9285A">
      <w:pPr>
        <w:pStyle w:val="Ttulo1"/>
        <w:rPr>
          <w:noProof/>
          <w:lang w:val="es-ES"/>
        </w:rPr>
      </w:pPr>
      <w:bookmarkStart w:id="0" w:name="_Toc401928879"/>
      <w:bookmarkStart w:id="1" w:name="_GoBack"/>
      <w:bookmarkEnd w:id="1"/>
      <w:r>
        <w:rPr>
          <w:noProof/>
          <w:lang w:val="es-ES"/>
        </w:rPr>
        <w:lastRenderedPageBreak/>
        <w:t>Introducción</w:t>
      </w:r>
      <w:bookmarkEnd w:id="0"/>
    </w:p>
    <w:p w14:paraId="0AD5BE3B" w14:textId="58221B98" w:rsidR="008D59C0" w:rsidRDefault="0069442F" w:rsidP="00B9285A">
      <w:pPr>
        <w:rPr>
          <w:lang w:val="es-ES"/>
        </w:rPr>
      </w:pPr>
      <w:r>
        <w:rPr>
          <w:lang w:val="es-ES"/>
        </w:rPr>
        <w:t>El objetivo de este documento es detallar el plan de la Gestión de Configuración (CM), para poder proporcionar una visión general de la misma.</w:t>
      </w:r>
      <w:r w:rsidR="008D59C0">
        <w:rPr>
          <w:lang w:val="es-ES"/>
        </w:rPr>
        <w:t xml:space="preserve"> Se aborda los repositorios que utilizamos para la gestión del proyecto y la construcción del producto, y e</w:t>
      </w:r>
      <w:r w:rsidR="003F7B1B">
        <w:rPr>
          <w:lang w:val="es-ES"/>
        </w:rPr>
        <w:t>l manejo de versiones y cambios en la documentación y código.</w:t>
      </w:r>
    </w:p>
    <w:p w14:paraId="62E76E42" w14:textId="74656C53" w:rsidR="00D529AB" w:rsidRPr="00135BDD" w:rsidRDefault="00706ACE" w:rsidP="00B9285A">
      <w:pPr>
        <w:pStyle w:val="Ttulo1"/>
        <w:rPr>
          <w:noProof/>
          <w:lang w:val="es-ES"/>
        </w:rPr>
      </w:pPr>
      <w:bookmarkStart w:id="2" w:name="_Toc401928880"/>
      <w:r>
        <w:rPr>
          <w:noProof/>
          <w:lang w:val="es-ES"/>
        </w:rPr>
        <w:t>Desarrollo</w:t>
      </w:r>
      <w:bookmarkEnd w:id="2"/>
    </w:p>
    <w:p w14:paraId="32E57812" w14:textId="129AF093" w:rsidR="0069442F" w:rsidRDefault="0069442F" w:rsidP="0069442F">
      <w:pPr>
        <w:pStyle w:val="Ttulo2"/>
        <w:rPr>
          <w:noProof/>
          <w:lang w:val="es-ES"/>
        </w:rPr>
      </w:pPr>
      <w:bookmarkStart w:id="3" w:name="_Toc401928881"/>
      <w:r>
        <w:rPr>
          <w:noProof/>
          <w:lang w:val="es-ES"/>
        </w:rPr>
        <w:t>Sistema de Gestión de la Configuración</w:t>
      </w:r>
      <w:bookmarkEnd w:id="3"/>
    </w:p>
    <w:p w14:paraId="283C2115" w14:textId="28899606" w:rsidR="0069442F" w:rsidRDefault="0069442F" w:rsidP="0069442F">
      <w:pPr>
        <w:pStyle w:val="Prrafodelista"/>
        <w:ind w:left="567" w:hanging="567"/>
        <w:rPr>
          <w:noProof/>
          <w:lang w:val="es-ES"/>
        </w:rPr>
      </w:pPr>
      <w:r>
        <w:rPr>
          <w:noProof/>
          <w:lang w:val="es-ES"/>
        </w:rPr>
        <w:t>Herramientas a Utilizar:</w:t>
      </w:r>
    </w:p>
    <w:p w14:paraId="3474D998" w14:textId="77777777" w:rsidR="0069442F" w:rsidRPr="0016690A" w:rsidRDefault="0069442F" w:rsidP="0069442F">
      <w:pPr>
        <w:pStyle w:val="Prrafodelista"/>
        <w:numPr>
          <w:ilvl w:val="0"/>
          <w:numId w:val="9"/>
        </w:numPr>
        <w:rPr>
          <w:b/>
          <w:lang w:val="es-AR"/>
        </w:rPr>
      </w:pPr>
      <w:r w:rsidRPr="0016690A">
        <w:rPr>
          <w:b/>
          <w:lang w:val="es-AR"/>
        </w:rPr>
        <w:t xml:space="preserve">TORTOISESVN: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121A2F8A" w14:textId="77777777" w:rsidR="003F7B1B" w:rsidRDefault="003F7B1B" w:rsidP="003F7B1B">
      <w:pPr>
        <w:pStyle w:val="Prrafodelista"/>
        <w:numPr>
          <w:ilvl w:val="0"/>
          <w:numId w:val="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17F1F25F" w14:textId="77777777" w:rsidR="003F7B1B" w:rsidRDefault="003F7B1B" w:rsidP="003F7B1B">
      <w:pPr>
        <w:pStyle w:val="Prrafodelista"/>
        <w:rPr>
          <w:lang w:val="es-AR"/>
        </w:rPr>
      </w:pPr>
    </w:p>
    <w:p w14:paraId="37EBECDF" w14:textId="77777777" w:rsidR="003F7B1B" w:rsidRPr="003F7B1B" w:rsidRDefault="003F7B1B" w:rsidP="003F7B1B">
      <w:pPr>
        <w:jc w:val="left"/>
        <w:rPr>
          <w:lang w:val="es-AR"/>
        </w:rPr>
      </w:pPr>
      <w:r w:rsidRPr="003F7B1B">
        <w:rPr>
          <w:lang w:val="es-AR"/>
        </w:rPr>
        <w:t>Resulta significativo aclarar que se manejan dos repositorios. Manipulamos un repositorio para el código que estamos trabajando y otro repositorio para la documentación.</w:t>
      </w:r>
    </w:p>
    <w:p w14:paraId="70EAEFFD" w14:textId="77777777" w:rsidR="003F7B1B" w:rsidRPr="003F7B1B" w:rsidRDefault="003F7B1B" w:rsidP="003F7B1B">
      <w:pPr>
        <w:jc w:val="left"/>
        <w:rPr>
          <w:lang w:val="es-AR"/>
        </w:rPr>
      </w:pPr>
      <w:r w:rsidRPr="003F7B1B">
        <w:rPr>
          <w:lang w:val="es-AR"/>
        </w:rPr>
        <w:t>Links de Repositorios:</w:t>
      </w:r>
    </w:p>
    <w:p w14:paraId="0005B9F8" w14:textId="77777777" w:rsidR="003F7B1B" w:rsidRPr="003F7B1B" w:rsidRDefault="003F7B1B" w:rsidP="003F7B1B">
      <w:pPr>
        <w:jc w:val="left"/>
        <w:rPr>
          <w:lang w:val="es-AR"/>
        </w:rPr>
      </w:pPr>
      <w:r w:rsidRPr="003F7B1B">
        <w:rPr>
          <w:b/>
          <w:lang w:val="es-AR"/>
        </w:rPr>
        <w:t>URL Repositorio Documentación:</w:t>
      </w:r>
      <w:r w:rsidRPr="003F7B1B">
        <w:rPr>
          <w:lang w:val="es-AR"/>
        </w:rPr>
        <w:t xml:space="preserve"> </w:t>
      </w:r>
      <w:r w:rsidRPr="003F7B1B">
        <w:rPr>
          <w:i/>
          <w:color w:val="63A537" w:themeColor="text2"/>
          <w:lang w:val="es-AR"/>
        </w:rPr>
        <w:t>https://quegolazo.googlecode.com/svn/trunk/</w:t>
      </w:r>
    </w:p>
    <w:p w14:paraId="76BC18B6" w14:textId="77777777" w:rsidR="003F7B1B" w:rsidRDefault="003F7B1B" w:rsidP="003F7B1B">
      <w:pPr>
        <w:jc w:val="left"/>
        <w:rPr>
          <w:i/>
          <w:color w:val="63A537" w:themeColor="text2"/>
          <w:lang w:val="es-AR"/>
        </w:rPr>
      </w:pPr>
      <w:r w:rsidRPr="003F7B1B">
        <w:rPr>
          <w:b/>
          <w:lang w:val="es-AR"/>
        </w:rPr>
        <w:t>URL Repositorio Código:</w:t>
      </w:r>
      <w:r w:rsidRPr="003F7B1B">
        <w:rPr>
          <w:lang w:val="es-AR"/>
        </w:rPr>
        <w:t xml:space="preserve"> </w:t>
      </w:r>
      <w:r w:rsidRPr="003F7B1B">
        <w:rPr>
          <w:i/>
          <w:color w:val="63A537" w:themeColor="text2"/>
          <w:lang w:val="es-AR"/>
        </w:rPr>
        <w:t>https://quegolazo-code.googlecode.com/svn/trunk/</w:t>
      </w:r>
    </w:p>
    <w:p w14:paraId="58BD0F08" w14:textId="77777777" w:rsidR="00B4734D" w:rsidRDefault="00B4734D" w:rsidP="003F7B1B">
      <w:pPr>
        <w:jc w:val="left"/>
        <w:rPr>
          <w:i/>
          <w:color w:val="63A537" w:themeColor="text2"/>
          <w:lang w:val="es-AR"/>
        </w:rPr>
      </w:pPr>
    </w:p>
    <w:p w14:paraId="0AA748ED" w14:textId="77777777" w:rsidR="00B4734D" w:rsidRDefault="00B4734D" w:rsidP="003F7B1B">
      <w:pPr>
        <w:jc w:val="left"/>
        <w:rPr>
          <w:i/>
          <w:color w:val="63A537" w:themeColor="text2"/>
          <w:lang w:val="es-AR"/>
        </w:rPr>
      </w:pPr>
    </w:p>
    <w:p w14:paraId="4EA557DB" w14:textId="77777777" w:rsidR="00B4734D" w:rsidRDefault="00B4734D" w:rsidP="003F7B1B">
      <w:pPr>
        <w:jc w:val="left"/>
        <w:rPr>
          <w:i/>
          <w:color w:val="63A537" w:themeColor="text2"/>
          <w:lang w:val="es-AR"/>
        </w:rPr>
      </w:pPr>
    </w:p>
    <w:p w14:paraId="38284965" w14:textId="77777777" w:rsidR="00B4734D" w:rsidRDefault="00B4734D" w:rsidP="003F7B1B">
      <w:pPr>
        <w:jc w:val="left"/>
        <w:rPr>
          <w:i/>
          <w:color w:val="63A537" w:themeColor="text2"/>
          <w:lang w:val="es-AR"/>
        </w:rPr>
      </w:pPr>
    </w:p>
    <w:p w14:paraId="7C94838D" w14:textId="77777777" w:rsidR="00B4734D" w:rsidRDefault="00B4734D" w:rsidP="003F7B1B">
      <w:pPr>
        <w:jc w:val="left"/>
        <w:rPr>
          <w:i/>
          <w:color w:val="63A537" w:themeColor="text2"/>
          <w:lang w:val="es-AR"/>
        </w:rPr>
      </w:pPr>
    </w:p>
    <w:p w14:paraId="6887AC96" w14:textId="77777777" w:rsidR="00B4734D" w:rsidRDefault="00B4734D" w:rsidP="003F7B1B">
      <w:pPr>
        <w:jc w:val="left"/>
        <w:rPr>
          <w:i/>
          <w:color w:val="63A537" w:themeColor="text2"/>
          <w:lang w:val="es-AR"/>
        </w:rPr>
      </w:pPr>
    </w:p>
    <w:p w14:paraId="37F4D3C7" w14:textId="77777777" w:rsidR="00B4734D" w:rsidRDefault="00B4734D" w:rsidP="003F7B1B">
      <w:pPr>
        <w:jc w:val="left"/>
        <w:rPr>
          <w:i/>
          <w:color w:val="63A537" w:themeColor="text2"/>
          <w:lang w:val="es-AR"/>
        </w:rPr>
      </w:pPr>
    </w:p>
    <w:p w14:paraId="466D589A" w14:textId="77777777" w:rsidR="00B4734D" w:rsidRDefault="00B4734D" w:rsidP="003F7B1B">
      <w:pPr>
        <w:jc w:val="left"/>
        <w:rPr>
          <w:i/>
          <w:color w:val="63A537" w:themeColor="text2"/>
          <w:lang w:val="es-AR"/>
        </w:rPr>
      </w:pPr>
    </w:p>
    <w:p w14:paraId="6BECE795" w14:textId="77777777" w:rsidR="00B4734D" w:rsidRDefault="00B4734D" w:rsidP="003F7B1B">
      <w:pPr>
        <w:jc w:val="left"/>
        <w:rPr>
          <w:i/>
          <w:color w:val="63A537" w:themeColor="text2"/>
          <w:lang w:val="es-AR"/>
        </w:rPr>
      </w:pPr>
    </w:p>
    <w:p w14:paraId="7A7D1E96" w14:textId="77777777" w:rsidR="00B4734D" w:rsidRDefault="00B4734D" w:rsidP="003F7B1B">
      <w:pPr>
        <w:jc w:val="left"/>
        <w:rPr>
          <w:i/>
          <w:color w:val="63A537" w:themeColor="text2"/>
          <w:lang w:val="es-AR"/>
        </w:rPr>
      </w:pPr>
    </w:p>
    <w:p w14:paraId="2D0B4A38" w14:textId="77777777" w:rsidR="00B4734D" w:rsidRDefault="00B4734D" w:rsidP="003F7B1B">
      <w:pPr>
        <w:jc w:val="left"/>
        <w:rPr>
          <w:i/>
          <w:color w:val="63A537" w:themeColor="text2"/>
          <w:lang w:val="es-AR"/>
        </w:rPr>
      </w:pPr>
    </w:p>
    <w:p w14:paraId="252B0536" w14:textId="77777777" w:rsidR="00B4734D" w:rsidRDefault="00B4734D" w:rsidP="003F7B1B">
      <w:pPr>
        <w:jc w:val="left"/>
        <w:rPr>
          <w:i/>
          <w:color w:val="63A537" w:themeColor="text2"/>
          <w:lang w:val="es-AR"/>
        </w:rPr>
      </w:pPr>
    </w:p>
    <w:p w14:paraId="7E73AB4D" w14:textId="77777777" w:rsidR="00B4734D" w:rsidRPr="003F7B1B" w:rsidRDefault="00B4734D" w:rsidP="003F7B1B">
      <w:pPr>
        <w:jc w:val="left"/>
        <w:rPr>
          <w:i/>
          <w:color w:val="63A537" w:themeColor="text2"/>
          <w:lang w:val="es-AR"/>
        </w:rPr>
      </w:pPr>
    </w:p>
    <w:p w14:paraId="175054AC" w14:textId="77777777" w:rsidR="00B4734D" w:rsidRPr="00D017D2" w:rsidRDefault="00B4734D" w:rsidP="00B4734D">
      <w:pPr>
        <w:pStyle w:val="Ttulo2"/>
        <w:rPr>
          <w:lang w:val="es-AR"/>
        </w:rPr>
      </w:pPr>
      <w:bookmarkStart w:id="4" w:name="_Toc401928882"/>
      <w:r>
        <w:rPr>
          <w:lang w:val="es-AR"/>
        </w:rPr>
        <w:lastRenderedPageBreak/>
        <w:t>Estructura de Repositorio de Documentación</w:t>
      </w:r>
      <w:bookmarkEnd w:id="4"/>
    </w:p>
    <w:p w14:paraId="7FCD18C8" w14:textId="77777777" w:rsidR="00B4734D" w:rsidRPr="00D017D2" w:rsidRDefault="00B4734D" w:rsidP="00B4734D">
      <w:pPr>
        <w:rPr>
          <w:lang w:val="es-AR"/>
        </w:rPr>
      </w:pPr>
      <w:r>
        <w:rPr>
          <w:noProof/>
          <w:lang w:val="es-ES" w:eastAsia="es-ES"/>
        </w:rPr>
        <w:drawing>
          <wp:inline distT="0" distB="0" distL="0" distR="0" wp14:anchorId="0389EB3F" wp14:editId="5D1278A5">
            <wp:extent cx="2552700" cy="55149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positorio UNO.jpg"/>
                    <pic:cNvPicPr/>
                  </pic:nvPicPr>
                  <pic:blipFill>
                    <a:blip r:embed="rId15">
                      <a:extLst>
                        <a:ext uri="{28A0092B-C50C-407E-A947-70E740481C1C}">
                          <a14:useLocalDpi xmlns:a14="http://schemas.microsoft.com/office/drawing/2010/main" val="0"/>
                        </a:ext>
                      </a:extLst>
                    </a:blip>
                    <a:stretch>
                      <a:fillRect/>
                    </a:stretch>
                  </pic:blipFill>
                  <pic:spPr>
                    <a:xfrm>
                      <a:off x="0" y="0"/>
                      <a:ext cx="2552700" cy="5514975"/>
                    </a:xfrm>
                    <a:prstGeom prst="rect">
                      <a:avLst/>
                    </a:prstGeom>
                  </pic:spPr>
                </pic:pic>
              </a:graphicData>
            </a:graphic>
          </wp:inline>
        </w:drawing>
      </w:r>
    </w:p>
    <w:p w14:paraId="7A3CA9BD" w14:textId="77777777" w:rsidR="00B4734D" w:rsidRDefault="00B4734D" w:rsidP="00B4734D">
      <w:pPr>
        <w:rPr>
          <w:lang w:val="es-ES"/>
        </w:rPr>
      </w:pPr>
      <w:r>
        <w:rPr>
          <w:lang w:val="es-ES"/>
        </w:rPr>
        <w:t>Como podemos ver en la imagen, el repositorio de Documentación está estructurado por cuatro carpetas principales. Estas son:</w:t>
      </w:r>
    </w:p>
    <w:p w14:paraId="0448A5E2" w14:textId="77777777" w:rsidR="00B4734D" w:rsidRDefault="00B4734D" w:rsidP="00B4734D">
      <w:pPr>
        <w:rPr>
          <w:lang w:val="es-ES"/>
        </w:rPr>
      </w:pPr>
      <w:r>
        <w:rPr>
          <w:noProof/>
          <w:lang w:val="es-ES" w:eastAsia="es-ES"/>
        </w:rPr>
        <w:drawing>
          <wp:inline distT="0" distB="0" distL="0" distR="0" wp14:anchorId="28AB4AF4" wp14:editId="4E673387">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72108A11" w14:textId="77777777" w:rsidR="00B4734D" w:rsidRDefault="00B4734D" w:rsidP="00B4734D">
      <w:pPr>
        <w:rPr>
          <w:lang w:val="es-ES"/>
        </w:rPr>
      </w:pPr>
    </w:p>
    <w:p w14:paraId="7F8DAC80" w14:textId="77777777" w:rsidR="00B4734D" w:rsidRDefault="00B4734D" w:rsidP="00B4734D">
      <w:pPr>
        <w:rPr>
          <w:lang w:val="es-ES"/>
        </w:rPr>
      </w:pPr>
    </w:p>
    <w:tbl>
      <w:tblPr>
        <w:tblStyle w:val="Tablaconcuadrcula"/>
        <w:tblW w:w="0" w:type="auto"/>
        <w:tblLook w:val="04A0" w:firstRow="1" w:lastRow="0" w:firstColumn="1" w:lastColumn="0" w:noHBand="0" w:noVBand="1"/>
      </w:tblPr>
      <w:tblGrid>
        <w:gridCol w:w="2547"/>
        <w:gridCol w:w="6803"/>
      </w:tblGrid>
      <w:tr w:rsidR="00B4734D" w14:paraId="543C4A27" w14:textId="77777777" w:rsidTr="004718DB">
        <w:tc>
          <w:tcPr>
            <w:tcW w:w="2547" w:type="dxa"/>
            <w:shd w:val="clear" w:color="auto" w:fill="DFF0D3" w:themeFill="text2" w:themeFillTint="33"/>
          </w:tcPr>
          <w:p w14:paraId="791FB44A" w14:textId="77777777" w:rsidR="00B4734D" w:rsidRPr="00380422" w:rsidRDefault="00B4734D" w:rsidP="004718DB">
            <w:pPr>
              <w:rPr>
                <w:b/>
                <w:sz w:val="20"/>
                <w:lang w:val="es-ES"/>
              </w:rPr>
            </w:pPr>
            <w:r w:rsidRPr="00380422">
              <w:rPr>
                <w:b/>
                <w:sz w:val="20"/>
                <w:lang w:val="es-ES"/>
              </w:rPr>
              <w:lastRenderedPageBreak/>
              <w:t>NOMBRE DE CARPETA</w:t>
            </w:r>
          </w:p>
        </w:tc>
        <w:tc>
          <w:tcPr>
            <w:tcW w:w="6803" w:type="dxa"/>
            <w:shd w:val="clear" w:color="auto" w:fill="DFF0D3" w:themeFill="text2" w:themeFillTint="33"/>
          </w:tcPr>
          <w:p w14:paraId="50547C95" w14:textId="77777777" w:rsidR="00B4734D" w:rsidRPr="00380422" w:rsidRDefault="00B4734D" w:rsidP="004718DB">
            <w:pPr>
              <w:rPr>
                <w:b/>
                <w:sz w:val="20"/>
                <w:lang w:val="es-ES"/>
              </w:rPr>
            </w:pPr>
            <w:r w:rsidRPr="00380422">
              <w:rPr>
                <w:b/>
                <w:sz w:val="20"/>
                <w:lang w:val="es-ES"/>
              </w:rPr>
              <w:t>EXPLICACIÓN</w:t>
            </w:r>
          </w:p>
        </w:tc>
      </w:tr>
      <w:tr w:rsidR="00B4734D" w:rsidRPr="00381E1B" w14:paraId="386FC93E" w14:textId="77777777" w:rsidTr="004718DB">
        <w:tc>
          <w:tcPr>
            <w:tcW w:w="2547" w:type="dxa"/>
            <w:shd w:val="clear" w:color="auto" w:fill="DFF0D3" w:themeFill="text2" w:themeFillTint="33"/>
          </w:tcPr>
          <w:p w14:paraId="27F594D5" w14:textId="77777777" w:rsidR="00B4734D" w:rsidRPr="00380422" w:rsidRDefault="00B4734D" w:rsidP="004718DB">
            <w:pPr>
              <w:rPr>
                <w:b/>
                <w:sz w:val="20"/>
                <w:lang w:val="es-ES"/>
              </w:rPr>
            </w:pPr>
            <w:r w:rsidRPr="00380422">
              <w:rPr>
                <w:b/>
                <w:sz w:val="20"/>
                <w:lang w:val="es-ES"/>
              </w:rPr>
              <w:t>BASE DE DATOS</w:t>
            </w:r>
          </w:p>
        </w:tc>
        <w:tc>
          <w:tcPr>
            <w:tcW w:w="6803" w:type="dxa"/>
          </w:tcPr>
          <w:p w14:paraId="135B80FB" w14:textId="77777777" w:rsidR="00B4734D" w:rsidRDefault="00B4734D" w:rsidP="004718DB">
            <w:pPr>
              <w:rPr>
                <w:lang w:val="es-ES"/>
              </w:rPr>
            </w:pPr>
            <w:r>
              <w:rPr>
                <w:lang w:val="es-ES"/>
              </w:rPr>
              <w:t xml:space="preserve">Esta carpeta contiene los Script de la Base de Datos de </w:t>
            </w:r>
            <w:proofErr w:type="spellStart"/>
            <w:r>
              <w:rPr>
                <w:lang w:val="es-ES"/>
              </w:rPr>
              <w:t>QueGolazo</w:t>
            </w:r>
            <w:proofErr w:type="spellEnd"/>
            <w:r>
              <w:rPr>
                <w:lang w:val="es-ES"/>
              </w:rPr>
              <w:t>. Contiene 3 Script: Script de Datos, Script de Esquema y Script de Datos y Esquema.</w:t>
            </w:r>
          </w:p>
        </w:tc>
      </w:tr>
      <w:tr w:rsidR="00B4734D" w:rsidRPr="00381E1B" w14:paraId="6C2852D3" w14:textId="77777777" w:rsidTr="004718DB">
        <w:tc>
          <w:tcPr>
            <w:tcW w:w="2547" w:type="dxa"/>
            <w:shd w:val="clear" w:color="auto" w:fill="DFF0D3" w:themeFill="text2" w:themeFillTint="33"/>
          </w:tcPr>
          <w:p w14:paraId="338821DF" w14:textId="77777777" w:rsidR="00B4734D" w:rsidRPr="00380422" w:rsidRDefault="00B4734D" w:rsidP="004718DB">
            <w:pPr>
              <w:rPr>
                <w:b/>
                <w:sz w:val="20"/>
                <w:lang w:val="es-ES"/>
              </w:rPr>
            </w:pPr>
            <w:r w:rsidRPr="00380422">
              <w:rPr>
                <w:b/>
                <w:sz w:val="20"/>
                <w:lang w:val="es-ES"/>
              </w:rPr>
              <w:t>DESPLIEGUE</w:t>
            </w:r>
          </w:p>
        </w:tc>
        <w:tc>
          <w:tcPr>
            <w:tcW w:w="6803" w:type="dxa"/>
          </w:tcPr>
          <w:p w14:paraId="08883365" w14:textId="77777777" w:rsidR="00B4734D" w:rsidRDefault="00B4734D" w:rsidP="004718DB">
            <w:pPr>
              <w:rPr>
                <w:lang w:val="es-ES"/>
              </w:rPr>
            </w:pPr>
            <w:r>
              <w:rPr>
                <w:lang w:val="es-ES"/>
              </w:rPr>
              <w:t>Esta carpeta contendrá todo lo asociada al Despliegue del producto.</w:t>
            </w:r>
          </w:p>
        </w:tc>
      </w:tr>
      <w:tr w:rsidR="00B4734D" w:rsidRPr="00381E1B" w14:paraId="030E6976" w14:textId="77777777" w:rsidTr="004718DB">
        <w:tc>
          <w:tcPr>
            <w:tcW w:w="2547" w:type="dxa"/>
            <w:shd w:val="clear" w:color="auto" w:fill="DFF0D3" w:themeFill="text2" w:themeFillTint="33"/>
          </w:tcPr>
          <w:p w14:paraId="61FE5E23" w14:textId="77777777" w:rsidR="00B4734D" w:rsidRPr="00380422" w:rsidRDefault="00B4734D" w:rsidP="004718DB">
            <w:pPr>
              <w:rPr>
                <w:b/>
                <w:sz w:val="20"/>
                <w:lang w:val="es-ES"/>
              </w:rPr>
            </w:pPr>
            <w:r w:rsidRPr="00380422">
              <w:rPr>
                <w:b/>
                <w:sz w:val="20"/>
                <w:lang w:val="es-ES"/>
              </w:rPr>
              <w:t>DOCUMENTACIÓN</w:t>
            </w:r>
          </w:p>
        </w:tc>
        <w:tc>
          <w:tcPr>
            <w:tcW w:w="6803" w:type="dxa"/>
          </w:tcPr>
          <w:p w14:paraId="766E5DB9" w14:textId="77777777" w:rsidR="00B4734D" w:rsidRDefault="00B4734D" w:rsidP="004718DB">
            <w:pPr>
              <w:rPr>
                <w:lang w:val="es-ES"/>
              </w:rPr>
            </w:pPr>
            <w:r>
              <w:rPr>
                <w:lang w:val="es-ES"/>
              </w:rPr>
              <w:t>Esta carpeta contiene todos los documentos asociados al Proyecto y al Producto que estamos desarrollando.</w:t>
            </w:r>
          </w:p>
        </w:tc>
      </w:tr>
      <w:tr w:rsidR="00B4734D" w:rsidRPr="00381E1B" w14:paraId="362B66EA" w14:textId="77777777" w:rsidTr="004718DB">
        <w:tc>
          <w:tcPr>
            <w:tcW w:w="2547" w:type="dxa"/>
            <w:shd w:val="clear" w:color="auto" w:fill="DFF0D3" w:themeFill="text2" w:themeFillTint="33"/>
          </w:tcPr>
          <w:p w14:paraId="5AF09308" w14:textId="77777777" w:rsidR="00B4734D" w:rsidRPr="00380422" w:rsidRDefault="00B4734D" w:rsidP="004718DB">
            <w:pPr>
              <w:rPr>
                <w:b/>
                <w:sz w:val="20"/>
                <w:lang w:val="es-ES"/>
              </w:rPr>
            </w:pPr>
            <w:r w:rsidRPr="00380422">
              <w:rPr>
                <w:b/>
                <w:sz w:val="20"/>
                <w:lang w:val="es-ES"/>
              </w:rPr>
              <w:t>INTERFAZ DE USUARIO</w:t>
            </w:r>
          </w:p>
        </w:tc>
        <w:tc>
          <w:tcPr>
            <w:tcW w:w="6803" w:type="dxa"/>
          </w:tcPr>
          <w:p w14:paraId="5A457878" w14:textId="77777777" w:rsidR="00B4734D" w:rsidRDefault="00B4734D" w:rsidP="004718DB">
            <w:pPr>
              <w:rPr>
                <w:lang w:val="es-ES"/>
              </w:rPr>
            </w:pPr>
            <w:r>
              <w:rPr>
                <w:lang w:val="es-ES"/>
              </w:rPr>
              <w:t>Esta carpeta contendrá todo lo asociado a interfaz de usuario.</w:t>
            </w:r>
          </w:p>
        </w:tc>
      </w:tr>
    </w:tbl>
    <w:p w14:paraId="3A17F840" w14:textId="77777777" w:rsidR="00B4734D" w:rsidRDefault="00B4734D" w:rsidP="00B4734D">
      <w:pPr>
        <w:rPr>
          <w:lang w:val="es-ES"/>
        </w:rPr>
      </w:pPr>
    </w:p>
    <w:p w14:paraId="449B6F8A" w14:textId="77777777" w:rsidR="00B4734D" w:rsidRDefault="00B4734D" w:rsidP="00B4734D">
      <w:pPr>
        <w:rPr>
          <w:lang w:val="es-ES"/>
        </w:rPr>
      </w:pPr>
      <w:r>
        <w:rPr>
          <w:lang w:val="es-ES"/>
        </w:rPr>
        <w:t>Dentro de la Carpeta Documentación, se encuentran las siguientes carpetas:</w:t>
      </w:r>
    </w:p>
    <w:p w14:paraId="1A12D521" w14:textId="77777777" w:rsidR="00B4734D" w:rsidRDefault="00B4734D" w:rsidP="00B4734D">
      <w:pPr>
        <w:rPr>
          <w:lang w:val="es-ES"/>
        </w:rPr>
      </w:pPr>
      <w:r>
        <w:rPr>
          <w:noProof/>
          <w:lang w:val="es-ES" w:eastAsia="es-ES"/>
        </w:rPr>
        <w:drawing>
          <wp:inline distT="0" distB="0" distL="0" distR="0" wp14:anchorId="6830A76B" wp14:editId="2D93AADC">
            <wp:extent cx="2133600" cy="3686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sitoriooooooooo.jpg"/>
                    <pic:cNvPicPr/>
                  </pic:nvPicPr>
                  <pic:blipFill>
                    <a:blip r:embed="rId17">
                      <a:extLst>
                        <a:ext uri="{28A0092B-C50C-407E-A947-70E740481C1C}">
                          <a14:useLocalDpi xmlns:a14="http://schemas.microsoft.com/office/drawing/2010/main" val="0"/>
                        </a:ext>
                      </a:extLst>
                    </a:blip>
                    <a:stretch>
                      <a:fillRect/>
                    </a:stretch>
                  </pic:blipFill>
                  <pic:spPr>
                    <a:xfrm>
                      <a:off x="0" y="0"/>
                      <a:ext cx="2133600" cy="368617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B4734D" w14:paraId="39989AA6" w14:textId="77777777" w:rsidTr="004718DB">
        <w:tc>
          <w:tcPr>
            <w:tcW w:w="2547" w:type="dxa"/>
            <w:shd w:val="clear" w:color="auto" w:fill="DFF0D3" w:themeFill="text2" w:themeFillTint="33"/>
          </w:tcPr>
          <w:p w14:paraId="5F871E37" w14:textId="77777777" w:rsidR="00B4734D" w:rsidRPr="00380422" w:rsidRDefault="00B4734D" w:rsidP="004718DB">
            <w:pPr>
              <w:jc w:val="left"/>
              <w:rPr>
                <w:b/>
                <w:sz w:val="20"/>
                <w:lang w:val="es-ES"/>
              </w:rPr>
            </w:pPr>
            <w:r w:rsidRPr="00380422">
              <w:rPr>
                <w:b/>
                <w:sz w:val="20"/>
                <w:lang w:val="es-ES"/>
              </w:rPr>
              <w:t>NOMBRE DE CARPETA</w:t>
            </w:r>
          </w:p>
        </w:tc>
        <w:tc>
          <w:tcPr>
            <w:tcW w:w="6803" w:type="dxa"/>
            <w:shd w:val="clear" w:color="auto" w:fill="DFF0D3" w:themeFill="text2" w:themeFillTint="33"/>
          </w:tcPr>
          <w:p w14:paraId="5D9F0BE8" w14:textId="77777777" w:rsidR="00B4734D" w:rsidRPr="00380422" w:rsidRDefault="00B4734D" w:rsidP="004718DB">
            <w:pPr>
              <w:rPr>
                <w:b/>
                <w:sz w:val="20"/>
                <w:lang w:val="es-ES"/>
              </w:rPr>
            </w:pPr>
            <w:r w:rsidRPr="00380422">
              <w:rPr>
                <w:b/>
                <w:sz w:val="20"/>
                <w:lang w:val="es-ES"/>
              </w:rPr>
              <w:t>EXPLICACIÓN</w:t>
            </w:r>
          </w:p>
        </w:tc>
      </w:tr>
      <w:tr w:rsidR="00B4734D" w:rsidRPr="00381E1B" w14:paraId="389F2E84" w14:textId="77777777" w:rsidTr="004718DB">
        <w:tc>
          <w:tcPr>
            <w:tcW w:w="2547" w:type="dxa"/>
            <w:shd w:val="clear" w:color="auto" w:fill="DFF0D3" w:themeFill="text2" w:themeFillTint="33"/>
          </w:tcPr>
          <w:p w14:paraId="2E71A434" w14:textId="77777777" w:rsidR="00B4734D" w:rsidRPr="00380422" w:rsidRDefault="00B4734D" w:rsidP="004718DB">
            <w:pPr>
              <w:jc w:val="left"/>
              <w:rPr>
                <w:b/>
                <w:sz w:val="20"/>
                <w:lang w:val="es-ES"/>
              </w:rPr>
            </w:pPr>
            <w:r w:rsidRPr="00380422">
              <w:rPr>
                <w:b/>
                <w:sz w:val="20"/>
                <w:lang w:val="es-ES"/>
              </w:rPr>
              <w:t>BASE DE DATOS</w:t>
            </w:r>
          </w:p>
        </w:tc>
        <w:tc>
          <w:tcPr>
            <w:tcW w:w="6803" w:type="dxa"/>
          </w:tcPr>
          <w:p w14:paraId="58B526D2" w14:textId="77777777" w:rsidR="00B4734D" w:rsidRDefault="00B4734D" w:rsidP="004718DB">
            <w:pPr>
              <w:rPr>
                <w:lang w:val="es-ES"/>
              </w:rPr>
            </w:pPr>
            <w:r>
              <w:rPr>
                <w:lang w:val="es-ES"/>
              </w:rPr>
              <w:t>Esta carpeta contiene todos los Documentos asociados a Base de Datos, es decir los Diagramas de Entidad - Relación</w:t>
            </w:r>
          </w:p>
        </w:tc>
      </w:tr>
      <w:tr w:rsidR="00B4734D" w:rsidRPr="00381E1B" w14:paraId="42D1CB2D" w14:textId="77777777" w:rsidTr="004718DB">
        <w:tc>
          <w:tcPr>
            <w:tcW w:w="2547" w:type="dxa"/>
            <w:shd w:val="clear" w:color="auto" w:fill="DFF0D3" w:themeFill="text2" w:themeFillTint="33"/>
          </w:tcPr>
          <w:p w14:paraId="4DC84AD4" w14:textId="77777777" w:rsidR="00B4734D" w:rsidRPr="00380422" w:rsidRDefault="00B4734D" w:rsidP="004718DB">
            <w:pPr>
              <w:jc w:val="left"/>
              <w:rPr>
                <w:b/>
                <w:sz w:val="20"/>
                <w:lang w:val="es-ES"/>
              </w:rPr>
            </w:pPr>
            <w:r>
              <w:rPr>
                <w:b/>
                <w:sz w:val="20"/>
                <w:lang w:val="es-ES"/>
              </w:rPr>
              <w:t>CAPACITACIONES - INVESTIGACIONES</w:t>
            </w:r>
          </w:p>
        </w:tc>
        <w:tc>
          <w:tcPr>
            <w:tcW w:w="6803" w:type="dxa"/>
          </w:tcPr>
          <w:p w14:paraId="17EB8ECB" w14:textId="77777777" w:rsidR="00B4734D" w:rsidRDefault="00B4734D" w:rsidP="004718DB">
            <w:pPr>
              <w:rPr>
                <w:lang w:val="es-ES"/>
              </w:rPr>
            </w:pPr>
            <w:r>
              <w:rPr>
                <w:lang w:val="es-ES"/>
              </w:rPr>
              <w:t>Esta carpeta contiene todos los Documentos asociados a las Investigaciones y Capacitaciones que hemos realizado y que consideramos significativas para el desarrollo de nuestro producto.</w:t>
            </w:r>
          </w:p>
        </w:tc>
      </w:tr>
      <w:tr w:rsidR="00B4734D" w:rsidRPr="00381E1B" w14:paraId="4A2D1920" w14:textId="77777777" w:rsidTr="004718DB">
        <w:tc>
          <w:tcPr>
            <w:tcW w:w="2547" w:type="dxa"/>
            <w:shd w:val="clear" w:color="auto" w:fill="DFF0D3" w:themeFill="text2" w:themeFillTint="33"/>
          </w:tcPr>
          <w:p w14:paraId="056C577E" w14:textId="77777777" w:rsidR="00B4734D" w:rsidRPr="00380422" w:rsidRDefault="00B4734D" w:rsidP="004718DB">
            <w:pPr>
              <w:jc w:val="left"/>
              <w:rPr>
                <w:b/>
                <w:sz w:val="20"/>
                <w:lang w:val="es-ES"/>
              </w:rPr>
            </w:pPr>
            <w:r w:rsidRPr="00380422">
              <w:rPr>
                <w:b/>
                <w:sz w:val="20"/>
                <w:lang w:val="es-ES"/>
              </w:rPr>
              <w:t>DOCUMENTOS DE CONSULTA</w:t>
            </w:r>
          </w:p>
        </w:tc>
        <w:tc>
          <w:tcPr>
            <w:tcW w:w="6803" w:type="dxa"/>
          </w:tcPr>
          <w:p w14:paraId="28651D98" w14:textId="77777777" w:rsidR="00B4734D" w:rsidRDefault="00B4734D" w:rsidP="004718DB">
            <w:pPr>
              <w:rPr>
                <w:lang w:val="es-ES"/>
              </w:rPr>
            </w:pPr>
            <w:r>
              <w:rPr>
                <w:lang w:val="es-ES"/>
              </w:rPr>
              <w:t>Esta carpeta contiene todos los Documentos de Consulta, tales como los resultado de investigaciones, capacitaciones, etc.</w:t>
            </w:r>
          </w:p>
        </w:tc>
      </w:tr>
      <w:tr w:rsidR="00B4734D" w:rsidRPr="00381E1B" w14:paraId="06E8F812" w14:textId="77777777" w:rsidTr="004718DB">
        <w:tc>
          <w:tcPr>
            <w:tcW w:w="2547" w:type="dxa"/>
            <w:shd w:val="clear" w:color="auto" w:fill="DFF0D3" w:themeFill="text2" w:themeFillTint="33"/>
          </w:tcPr>
          <w:p w14:paraId="3F29B059" w14:textId="77777777" w:rsidR="00B4734D" w:rsidRPr="00380422" w:rsidRDefault="00B4734D" w:rsidP="004718DB">
            <w:pPr>
              <w:jc w:val="left"/>
              <w:rPr>
                <w:b/>
                <w:sz w:val="20"/>
                <w:lang w:val="es-ES"/>
              </w:rPr>
            </w:pPr>
            <w:r w:rsidRPr="00380422">
              <w:rPr>
                <w:b/>
                <w:sz w:val="20"/>
                <w:lang w:val="es-ES"/>
              </w:rPr>
              <w:lastRenderedPageBreak/>
              <w:t>IMPACTO AMBIENTAL</w:t>
            </w:r>
          </w:p>
        </w:tc>
        <w:tc>
          <w:tcPr>
            <w:tcW w:w="6803" w:type="dxa"/>
          </w:tcPr>
          <w:p w14:paraId="3D5F2A5D" w14:textId="77777777" w:rsidR="00B4734D" w:rsidRDefault="00B4734D" w:rsidP="004718DB">
            <w:pPr>
              <w:rPr>
                <w:lang w:val="es-ES"/>
              </w:rPr>
            </w:pPr>
            <w:r>
              <w:rPr>
                <w:lang w:val="es-ES"/>
              </w:rPr>
              <w:t>Esta carpeta contiene todos los Documentos asociados al análisis de Impacto Ambiental de nuestro Proyecto.</w:t>
            </w:r>
          </w:p>
        </w:tc>
      </w:tr>
      <w:tr w:rsidR="00B4734D" w:rsidRPr="00381E1B" w14:paraId="41E1B0CE" w14:textId="77777777" w:rsidTr="004718DB">
        <w:tc>
          <w:tcPr>
            <w:tcW w:w="2547" w:type="dxa"/>
            <w:shd w:val="clear" w:color="auto" w:fill="DFF0D3" w:themeFill="text2" w:themeFillTint="33"/>
          </w:tcPr>
          <w:p w14:paraId="32818C8D" w14:textId="77777777" w:rsidR="00B4734D" w:rsidRPr="00380422" w:rsidRDefault="00B4734D" w:rsidP="004718DB">
            <w:pPr>
              <w:jc w:val="left"/>
              <w:rPr>
                <w:b/>
                <w:sz w:val="20"/>
                <w:lang w:val="es-ES"/>
              </w:rPr>
            </w:pPr>
            <w:r w:rsidRPr="00380422">
              <w:rPr>
                <w:b/>
                <w:sz w:val="20"/>
                <w:lang w:val="es-ES"/>
              </w:rPr>
              <w:t>MANUAL DE USUARIO</w:t>
            </w:r>
          </w:p>
        </w:tc>
        <w:tc>
          <w:tcPr>
            <w:tcW w:w="6803" w:type="dxa"/>
          </w:tcPr>
          <w:p w14:paraId="2EF9D80A" w14:textId="77777777" w:rsidR="00B4734D" w:rsidRDefault="00B4734D" w:rsidP="004718DB">
            <w:pPr>
              <w:rPr>
                <w:lang w:val="es-ES"/>
              </w:rPr>
            </w:pPr>
            <w:r>
              <w:rPr>
                <w:lang w:val="es-ES"/>
              </w:rPr>
              <w:t>Esta carpeta contiene el Manual de Usuario de nuestro Sistema.</w:t>
            </w:r>
          </w:p>
        </w:tc>
      </w:tr>
      <w:tr w:rsidR="00B4734D" w14:paraId="3FFF428F" w14:textId="77777777" w:rsidTr="004718DB">
        <w:tc>
          <w:tcPr>
            <w:tcW w:w="2547" w:type="dxa"/>
            <w:shd w:val="clear" w:color="auto" w:fill="DFF0D3" w:themeFill="text2" w:themeFillTint="33"/>
          </w:tcPr>
          <w:p w14:paraId="0A489905" w14:textId="77777777" w:rsidR="00B4734D" w:rsidRPr="00380422" w:rsidRDefault="00B4734D" w:rsidP="004718DB">
            <w:pPr>
              <w:jc w:val="left"/>
              <w:rPr>
                <w:b/>
                <w:sz w:val="20"/>
                <w:lang w:val="es-ES"/>
              </w:rPr>
            </w:pPr>
            <w:r w:rsidRPr="00380422">
              <w:rPr>
                <w:b/>
                <w:sz w:val="20"/>
                <w:lang w:val="es-ES"/>
              </w:rPr>
              <w:t>MEETINGS</w:t>
            </w:r>
          </w:p>
        </w:tc>
        <w:tc>
          <w:tcPr>
            <w:tcW w:w="6803" w:type="dxa"/>
          </w:tcPr>
          <w:p w14:paraId="1E23018D" w14:textId="77777777" w:rsidR="00B4734D" w:rsidRDefault="00B4734D" w:rsidP="004718DB">
            <w:pPr>
              <w:rPr>
                <w:lang w:val="es-ES"/>
              </w:rPr>
            </w:pPr>
            <w:r>
              <w:rPr>
                <w:lang w:val="es-ES"/>
              </w:rPr>
              <w:t>Esta carpeta contiene todas las reuniones documentadas. Incluye las Retrospectivas.</w:t>
            </w:r>
          </w:p>
        </w:tc>
      </w:tr>
      <w:tr w:rsidR="00B4734D" w:rsidRPr="00381E1B" w14:paraId="359889B8" w14:textId="77777777" w:rsidTr="004718DB">
        <w:tc>
          <w:tcPr>
            <w:tcW w:w="2547" w:type="dxa"/>
            <w:shd w:val="clear" w:color="auto" w:fill="DFF0D3" w:themeFill="text2" w:themeFillTint="33"/>
          </w:tcPr>
          <w:p w14:paraId="3EA9349A" w14:textId="77777777" w:rsidR="00B4734D" w:rsidRPr="00380422" w:rsidRDefault="00B4734D" w:rsidP="004718DB">
            <w:pPr>
              <w:jc w:val="left"/>
              <w:rPr>
                <w:b/>
                <w:sz w:val="20"/>
                <w:lang w:val="es-ES"/>
              </w:rPr>
            </w:pPr>
            <w:r w:rsidRPr="00380422">
              <w:rPr>
                <w:b/>
                <w:sz w:val="20"/>
                <w:lang w:val="es-ES"/>
              </w:rPr>
              <w:t>MODELOS</w:t>
            </w:r>
          </w:p>
        </w:tc>
        <w:tc>
          <w:tcPr>
            <w:tcW w:w="6803" w:type="dxa"/>
          </w:tcPr>
          <w:p w14:paraId="7C53CAD0" w14:textId="77777777" w:rsidR="00B4734D" w:rsidRDefault="00B4734D" w:rsidP="004718DB">
            <w:pPr>
              <w:rPr>
                <w:lang w:val="es-ES"/>
              </w:rPr>
            </w:pPr>
            <w:r>
              <w:rPr>
                <w:lang w:val="es-ES"/>
              </w:rPr>
              <w:t>Esta carpeta contiene todos los modelos que fueron realizados.</w:t>
            </w:r>
          </w:p>
        </w:tc>
      </w:tr>
      <w:tr w:rsidR="00B4734D" w:rsidRPr="00381E1B" w14:paraId="55A29F5E" w14:textId="77777777" w:rsidTr="004718DB">
        <w:tc>
          <w:tcPr>
            <w:tcW w:w="2547" w:type="dxa"/>
            <w:shd w:val="clear" w:color="auto" w:fill="DFF0D3" w:themeFill="text2" w:themeFillTint="33"/>
          </w:tcPr>
          <w:p w14:paraId="37E830EF" w14:textId="77777777" w:rsidR="00B4734D" w:rsidRPr="00380422" w:rsidRDefault="00B4734D" w:rsidP="004718DB">
            <w:pPr>
              <w:jc w:val="left"/>
              <w:rPr>
                <w:b/>
                <w:sz w:val="20"/>
                <w:lang w:val="es-ES"/>
              </w:rPr>
            </w:pPr>
            <w:r w:rsidRPr="00380422">
              <w:rPr>
                <w:b/>
                <w:sz w:val="20"/>
                <w:lang w:val="es-ES"/>
              </w:rPr>
              <w:t>NORMAS DE DESARROLLO</w:t>
            </w:r>
          </w:p>
        </w:tc>
        <w:tc>
          <w:tcPr>
            <w:tcW w:w="6803" w:type="dxa"/>
          </w:tcPr>
          <w:p w14:paraId="61AA198A" w14:textId="77777777" w:rsidR="00B4734D" w:rsidRDefault="00B4734D" w:rsidP="004718DB">
            <w:pPr>
              <w:rPr>
                <w:lang w:val="es-ES"/>
              </w:rPr>
            </w:pPr>
            <w:r>
              <w:rPr>
                <w:lang w:val="es-ES"/>
              </w:rPr>
              <w:t>Esta carpeta contiene el documento de Normas de Desarrollo.</w:t>
            </w:r>
          </w:p>
        </w:tc>
      </w:tr>
      <w:tr w:rsidR="00B4734D" w:rsidRPr="00381E1B" w14:paraId="03C1DAF5" w14:textId="77777777" w:rsidTr="004718DB">
        <w:tc>
          <w:tcPr>
            <w:tcW w:w="2547" w:type="dxa"/>
            <w:shd w:val="clear" w:color="auto" w:fill="EAF4D7" w:themeFill="accent1" w:themeFillTint="33"/>
          </w:tcPr>
          <w:p w14:paraId="5AC8C9FD" w14:textId="77777777" w:rsidR="00B4734D" w:rsidRPr="00380422" w:rsidRDefault="00B4734D" w:rsidP="004718DB">
            <w:pPr>
              <w:jc w:val="left"/>
              <w:rPr>
                <w:b/>
                <w:sz w:val="20"/>
                <w:lang w:val="es-ES"/>
              </w:rPr>
            </w:pPr>
            <w:r w:rsidRPr="00380422">
              <w:rPr>
                <w:b/>
                <w:sz w:val="20"/>
                <w:lang w:val="es-ES"/>
              </w:rPr>
              <w:t>PLANIFICACIÓN</w:t>
            </w:r>
          </w:p>
        </w:tc>
        <w:tc>
          <w:tcPr>
            <w:tcW w:w="6803" w:type="dxa"/>
          </w:tcPr>
          <w:p w14:paraId="63F9DDE1" w14:textId="77777777" w:rsidR="00B4734D" w:rsidRDefault="00B4734D" w:rsidP="004718DB">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B4734D" w:rsidRPr="00381E1B" w14:paraId="0433B182" w14:textId="77777777" w:rsidTr="004718DB">
        <w:tc>
          <w:tcPr>
            <w:tcW w:w="2547" w:type="dxa"/>
            <w:shd w:val="clear" w:color="auto" w:fill="EAF4D7" w:themeFill="accent1" w:themeFillTint="33"/>
          </w:tcPr>
          <w:p w14:paraId="3EF990CB" w14:textId="77777777" w:rsidR="00B4734D" w:rsidRPr="00380422" w:rsidRDefault="00B4734D" w:rsidP="004718DB">
            <w:pPr>
              <w:jc w:val="left"/>
              <w:rPr>
                <w:b/>
                <w:sz w:val="20"/>
                <w:lang w:val="es-ES"/>
              </w:rPr>
            </w:pPr>
            <w:r w:rsidRPr="00380422">
              <w:rPr>
                <w:b/>
                <w:sz w:val="20"/>
                <w:lang w:val="es-ES"/>
              </w:rPr>
              <w:t>PRESENTACIÓN DE GRADO DE AVANCES</w:t>
            </w:r>
          </w:p>
        </w:tc>
        <w:tc>
          <w:tcPr>
            <w:tcW w:w="6803" w:type="dxa"/>
          </w:tcPr>
          <w:p w14:paraId="07348089" w14:textId="77777777" w:rsidR="00B4734D" w:rsidRDefault="00B4734D" w:rsidP="004718DB">
            <w:pPr>
              <w:rPr>
                <w:lang w:val="es-ES"/>
              </w:rPr>
            </w:pPr>
            <w:r>
              <w:rPr>
                <w:lang w:val="es-ES"/>
              </w:rPr>
              <w:t>Esta carpeta contiene todo lo asociado a la Presentación de Grado de Avance.</w:t>
            </w:r>
          </w:p>
        </w:tc>
      </w:tr>
      <w:tr w:rsidR="00B4734D" w:rsidRPr="00381E1B" w14:paraId="71A56178" w14:textId="77777777" w:rsidTr="004718DB">
        <w:tc>
          <w:tcPr>
            <w:tcW w:w="2547" w:type="dxa"/>
            <w:shd w:val="clear" w:color="auto" w:fill="EAF4D7" w:themeFill="accent1" w:themeFillTint="33"/>
          </w:tcPr>
          <w:p w14:paraId="4E2D825F" w14:textId="77777777" w:rsidR="00B4734D" w:rsidRPr="00380422" w:rsidRDefault="00B4734D" w:rsidP="004718DB">
            <w:pPr>
              <w:jc w:val="left"/>
              <w:rPr>
                <w:b/>
                <w:sz w:val="20"/>
                <w:lang w:val="es-ES"/>
              </w:rPr>
            </w:pPr>
            <w:r w:rsidRPr="00380422">
              <w:rPr>
                <w:b/>
                <w:sz w:val="20"/>
                <w:lang w:val="es-ES"/>
              </w:rPr>
              <w:t>PROPUESTA INICIAL</w:t>
            </w:r>
          </w:p>
        </w:tc>
        <w:tc>
          <w:tcPr>
            <w:tcW w:w="6803" w:type="dxa"/>
          </w:tcPr>
          <w:p w14:paraId="42EF4E8D" w14:textId="77777777" w:rsidR="00B4734D" w:rsidRDefault="00B4734D" w:rsidP="004718DB">
            <w:pPr>
              <w:rPr>
                <w:lang w:val="es-ES"/>
              </w:rPr>
            </w:pPr>
            <w:r>
              <w:rPr>
                <w:lang w:val="es-ES"/>
              </w:rPr>
              <w:t>Esta carpeta contiene todo lo asociado al análisis de la Propuesta Inicial</w:t>
            </w:r>
          </w:p>
        </w:tc>
      </w:tr>
      <w:tr w:rsidR="00B4734D" w:rsidRPr="00381E1B" w14:paraId="1837CD44" w14:textId="77777777" w:rsidTr="004718DB">
        <w:tc>
          <w:tcPr>
            <w:tcW w:w="2547" w:type="dxa"/>
            <w:shd w:val="clear" w:color="auto" w:fill="EAF4D7" w:themeFill="accent1" w:themeFillTint="33"/>
          </w:tcPr>
          <w:p w14:paraId="70992829" w14:textId="77777777" w:rsidR="00B4734D" w:rsidRPr="00380422" w:rsidRDefault="00B4734D" w:rsidP="004718DB">
            <w:pPr>
              <w:jc w:val="left"/>
              <w:rPr>
                <w:b/>
                <w:sz w:val="20"/>
                <w:lang w:val="es-ES"/>
              </w:rPr>
            </w:pPr>
            <w:r w:rsidRPr="00380422">
              <w:rPr>
                <w:b/>
                <w:sz w:val="20"/>
                <w:lang w:val="es-ES"/>
              </w:rPr>
              <w:t>REQUERIMIENTOS</w:t>
            </w:r>
          </w:p>
        </w:tc>
        <w:tc>
          <w:tcPr>
            <w:tcW w:w="6803" w:type="dxa"/>
          </w:tcPr>
          <w:p w14:paraId="3EA69891" w14:textId="77777777" w:rsidR="00B4734D" w:rsidRDefault="00B4734D" w:rsidP="004718DB">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B4734D" w:rsidRPr="00381E1B" w14:paraId="48D27C35" w14:textId="77777777" w:rsidTr="004718DB">
        <w:trPr>
          <w:trHeight w:val="157"/>
        </w:trPr>
        <w:tc>
          <w:tcPr>
            <w:tcW w:w="2547" w:type="dxa"/>
            <w:shd w:val="clear" w:color="auto" w:fill="EAF4D7" w:themeFill="accent1" w:themeFillTint="33"/>
          </w:tcPr>
          <w:p w14:paraId="2FCA7455" w14:textId="77777777" w:rsidR="00B4734D" w:rsidRPr="00380422" w:rsidRDefault="00B4734D" w:rsidP="004718DB">
            <w:pPr>
              <w:jc w:val="left"/>
              <w:rPr>
                <w:b/>
                <w:sz w:val="20"/>
                <w:lang w:val="es-ES"/>
              </w:rPr>
            </w:pPr>
            <w:r w:rsidRPr="00380422">
              <w:rPr>
                <w:b/>
                <w:sz w:val="20"/>
                <w:lang w:val="es-ES"/>
              </w:rPr>
              <w:t>RIESGOS</w:t>
            </w:r>
          </w:p>
        </w:tc>
        <w:tc>
          <w:tcPr>
            <w:tcW w:w="6803" w:type="dxa"/>
          </w:tcPr>
          <w:p w14:paraId="04DDB76D" w14:textId="77777777" w:rsidR="00B4734D" w:rsidRDefault="00B4734D" w:rsidP="004718DB">
            <w:pPr>
              <w:rPr>
                <w:lang w:val="es-ES"/>
              </w:rPr>
            </w:pPr>
            <w:r>
              <w:rPr>
                <w:lang w:val="es-ES"/>
              </w:rPr>
              <w:t>Esta carpeta contiene toda la documentación asociada a Riesgos.</w:t>
            </w:r>
          </w:p>
        </w:tc>
      </w:tr>
      <w:tr w:rsidR="00B4734D" w:rsidRPr="00381E1B" w14:paraId="1ED4C2AF" w14:textId="77777777" w:rsidTr="004718DB">
        <w:tc>
          <w:tcPr>
            <w:tcW w:w="2547" w:type="dxa"/>
            <w:shd w:val="clear" w:color="auto" w:fill="EAF4D7" w:themeFill="accent1" w:themeFillTint="33"/>
          </w:tcPr>
          <w:p w14:paraId="4DF3CC27" w14:textId="77777777" w:rsidR="00B4734D" w:rsidRPr="00380422" w:rsidRDefault="00B4734D" w:rsidP="004718DB">
            <w:pPr>
              <w:jc w:val="left"/>
              <w:rPr>
                <w:b/>
                <w:sz w:val="20"/>
                <w:lang w:val="es-ES"/>
              </w:rPr>
            </w:pPr>
            <w:r w:rsidRPr="00380422">
              <w:rPr>
                <w:b/>
                <w:sz w:val="20"/>
                <w:lang w:val="es-ES"/>
              </w:rPr>
              <w:t>TESTING</w:t>
            </w:r>
          </w:p>
        </w:tc>
        <w:tc>
          <w:tcPr>
            <w:tcW w:w="6803" w:type="dxa"/>
          </w:tcPr>
          <w:p w14:paraId="1CEBD846" w14:textId="77777777" w:rsidR="00B4734D" w:rsidRDefault="00B4734D" w:rsidP="004718DB">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633D7177" w14:textId="77777777" w:rsidR="00B4734D" w:rsidRDefault="00B4734D" w:rsidP="00B4734D">
      <w:pPr>
        <w:rPr>
          <w:lang w:val="es-ES"/>
        </w:rPr>
      </w:pPr>
    </w:p>
    <w:p w14:paraId="4736BD6B" w14:textId="16A1B5D4" w:rsidR="00B4734D" w:rsidRPr="00D017D2" w:rsidRDefault="00B4734D" w:rsidP="00B4734D">
      <w:pPr>
        <w:pStyle w:val="Ttulo2"/>
        <w:rPr>
          <w:lang w:val="es-AR"/>
        </w:rPr>
      </w:pPr>
      <w:bookmarkStart w:id="5" w:name="_Toc401928883"/>
      <w:r>
        <w:rPr>
          <w:lang w:val="es-AR"/>
        </w:rPr>
        <w:t>Estructura de Repositorio de Código</w:t>
      </w:r>
      <w:bookmarkEnd w:id="5"/>
    </w:p>
    <w:p w14:paraId="1A0D8DE3" w14:textId="77777777" w:rsidR="00B4734D" w:rsidRDefault="00B4734D" w:rsidP="00B4734D">
      <w:pPr>
        <w:rPr>
          <w:lang w:val="es-ES"/>
        </w:rPr>
      </w:pPr>
      <w:r>
        <w:rPr>
          <w:noProof/>
          <w:lang w:val="es-ES" w:eastAsia="es-ES"/>
        </w:rPr>
        <w:drawing>
          <wp:inline distT="0" distB="0" distL="0" distR="0" wp14:anchorId="150E7E7C" wp14:editId="6817163D">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1508F30B" w14:textId="77777777" w:rsidR="00B4734D" w:rsidRDefault="00B4734D" w:rsidP="00B4734D">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B4734D" w14:paraId="7A91FDFB" w14:textId="77777777" w:rsidTr="004718DB">
        <w:tc>
          <w:tcPr>
            <w:tcW w:w="2547" w:type="dxa"/>
            <w:shd w:val="clear" w:color="auto" w:fill="DFF0D3" w:themeFill="text2" w:themeFillTint="33"/>
          </w:tcPr>
          <w:p w14:paraId="13609B9B" w14:textId="77777777" w:rsidR="00B4734D" w:rsidRPr="00380422" w:rsidRDefault="00B4734D" w:rsidP="004718DB">
            <w:pPr>
              <w:rPr>
                <w:b/>
                <w:sz w:val="20"/>
                <w:lang w:val="es-ES"/>
              </w:rPr>
            </w:pPr>
            <w:r w:rsidRPr="00380422">
              <w:rPr>
                <w:b/>
                <w:sz w:val="20"/>
                <w:lang w:val="es-ES"/>
              </w:rPr>
              <w:t>NOMBRE DE CARPETA</w:t>
            </w:r>
          </w:p>
        </w:tc>
        <w:tc>
          <w:tcPr>
            <w:tcW w:w="6803" w:type="dxa"/>
            <w:shd w:val="clear" w:color="auto" w:fill="DFF0D3" w:themeFill="text2" w:themeFillTint="33"/>
          </w:tcPr>
          <w:p w14:paraId="7C3E3C08" w14:textId="77777777" w:rsidR="00B4734D" w:rsidRPr="00CF1BBD" w:rsidRDefault="00B4734D" w:rsidP="004718DB">
            <w:pPr>
              <w:rPr>
                <w:b/>
                <w:lang w:val="es-ES"/>
              </w:rPr>
            </w:pPr>
            <w:r w:rsidRPr="00380422">
              <w:rPr>
                <w:b/>
                <w:sz w:val="20"/>
                <w:lang w:val="es-ES"/>
              </w:rPr>
              <w:t>EXPLICACIÓN</w:t>
            </w:r>
          </w:p>
        </w:tc>
      </w:tr>
      <w:tr w:rsidR="00B4734D" w:rsidRPr="00381E1B" w14:paraId="0B83A3EB" w14:textId="77777777" w:rsidTr="004718DB">
        <w:tc>
          <w:tcPr>
            <w:tcW w:w="2547" w:type="dxa"/>
            <w:shd w:val="clear" w:color="auto" w:fill="DFF0D3" w:themeFill="text2" w:themeFillTint="33"/>
          </w:tcPr>
          <w:p w14:paraId="4DC988C8" w14:textId="77777777" w:rsidR="00B4734D" w:rsidRPr="00380422" w:rsidRDefault="00B4734D" w:rsidP="004718DB">
            <w:pPr>
              <w:rPr>
                <w:b/>
                <w:sz w:val="20"/>
                <w:lang w:val="es-ES"/>
              </w:rPr>
            </w:pPr>
            <w:r w:rsidRPr="00380422">
              <w:rPr>
                <w:b/>
                <w:sz w:val="20"/>
                <w:lang w:val="es-ES"/>
              </w:rPr>
              <w:t>ACCESOADATOS</w:t>
            </w:r>
          </w:p>
        </w:tc>
        <w:tc>
          <w:tcPr>
            <w:tcW w:w="6803" w:type="dxa"/>
          </w:tcPr>
          <w:p w14:paraId="47915193" w14:textId="77777777" w:rsidR="00B4734D" w:rsidRDefault="00B4734D" w:rsidP="004718DB">
            <w:pPr>
              <w:rPr>
                <w:lang w:val="es-ES"/>
              </w:rPr>
            </w:pPr>
            <w:r>
              <w:rPr>
                <w:lang w:val="es-ES"/>
              </w:rPr>
              <w:t xml:space="preserve">Esta carpeta contiene todas las clases asociada al acceso a datos, es decir todas aquellas clases que contemplen métodos de acceso y consulta a la base de datos. </w:t>
            </w:r>
          </w:p>
          <w:p w14:paraId="2CF343FA" w14:textId="77777777" w:rsidR="00B4734D" w:rsidRDefault="00B4734D" w:rsidP="004718DB">
            <w:pPr>
              <w:rPr>
                <w:lang w:val="es-ES"/>
              </w:rPr>
            </w:pPr>
            <w:r>
              <w:rPr>
                <w:lang w:val="es-ES"/>
              </w:rPr>
              <w:lastRenderedPageBreak/>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B4734D" w14:paraId="557B1E5F" w14:textId="77777777" w:rsidTr="004718DB">
        <w:tc>
          <w:tcPr>
            <w:tcW w:w="2547" w:type="dxa"/>
            <w:shd w:val="clear" w:color="auto" w:fill="DFF0D3" w:themeFill="text2" w:themeFillTint="33"/>
          </w:tcPr>
          <w:p w14:paraId="54341688" w14:textId="77777777" w:rsidR="00B4734D" w:rsidRPr="00380422" w:rsidRDefault="00B4734D" w:rsidP="004718DB">
            <w:pPr>
              <w:rPr>
                <w:b/>
                <w:sz w:val="20"/>
                <w:lang w:val="es-ES"/>
              </w:rPr>
            </w:pPr>
            <w:r w:rsidRPr="00380422">
              <w:rPr>
                <w:b/>
                <w:sz w:val="20"/>
                <w:lang w:val="es-ES"/>
              </w:rPr>
              <w:lastRenderedPageBreak/>
              <w:t>ENTIDADES</w:t>
            </w:r>
          </w:p>
        </w:tc>
        <w:tc>
          <w:tcPr>
            <w:tcW w:w="6803" w:type="dxa"/>
          </w:tcPr>
          <w:p w14:paraId="6D514708" w14:textId="77777777" w:rsidR="00B4734D" w:rsidRDefault="00B4734D" w:rsidP="004718DB">
            <w:pPr>
              <w:rPr>
                <w:lang w:val="es-ES"/>
              </w:rPr>
            </w:pPr>
            <w:r>
              <w:rPr>
                <w:lang w:val="es-ES"/>
              </w:rPr>
              <w:t>Esta carpeta contiene todas las clases que representan Entidades de nuestro proyecto</w:t>
            </w:r>
          </w:p>
          <w:p w14:paraId="621EDFC3" w14:textId="77777777" w:rsidR="00B4734D" w:rsidRDefault="00B4734D" w:rsidP="004718DB">
            <w:pPr>
              <w:rPr>
                <w:lang w:val="es-ES"/>
              </w:rPr>
            </w:pPr>
            <w:r>
              <w:rPr>
                <w:lang w:val="es-ES"/>
              </w:rPr>
              <w:t>Ejemplo: Torneo, Equipo, etc.</w:t>
            </w:r>
          </w:p>
        </w:tc>
      </w:tr>
      <w:tr w:rsidR="00B4734D" w14:paraId="4D2E7A6D" w14:textId="77777777" w:rsidTr="004718DB">
        <w:tc>
          <w:tcPr>
            <w:tcW w:w="2547" w:type="dxa"/>
            <w:shd w:val="clear" w:color="auto" w:fill="DFF0D3" w:themeFill="text2" w:themeFillTint="33"/>
          </w:tcPr>
          <w:p w14:paraId="6F48F6E1" w14:textId="77777777" w:rsidR="00B4734D" w:rsidRPr="00380422" w:rsidRDefault="00B4734D" w:rsidP="004718DB">
            <w:pPr>
              <w:rPr>
                <w:b/>
                <w:sz w:val="20"/>
                <w:lang w:val="es-ES"/>
              </w:rPr>
            </w:pPr>
            <w:r w:rsidRPr="00380422">
              <w:rPr>
                <w:b/>
                <w:sz w:val="20"/>
                <w:lang w:val="es-ES"/>
              </w:rPr>
              <w:t>LÓGICA</w:t>
            </w:r>
          </w:p>
        </w:tc>
        <w:tc>
          <w:tcPr>
            <w:tcW w:w="6803" w:type="dxa"/>
          </w:tcPr>
          <w:p w14:paraId="5D3403CE" w14:textId="77777777" w:rsidR="00B4734D" w:rsidRDefault="00B4734D" w:rsidP="004718DB">
            <w:pPr>
              <w:rPr>
                <w:lang w:val="es-ES"/>
              </w:rPr>
            </w:pPr>
            <w:r>
              <w:rPr>
                <w:lang w:val="es-ES"/>
              </w:rPr>
              <w:t>Esta carpeta contiene todos las clases que están asociadas a la lógica de negocio</w:t>
            </w:r>
          </w:p>
          <w:p w14:paraId="2F82EF99" w14:textId="77777777" w:rsidR="00B4734D" w:rsidRDefault="00B4734D" w:rsidP="004718DB">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B4734D" w:rsidRPr="00381E1B" w14:paraId="78BA9A4E" w14:textId="77777777" w:rsidTr="004718DB">
        <w:tc>
          <w:tcPr>
            <w:tcW w:w="2547" w:type="dxa"/>
            <w:shd w:val="clear" w:color="auto" w:fill="DFF0D3" w:themeFill="text2" w:themeFillTint="33"/>
          </w:tcPr>
          <w:p w14:paraId="0B1B8A22" w14:textId="77777777" w:rsidR="00B4734D" w:rsidRPr="00380422" w:rsidRDefault="00B4734D" w:rsidP="004718DB">
            <w:pPr>
              <w:rPr>
                <w:b/>
                <w:sz w:val="20"/>
                <w:lang w:val="es-ES"/>
              </w:rPr>
            </w:pPr>
            <w:r w:rsidRPr="00380422">
              <w:rPr>
                <w:b/>
                <w:sz w:val="20"/>
                <w:lang w:val="es-ES"/>
              </w:rPr>
              <w:t>QUEGOLAZO-CODE</w:t>
            </w:r>
          </w:p>
        </w:tc>
        <w:tc>
          <w:tcPr>
            <w:tcW w:w="6803" w:type="dxa"/>
          </w:tcPr>
          <w:p w14:paraId="3A8EE85C" w14:textId="77777777" w:rsidR="00B4734D" w:rsidRDefault="00B4734D" w:rsidP="004718DB">
            <w:pPr>
              <w:spacing w:after="200" w:line="264" w:lineRule="auto"/>
              <w:rPr>
                <w:lang w:val="es-ES"/>
              </w:rPr>
            </w:pPr>
            <w:r>
              <w:rPr>
                <w:lang w:val="es-ES"/>
              </w:rPr>
              <w:t>Es el Proyecto Web, a</w:t>
            </w:r>
            <w:r w:rsidRPr="0056576F">
              <w:rPr>
                <w:lang w:val="es-ES"/>
              </w:rPr>
              <w:t>g</w:t>
            </w:r>
            <w:r>
              <w:rPr>
                <w:lang w:val="es-ES"/>
              </w:rPr>
              <w:t>rupa las clases de presentación.</w:t>
            </w:r>
          </w:p>
          <w:p w14:paraId="1774D922" w14:textId="77777777" w:rsidR="00B4734D" w:rsidRDefault="00B4734D" w:rsidP="004718DB">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B4734D" w:rsidRPr="00381E1B" w14:paraId="5F479DF8" w14:textId="77777777" w:rsidTr="004718DB">
        <w:tc>
          <w:tcPr>
            <w:tcW w:w="2547" w:type="dxa"/>
            <w:shd w:val="clear" w:color="auto" w:fill="DFF0D3" w:themeFill="text2" w:themeFillTint="33"/>
          </w:tcPr>
          <w:p w14:paraId="29BEA1F1" w14:textId="77777777" w:rsidR="00B4734D" w:rsidRDefault="00B4734D" w:rsidP="004718DB">
            <w:pPr>
              <w:rPr>
                <w:b/>
                <w:lang w:val="es-ES"/>
              </w:rPr>
            </w:pPr>
            <w:r w:rsidRPr="00380422">
              <w:rPr>
                <w:b/>
                <w:sz w:val="20"/>
                <w:lang w:val="es-ES"/>
              </w:rPr>
              <w:t>UTILS</w:t>
            </w:r>
          </w:p>
        </w:tc>
        <w:tc>
          <w:tcPr>
            <w:tcW w:w="6803" w:type="dxa"/>
          </w:tcPr>
          <w:p w14:paraId="11575AEB" w14:textId="77777777" w:rsidR="00B4734D" w:rsidRDefault="00B4734D" w:rsidP="004718DB">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59842090" w14:textId="77777777" w:rsidR="00B4734D" w:rsidRDefault="00B4734D" w:rsidP="00B4734D">
      <w:pPr>
        <w:rPr>
          <w:lang w:val="es-ES"/>
        </w:rPr>
      </w:pPr>
    </w:p>
    <w:p w14:paraId="3CE21C9D" w14:textId="77777777" w:rsidR="00B4734D" w:rsidRDefault="00B4734D" w:rsidP="00B4734D">
      <w:pPr>
        <w:pStyle w:val="Ttulo2"/>
        <w:rPr>
          <w:lang w:val="es-ES"/>
        </w:rPr>
      </w:pPr>
      <w:bookmarkStart w:id="6" w:name="_Toc401928884"/>
      <w:r>
        <w:rPr>
          <w:lang w:val="es-ES"/>
        </w:rPr>
        <w:t>Versionado</w:t>
      </w:r>
      <w:bookmarkEnd w:id="6"/>
      <w:r>
        <w:rPr>
          <w:lang w:val="es-ES"/>
        </w:rPr>
        <w:t xml:space="preserve"> </w:t>
      </w:r>
    </w:p>
    <w:p w14:paraId="497086E1" w14:textId="77777777" w:rsidR="00B4734D" w:rsidRDefault="00B4734D" w:rsidP="00B4734D">
      <w:pPr>
        <w:rPr>
          <w:lang w:val="es-ES"/>
        </w:rPr>
      </w:pPr>
      <w:r>
        <w:rPr>
          <w:lang w:val="es-ES"/>
        </w:rPr>
        <w:t xml:space="preserve">En cuanto al manejo de las versiones, cuando hacemos un cambio en cualquier documento, se maneja de la siguiente manera: </w:t>
      </w:r>
    </w:p>
    <w:p w14:paraId="7CF34964" w14:textId="77777777" w:rsidR="00B4734D" w:rsidRDefault="00B4734D" w:rsidP="00B4734D">
      <w:pPr>
        <w:rPr>
          <w:lang w:val="es-ES"/>
        </w:rPr>
      </w:pPr>
      <w:r>
        <w:rPr>
          <w:lang w:val="es-ES"/>
        </w:rPr>
        <w:t>Versión 1.0 -&gt; Creación del Documento</w:t>
      </w:r>
    </w:p>
    <w:p w14:paraId="1C537180" w14:textId="77777777" w:rsidR="00B4734D" w:rsidRDefault="00B4734D" w:rsidP="00B4734D">
      <w:pPr>
        <w:rPr>
          <w:lang w:val="es-ES"/>
        </w:rPr>
      </w:pPr>
      <w:r>
        <w:rPr>
          <w:lang w:val="es-ES"/>
        </w:rPr>
        <w:t>Versión 1.1 -&gt; Cuando se agregaron cambios significativos</w:t>
      </w:r>
    </w:p>
    <w:p w14:paraId="4835EBD4" w14:textId="77777777" w:rsidR="00B4734D" w:rsidRDefault="00B4734D" w:rsidP="00B4734D">
      <w:pPr>
        <w:rPr>
          <w:lang w:val="es-ES"/>
        </w:rPr>
      </w:pPr>
      <w:r>
        <w:rPr>
          <w:lang w:val="es-ES"/>
        </w:rPr>
        <w:t>Si los cambios que se realizaron fueron cambios menores o estéticos sigue conservando la versión anterior.</w:t>
      </w:r>
    </w:p>
    <w:p w14:paraId="57A503EC" w14:textId="77777777" w:rsidR="00B4734D" w:rsidRDefault="00B4734D" w:rsidP="00B4734D">
      <w:pPr>
        <w:rPr>
          <w:lang w:val="es-ES"/>
        </w:rPr>
      </w:pPr>
      <w:r>
        <w:rPr>
          <w:lang w:val="es-ES"/>
        </w:rPr>
        <w:t>Todos los documentos deben contar con una tabla al comienzo del mismo para gestionar el historial de versiones. En la misma se debe indicar Versión, Fecha, Responsable del Cambio y Observación.</w:t>
      </w:r>
    </w:p>
    <w:p w14:paraId="709461C1" w14:textId="77777777" w:rsidR="00B4734D" w:rsidRDefault="00B4734D" w:rsidP="00B4734D">
      <w:pPr>
        <w:rPr>
          <w:lang w:val="es-ES"/>
        </w:rPr>
      </w:pPr>
      <w:r>
        <w:rPr>
          <w:lang w:val="es-ES"/>
        </w:rPr>
        <w:t>A continuación mostramos la tabla de historia de versiones:</w:t>
      </w:r>
    </w:p>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B4734D" w:rsidRPr="00135BDD" w14:paraId="7D5FA973" w14:textId="77777777" w:rsidTr="0047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07770DF8" w14:textId="77777777" w:rsidR="00B4734D" w:rsidRPr="00135BDD" w:rsidRDefault="00B4734D" w:rsidP="004718DB">
            <w:pPr>
              <w:rPr>
                <w:lang w:val="es-ES"/>
              </w:rPr>
            </w:pPr>
            <w:r w:rsidRPr="00135BDD">
              <w:rPr>
                <w:lang w:val="es-ES"/>
              </w:rPr>
              <w:t>HISTORIAL DE VERSIONES</w:t>
            </w:r>
          </w:p>
        </w:tc>
      </w:tr>
      <w:tr w:rsidR="00B4734D" w:rsidRPr="00135BDD" w14:paraId="55EC0EFF" w14:textId="77777777" w:rsidTr="004718DB">
        <w:tc>
          <w:tcPr>
            <w:cnfStyle w:val="001000000000" w:firstRow="0" w:lastRow="0" w:firstColumn="1" w:lastColumn="0" w:oddVBand="0" w:evenVBand="0" w:oddHBand="0" w:evenHBand="0" w:firstRowFirstColumn="0" w:firstRowLastColumn="0" w:lastRowFirstColumn="0" w:lastRowLastColumn="0"/>
            <w:tcW w:w="1129" w:type="dxa"/>
            <w:hideMark/>
          </w:tcPr>
          <w:p w14:paraId="59F4901F" w14:textId="77777777" w:rsidR="00B4734D" w:rsidRPr="00135BDD" w:rsidRDefault="00B4734D" w:rsidP="004718DB">
            <w:pPr>
              <w:rPr>
                <w:lang w:val="es-ES"/>
              </w:rPr>
            </w:pPr>
            <w:r w:rsidRPr="00135BDD">
              <w:rPr>
                <w:lang w:val="es-ES"/>
              </w:rPr>
              <w:t>VERSION</w:t>
            </w:r>
          </w:p>
        </w:tc>
        <w:tc>
          <w:tcPr>
            <w:tcW w:w="1985" w:type="dxa"/>
            <w:hideMark/>
          </w:tcPr>
          <w:p w14:paraId="1649CC1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2827EF4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1F13CEAA"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B4734D" w:rsidRPr="00135BDD" w14:paraId="10BA0BDE"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5C08322A" w14:textId="77777777" w:rsidR="00B4734D" w:rsidRPr="00135BDD" w:rsidRDefault="00B4734D" w:rsidP="004718DB">
            <w:pPr>
              <w:rPr>
                <w:lang w:val="es-ES"/>
              </w:rPr>
            </w:pPr>
          </w:p>
        </w:tc>
        <w:tc>
          <w:tcPr>
            <w:tcW w:w="1985" w:type="dxa"/>
          </w:tcPr>
          <w:p w14:paraId="417953D1"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66915B9B"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71742B9D"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r w:rsidR="00B4734D" w:rsidRPr="00E62413" w14:paraId="0243DFA7" w14:textId="77777777" w:rsidTr="004718DB">
        <w:tc>
          <w:tcPr>
            <w:cnfStyle w:val="001000000000" w:firstRow="0" w:lastRow="0" w:firstColumn="1" w:lastColumn="0" w:oddVBand="0" w:evenVBand="0" w:oddHBand="0" w:evenHBand="0" w:firstRowFirstColumn="0" w:firstRowLastColumn="0" w:lastRowFirstColumn="0" w:lastRowLastColumn="0"/>
            <w:tcW w:w="1129" w:type="dxa"/>
          </w:tcPr>
          <w:p w14:paraId="4C65F16E" w14:textId="77777777" w:rsidR="00B4734D" w:rsidRPr="00135BDD" w:rsidRDefault="00B4734D" w:rsidP="004718DB">
            <w:pPr>
              <w:ind w:left="720" w:hanging="720"/>
              <w:rPr>
                <w:lang w:val="es-ES"/>
              </w:rPr>
            </w:pPr>
          </w:p>
        </w:tc>
        <w:tc>
          <w:tcPr>
            <w:tcW w:w="1985" w:type="dxa"/>
          </w:tcPr>
          <w:p w14:paraId="7DEBE21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D4EC54F"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31F43FE4" w14:textId="77777777" w:rsidR="00B4734D" w:rsidRPr="00135BDD" w:rsidRDefault="00B4734D" w:rsidP="004718DB">
            <w:pPr>
              <w:cnfStyle w:val="000000000000" w:firstRow="0" w:lastRow="0" w:firstColumn="0" w:lastColumn="0" w:oddVBand="0" w:evenVBand="0" w:oddHBand="0" w:evenHBand="0" w:firstRowFirstColumn="0" w:firstRowLastColumn="0" w:lastRowFirstColumn="0" w:lastRowLastColumn="0"/>
              <w:rPr>
                <w:lang w:val="es-ES"/>
              </w:rPr>
            </w:pPr>
          </w:p>
        </w:tc>
      </w:tr>
    </w:tbl>
    <w:p w14:paraId="00E7CAA3" w14:textId="77777777" w:rsidR="00B4734D" w:rsidRDefault="00B4734D" w:rsidP="00B4734D">
      <w:pPr>
        <w:rPr>
          <w:lang w:val="es-ES"/>
        </w:rPr>
      </w:pPr>
    </w:p>
    <w:p w14:paraId="57556ED6" w14:textId="77777777" w:rsidR="00B4734D" w:rsidRDefault="00B4734D" w:rsidP="00B4734D">
      <w:pPr>
        <w:rPr>
          <w:lang w:val="es-ES"/>
        </w:rPr>
      </w:pPr>
      <w:r>
        <w:rPr>
          <w:lang w:val="es-ES"/>
        </w:rPr>
        <w:t xml:space="preserve">En cuanto a los cambios en el código, cada vez que se realiza un </w:t>
      </w:r>
      <w:proofErr w:type="spellStart"/>
      <w:r>
        <w:rPr>
          <w:lang w:val="es-ES"/>
        </w:rPr>
        <w:t>commit</w:t>
      </w:r>
      <w:proofErr w:type="spellEnd"/>
      <w:r>
        <w:rPr>
          <w:lang w:val="es-ES"/>
        </w:rPr>
        <w:t xml:space="preserve">, se debe comentar el cambio realizado y ese comentario debe ser representativo de la funcionalidad agregada o modificada, de manera que cualquier persona pueda entender rápidamente lo que se realizó. Es de fundamental importancia, que </w:t>
      </w:r>
      <w:r>
        <w:rPr>
          <w:lang w:val="es-ES"/>
        </w:rPr>
        <w:lastRenderedPageBreak/>
        <w:t xml:space="preserve">cuando se realice el </w:t>
      </w:r>
      <w:proofErr w:type="spellStart"/>
      <w:r>
        <w:rPr>
          <w:lang w:val="es-ES"/>
        </w:rPr>
        <w:t>commit</w:t>
      </w:r>
      <w:proofErr w:type="spellEnd"/>
      <w:r>
        <w:rPr>
          <w:lang w:val="es-ES"/>
        </w:rPr>
        <w:t xml:space="preserve"> todo el código debe compilar y además, no se deben encontrar ningún tipo de error que impidiera la ejecución de la funcionalidad o afectara el trabajo anteriormente realizado.</w:t>
      </w:r>
    </w:p>
    <w:p w14:paraId="3E8DAB62" w14:textId="6F5CAC87" w:rsidR="0016690A" w:rsidRPr="00B4734D" w:rsidRDefault="0016690A" w:rsidP="003F7B1B">
      <w:pPr>
        <w:pStyle w:val="Prrafodelista"/>
        <w:rPr>
          <w:lang w:val="es-ES"/>
        </w:rPr>
      </w:pPr>
    </w:p>
    <w:sectPr w:rsidR="0016690A" w:rsidRPr="00B4734D"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33AD3" w14:textId="77777777" w:rsidR="008E41C5" w:rsidRDefault="008E41C5">
      <w:pPr>
        <w:spacing w:after="0" w:line="240" w:lineRule="auto"/>
      </w:pPr>
      <w:r>
        <w:separator/>
      </w:r>
    </w:p>
  </w:endnote>
  <w:endnote w:type="continuationSeparator" w:id="0">
    <w:p w14:paraId="0F6F5700" w14:textId="77777777" w:rsidR="008E41C5" w:rsidRDefault="008E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D314D" w:rsidRPr="002D314D">
            <w:rPr>
              <w:caps/>
              <w:noProof/>
              <w:color w:val="808080" w:themeColor="background1" w:themeShade="80"/>
              <w:sz w:val="18"/>
              <w:szCs w:val="18"/>
              <w:lang w:val="es-ES"/>
            </w:rPr>
            <w:t>6</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8F10E" w14:textId="77777777" w:rsidR="008E41C5" w:rsidRDefault="008E41C5">
      <w:pPr>
        <w:spacing w:after="0" w:line="240" w:lineRule="auto"/>
      </w:pPr>
      <w:r>
        <w:separator/>
      </w:r>
    </w:p>
  </w:footnote>
  <w:footnote w:type="continuationSeparator" w:id="0">
    <w:p w14:paraId="4ED640E6" w14:textId="77777777" w:rsidR="008E41C5" w:rsidRDefault="008E4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0F384A"/>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D314D"/>
    <w:rsid w:val="002F3FA4"/>
    <w:rsid w:val="00305864"/>
    <w:rsid w:val="00311A91"/>
    <w:rsid w:val="00334E26"/>
    <w:rsid w:val="00335C9B"/>
    <w:rsid w:val="00344FE0"/>
    <w:rsid w:val="00350C0A"/>
    <w:rsid w:val="003718A4"/>
    <w:rsid w:val="00381E1B"/>
    <w:rsid w:val="003A7E99"/>
    <w:rsid w:val="003F7B1B"/>
    <w:rsid w:val="00412D92"/>
    <w:rsid w:val="00450926"/>
    <w:rsid w:val="0046110B"/>
    <w:rsid w:val="004722F6"/>
    <w:rsid w:val="004912C3"/>
    <w:rsid w:val="004B452C"/>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06ACE"/>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D59C0"/>
    <w:rsid w:val="008E41C5"/>
    <w:rsid w:val="008F7DA3"/>
    <w:rsid w:val="00913FCA"/>
    <w:rsid w:val="00922DAD"/>
    <w:rsid w:val="00927765"/>
    <w:rsid w:val="00935C39"/>
    <w:rsid w:val="00936697"/>
    <w:rsid w:val="009372CD"/>
    <w:rsid w:val="009D774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4734D"/>
    <w:rsid w:val="00B677C3"/>
    <w:rsid w:val="00B9285A"/>
    <w:rsid w:val="00BC7CFE"/>
    <w:rsid w:val="00BF5B13"/>
    <w:rsid w:val="00C01A5A"/>
    <w:rsid w:val="00C30053"/>
    <w:rsid w:val="00C565CB"/>
    <w:rsid w:val="00CC2EBC"/>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EF418B"/>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C0"/>
    <w:pPr>
      <w:jc w:val="both"/>
    </w:pPr>
    <w:rPr>
      <w:rFonts w:ascii="Calibri Light" w:hAnsi="Calibri Light"/>
    </w:rPr>
  </w:style>
  <w:style w:type="paragraph" w:styleId="Ttulo1">
    <w:name w:val="heading 1"/>
    <w:basedOn w:val="Normal"/>
    <w:next w:val="Normal"/>
    <w:link w:val="Ttulo1Car"/>
    <w:uiPriority w:val="9"/>
    <w:qFormat/>
    <w:rsid w:val="008D59C0"/>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8D59C0"/>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9C0"/>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8D59C0"/>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9442F"/>
  </w:style>
  <w:style w:type="table" w:customStyle="1" w:styleId="Tabladecuadrcula5oscura-nfasis21">
    <w:name w:val="Tabla de cuadrícula 5 oscura - Énfasis 21"/>
    <w:basedOn w:val="Tablanormal"/>
    <w:uiPriority w:val="50"/>
    <w:rsid w:val="00B473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2.gif"/><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5F3AC115-CD87-455C-87A5-FD8EEEAE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677</TotalTime>
  <Pages>1</Pages>
  <Words>1024</Words>
  <Characters>5635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51</cp:revision>
  <cp:lastPrinted>2014-10-24T23:41:00Z</cp:lastPrinted>
  <dcterms:created xsi:type="dcterms:W3CDTF">2014-05-17T14:18:00Z</dcterms:created>
  <dcterms:modified xsi:type="dcterms:W3CDTF">2014-10-24T23:44:00Z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