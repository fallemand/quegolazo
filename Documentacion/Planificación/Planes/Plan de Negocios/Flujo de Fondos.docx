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0D6F" w:rsidRDefault="00335C9B" w:rsidP="00092D82">
      <w:r>
        <w:rPr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7D7EB43A" wp14:editId="00D50D7C">
                <wp:simplePos x="0" y="0"/>
                <wp:positionH relativeFrom="column">
                  <wp:posOffset>-438785</wp:posOffset>
                </wp:positionH>
                <wp:positionV relativeFrom="paragraph">
                  <wp:posOffset>-202001</wp:posOffset>
                </wp:positionV>
                <wp:extent cx="6858000" cy="570354"/>
                <wp:effectExtent l="0" t="0" r="0" b="1270"/>
                <wp:wrapNone/>
                <wp:docPr id="30" name="Grupo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570354"/>
                          <a:chOff x="0" y="0"/>
                          <a:chExt cx="6858000" cy="570354"/>
                        </a:xfrm>
                      </wpg:grpSpPr>
                      <wps:wsp>
                        <wps:cNvPr id="9" name="Rectángulo 9"/>
                        <wps:cNvSpPr/>
                        <wps:spPr>
                          <a:xfrm rot="10800000">
                            <a:off x="0" y="475013"/>
                            <a:ext cx="6858000" cy="95341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9" name="Grupo 29"/>
                        <wpg:cNvGrpSpPr/>
                        <wpg:grpSpPr>
                          <a:xfrm>
                            <a:off x="0" y="0"/>
                            <a:ext cx="6858000" cy="494036"/>
                            <a:chOff x="0" y="0"/>
                            <a:chExt cx="6858000" cy="494036"/>
                          </a:xfrm>
                        </wpg:grpSpPr>
                        <wps:wsp>
                          <wps:cNvPr id="10" name="Rectángulo 10"/>
                          <wps:cNvSpPr/>
                          <wps:spPr>
                            <a:xfrm rot="10800000">
                              <a:off x="0" y="0"/>
                              <a:ext cx="6858000" cy="494036"/>
                            </a:xfrm>
                            <a:prstGeom prst="rect">
                              <a:avLst/>
                            </a:prstGeom>
                            <a:pattFill prst="dkDnDiag">
                              <a:fgClr>
                                <a:srgbClr val="5FA145"/>
                              </a:fgClr>
                              <a:bgClr>
                                <a:srgbClr val="56AD4F"/>
                              </a:bgClr>
                            </a:patt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44A7E" w:rsidRPr="000B2CDD" w:rsidRDefault="00244A7E" w:rsidP="00244A7E">
                                <w:pPr>
                                  <w:pStyle w:val="Sinespaciado"/>
                                  <w:rPr>
                                    <w:caps/>
                                    <w:color w:val="FFFFFF" w:themeColor="background1"/>
                                    <w:lang w:val="es-AR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2" name="Imagen 12" descr="D:\Escritorio\Sin título-1.png"/>
                            <pic:cNvPicPr/>
                          </pic:nvPicPr>
                          <pic:blipFill>
                            <a:blip r:embed="rId10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5545777" y="71252"/>
                              <a:ext cx="1162050" cy="3778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D7EB43A" id="Grupo 30" o:spid="_x0000_s1026" style="position:absolute;margin-left:-34.55pt;margin-top:-15.9pt;width:540pt;height:44.9pt;z-index:251656192" coordsize="68580,570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">
                <v:rect id="Rectángulo 9" o:spid="_x0000_s1027" style="position:absolute;top:4750;width:68580;height:953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7eSsAA&#10;AADaAAAADwAAAGRycy9kb3ducmV2LnhtbESPQYvCMBSE74L/ITxhb5q4LKLVKCKsrAcPq+L50Tyb&#10;YvNSmmjr/nojLHgcZuYbZrHqXCXu1ITSs4bxSIEgzr0pudBwOn4PpyBCRDZYeSYNDwqwWvZ7C8yM&#10;b/mX7odYiAThkKEGG2OdSRlySw7DyNfEybv4xmFMsimkabBNcFfJT6Um0mHJacFiTRtL+fVwcxo2&#10;++o8sY884dsvZ9XfTs22tdYfg249BxGpi+/wf/vHaJjB60q6AXL5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e7eSsAAAADaAAAADwAAAAAAAAAAAAAAAACYAgAAZHJzL2Rvd25y&#10;ZXYueG1sUEsFBgAAAAAEAAQA9QAAAIUDAAAAAA==&#10;" fillcolor="#404040 [2429]" stroked="f" strokeweight="1pt"/>
                <v:group id="Grupo 29" o:spid="_x0000_s1028" style="position:absolute;width:68580;height:4940" coordsize="68580,49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<v:rect id="Rectángulo 10" o:spid="_x0000_s1029" style="position:absolute;width:68580;height:4940;rotation:180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7FDsYA&#10;AADbAAAADwAAAGRycy9kb3ducmV2LnhtbESPQU/CQBCF7yT+h82YeDGylQNKZSFg0gS9gRrgNnbH&#10;bmN3tnYXKP+eOZhwm8l7894303nvG3WkLtaBDTwOM1DEZbA1VwY+P4qHZ1AxIVtsApOBM0WYz24G&#10;U8xtOPGajptUKQnhmKMBl1Kbax1LRx7jMLTEov2EzmOStau07fAk4b7Roywba481S4PDll4dlb+b&#10;gzfwtdufvyfFyE3envrl3ztui/H91pi7237xAipRn67m/+uVFXyhl19kAD2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M7FDsYAAADbAAAADwAAAAAAAAAAAAAAAACYAgAAZHJz&#10;L2Rvd25yZXYueG1sUEsFBgAAAAAEAAQA9QAAAIsDAAAAAA==&#10;" fillcolor="#5fa145" stroked="f" strokeweight="1pt">
                    <v:fill r:id="rId11" o:title="" color2="#56ad4f" type="pattern"/>
                    <v:textbox inset="36pt,14.4pt,36pt,36pt">
                      <w:txbxContent>
                        <w:p w:rsidR="00244A7E" w:rsidRPr="000B2CDD" w:rsidRDefault="00244A7E" w:rsidP="00244A7E">
                          <w:pPr>
                            <w:pStyle w:val="Sinespaciado"/>
                            <w:rPr>
                              <w:caps/>
                              <w:color w:val="FFFFFF" w:themeColor="background1"/>
                              <w:lang w:val="es-AR"/>
                            </w:rPr>
                          </w:pPr>
                        </w:p>
                      </w:txbxContent>
                    </v:textbox>
                  </v:re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Imagen 12" o:spid="_x0000_s1030" type="#_x0000_t75" style="position:absolute;left:55457;top:712;width:11621;height:377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tYWx++AAAA2wAAAA8AAABkcnMvZG93bnJldi54bWxET81qAjEQvgu+Q5iCN83qQcpqFCkUBFHQ&#10;9gGGzXSz7mZmSaKub28Khd7m4/ud9XbwnbpTiI2wgfmsAEVciW24NvD99Tl9BxUTssVOmAw8KcJ2&#10;Mx6tsbTy4DPdL6lWOYRjiQZcSn2pdawceYwz6Ykz9yPBY8ow1NoGfORw3+lFUSy1x4Zzg8OePhxV&#10;7eXmDdD1UMRw3Z2PLYlzcmr9XFpjJm/DbgUq0ZD+xX/uvc3zF/D7Sz5Ab14A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AtYWx++AAAA2wAAAA8AAAAAAAAAAAAAAAAAnwIAAGRy&#10;cy9kb3ducmV2LnhtbFBLBQYAAAAABAAEAPcAAACKAwAAAAA=&#10;">
                    <v:imagedata r:id="rId12" o:title="Sin título-1"/>
                  </v:shape>
                </v:group>
              </v:group>
            </w:pict>
          </mc:Fallback>
        </mc:AlternateContent>
      </w:r>
      <w:r w:rsidR="00DC2219">
        <w:t xml:space="preserve"> </w:t>
      </w:r>
    </w:p>
    <w:sdt>
      <w:sdtPr>
        <w:id w:val="1606700183"/>
        <w:docPartObj>
          <w:docPartGallery w:val="Cover Pages"/>
          <w:docPartUnique/>
        </w:docPartObj>
      </w:sdtPr>
      <w:sdtEndPr>
        <w:rPr>
          <w:noProof/>
          <w:lang w:val="es-ES"/>
        </w:rPr>
      </w:sdtEndPr>
      <w:sdtContent>
        <w:p w:rsidR="005A0D6F" w:rsidRDefault="00897259" w:rsidP="00092D82">
          <w:pPr>
            <w:rPr>
              <w:noProof/>
              <w:lang w:val="es-ES"/>
            </w:rPr>
          </w:pPr>
          <w:r>
            <w:rPr>
              <w:noProof/>
              <w:lang w:val="es-ES" w:eastAsia="es-ES"/>
            </w:rPr>
            <mc:AlternateContent>
              <mc:Choice Requires="wpg">
                <w:drawing>
                  <wp:anchor distT="0" distB="0" distL="114300" distR="114300" simplePos="0" relativeHeight="251704320" behindDoc="0" locked="0" layoutInCell="1" allowOverlap="1" wp14:anchorId="18675ADA" wp14:editId="50151803">
                    <wp:simplePos x="0" y="0"/>
                    <wp:positionH relativeFrom="column">
                      <wp:posOffset>4772025</wp:posOffset>
                    </wp:positionH>
                    <wp:positionV relativeFrom="paragraph">
                      <wp:posOffset>6715125</wp:posOffset>
                    </wp:positionV>
                    <wp:extent cx="1135380" cy="1113716"/>
                    <wp:effectExtent l="0" t="0" r="0" b="0"/>
                    <wp:wrapNone/>
                    <wp:docPr id="27" name="Grupo 2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1135380" cy="1113716"/>
                              <a:chOff x="0" y="-31811"/>
                              <a:chExt cx="1136110" cy="1114422"/>
                            </a:xfrm>
                          </wpg:grpSpPr>
                          <wps:wsp>
                            <wps:cNvPr id="15" name="Cuadro de texto 15"/>
                            <wps:cNvSpPr txBox="1"/>
                            <wps:spPr>
                              <a:xfrm>
                                <a:off x="7954" y="-31811"/>
                                <a:ext cx="1128156" cy="3508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97259" w:rsidRPr="00187159" w:rsidRDefault="00897259" w:rsidP="00897259">
                                  <w:pPr>
                                    <w:spacing w:before="0" w:after="0"/>
                                    <w:rPr>
                                      <w:b/>
                                      <w:color w:val="262626" w:themeColor="text1" w:themeTint="D9"/>
                                      <w:sz w:val="28"/>
                                      <w:lang w:val="es-AR"/>
                                    </w:rPr>
                                  </w:pPr>
                                  <w:r w:rsidRPr="00187159">
                                    <w:rPr>
                                      <w:b/>
                                      <w:color w:val="262626" w:themeColor="text1" w:themeTint="D9"/>
                                      <w:sz w:val="28"/>
                                      <w:lang w:val="es-AR"/>
                                    </w:rPr>
                                    <w:t>GRUPO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" name="Cuadro de texto 16"/>
                            <wps:cNvSpPr txBox="1"/>
                            <wps:spPr>
                              <a:xfrm>
                                <a:off x="27863" y="25574"/>
                                <a:ext cx="961390" cy="55523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97259" w:rsidRPr="00936697" w:rsidRDefault="00897259" w:rsidP="00897259">
                                  <w:pPr>
                                    <w:spacing w:before="0" w:after="0"/>
                                    <w:rPr>
                                      <w:rFonts w:ascii="Arial Unicode MS" w:eastAsia="Arial Unicode MS" w:hAnsi="Arial Unicode MS" w:cs="Arial Unicode MS"/>
                                      <w:color w:val="F2F2F2" w:themeColor="background1" w:themeShade="F2"/>
                                      <w:spacing w:val="60"/>
                                      <w:sz w:val="40"/>
                                      <w:szCs w:val="56"/>
                                      <w:lang w:val="es-AR"/>
                                    </w:rPr>
                                  </w:pPr>
                                  <w:r w:rsidRPr="00936697">
                                    <w:rPr>
                                      <w:rFonts w:ascii="Arial Unicode MS" w:eastAsia="Arial Unicode MS" w:hAnsi="Arial Unicode MS" w:cs="Arial Unicode MS"/>
                                      <w:color w:val="F2F2F2" w:themeColor="background1" w:themeShade="F2"/>
                                      <w:spacing w:val="60"/>
                                      <w:sz w:val="44"/>
                                      <w:szCs w:val="56"/>
                                      <w:lang w:val="es-AR"/>
                                    </w:rPr>
                                    <w:t>N°3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5" name="Grupo 25"/>
                            <wpg:cNvGrpSpPr/>
                            <wpg:grpSpPr>
                              <a:xfrm>
                                <a:off x="0" y="456983"/>
                                <a:ext cx="1045028" cy="625628"/>
                                <a:chOff x="-5610" y="-311562"/>
                                <a:chExt cx="1045028" cy="625628"/>
                              </a:xfrm>
                            </wpg:grpSpPr>
                            <wps:wsp>
                              <wps:cNvPr id="13" name="Cuadro de texto 13"/>
                              <wps:cNvSpPr txBox="1"/>
                              <wps:spPr>
                                <a:xfrm>
                                  <a:off x="-5610" y="-311562"/>
                                  <a:ext cx="1045028" cy="33844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97259" w:rsidRPr="00187159" w:rsidRDefault="00897259" w:rsidP="00897259">
                                    <w:pPr>
                                      <w:spacing w:before="0" w:after="0"/>
                                      <w:rPr>
                                        <w:b/>
                                        <w:color w:val="262626" w:themeColor="text1" w:themeTint="D9"/>
                                        <w:sz w:val="28"/>
                                        <w:lang w:val="es-AR"/>
                                      </w:rPr>
                                    </w:pPr>
                                    <w:r w:rsidRPr="00187159">
                                      <w:rPr>
                                        <w:b/>
                                        <w:color w:val="262626" w:themeColor="text1" w:themeTint="D9"/>
                                        <w:sz w:val="28"/>
                                        <w:lang w:val="es-AR"/>
                                      </w:rPr>
                                      <w:t>CURSO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" name="Cuadro de texto 17"/>
                              <wps:cNvSpPr txBox="1"/>
                              <wps:spPr>
                                <a:xfrm>
                                  <a:off x="2344" y="-259953"/>
                                  <a:ext cx="961390" cy="57401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97259" w:rsidRPr="00936697" w:rsidRDefault="00897259" w:rsidP="00897259">
                                    <w:pPr>
                                      <w:spacing w:before="0" w:after="0"/>
                                      <w:rPr>
                                        <w:rFonts w:ascii="Arial Unicode MS" w:eastAsia="Arial Unicode MS" w:hAnsi="Arial Unicode MS" w:cs="Arial Unicode MS"/>
                                        <w:color w:val="F2F2F2" w:themeColor="background1" w:themeShade="F2"/>
                                        <w:spacing w:val="60"/>
                                        <w:sz w:val="40"/>
                                        <w:szCs w:val="56"/>
                                        <w:lang w:val="es-AR"/>
                                      </w:rPr>
                                    </w:pPr>
                                    <w:r w:rsidRPr="00936697">
                                      <w:rPr>
                                        <w:rFonts w:ascii="Arial Unicode MS" w:eastAsia="Arial Unicode MS" w:hAnsi="Arial Unicode MS" w:cs="Arial Unicode MS"/>
                                        <w:color w:val="F2F2F2" w:themeColor="background1" w:themeShade="F2"/>
                                        <w:spacing w:val="60"/>
                                        <w:sz w:val="44"/>
                                        <w:szCs w:val="56"/>
                                        <w:lang w:val="es-AR"/>
                                      </w:rPr>
                                      <w:t>5K2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18675ADA" id="Grupo 27" o:spid="_x0000_s1031" style="position:absolute;margin-left:375.75pt;margin-top:528.75pt;width:89.4pt;height:87.7pt;z-index:251704320;mso-width-relative:margin;mso-height-relative:margin" coordorigin=",-318" coordsize="11361,11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5" o:spid="_x0000_s1032" type="#_x0000_t202" style="position:absolute;left:79;top:-318;width:11282;height:35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C5F8IA&#10;AADbAAAADwAAAGRycy9kb3ducmV2LnhtbERPS4vCMBC+L/gfwgje1nQFRbqmRQqiiHvwcfE224xt&#10;2WZSm6h1f70RBG/z8T1nlnamFldqXWVZwdcwAkGcW11xoeCwX3xOQTiPrLG2TAru5CBNeh8zjLW9&#10;8ZauO1+IEMIuRgWl900spctLMuiGtiEO3Mm2Bn2AbSF1i7cQbmo5iqKJNFhxaCixoayk/G93MQrW&#10;2eIHt78jM/2vs+XmNG/Oh+NYqUG/m3+D8NT5t/jlXukwfwzPX8IBMn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YLkXwgAAANsAAAAPAAAAAAAAAAAAAAAAAJgCAABkcnMvZG93&#10;bnJldi54bWxQSwUGAAAAAAQABAD1AAAAhwMAAAAA&#10;" filled="f" stroked="f" strokeweight=".5pt">
                      <v:textbox>
                        <w:txbxContent>
                          <w:p w:rsidR="00897259" w:rsidRPr="00187159" w:rsidRDefault="00897259" w:rsidP="00897259">
                            <w:pPr>
                              <w:spacing w:before="0" w:after="0"/>
                              <w:rPr>
                                <w:b/>
                                <w:color w:val="262626" w:themeColor="text1" w:themeTint="D9"/>
                                <w:sz w:val="28"/>
                                <w:lang w:val="es-AR"/>
                              </w:rPr>
                            </w:pPr>
                            <w:r w:rsidRPr="00187159">
                              <w:rPr>
                                <w:b/>
                                <w:color w:val="262626" w:themeColor="text1" w:themeTint="D9"/>
                                <w:sz w:val="28"/>
                                <w:lang w:val="es-AR"/>
                              </w:rPr>
                              <w:t>GRUPO</w:t>
                            </w:r>
                          </w:p>
                        </w:txbxContent>
                      </v:textbox>
                    </v:shape>
                    <v:shape id="Cuadro de texto 16" o:spid="_x0000_s1033" type="#_x0000_t202" style="position:absolute;left:278;top:255;width:9614;height:55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InYMMA&#10;AADbAAAADwAAAGRycy9kb3ducmV2LnhtbERPS2vCQBC+C/0PyxS8mU2FBkmzigTEUuxBm0tv0+zk&#10;QbOzMbs1aX99VxC8zcf3nGwzmU5caHCtZQVPUQyCuLS65VpB8bFbrEA4j6yxs0wKfsnBZv0wyzDV&#10;duQjXU6+FiGEXYoKGu/7VEpXNmTQRbYnDlxlB4M+wKGWesAxhJtOLuM4kQZbDg0N9pQ3VH6ffoyC&#10;t3z3jsevpVn9dfn+UG37c/H5rNT8cdq+gPA0+bv45n7VYX4C11/CAXL9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LInYMMAAADbAAAADwAAAAAAAAAAAAAAAACYAgAAZHJzL2Rv&#10;d25yZXYueG1sUEsFBgAAAAAEAAQA9QAAAIgDAAAAAA==&#10;" filled="f" stroked="f" strokeweight=".5pt">
                      <v:textbox>
                        <w:txbxContent>
                          <w:p w:rsidR="00897259" w:rsidRPr="00936697" w:rsidRDefault="00897259" w:rsidP="00897259">
                            <w:pPr>
                              <w:spacing w:before="0" w:after="0"/>
                              <w:rPr>
                                <w:rFonts w:ascii="Arial Unicode MS" w:eastAsia="Arial Unicode MS" w:hAnsi="Arial Unicode MS" w:cs="Arial Unicode MS"/>
                                <w:color w:val="F2F2F2" w:themeColor="background1" w:themeShade="F2"/>
                                <w:spacing w:val="60"/>
                                <w:sz w:val="40"/>
                                <w:szCs w:val="56"/>
                                <w:lang w:val="es-AR"/>
                              </w:rPr>
                            </w:pPr>
                            <w:r w:rsidRPr="00936697">
                              <w:rPr>
                                <w:rFonts w:ascii="Arial Unicode MS" w:eastAsia="Arial Unicode MS" w:hAnsi="Arial Unicode MS" w:cs="Arial Unicode MS"/>
                                <w:color w:val="F2F2F2" w:themeColor="background1" w:themeShade="F2"/>
                                <w:spacing w:val="60"/>
                                <w:sz w:val="44"/>
                                <w:szCs w:val="56"/>
                                <w:lang w:val="es-AR"/>
                              </w:rPr>
                              <w:t>N°3</w:t>
                            </w:r>
                          </w:p>
                        </w:txbxContent>
                      </v:textbox>
                    </v:shape>
                    <v:group id="Grupo 25" o:spid="_x0000_s1034" style="position:absolute;top:4569;width:10450;height:6257" coordorigin="-56,-3115" coordsize="10450,62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    <v:shape id="Cuadro de texto 13" o:spid="_x0000_s1035" type="#_x0000_t202" style="position:absolute;left:-56;top:-3115;width:10450;height:33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WE+MQA&#10;AADbAAAADwAAAGRycy9kb3ducmV2LnhtbERPTWvCQBC9F/wPywje6qZKJaSuEgKhRdqDqZfeptkx&#10;Cc3Optmtif56tyB4m8f7nPV2NK04Ue8aywqe5hEI4tLqhisFh8/8MQbhPLLG1jIpOJOD7WbysMZE&#10;24H3dCp8JUIIuwQV1N53iZSurMmgm9uOOHBH2xv0AfaV1D0OIdy0chFFK2mw4dBQY0dZTeVP8WcU&#10;7LL8A/ffCxNf2uz1/Zh2v4evZ6Vm0zF9AeFp9Hfxzf2mw/wl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TFhPjEAAAA2wAAAA8AAAAAAAAAAAAAAAAAmAIAAGRycy9k&#10;b3ducmV2LnhtbFBLBQYAAAAABAAEAPUAAACJAwAAAAA=&#10;" filled="f" stroked="f" strokeweight=".5pt">
                        <v:textbox>
                          <w:txbxContent>
                            <w:p w:rsidR="00897259" w:rsidRPr="00187159" w:rsidRDefault="00897259" w:rsidP="00897259">
                              <w:pPr>
                                <w:spacing w:before="0" w:after="0"/>
                                <w:rPr>
                                  <w:b/>
                                  <w:color w:val="262626" w:themeColor="text1" w:themeTint="D9"/>
                                  <w:sz w:val="28"/>
                                  <w:lang w:val="es-AR"/>
                                </w:rPr>
                              </w:pPr>
                              <w:r w:rsidRPr="00187159">
                                <w:rPr>
                                  <w:b/>
                                  <w:color w:val="262626" w:themeColor="text1" w:themeTint="D9"/>
                                  <w:sz w:val="28"/>
                                  <w:lang w:val="es-AR"/>
                                </w:rPr>
                                <w:t>CURSO</w:t>
                              </w:r>
                            </w:p>
                          </w:txbxContent>
                        </v:textbox>
                      </v:shape>
                      <v:shape id="Cuadro de texto 17" o:spid="_x0000_s1036" type="#_x0000_t202" style="position:absolute;left:23;top:-2599;width:9614;height:57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6C+8QA&#10;AADbAAAADwAAAGRycy9kb3ducmV2LnhtbERPTWvCQBC9F/wPywje6qaCNaSuEgKhRdqDqZfeptkx&#10;Cc3Optmtif56tyB4m8f7nPV2NK04Ue8aywqe5hEI4tLqhisFh8/8MQbhPLLG1jIpOJOD7WbysMZE&#10;24H3dCp8JUIIuwQV1N53iZSurMmgm9uOOHBH2xv0AfaV1D0OIdy0chFFz9Jgw6Ghxo6ymsqf4s8o&#10;2GX5B+6/Fya+tNnr+zHtfg9fS6Vm0zF9AeFp9Hfxzf2mw/wV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+gvvEAAAA2wAAAA8AAAAAAAAAAAAAAAAAmAIAAGRycy9k&#10;b3ducmV2LnhtbFBLBQYAAAAABAAEAPUAAACJAwAAAAA=&#10;" filled="f" stroked="f" strokeweight=".5pt">
                        <v:textbox>
                          <w:txbxContent>
                            <w:p w:rsidR="00897259" w:rsidRPr="00936697" w:rsidRDefault="00897259" w:rsidP="00897259">
                              <w:pPr>
                                <w:spacing w:before="0" w:after="0"/>
                                <w:rPr>
                                  <w:rFonts w:ascii="Arial Unicode MS" w:eastAsia="Arial Unicode MS" w:hAnsi="Arial Unicode MS" w:cs="Arial Unicode MS"/>
                                  <w:color w:val="F2F2F2" w:themeColor="background1" w:themeShade="F2"/>
                                  <w:spacing w:val="60"/>
                                  <w:sz w:val="40"/>
                                  <w:szCs w:val="56"/>
                                  <w:lang w:val="es-AR"/>
                                </w:rPr>
                              </w:pPr>
                              <w:r w:rsidRPr="00936697">
                                <w:rPr>
                                  <w:rFonts w:ascii="Arial Unicode MS" w:eastAsia="Arial Unicode MS" w:hAnsi="Arial Unicode MS" w:cs="Arial Unicode MS"/>
                                  <w:color w:val="F2F2F2" w:themeColor="background1" w:themeShade="F2"/>
                                  <w:spacing w:val="60"/>
                                  <w:sz w:val="44"/>
                                  <w:szCs w:val="56"/>
                                  <w:lang w:val="es-AR"/>
                                </w:rPr>
                                <w:t>5K2</w:t>
                              </w:r>
                            </w:p>
                          </w:txbxContent>
                        </v:textbox>
                      </v:shape>
                    </v:group>
                  </v:group>
                </w:pict>
              </mc:Fallback>
            </mc:AlternateContent>
          </w:r>
          <w:r w:rsidR="00907B2B">
            <w:rPr>
              <w:noProof/>
              <w:lang w:val="es-ES" w:eastAsia="es-ES"/>
            </w:rPr>
            <mc:AlternateContent>
              <mc:Choice Requires="wpg">
                <w:drawing>
                  <wp:anchor distT="0" distB="0" distL="114300" distR="114300" simplePos="0" relativeHeight="251687936" behindDoc="0" locked="0" layoutInCell="1" allowOverlap="1" wp14:anchorId="7389F2AA" wp14:editId="0E2F55BA">
                    <wp:simplePos x="0" y="0"/>
                    <wp:positionH relativeFrom="column">
                      <wp:posOffset>-190500</wp:posOffset>
                    </wp:positionH>
                    <wp:positionV relativeFrom="paragraph">
                      <wp:posOffset>1638300</wp:posOffset>
                    </wp:positionV>
                    <wp:extent cx="6296025" cy="2125980"/>
                    <wp:effectExtent l="0" t="0" r="28575" b="26670"/>
                    <wp:wrapNone/>
                    <wp:docPr id="28" name="Grupo 2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296025" cy="2125980"/>
                              <a:chOff x="9525" y="-333481"/>
                              <a:chExt cx="6296272" cy="2126655"/>
                            </a:xfrm>
                          </wpg:grpSpPr>
                          <wps:wsp>
                            <wps:cNvPr id="18" name="Cuadro de texto 18"/>
                            <wps:cNvSpPr txBox="1"/>
                            <wps:spPr>
                              <a:xfrm>
                                <a:off x="9525" y="-333481"/>
                                <a:ext cx="4655310" cy="185741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E2DC8" w:rsidRPr="00907B2B" w:rsidRDefault="00AE4676" w:rsidP="00FE2DC8">
                                  <w:pPr>
                                    <w:rPr>
                                      <w:rFonts w:asciiTheme="majorHAnsi" w:hAnsiTheme="majorHAnsi"/>
                                      <w:b/>
                                      <w:color w:val="595959" w:themeColor="text1" w:themeTint="A6"/>
                                      <w:sz w:val="108"/>
                                      <w:szCs w:val="108"/>
                                      <w:lang w:val="es-AR"/>
                                    </w:rPr>
                                  </w:pPr>
                                  <w:r>
                                    <w:rPr>
                                      <w:rFonts w:asciiTheme="majorHAnsi" w:hAnsiTheme="majorHAnsi"/>
                                      <w:b/>
                                      <w:color w:val="595959" w:themeColor="text1" w:themeTint="A6"/>
                                      <w:sz w:val="108"/>
                                      <w:szCs w:val="108"/>
                                      <w:lang w:val="es-AR"/>
                                    </w:rPr>
                                    <w:t>Flujo de</w:t>
                                  </w:r>
                                  <w:r w:rsidR="00907B2B" w:rsidRPr="00907B2B">
                                    <w:rPr>
                                      <w:rFonts w:asciiTheme="majorHAnsi" w:hAnsiTheme="majorHAnsi"/>
                                      <w:b/>
                                      <w:color w:val="595959" w:themeColor="text1" w:themeTint="A6"/>
                                      <w:sz w:val="108"/>
                                      <w:szCs w:val="108"/>
                                      <w:lang w:val="es-AR"/>
                                    </w:rPr>
                                    <w:t xml:space="preserve"> </w:t>
                                  </w:r>
                                  <w:r w:rsidR="00907B2B" w:rsidRPr="00907B2B">
                                    <w:rPr>
                                      <w:rFonts w:asciiTheme="majorHAnsi" w:hAnsiTheme="majorHAnsi"/>
                                      <w:b/>
                                      <w:color w:val="595959" w:themeColor="text1" w:themeTint="A6"/>
                                      <w:sz w:val="108"/>
                                      <w:szCs w:val="108"/>
                                      <w:lang w:val="es-AR"/>
                                    </w:rPr>
                                    <w:t>F</w:t>
                                  </w:r>
                                  <w:r>
                                    <w:rPr>
                                      <w:rFonts w:asciiTheme="majorHAnsi" w:hAnsiTheme="majorHAnsi"/>
                                      <w:b/>
                                      <w:color w:val="595959" w:themeColor="text1" w:themeTint="A6"/>
                                      <w:sz w:val="108"/>
                                      <w:szCs w:val="108"/>
                                      <w:lang w:val="es-AR"/>
                                    </w:rPr>
                                    <w:t>ondos</w:t>
                                  </w:r>
                                  <w:bookmarkStart w:id="0" w:name="_GoBack"/>
                                  <w:bookmarkEnd w:id="0"/>
                                </w:p>
                                <w:p w:rsidR="00FE2DC8" w:rsidRPr="00FE2DC8" w:rsidRDefault="00FE2DC8" w:rsidP="00FE2DC8">
                                  <w:pP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144"/>
                                      <w:lang w:val="es-A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" name="Conector recto 26"/>
                            <wps:cNvCnPr/>
                            <wps:spPr>
                              <a:xfrm>
                                <a:off x="23750" y="1793174"/>
                                <a:ext cx="6282047" cy="0"/>
                              </a:xfrm>
                              <a:prstGeom prst="line">
                                <a:avLst/>
                              </a:prstGeom>
                              <a:ln w="25400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7389F2AA" id="Grupo 28" o:spid="_x0000_s1037" style="position:absolute;margin-left:-15pt;margin-top:129pt;width:495.75pt;height:167.4pt;z-index:251687936;mso-width-relative:margin;mso-height-relative:margin" coordorigin="95,-3334" coordsize="62962,212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8" o:spid="_x0000_s1038" type="#_x0000_t202" style="position:absolute;left:95;top:-3334;width:46553;height:185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EWicUA&#10;AADbAAAADwAAAGRycy9kb3ducmV2LnhtbESPT2vCQBDF7wW/wzKCt7pRUCS6igSkRdqDfy7exuyY&#10;BLOzMbtq2k/vHAq9zfDevPebxapztXpQGyrPBkbDBBRx7m3FhYHjYfM+AxUissXaMxn4oQCrZe9t&#10;gan1T97RYx8LJSEcUjRQxtikWoe8JIdh6Bti0S6+dRhlbQttW3xKuKv1OEmm2mHF0lBiQ1lJ+XV/&#10;dwa22eYbd+exm/3W2cfXZd3cjqeJMYN+t56DitTFf/Pf9acVfIGVX2QAvX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YRaJxQAAANsAAAAPAAAAAAAAAAAAAAAAAJgCAABkcnMv&#10;ZG93bnJldi54bWxQSwUGAAAAAAQABAD1AAAAigMAAAAA&#10;" filled="f" stroked="f" strokeweight=".5pt">
                      <v:textbox>
                        <w:txbxContent>
                          <w:p w:rsidR="00FE2DC8" w:rsidRPr="00907B2B" w:rsidRDefault="00AE4676" w:rsidP="00FE2DC8">
                            <w:pPr>
                              <w:rPr>
                                <w:rFonts w:asciiTheme="majorHAnsi" w:hAnsiTheme="majorHAnsi"/>
                                <w:b/>
                                <w:color w:val="595959" w:themeColor="text1" w:themeTint="A6"/>
                                <w:sz w:val="108"/>
                                <w:szCs w:val="108"/>
                                <w:lang w:val="es-AR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color w:val="595959" w:themeColor="text1" w:themeTint="A6"/>
                                <w:sz w:val="108"/>
                                <w:szCs w:val="108"/>
                                <w:lang w:val="es-AR"/>
                              </w:rPr>
                              <w:t>Flujo de</w:t>
                            </w:r>
                            <w:r w:rsidR="00907B2B" w:rsidRPr="00907B2B">
                              <w:rPr>
                                <w:rFonts w:asciiTheme="majorHAnsi" w:hAnsiTheme="majorHAnsi"/>
                                <w:b/>
                                <w:color w:val="595959" w:themeColor="text1" w:themeTint="A6"/>
                                <w:sz w:val="108"/>
                                <w:szCs w:val="108"/>
                                <w:lang w:val="es-AR"/>
                              </w:rPr>
                              <w:t xml:space="preserve"> </w:t>
                            </w:r>
                            <w:r w:rsidR="00907B2B" w:rsidRPr="00907B2B">
                              <w:rPr>
                                <w:rFonts w:asciiTheme="majorHAnsi" w:hAnsiTheme="majorHAnsi"/>
                                <w:b/>
                                <w:color w:val="595959" w:themeColor="text1" w:themeTint="A6"/>
                                <w:sz w:val="108"/>
                                <w:szCs w:val="108"/>
                                <w:lang w:val="es-AR"/>
                              </w:rPr>
                              <w:t>F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color w:val="595959" w:themeColor="text1" w:themeTint="A6"/>
                                <w:sz w:val="108"/>
                                <w:szCs w:val="108"/>
                                <w:lang w:val="es-AR"/>
                              </w:rPr>
                              <w:t>ondos</w:t>
                            </w:r>
                            <w:bookmarkStart w:id="1" w:name="_GoBack"/>
                            <w:bookmarkEnd w:id="1"/>
                          </w:p>
                          <w:p w:rsidR="00FE2DC8" w:rsidRPr="00FE2DC8" w:rsidRDefault="00FE2DC8" w:rsidP="00FE2DC8">
                            <w:pP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144"/>
                                <w:lang w:val="es-AR"/>
                              </w:rPr>
                            </w:pPr>
                          </w:p>
                        </w:txbxContent>
                      </v:textbox>
                    </v:shape>
                    <v:line id="Conector recto 26" o:spid="_x0000_s1039" style="position:absolute;visibility:visible;mso-wrap-style:square" from="237,17931" to="63057,179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zqW+8IAAADbAAAADwAAAGRycy9kb3ducmV2LnhtbESPT4vCMBTE74LfITzBy7KmVhC3GsW/&#10;4G3Ruve3zbOtNi+liVq/vVlY8DjMzG+Y2aI1lbhT40rLCoaDCARxZnXJuYJTuvucgHAeWWNlmRQ8&#10;ycFi3u3MMNH2wQe6H30uAoRdggoK7+tESpcVZNANbE0cvLNtDPogm1zqBh8BbioZR9FYGiw5LBRY&#10;07qg7Hq8GQW3Ff96vbnst6M0TTdfhn7i7w+l+r12OQXhqfXv8H97rxXEY/j7En6AnL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zqW+8IAAADbAAAADwAAAAAAAAAAAAAA&#10;AAChAgAAZHJzL2Rvd25yZXYueG1sUEsFBgAAAAAEAAQA+QAAAJADAAAAAA==&#10;" strokecolor="gray [1629]" strokeweight="2pt"/>
                  </v:group>
                </w:pict>
              </mc:Fallback>
            </mc:AlternateContent>
          </w:r>
          <w:r w:rsidR="001F1D2A">
            <w:rPr>
              <w:noProof/>
              <w:lang w:val="es-ES" w:eastAsia="es-ES"/>
            </w:rPr>
            <mc:AlternateContent>
              <mc:Choice Requires="wpg">
                <w:drawing>
                  <wp:anchor distT="0" distB="0" distL="114300" distR="114300" simplePos="0" relativeHeight="251702272" behindDoc="0" locked="0" layoutInCell="1" allowOverlap="1" wp14:anchorId="053797FA" wp14:editId="40CE16AE">
                    <wp:simplePos x="0" y="0"/>
                    <wp:positionH relativeFrom="column">
                      <wp:posOffset>-446405</wp:posOffset>
                    </wp:positionH>
                    <wp:positionV relativeFrom="paragraph">
                      <wp:posOffset>6339205</wp:posOffset>
                    </wp:positionV>
                    <wp:extent cx="6858000" cy="2023745"/>
                    <wp:effectExtent l="0" t="0" r="0" b="0"/>
                    <wp:wrapNone/>
                    <wp:docPr id="11" name="Grupo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2023745"/>
                              <a:chOff x="0" y="0"/>
                              <a:chExt cx="6858000" cy="2023794"/>
                            </a:xfrm>
                          </wpg:grpSpPr>
                          <wps:wsp>
                            <wps:cNvPr id="120" name="Rectángulo 120"/>
                            <wps:cNvSpPr/>
                            <wps:spPr>
                              <a:xfrm>
                                <a:off x="0" y="0"/>
                                <a:ext cx="6858000" cy="20659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ángulo 121"/>
                            <wps:cNvSpPr/>
                            <wps:spPr>
                              <a:xfrm>
                                <a:off x="0" y="191069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pattFill prst="dkDnDiag">
                                <a:fgClr>
                                  <a:srgbClr val="5FA145"/>
                                </a:fgClr>
                                <a:bgClr>
                                  <a:srgbClr val="56AD4F"/>
                                </a:bgClr>
                              </a:patt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B2CDD" w:rsidRPr="000B2CDD" w:rsidRDefault="000B2CDD">
                                  <w:pPr>
                                    <w:pStyle w:val="Sinespaciado"/>
                                    <w:rPr>
                                      <w:caps/>
                                      <w:color w:val="FFFFFF" w:themeColor="background1"/>
                                      <w:lang w:val="es-A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" name="Cuadro de texto 8"/>
                            <wps:cNvSpPr txBox="1"/>
                            <wps:spPr>
                              <a:xfrm>
                                <a:off x="345259" y="393540"/>
                                <a:ext cx="1876425" cy="103629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A0D6F" w:rsidRPr="006C36A9" w:rsidRDefault="00036F7F" w:rsidP="00036F7F">
                                  <w:pPr>
                                    <w:spacing w:before="0" w:after="0"/>
                                    <w:rPr>
                                      <w:rFonts w:cs="Arial"/>
                                      <w:b/>
                                      <w:color w:val="262626" w:themeColor="text1" w:themeTint="D9"/>
                                      <w:sz w:val="28"/>
                                      <w:szCs w:val="28"/>
                                      <w:lang w:val="es-AR"/>
                                    </w:rPr>
                                  </w:pPr>
                                  <w:r w:rsidRPr="006C36A9">
                                    <w:rPr>
                                      <w:rFonts w:cs="Arial"/>
                                      <w:b/>
                                      <w:color w:val="262626" w:themeColor="text1" w:themeTint="D9"/>
                                      <w:sz w:val="28"/>
                                      <w:szCs w:val="28"/>
                                      <w:lang w:val="es-AR"/>
                                    </w:rPr>
                                    <w:t>DOCENTES</w:t>
                                  </w:r>
                                </w:p>
                                <w:p w:rsidR="00897259" w:rsidRPr="00897259" w:rsidRDefault="00897259" w:rsidP="00897259">
                                  <w:pPr>
                                    <w:spacing w:before="0" w:after="0" w:line="256" w:lineRule="auto"/>
                                    <w:rPr>
                                      <w:color w:val="F2F2F2" w:themeColor="background1" w:themeShade="F2"/>
                                      <w:szCs w:val="24"/>
                                      <w:lang w:val="es-AR" w:eastAsia="es-ES"/>
                                    </w:rPr>
                                  </w:pPr>
                                  <w:r w:rsidRPr="00897259">
                                    <w:rPr>
                                      <w:color w:val="F2F2F2" w:themeColor="background1" w:themeShade="F2"/>
                                      <w:szCs w:val="24"/>
                                      <w:lang w:val="es-AR" w:eastAsia="es-ES"/>
                                    </w:rPr>
                                    <w:t xml:space="preserve">Ing. </w:t>
                                  </w:r>
                                  <w:proofErr w:type="spellStart"/>
                                  <w:r w:rsidRPr="00897259">
                                    <w:rPr>
                                      <w:color w:val="F2F2F2" w:themeColor="background1" w:themeShade="F2"/>
                                      <w:szCs w:val="24"/>
                                      <w:lang w:val="es-AR" w:eastAsia="es-ES"/>
                                    </w:rPr>
                                    <w:t>Zohil</w:t>
                                  </w:r>
                                  <w:proofErr w:type="spellEnd"/>
                                  <w:r w:rsidRPr="00897259">
                                    <w:rPr>
                                      <w:color w:val="F2F2F2" w:themeColor="background1" w:themeShade="F2"/>
                                      <w:szCs w:val="24"/>
                                      <w:lang w:val="es-AR" w:eastAsia="es-ES"/>
                                    </w:rPr>
                                    <w:t>, Julio</w:t>
                                  </w:r>
                                </w:p>
                                <w:p w:rsidR="00897259" w:rsidRPr="00897259" w:rsidRDefault="00897259" w:rsidP="00897259">
                                  <w:pPr>
                                    <w:spacing w:before="0" w:after="0" w:line="256" w:lineRule="auto"/>
                                    <w:rPr>
                                      <w:color w:val="F2F2F2" w:themeColor="background1" w:themeShade="F2"/>
                                      <w:szCs w:val="24"/>
                                      <w:lang w:val="es-AR" w:eastAsia="es-ES"/>
                                    </w:rPr>
                                  </w:pPr>
                                  <w:r w:rsidRPr="00897259">
                                    <w:rPr>
                                      <w:color w:val="F2F2F2" w:themeColor="background1" w:themeShade="F2"/>
                                      <w:szCs w:val="24"/>
                                      <w:lang w:val="es-AR" w:eastAsia="es-ES"/>
                                    </w:rPr>
                                    <w:t xml:space="preserve">Ing. </w:t>
                                  </w:r>
                                  <w:proofErr w:type="spellStart"/>
                                  <w:r w:rsidRPr="00897259">
                                    <w:rPr>
                                      <w:color w:val="F2F2F2" w:themeColor="background1" w:themeShade="F2"/>
                                      <w:szCs w:val="24"/>
                                      <w:lang w:val="es-AR" w:eastAsia="es-ES"/>
                                    </w:rPr>
                                    <w:t>Liberatori</w:t>
                                  </w:r>
                                  <w:proofErr w:type="spellEnd"/>
                                  <w:r w:rsidRPr="00897259">
                                    <w:rPr>
                                      <w:color w:val="F2F2F2" w:themeColor="background1" w:themeShade="F2"/>
                                      <w:szCs w:val="24"/>
                                      <w:lang w:val="es-AR" w:eastAsia="es-ES"/>
                                    </w:rPr>
                                    <w:t>, Marcelo</w:t>
                                  </w:r>
                                </w:p>
                                <w:p w:rsidR="005A0D6F" w:rsidRPr="00897259" w:rsidRDefault="00897259" w:rsidP="00897259">
                                  <w:pPr>
                                    <w:spacing w:before="0" w:after="0" w:line="256" w:lineRule="auto"/>
                                    <w:rPr>
                                      <w:rFonts w:cs="Arial"/>
                                      <w:b/>
                                      <w:color w:val="F2F2F2" w:themeColor="background1" w:themeShade="F2"/>
                                      <w:szCs w:val="24"/>
                                      <w:lang w:val="es-AR" w:eastAsia="es-ES"/>
                                    </w:rPr>
                                  </w:pPr>
                                  <w:r w:rsidRPr="00897259">
                                    <w:rPr>
                                      <w:color w:val="F2F2F2" w:themeColor="background1" w:themeShade="F2"/>
                                      <w:szCs w:val="24"/>
                                      <w:lang w:val="es-AR" w:eastAsia="es-ES"/>
                                    </w:rPr>
                                    <w:t>Ing. Jaime, Natalia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" name="Cuadro de texto 14"/>
                            <wps:cNvSpPr txBox="1"/>
                            <wps:spPr>
                              <a:xfrm>
                                <a:off x="2415537" y="356961"/>
                                <a:ext cx="2571750" cy="11971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A0D6F" w:rsidRPr="006C36A9" w:rsidRDefault="005A0D6F" w:rsidP="00036F7F">
                                  <w:pPr>
                                    <w:spacing w:before="0" w:after="0"/>
                                    <w:rPr>
                                      <w:b/>
                                      <w:color w:val="262626" w:themeColor="text1" w:themeTint="D9"/>
                                      <w:sz w:val="28"/>
                                      <w:lang w:val="es-AR"/>
                                    </w:rPr>
                                  </w:pPr>
                                  <w:r w:rsidRPr="006C36A9">
                                    <w:rPr>
                                      <w:b/>
                                      <w:color w:val="262626" w:themeColor="text1" w:themeTint="D9"/>
                                      <w:sz w:val="28"/>
                                      <w:lang w:val="es-AR"/>
                                    </w:rPr>
                                    <w:t>ALUMNOS</w:t>
                                  </w:r>
                                </w:p>
                                <w:p w:rsidR="00897259" w:rsidRPr="00897259" w:rsidRDefault="00897259" w:rsidP="00897259">
                                  <w:pPr>
                                    <w:spacing w:before="0" w:after="0" w:line="256" w:lineRule="auto"/>
                                    <w:rPr>
                                      <w:color w:val="F2F2F2" w:themeColor="background1" w:themeShade="F2"/>
                                      <w:szCs w:val="24"/>
                                      <w:lang w:val="es-AR" w:eastAsia="es-ES"/>
                                    </w:rPr>
                                  </w:pPr>
                                  <w:proofErr w:type="spellStart"/>
                                  <w:r w:rsidRPr="00897259">
                                    <w:rPr>
                                      <w:color w:val="F2F2F2" w:themeColor="background1" w:themeShade="F2"/>
                                      <w:szCs w:val="24"/>
                                      <w:lang w:val="es-AR" w:eastAsia="es-ES"/>
                                    </w:rPr>
                                    <w:t>Allemand</w:t>
                                  </w:r>
                                  <w:proofErr w:type="spellEnd"/>
                                  <w:r w:rsidRPr="00897259">
                                    <w:rPr>
                                      <w:color w:val="F2F2F2" w:themeColor="background1" w:themeShade="F2"/>
                                      <w:szCs w:val="24"/>
                                      <w:lang w:val="es-AR" w:eastAsia="es-ES"/>
                                    </w:rPr>
                                    <w:t xml:space="preserve">, Facundo </w:t>
                                  </w:r>
                                  <w:proofErr w:type="spellStart"/>
                                  <w:r w:rsidRPr="00897259">
                                    <w:rPr>
                                      <w:color w:val="F2F2F2" w:themeColor="background1" w:themeShade="F2"/>
                                      <w:szCs w:val="24"/>
                                      <w:lang w:val="es-AR" w:eastAsia="es-ES"/>
                                    </w:rPr>
                                    <w:t>leg</w:t>
                                  </w:r>
                                  <w:proofErr w:type="spellEnd"/>
                                  <w:r w:rsidRPr="00897259">
                                    <w:rPr>
                                      <w:color w:val="F2F2F2" w:themeColor="background1" w:themeShade="F2"/>
                                      <w:szCs w:val="24"/>
                                      <w:lang w:val="es-AR" w:eastAsia="es-ES"/>
                                    </w:rPr>
                                    <w:t xml:space="preserve">. 58971 </w:t>
                                  </w:r>
                                </w:p>
                                <w:p w:rsidR="00897259" w:rsidRPr="00897259" w:rsidRDefault="00897259" w:rsidP="00897259">
                                  <w:pPr>
                                    <w:spacing w:before="0" w:after="0" w:line="256" w:lineRule="auto"/>
                                    <w:rPr>
                                      <w:color w:val="F2F2F2" w:themeColor="background1" w:themeShade="F2"/>
                                      <w:szCs w:val="24"/>
                                      <w:lang w:val="es-AR" w:eastAsia="es-ES"/>
                                    </w:rPr>
                                  </w:pPr>
                                  <w:r w:rsidRPr="00897259">
                                    <w:rPr>
                                      <w:color w:val="F2F2F2" w:themeColor="background1" w:themeShade="F2"/>
                                      <w:szCs w:val="24"/>
                                      <w:lang w:val="es-AR" w:eastAsia="es-ES"/>
                                    </w:rPr>
                                    <w:t xml:space="preserve">Herrera, Antonio  </w:t>
                                  </w:r>
                                  <w:proofErr w:type="spellStart"/>
                                  <w:r w:rsidRPr="00897259">
                                    <w:rPr>
                                      <w:color w:val="F2F2F2" w:themeColor="background1" w:themeShade="F2"/>
                                      <w:szCs w:val="24"/>
                                      <w:lang w:val="es-AR" w:eastAsia="es-ES"/>
                                    </w:rPr>
                                    <w:t>leg</w:t>
                                  </w:r>
                                  <w:proofErr w:type="spellEnd"/>
                                  <w:r w:rsidRPr="00897259">
                                    <w:rPr>
                                      <w:color w:val="F2F2F2" w:themeColor="background1" w:themeShade="F2"/>
                                      <w:szCs w:val="24"/>
                                      <w:lang w:val="es-AR" w:eastAsia="es-ES"/>
                                    </w:rPr>
                                    <w:t>. 57824</w:t>
                                  </w:r>
                                </w:p>
                                <w:p w:rsidR="00897259" w:rsidRPr="00897259" w:rsidRDefault="00897259" w:rsidP="00897259">
                                  <w:pPr>
                                    <w:spacing w:before="0" w:after="0" w:line="256" w:lineRule="auto"/>
                                    <w:rPr>
                                      <w:color w:val="F2F2F2" w:themeColor="background1" w:themeShade="F2"/>
                                      <w:szCs w:val="24"/>
                                      <w:lang w:val="es-AR" w:eastAsia="es-ES"/>
                                    </w:rPr>
                                  </w:pPr>
                                  <w:r w:rsidRPr="00897259">
                                    <w:rPr>
                                      <w:color w:val="F2F2F2" w:themeColor="background1" w:themeShade="F2"/>
                                      <w:szCs w:val="24"/>
                                      <w:lang w:val="es-AR" w:eastAsia="es-ES"/>
                                    </w:rPr>
                                    <w:t xml:space="preserve">Pedrosa, Paula Melania </w:t>
                                  </w:r>
                                  <w:proofErr w:type="spellStart"/>
                                  <w:r w:rsidRPr="00897259">
                                    <w:rPr>
                                      <w:color w:val="F2F2F2" w:themeColor="background1" w:themeShade="F2"/>
                                      <w:szCs w:val="24"/>
                                      <w:lang w:val="es-AR" w:eastAsia="es-ES"/>
                                    </w:rPr>
                                    <w:t>leg</w:t>
                                  </w:r>
                                  <w:proofErr w:type="spellEnd"/>
                                  <w:r w:rsidRPr="00897259">
                                    <w:rPr>
                                      <w:color w:val="F2F2F2" w:themeColor="background1" w:themeShade="F2"/>
                                      <w:szCs w:val="24"/>
                                      <w:lang w:val="es-AR" w:eastAsia="es-ES"/>
                                    </w:rPr>
                                    <w:t>. 58822</w:t>
                                  </w:r>
                                </w:p>
                                <w:p w:rsidR="00897259" w:rsidRPr="00897259" w:rsidRDefault="00897259" w:rsidP="00897259">
                                  <w:pPr>
                                    <w:spacing w:before="0" w:after="0" w:line="256" w:lineRule="auto"/>
                                    <w:rPr>
                                      <w:color w:val="595959" w:themeColor="text1" w:themeTint="A6"/>
                                      <w:szCs w:val="24"/>
                                      <w:lang w:val="es-AR" w:eastAsia="es-ES"/>
                                    </w:rPr>
                                  </w:pPr>
                                  <w:r w:rsidRPr="00897259">
                                    <w:rPr>
                                      <w:color w:val="F2F2F2" w:themeColor="background1" w:themeShade="F2"/>
                                      <w:szCs w:val="24"/>
                                      <w:lang w:val="es-AR" w:eastAsia="es-ES"/>
                                    </w:rPr>
                                    <w:t xml:space="preserve">Rojas Amaya, M. Florencia </w:t>
                                  </w:r>
                                  <w:proofErr w:type="spellStart"/>
                                  <w:r w:rsidRPr="00897259">
                                    <w:rPr>
                                      <w:color w:val="F2F2F2" w:themeColor="background1" w:themeShade="F2"/>
                                      <w:szCs w:val="24"/>
                                      <w:lang w:val="es-AR" w:eastAsia="es-ES"/>
                                    </w:rPr>
                                    <w:t>leg</w:t>
                                  </w:r>
                                  <w:proofErr w:type="spellEnd"/>
                                  <w:r w:rsidRPr="00897259">
                                    <w:rPr>
                                      <w:color w:val="F2F2F2" w:themeColor="background1" w:themeShade="F2"/>
                                      <w:szCs w:val="24"/>
                                      <w:lang w:val="es-AR" w:eastAsia="es-ES"/>
                                    </w:rPr>
                                    <w:t>. 58577</w:t>
                                  </w:r>
                                </w:p>
                                <w:p w:rsidR="005A0D6F" w:rsidRPr="00092D82" w:rsidRDefault="005A0D6F" w:rsidP="005A0D6F">
                                  <w:pPr>
                                    <w:pStyle w:val="Ttulo3"/>
                                    <w:pBdr>
                                      <w:top w:val="single" w:sz="6" w:space="16" w:color="63A537" w:themeColor="text2"/>
                                    </w:pBdr>
                                    <w:rPr>
                                      <w:lang w:val="es-AR"/>
                                    </w:rPr>
                                  </w:pPr>
                                  <w:r w:rsidRPr="00092D82">
                                    <w:rPr>
                                      <w:lang w:val="es-AR"/>
                                    </w:rPr>
                                    <w:tab/>
                                  </w:r>
                                  <w:r w:rsidRPr="00092D82">
                                    <w:rPr>
                                      <w:lang w:val="es-AR"/>
                                    </w:rPr>
                                    <w:tab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053797FA" id="Grupo 11" o:spid="_x0000_s1040" style="position:absolute;margin-left:-35.15pt;margin-top:499.15pt;width:540pt;height:159.35pt;z-index:251702272;mso-height-relative:margin" coordsize="68580,202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">
                    <v:rect id="Rectángulo 120" o:spid="_x0000_s1041" style="position:absolute;width:68580;height:20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IRj8MA&#10;AADcAAAADwAAAGRycy9kb3ducmV2LnhtbESPTWsCMRCG74X+hzCF3mq2UqysRhGlIOKlq96HzTS7&#10;7GayJFHXf985FHqbYd6PZ5br0ffqRjG1gQ28TwpQxHWwLTsD59PX2xxUysgW+8Bk4EEJ1qvnpyWW&#10;Ntz5m25VdkpCOJVooMl5KLVOdUMe0yQMxHL7CdFjljU6bSPeJdz3eloUM+2xZWlocKBtQ3VXXb2U&#10;HOPuMT+ETb397M7Vpds7d/gw5vVl3CxAZRrzv/jPvbeCPxV8eUYm0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zIRj8MAAADcAAAADwAAAAAAAAAAAAAAAACYAgAAZHJzL2Rv&#10;d25yZXYueG1sUEsFBgAAAAAEAAQA9QAAAIgDAAAAAA==&#10;" fillcolor="#404040 [2429]" stroked="f" strokeweight="1pt"/>
                    <v:rect id="Rectángulo 121" o:spid="_x0000_s1042" style="position:absolute;top:1910;width:68580;height:18327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mva9cMA&#10;AADcAAAADwAAAGRycy9kb3ducmV2LnhtbERPS2vCQBC+C/6HZYReRDcJVEvqKtLQUujJR/U6ZKdJ&#10;MDsbsttk+++7hYK3+fies9kF04qBetdYVpAuExDEpdUNVwrOp9fFEwjnkTW2lknBDznYbaeTDeba&#10;jnyg4egrEUPY5aig9r7LpXRlTQbd0nbEkfuyvUEfYV9J3eMYw00rsyRZSYMNx4YaO3qpqbwdv40C&#10;Pxa8dm/FY7iuDm33eV3Pw+VDqYdZ2D+D8BT8XfzvftdxfpbC3zPxArn9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mva9cMAAADcAAAADwAAAAAAAAAAAAAAAACYAgAAZHJzL2Rv&#10;d25yZXYueG1sUEsFBgAAAAAEAAQA9QAAAIgDAAAAAA==&#10;" fillcolor="#5fa145" stroked="f" strokeweight="1pt">
                      <v:fill r:id="rId11" o:title="" color2="#56ad4f" type="pattern"/>
                      <v:textbox inset="36pt,14.4pt,36pt,36pt">
                        <w:txbxContent>
                          <w:p w:rsidR="000B2CDD" w:rsidRPr="000B2CDD" w:rsidRDefault="000B2CDD">
                            <w:pPr>
                              <w:pStyle w:val="Sinespaciado"/>
                              <w:rPr>
                                <w:caps/>
                                <w:color w:val="FFFFFF" w:themeColor="background1"/>
                                <w:lang w:val="es-AR"/>
                              </w:rPr>
                            </w:pPr>
                          </w:p>
                        </w:txbxContent>
                      </v:textbox>
                    </v:rect>
                    <v:shape id="Cuadro de texto 8" o:spid="_x0000_s1043" type="#_x0000_t202" style="position:absolute;left:3452;top:3935;width:18764;height:103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NM0cEA&#10;AADaAAAADwAAAGRycy9kb3ducmV2LnhtbERPTWvCQBC9C/6HZYTedGOgRVLXEAJBkXpQc+ltmh2T&#10;0OxszK6a+uu7h0KPj/e9TkfTiTsNrrWsYLmIQBBXVrdcKyjPxXwFwnlkjZ1lUvBDDtLNdLLGRNsH&#10;H+l+8rUIIewSVNB43ydSuqohg25he+LAXexg0Ac41FIP+AjhppNxFL1Jgy2HhgZ7yhuqvk83o2Cf&#10;Fwc8fsVm9ezy7ccl66/l56tSL7MxewfhafT/4j/3TisIW8OVcAPk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jTNHBAAAA2gAAAA8AAAAAAAAAAAAAAAAAmAIAAGRycy9kb3du&#10;cmV2LnhtbFBLBQYAAAAABAAEAPUAAACGAwAAAAA=&#10;" filled="f" stroked="f" strokeweight=".5pt">
                      <v:textbox>
                        <w:txbxContent>
                          <w:p w:rsidR="005A0D6F" w:rsidRPr="006C36A9" w:rsidRDefault="00036F7F" w:rsidP="00036F7F">
                            <w:pPr>
                              <w:spacing w:before="0" w:after="0"/>
                              <w:rPr>
                                <w:rFonts w:cs="Arial"/>
                                <w:b/>
                                <w:color w:val="262626" w:themeColor="text1" w:themeTint="D9"/>
                                <w:sz w:val="28"/>
                                <w:szCs w:val="28"/>
                                <w:lang w:val="es-AR"/>
                              </w:rPr>
                            </w:pPr>
                            <w:r w:rsidRPr="006C36A9">
                              <w:rPr>
                                <w:rFonts w:cs="Arial"/>
                                <w:b/>
                                <w:color w:val="262626" w:themeColor="text1" w:themeTint="D9"/>
                                <w:sz w:val="28"/>
                                <w:szCs w:val="28"/>
                                <w:lang w:val="es-AR"/>
                              </w:rPr>
                              <w:t>DOCENTES</w:t>
                            </w:r>
                          </w:p>
                          <w:p w:rsidR="00897259" w:rsidRPr="00897259" w:rsidRDefault="00897259" w:rsidP="00897259">
                            <w:pPr>
                              <w:spacing w:before="0" w:after="0" w:line="256" w:lineRule="auto"/>
                              <w:rPr>
                                <w:color w:val="F2F2F2" w:themeColor="background1" w:themeShade="F2"/>
                                <w:szCs w:val="24"/>
                                <w:lang w:val="es-AR" w:eastAsia="es-ES"/>
                              </w:rPr>
                            </w:pPr>
                            <w:r w:rsidRPr="00897259">
                              <w:rPr>
                                <w:color w:val="F2F2F2" w:themeColor="background1" w:themeShade="F2"/>
                                <w:szCs w:val="24"/>
                                <w:lang w:val="es-AR" w:eastAsia="es-ES"/>
                              </w:rPr>
                              <w:t xml:space="preserve">Ing. </w:t>
                            </w:r>
                            <w:proofErr w:type="spellStart"/>
                            <w:r w:rsidRPr="00897259">
                              <w:rPr>
                                <w:color w:val="F2F2F2" w:themeColor="background1" w:themeShade="F2"/>
                                <w:szCs w:val="24"/>
                                <w:lang w:val="es-AR" w:eastAsia="es-ES"/>
                              </w:rPr>
                              <w:t>Zohil</w:t>
                            </w:r>
                            <w:proofErr w:type="spellEnd"/>
                            <w:r w:rsidRPr="00897259">
                              <w:rPr>
                                <w:color w:val="F2F2F2" w:themeColor="background1" w:themeShade="F2"/>
                                <w:szCs w:val="24"/>
                                <w:lang w:val="es-AR" w:eastAsia="es-ES"/>
                              </w:rPr>
                              <w:t>, Julio</w:t>
                            </w:r>
                          </w:p>
                          <w:p w:rsidR="00897259" w:rsidRPr="00897259" w:rsidRDefault="00897259" w:rsidP="00897259">
                            <w:pPr>
                              <w:spacing w:before="0" w:after="0" w:line="256" w:lineRule="auto"/>
                              <w:rPr>
                                <w:color w:val="F2F2F2" w:themeColor="background1" w:themeShade="F2"/>
                                <w:szCs w:val="24"/>
                                <w:lang w:val="es-AR" w:eastAsia="es-ES"/>
                              </w:rPr>
                            </w:pPr>
                            <w:r w:rsidRPr="00897259">
                              <w:rPr>
                                <w:color w:val="F2F2F2" w:themeColor="background1" w:themeShade="F2"/>
                                <w:szCs w:val="24"/>
                                <w:lang w:val="es-AR" w:eastAsia="es-ES"/>
                              </w:rPr>
                              <w:t xml:space="preserve">Ing. </w:t>
                            </w:r>
                            <w:proofErr w:type="spellStart"/>
                            <w:r w:rsidRPr="00897259">
                              <w:rPr>
                                <w:color w:val="F2F2F2" w:themeColor="background1" w:themeShade="F2"/>
                                <w:szCs w:val="24"/>
                                <w:lang w:val="es-AR" w:eastAsia="es-ES"/>
                              </w:rPr>
                              <w:t>Liberatori</w:t>
                            </w:r>
                            <w:proofErr w:type="spellEnd"/>
                            <w:r w:rsidRPr="00897259">
                              <w:rPr>
                                <w:color w:val="F2F2F2" w:themeColor="background1" w:themeShade="F2"/>
                                <w:szCs w:val="24"/>
                                <w:lang w:val="es-AR" w:eastAsia="es-ES"/>
                              </w:rPr>
                              <w:t>, Marcelo</w:t>
                            </w:r>
                          </w:p>
                          <w:p w:rsidR="005A0D6F" w:rsidRPr="00897259" w:rsidRDefault="00897259" w:rsidP="00897259">
                            <w:pPr>
                              <w:spacing w:before="0" w:after="0" w:line="256" w:lineRule="auto"/>
                              <w:rPr>
                                <w:rFonts w:cs="Arial"/>
                                <w:b/>
                                <w:color w:val="F2F2F2" w:themeColor="background1" w:themeShade="F2"/>
                                <w:szCs w:val="24"/>
                                <w:lang w:val="es-AR" w:eastAsia="es-ES"/>
                              </w:rPr>
                            </w:pPr>
                            <w:r w:rsidRPr="00897259">
                              <w:rPr>
                                <w:color w:val="F2F2F2" w:themeColor="background1" w:themeShade="F2"/>
                                <w:szCs w:val="24"/>
                                <w:lang w:val="es-AR" w:eastAsia="es-ES"/>
                              </w:rPr>
                              <w:t>Ing. Jaime, Natalia</w:t>
                            </w:r>
                          </w:p>
                        </w:txbxContent>
                      </v:textbox>
                    </v:shape>
                    <v:shape id="Cuadro de texto 14" o:spid="_x0000_s1044" type="#_x0000_t202" style="position:absolute;left:24155;top:3569;width:25717;height:119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wcjMQA&#10;AADbAAAADwAAAGRycy9kb3ducmV2LnhtbERPTWvCQBC9F/wPywje6qZiJaSuEgKhRdqDqZfeptkx&#10;Cc3Optmtif56tyB4m8f7nPV2NK04Ue8aywqe5hEI4tLqhisFh8/8MQbhPLLG1jIpOJOD7WbysMZE&#10;24H3dCp8JUIIuwQV1N53iZSurMmgm9uOOHBH2xv0AfaV1D0OIdy0chFFK2mw4dBQY0dZTeVP8WcU&#10;7LL8A/ffCxNf2uz1/Zh2v4evZ6Vm0zF9AeFp9Hfxzf2mw/wl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ssHIzEAAAA2wAAAA8AAAAAAAAAAAAAAAAAmAIAAGRycy9k&#10;b3ducmV2LnhtbFBLBQYAAAAABAAEAPUAAACJAwAAAAA=&#10;" filled="f" stroked="f" strokeweight=".5pt">
                      <v:textbox>
                        <w:txbxContent>
                          <w:p w:rsidR="005A0D6F" w:rsidRPr="006C36A9" w:rsidRDefault="005A0D6F" w:rsidP="00036F7F">
                            <w:pPr>
                              <w:spacing w:before="0" w:after="0"/>
                              <w:rPr>
                                <w:b/>
                                <w:color w:val="262626" w:themeColor="text1" w:themeTint="D9"/>
                                <w:sz w:val="28"/>
                                <w:lang w:val="es-AR"/>
                              </w:rPr>
                            </w:pPr>
                            <w:r w:rsidRPr="006C36A9">
                              <w:rPr>
                                <w:b/>
                                <w:color w:val="262626" w:themeColor="text1" w:themeTint="D9"/>
                                <w:sz w:val="28"/>
                                <w:lang w:val="es-AR"/>
                              </w:rPr>
                              <w:t>ALUMNOS</w:t>
                            </w:r>
                          </w:p>
                          <w:p w:rsidR="00897259" w:rsidRPr="00897259" w:rsidRDefault="00897259" w:rsidP="00897259">
                            <w:pPr>
                              <w:spacing w:before="0" w:after="0" w:line="256" w:lineRule="auto"/>
                              <w:rPr>
                                <w:color w:val="F2F2F2" w:themeColor="background1" w:themeShade="F2"/>
                                <w:szCs w:val="24"/>
                                <w:lang w:val="es-AR" w:eastAsia="es-ES"/>
                              </w:rPr>
                            </w:pPr>
                            <w:proofErr w:type="spellStart"/>
                            <w:r w:rsidRPr="00897259">
                              <w:rPr>
                                <w:color w:val="F2F2F2" w:themeColor="background1" w:themeShade="F2"/>
                                <w:szCs w:val="24"/>
                                <w:lang w:val="es-AR" w:eastAsia="es-ES"/>
                              </w:rPr>
                              <w:t>Allemand</w:t>
                            </w:r>
                            <w:proofErr w:type="spellEnd"/>
                            <w:r w:rsidRPr="00897259">
                              <w:rPr>
                                <w:color w:val="F2F2F2" w:themeColor="background1" w:themeShade="F2"/>
                                <w:szCs w:val="24"/>
                                <w:lang w:val="es-AR" w:eastAsia="es-ES"/>
                              </w:rPr>
                              <w:t xml:space="preserve">, Facundo </w:t>
                            </w:r>
                            <w:proofErr w:type="spellStart"/>
                            <w:r w:rsidRPr="00897259">
                              <w:rPr>
                                <w:color w:val="F2F2F2" w:themeColor="background1" w:themeShade="F2"/>
                                <w:szCs w:val="24"/>
                                <w:lang w:val="es-AR" w:eastAsia="es-ES"/>
                              </w:rPr>
                              <w:t>leg</w:t>
                            </w:r>
                            <w:proofErr w:type="spellEnd"/>
                            <w:r w:rsidRPr="00897259">
                              <w:rPr>
                                <w:color w:val="F2F2F2" w:themeColor="background1" w:themeShade="F2"/>
                                <w:szCs w:val="24"/>
                                <w:lang w:val="es-AR" w:eastAsia="es-ES"/>
                              </w:rPr>
                              <w:t xml:space="preserve">. 58971 </w:t>
                            </w:r>
                          </w:p>
                          <w:p w:rsidR="00897259" w:rsidRPr="00897259" w:rsidRDefault="00897259" w:rsidP="00897259">
                            <w:pPr>
                              <w:spacing w:before="0" w:after="0" w:line="256" w:lineRule="auto"/>
                              <w:rPr>
                                <w:color w:val="F2F2F2" w:themeColor="background1" w:themeShade="F2"/>
                                <w:szCs w:val="24"/>
                                <w:lang w:val="es-AR" w:eastAsia="es-ES"/>
                              </w:rPr>
                            </w:pPr>
                            <w:r w:rsidRPr="00897259">
                              <w:rPr>
                                <w:color w:val="F2F2F2" w:themeColor="background1" w:themeShade="F2"/>
                                <w:szCs w:val="24"/>
                                <w:lang w:val="es-AR" w:eastAsia="es-ES"/>
                              </w:rPr>
                              <w:t xml:space="preserve">Herrera, Antonio  </w:t>
                            </w:r>
                            <w:proofErr w:type="spellStart"/>
                            <w:r w:rsidRPr="00897259">
                              <w:rPr>
                                <w:color w:val="F2F2F2" w:themeColor="background1" w:themeShade="F2"/>
                                <w:szCs w:val="24"/>
                                <w:lang w:val="es-AR" w:eastAsia="es-ES"/>
                              </w:rPr>
                              <w:t>leg</w:t>
                            </w:r>
                            <w:proofErr w:type="spellEnd"/>
                            <w:r w:rsidRPr="00897259">
                              <w:rPr>
                                <w:color w:val="F2F2F2" w:themeColor="background1" w:themeShade="F2"/>
                                <w:szCs w:val="24"/>
                                <w:lang w:val="es-AR" w:eastAsia="es-ES"/>
                              </w:rPr>
                              <w:t>. 57824</w:t>
                            </w:r>
                          </w:p>
                          <w:p w:rsidR="00897259" w:rsidRPr="00897259" w:rsidRDefault="00897259" w:rsidP="00897259">
                            <w:pPr>
                              <w:spacing w:before="0" w:after="0" w:line="256" w:lineRule="auto"/>
                              <w:rPr>
                                <w:color w:val="F2F2F2" w:themeColor="background1" w:themeShade="F2"/>
                                <w:szCs w:val="24"/>
                                <w:lang w:val="es-AR" w:eastAsia="es-ES"/>
                              </w:rPr>
                            </w:pPr>
                            <w:r w:rsidRPr="00897259">
                              <w:rPr>
                                <w:color w:val="F2F2F2" w:themeColor="background1" w:themeShade="F2"/>
                                <w:szCs w:val="24"/>
                                <w:lang w:val="es-AR" w:eastAsia="es-ES"/>
                              </w:rPr>
                              <w:t xml:space="preserve">Pedrosa, Paula Melania </w:t>
                            </w:r>
                            <w:proofErr w:type="spellStart"/>
                            <w:r w:rsidRPr="00897259">
                              <w:rPr>
                                <w:color w:val="F2F2F2" w:themeColor="background1" w:themeShade="F2"/>
                                <w:szCs w:val="24"/>
                                <w:lang w:val="es-AR" w:eastAsia="es-ES"/>
                              </w:rPr>
                              <w:t>leg</w:t>
                            </w:r>
                            <w:proofErr w:type="spellEnd"/>
                            <w:r w:rsidRPr="00897259">
                              <w:rPr>
                                <w:color w:val="F2F2F2" w:themeColor="background1" w:themeShade="F2"/>
                                <w:szCs w:val="24"/>
                                <w:lang w:val="es-AR" w:eastAsia="es-ES"/>
                              </w:rPr>
                              <w:t>. 58822</w:t>
                            </w:r>
                          </w:p>
                          <w:p w:rsidR="00897259" w:rsidRPr="00897259" w:rsidRDefault="00897259" w:rsidP="00897259">
                            <w:pPr>
                              <w:spacing w:before="0" w:after="0" w:line="256" w:lineRule="auto"/>
                              <w:rPr>
                                <w:color w:val="595959" w:themeColor="text1" w:themeTint="A6"/>
                                <w:szCs w:val="24"/>
                                <w:lang w:val="es-AR" w:eastAsia="es-ES"/>
                              </w:rPr>
                            </w:pPr>
                            <w:r w:rsidRPr="00897259">
                              <w:rPr>
                                <w:color w:val="F2F2F2" w:themeColor="background1" w:themeShade="F2"/>
                                <w:szCs w:val="24"/>
                                <w:lang w:val="es-AR" w:eastAsia="es-ES"/>
                              </w:rPr>
                              <w:t xml:space="preserve">Rojas Amaya, M. Florencia </w:t>
                            </w:r>
                            <w:proofErr w:type="spellStart"/>
                            <w:r w:rsidRPr="00897259">
                              <w:rPr>
                                <w:color w:val="F2F2F2" w:themeColor="background1" w:themeShade="F2"/>
                                <w:szCs w:val="24"/>
                                <w:lang w:val="es-AR" w:eastAsia="es-ES"/>
                              </w:rPr>
                              <w:t>leg</w:t>
                            </w:r>
                            <w:proofErr w:type="spellEnd"/>
                            <w:r w:rsidRPr="00897259">
                              <w:rPr>
                                <w:color w:val="F2F2F2" w:themeColor="background1" w:themeShade="F2"/>
                                <w:szCs w:val="24"/>
                                <w:lang w:val="es-AR" w:eastAsia="es-ES"/>
                              </w:rPr>
                              <w:t>. 58577</w:t>
                            </w:r>
                          </w:p>
                          <w:p w:rsidR="005A0D6F" w:rsidRPr="00092D82" w:rsidRDefault="005A0D6F" w:rsidP="005A0D6F">
                            <w:pPr>
                              <w:pStyle w:val="Ttulo3"/>
                              <w:pBdr>
                                <w:top w:val="single" w:sz="6" w:space="16" w:color="63A537" w:themeColor="text2"/>
                              </w:pBdr>
                              <w:rPr>
                                <w:lang w:val="es-AR"/>
                              </w:rPr>
                            </w:pPr>
                            <w:r w:rsidRPr="00092D82">
                              <w:rPr>
                                <w:lang w:val="es-AR"/>
                              </w:rPr>
                              <w:tab/>
                            </w:r>
                            <w:r w:rsidRPr="00092D82">
                              <w:rPr>
                                <w:lang w:val="es-AR"/>
                              </w:rPr>
                              <w:tab/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036F7F">
            <w:rPr>
              <w:noProof/>
              <w:lang w:val="es-ES" w:eastAsia="es-ES"/>
            </w:rPr>
            <mc:AlternateContent>
              <mc:Choice Requires="wpg">
                <w:drawing>
                  <wp:anchor distT="0" distB="0" distL="114300" distR="114300" simplePos="0" relativeHeight="251653120" behindDoc="0" locked="0" layoutInCell="1" allowOverlap="1" wp14:anchorId="3D48E847" wp14:editId="3103C82E">
                    <wp:simplePos x="0" y="0"/>
                    <wp:positionH relativeFrom="column">
                      <wp:posOffset>-361950</wp:posOffset>
                    </wp:positionH>
                    <wp:positionV relativeFrom="paragraph">
                      <wp:posOffset>360045</wp:posOffset>
                    </wp:positionV>
                    <wp:extent cx="6667500" cy="972185"/>
                    <wp:effectExtent l="0" t="0" r="0" b="0"/>
                    <wp:wrapNone/>
                    <wp:docPr id="31" name="Grupo 3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667500" cy="972185"/>
                              <a:chOff x="-6824" y="0"/>
                              <a:chExt cx="6667500" cy="972780"/>
                            </a:xfrm>
                          </wpg:grpSpPr>
                          <wps:wsp>
                            <wps:cNvPr id="5" name="Cuadro de texto 5"/>
                            <wps:cNvSpPr txBox="1"/>
                            <wps:spPr>
                              <a:xfrm>
                                <a:off x="0" y="0"/>
                                <a:ext cx="6648450" cy="5022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92D82" w:rsidRDefault="00092D82" w:rsidP="00897259">
                                  <w:pPr>
                                    <w:jc w:val="center"/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</w:pPr>
                                  <w:r w:rsidRPr="0003090A">
                                    <w:rPr>
                                      <w:rFonts w:ascii="Arial Black" w:hAnsi="Arial Black"/>
                                      <w:b/>
                                      <w:color w:val="595959" w:themeColor="text1" w:themeTint="A6"/>
                                      <w:sz w:val="40"/>
                                      <w:lang w:val="es-AR"/>
                                    </w:rPr>
                                    <w:t>UNIVERSIDAD TECNOLÓGICA NACIONAL</w:t>
                                  </w:r>
                                </w:p>
                                <w:p w:rsidR="00092D82" w:rsidRPr="00092D82" w:rsidRDefault="00092D82">
                                  <w:pP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" name="Cuadro de texto 6"/>
                            <wps:cNvSpPr txBox="1"/>
                            <wps:spPr>
                              <a:xfrm>
                                <a:off x="-6824" y="401280"/>
                                <a:ext cx="6667500" cy="5715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92D82" w:rsidRPr="00036F7F" w:rsidRDefault="00036F7F" w:rsidP="00036F7F">
                                  <w:pPr>
                                    <w:pBdr>
                                      <w:top w:val="single" w:sz="4" w:space="1" w:color="63A537" w:themeColor="text2"/>
                                    </w:pBdr>
                                    <w:rPr>
                                      <w:rFonts w:asciiTheme="majorHAnsi" w:hAnsiTheme="majorHAnsi"/>
                                      <w:color w:val="4A7B29" w:themeColor="text2" w:themeShade="BF"/>
                                      <w:spacing w:val="20"/>
                                      <w:lang w:val="es-ES"/>
                                    </w:rPr>
                                  </w:pPr>
                                  <w:r w:rsidRPr="00897259">
                                    <w:rPr>
                                      <w:b/>
                                      <w:color w:val="4A7B29" w:themeColor="text2" w:themeShade="BF"/>
                                      <w:spacing w:val="20"/>
                                      <w:sz w:val="24"/>
                                      <w:lang w:val="es-ES"/>
                                    </w:rPr>
                                    <w:t>INGENIERÍA EN SISTEMAS DE INFORMACIÓN</w:t>
                                  </w:r>
                                  <w:r w:rsidR="00897259">
                                    <w:rPr>
                                      <w:rFonts w:asciiTheme="majorHAnsi" w:hAnsiTheme="majorHAnsi"/>
                                      <w:color w:val="4A7B29" w:themeColor="text2" w:themeShade="BF"/>
                                      <w:spacing w:val="20"/>
                                      <w:lang w:val="es-ES"/>
                                    </w:rPr>
                                    <w:tab/>
                                  </w:r>
                                  <w:r w:rsidR="00897259">
                                    <w:rPr>
                                      <w:rFonts w:asciiTheme="majorHAnsi" w:hAnsiTheme="majorHAnsi"/>
                                      <w:color w:val="4A7B29" w:themeColor="text2" w:themeShade="BF"/>
                                      <w:spacing w:val="20"/>
                                      <w:lang w:val="es-ES"/>
                                    </w:rPr>
                                    <w:tab/>
                                  </w:r>
                                  <w:r w:rsidR="00897259">
                                    <w:rPr>
                                      <w:rFonts w:asciiTheme="majorHAnsi" w:hAnsiTheme="majorHAnsi"/>
                                      <w:color w:val="4A7B29" w:themeColor="text2" w:themeShade="BF"/>
                                      <w:spacing w:val="20"/>
                                      <w:lang w:val="es-ES"/>
                                    </w:rPr>
                                    <w:tab/>
                                  </w:r>
                                  <w:r w:rsidR="00897259">
                                    <w:rPr>
                                      <w:rFonts w:asciiTheme="majorHAnsi" w:hAnsiTheme="majorHAnsi"/>
                                      <w:color w:val="4A7B29" w:themeColor="text2" w:themeShade="BF"/>
                                      <w:spacing w:val="20"/>
                                      <w:lang w:val="es-ES"/>
                                    </w:rPr>
                                    <w:tab/>
                                  </w:r>
                                  <w:r w:rsidR="00897259">
                                    <w:rPr>
                                      <w:rFonts w:asciiTheme="majorHAnsi" w:hAnsiTheme="majorHAnsi"/>
                                      <w:color w:val="4A7B29" w:themeColor="text2" w:themeShade="BF"/>
                                      <w:spacing w:val="20"/>
                                      <w:lang w:val="es-ES"/>
                                    </w:rPr>
                                    <w:tab/>
                                  </w:r>
                                  <w:r w:rsidR="00897259" w:rsidRPr="00897259">
                                    <w:rPr>
                                      <w:b/>
                                      <w:color w:val="4A7B29" w:themeColor="text2" w:themeShade="BF"/>
                                      <w:spacing w:val="20"/>
                                      <w:lang w:val="es-ES"/>
                                    </w:rPr>
                                    <w:t>PROYECTO FINAL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3D48E847" id="Grupo 31" o:spid="_x0000_s1045" style="position:absolute;margin-left:-28.5pt;margin-top:28.35pt;width:525pt;height:76.55pt;z-index:251653120;mso-height-relative:margin" coordorigin="-68" coordsize="66675,97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">
                    <v:shape id="Cuadro de texto 5" o:spid="_x0000_s1046" type="#_x0000_t202" style="position:absolute;width:66484;height:50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LjT8QA&#10;AADaAAAADwAAAGRycy9kb3ducmV2LnhtbESPT4vCMBTE7wt+h/AEb2u6giJd0yIFUcQ9+Ofi7W3z&#10;bMs2L7WJWvfTG0HwOMzMb5hZ2plaXKl1lWUFX8MIBHFudcWFgsN+8TkF4TyyxtoyKbiTgzTpfcww&#10;1vbGW7rufCEChF2MCkrvm1hKl5dk0A1tQxy8k20N+iDbQuoWbwFuajmKook0WHFYKLGhrKT8b3cx&#10;CtbZ4ge3vyMz/a+z5eY0b86H41ipQb+bf4Pw1Pl3+NVeaQVjeF4JN0Am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Vi40/EAAAA2gAAAA8AAAAAAAAAAAAAAAAAmAIAAGRycy9k&#10;b3ducmV2LnhtbFBLBQYAAAAABAAEAPUAAACJAwAAAAA=&#10;" filled="f" stroked="f" strokeweight=".5pt">
                      <v:textbox>
                        <w:txbxContent>
                          <w:p w:rsidR="00092D82" w:rsidRDefault="00092D82" w:rsidP="00897259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</w:pPr>
                            <w:r w:rsidRPr="0003090A">
                              <w:rPr>
                                <w:rFonts w:ascii="Arial Black" w:hAnsi="Arial Black"/>
                                <w:b/>
                                <w:color w:val="595959" w:themeColor="text1" w:themeTint="A6"/>
                                <w:sz w:val="40"/>
                                <w:lang w:val="es-AR"/>
                              </w:rPr>
                              <w:t>UNIVERSIDAD TECNOLÓGICA NACIONAL</w:t>
                            </w:r>
                          </w:p>
                          <w:p w:rsidR="00092D82" w:rsidRPr="00092D82" w:rsidRDefault="00092D82">
                            <w:pP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</w:pPr>
                          </w:p>
                        </w:txbxContent>
                      </v:textbox>
                    </v:shape>
                    <v:shape id="Cuadro de texto 6" o:spid="_x0000_s1047" type="#_x0000_t202" style="position:absolute;left:-68;top:4012;width:66674;height:5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B9OMUA&#10;AADaAAAADwAAAGRycy9kb3ducmV2LnhtbESPT2vCQBTE70K/w/IK3symQoOkWUUCYin2oM2lt9fs&#10;yx+afRuzW5P203cFweMwM79hss1kOnGhwbWWFTxFMQji0uqWawXFx26xAuE8ssbOMin4JQeb9cMs&#10;w1TbkY90OflaBAi7FBU03veplK5syKCLbE8cvMoOBn2QQy31gGOAm04u4ziRBlsOCw32lDdUfp9+&#10;jIK3fPeOx6+lWf11+f5Qbftz8fms1Pxx2r6A8DT5e/jWftUKErheCTdAr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sH04xQAAANoAAAAPAAAAAAAAAAAAAAAAAJgCAABkcnMv&#10;ZG93bnJldi54bWxQSwUGAAAAAAQABAD1AAAAigMAAAAA&#10;" filled="f" stroked="f" strokeweight=".5pt">
                      <v:textbox>
                        <w:txbxContent>
                          <w:p w:rsidR="00092D82" w:rsidRPr="00036F7F" w:rsidRDefault="00036F7F" w:rsidP="00036F7F">
                            <w:pPr>
                              <w:pBdr>
                                <w:top w:val="single" w:sz="4" w:space="1" w:color="63A537" w:themeColor="text2"/>
                              </w:pBdr>
                              <w:rPr>
                                <w:rFonts w:asciiTheme="majorHAnsi" w:hAnsiTheme="majorHAnsi"/>
                                <w:color w:val="4A7B29" w:themeColor="text2" w:themeShade="BF"/>
                                <w:spacing w:val="20"/>
                                <w:lang w:val="es-ES"/>
                              </w:rPr>
                            </w:pPr>
                            <w:r w:rsidRPr="00897259">
                              <w:rPr>
                                <w:b/>
                                <w:color w:val="4A7B29" w:themeColor="text2" w:themeShade="BF"/>
                                <w:spacing w:val="20"/>
                                <w:sz w:val="24"/>
                                <w:lang w:val="es-ES"/>
                              </w:rPr>
                              <w:t>INGENIERÍA EN SISTEMAS DE INFORMACIÓN</w:t>
                            </w:r>
                            <w:r w:rsidR="00897259">
                              <w:rPr>
                                <w:rFonts w:asciiTheme="majorHAnsi" w:hAnsiTheme="majorHAnsi"/>
                                <w:color w:val="4A7B29" w:themeColor="text2" w:themeShade="BF"/>
                                <w:spacing w:val="20"/>
                                <w:lang w:val="es-ES"/>
                              </w:rPr>
                              <w:tab/>
                            </w:r>
                            <w:r w:rsidR="00897259">
                              <w:rPr>
                                <w:rFonts w:asciiTheme="majorHAnsi" w:hAnsiTheme="majorHAnsi"/>
                                <w:color w:val="4A7B29" w:themeColor="text2" w:themeShade="BF"/>
                                <w:spacing w:val="20"/>
                                <w:lang w:val="es-ES"/>
                              </w:rPr>
                              <w:tab/>
                            </w:r>
                            <w:r w:rsidR="00897259">
                              <w:rPr>
                                <w:rFonts w:asciiTheme="majorHAnsi" w:hAnsiTheme="majorHAnsi"/>
                                <w:color w:val="4A7B29" w:themeColor="text2" w:themeShade="BF"/>
                                <w:spacing w:val="20"/>
                                <w:lang w:val="es-ES"/>
                              </w:rPr>
                              <w:tab/>
                            </w:r>
                            <w:r w:rsidR="00897259">
                              <w:rPr>
                                <w:rFonts w:asciiTheme="majorHAnsi" w:hAnsiTheme="majorHAnsi"/>
                                <w:color w:val="4A7B29" w:themeColor="text2" w:themeShade="BF"/>
                                <w:spacing w:val="20"/>
                                <w:lang w:val="es-ES"/>
                              </w:rPr>
                              <w:tab/>
                            </w:r>
                            <w:r w:rsidR="00897259">
                              <w:rPr>
                                <w:rFonts w:asciiTheme="majorHAnsi" w:hAnsiTheme="majorHAnsi"/>
                                <w:color w:val="4A7B29" w:themeColor="text2" w:themeShade="BF"/>
                                <w:spacing w:val="20"/>
                                <w:lang w:val="es-ES"/>
                              </w:rPr>
                              <w:tab/>
                            </w:r>
                            <w:r w:rsidR="00897259" w:rsidRPr="00897259">
                              <w:rPr>
                                <w:b/>
                                <w:color w:val="4A7B29" w:themeColor="text2" w:themeShade="BF"/>
                                <w:spacing w:val="20"/>
                                <w:lang w:val="es-ES"/>
                              </w:rPr>
                              <w:t>PROYECTO FINAL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870A86">
            <w:rPr>
              <w:noProof/>
              <w:lang w:val="es-ES" w:eastAsia="es-ES"/>
            </w:rPr>
            <mc:AlternateContent>
              <mc:Choice Requires="wpg">
                <w:drawing>
                  <wp:anchor distT="0" distB="0" distL="114300" distR="114300" simplePos="0" relativeHeight="251685888" behindDoc="0" locked="0" layoutInCell="1" allowOverlap="1" wp14:anchorId="79236520" wp14:editId="5DEB635A">
                    <wp:simplePos x="0" y="0"/>
                    <wp:positionH relativeFrom="margin">
                      <wp:posOffset>-118753</wp:posOffset>
                    </wp:positionH>
                    <wp:positionV relativeFrom="paragraph">
                      <wp:posOffset>3860840</wp:posOffset>
                    </wp:positionV>
                    <wp:extent cx="6172200" cy="1211283"/>
                    <wp:effectExtent l="0" t="0" r="19050" b="27305"/>
                    <wp:wrapNone/>
                    <wp:docPr id="23" name="Grupo 2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172200" cy="1211283"/>
                              <a:chOff x="0" y="-1"/>
                              <a:chExt cx="6172200" cy="1211624"/>
                            </a:xfrm>
                          </wpg:grpSpPr>
                          <wps:wsp>
                            <wps:cNvPr id="19" name="Rectángulo redondeado 19"/>
                            <wps:cNvSpPr/>
                            <wps:spPr>
                              <a:xfrm>
                                <a:off x="0" y="-1"/>
                                <a:ext cx="6172200" cy="1211624"/>
                              </a:xfrm>
                              <a:prstGeom prst="roundRect">
                                <a:avLst>
                                  <a:gd name="adj" fmla="val 1387"/>
                                </a:avLst>
                              </a:prstGeom>
                              <a:solidFill>
                                <a:schemeClr val="bg1">
                                  <a:lumMod val="85000"/>
                                  <a:alpha val="61000"/>
                                </a:schemeClr>
                              </a:solidFill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" name="Cuadro de texto 20"/>
                            <wps:cNvSpPr txBox="1"/>
                            <wps:spPr>
                              <a:xfrm>
                                <a:off x="118753" y="35592"/>
                                <a:ext cx="5949538" cy="40376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E2DC8" w:rsidRDefault="00FE2DC8" w:rsidP="00FE2DC8">
                                  <w:pP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</w:pPr>
                                  <w:r w:rsidRPr="00FE2DC8">
                                    <w:rPr>
                                      <w:rFonts w:ascii="Arial Black" w:hAnsi="Arial Black"/>
                                      <w:b/>
                                      <w:color w:val="595959" w:themeColor="text1" w:themeTint="A6"/>
                                      <w:sz w:val="24"/>
                                      <w:lang w:val="es-AR"/>
                                    </w:rPr>
                                    <w:t>PROYECTO</w:t>
                                  </w:r>
                                  <w:r w:rsidRPr="00FE2DC8">
                                    <w:rPr>
                                      <w:rFonts w:ascii="Arial Black" w:hAnsi="Arial Black"/>
                                      <w:b/>
                                      <w:color w:val="595959" w:themeColor="text1" w:themeTint="A6"/>
                                      <w:sz w:val="36"/>
                                      <w:lang w:val="es-AR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  <w:tab/>
                                    <w:t xml:space="preserve"> </w:t>
                                  </w:r>
                                  <w: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  <w:tab/>
                                  </w:r>
                                </w:p>
                                <w:p w:rsidR="00FE2DC8" w:rsidRPr="00092D82" w:rsidRDefault="00FE2DC8" w:rsidP="00FE2DC8">
                                  <w:pP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3" name="Imagen 5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3" cstate="print">
                                <a:grayscl/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4867866" y="59350"/>
                                <a:ext cx="1093547" cy="1103903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wps:wsp>
                            <wps:cNvPr id="21" name="Cuadro de texto 21"/>
                            <wps:cNvSpPr txBox="1"/>
                            <wps:spPr>
                              <a:xfrm>
                                <a:off x="83127" y="332483"/>
                                <a:ext cx="2149434" cy="53422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E2DC8" w:rsidRPr="00FE2DC8" w:rsidRDefault="00FE2DC8" w:rsidP="00FE2DC8">
                                  <w:pPr>
                                    <w:rPr>
                                      <w:rFonts w:asciiTheme="majorHAnsi" w:hAnsiTheme="majorHAnsi"/>
                                      <w:b/>
                                      <w:color w:val="595959" w:themeColor="text1" w:themeTint="A6"/>
                                      <w:sz w:val="56"/>
                                      <w:lang w:val="es-AR"/>
                                    </w:rPr>
                                  </w:pPr>
                                  <w:r>
                                    <w:rPr>
                                      <w:rFonts w:asciiTheme="majorHAnsi" w:hAnsiTheme="majorHAnsi"/>
                                      <w:b/>
                                      <w:color w:val="595959" w:themeColor="text1" w:themeTint="A6"/>
                                      <w:sz w:val="56"/>
                                      <w:lang w:val="es-AR"/>
                                    </w:rPr>
                                    <w:t>Que Golazo</w:t>
                                  </w:r>
                                  <w:proofErr w:type="gramStart"/>
                                  <w:r>
                                    <w:rPr>
                                      <w:rFonts w:asciiTheme="majorHAnsi" w:hAnsiTheme="majorHAnsi"/>
                                      <w:b/>
                                      <w:color w:val="595959" w:themeColor="text1" w:themeTint="A6"/>
                                      <w:sz w:val="56"/>
                                      <w:lang w:val="es-AR"/>
                                    </w:rPr>
                                    <w:t>!</w:t>
                                  </w:r>
                                  <w:proofErr w:type="gramEnd"/>
                                </w:p>
                                <w:p w:rsidR="00FE2DC8" w:rsidRPr="00FE2DC8" w:rsidRDefault="00FE2DC8" w:rsidP="00FE2DC8">
                                  <w:pP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144"/>
                                      <w:lang w:val="es-A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" name="Cuadro de texto 22"/>
                            <wps:cNvSpPr txBox="1"/>
                            <wps:spPr>
                              <a:xfrm>
                                <a:off x="106878" y="724368"/>
                                <a:ext cx="3788229" cy="43938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E2DC8" w:rsidRPr="006C36A9" w:rsidRDefault="00FE2DC8" w:rsidP="00FE2DC8">
                                  <w:pPr>
                                    <w:rPr>
                                      <w:b/>
                                      <w:color w:val="595959" w:themeColor="text1" w:themeTint="A6"/>
                                      <w:sz w:val="28"/>
                                      <w:lang w:val="es-AR"/>
                                    </w:rPr>
                                  </w:pPr>
                                  <w:r w:rsidRPr="006C36A9">
                                    <w:rPr>
                                      <w:b/>
                                      <w:color w:val="595959" w:themeColor="text1" w:themeTint="A6"/>
                                      <w:sz w:val="28"/>
                                      <w:lang w:val="es-AR"/>
                                    </w:rPr>
                                    <w:t>Sistema de Gestión de Torneos de Fútbol</w:t>
                                  </w:r>
                                </w:p>
                                <w:p w:rsidR="00FE2DC8" w:rsidRPr="00FE2DC8" w:rsidRDefault="00FE2DC8" w:rsidP="00FE2DC8">
                                  <w:pPr>
                                    <w:rPr>
                                      <w:rFonts w:ascii="Arial Black" w:hAnsi="Arial Black"/>
                                      <w:color w:val="404040" w:themeColor="text1" w:themeTint="BF"/>
                                      <w:sz w:val="40"/>
                                      <w:lang w:val="es-A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79236520" id="Grupo 23" o:spid="_x0000_s1043" style="position:absolute;margin-left:-9.35pt;margin-top:304pt;width:486pt;height:95.4pt;z-index:251685888;mso-position-horizontal-relative:margin;mso-width-relative:margin;mso-height-relative:margin" coordorigin="" coordsize="61722,121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">
                    <v:roundrect id="Rectángulo redondeado 19" o:spid="_x0000_s1044" style="position:absolute;width:61722;height:12116;visibility:visible;mso-wrap-style:square;v-text-anchor:middle" arcsize="910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89ArsAA&#10;AADbAAAADwAAAGRycy9kb3ducmV2LnhtbERPTYvCMBC9C/6HMIIX0VQF1+0aRRTBk6LrwePQzDZl&#10;m0lpoq3/3giCt3m8z1msWluKO9W+cKxgPEpAEGdOF5wruPzuhnMQPiBrLB2Tggd5WC27nQWm2jV8&#10;ovs55CKGsE9RgQmhSqX0mSGLfuQq4sj9udpiiLDOpa6xieG2lJMkmUmLBccGgxVtDGX/55tVcH1c&#10;Bh6Lo9u2031+GDfmuv46KdXvtesfEIHa8BG/3Xsd53/D65d4gFw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89ArsAAAADbAAAADwAAAAAAAAAAAAAAAACYAgAAZHJzL2Rvd25y&#10;ZXYueG1sUEsFBgAAAAAEAAQA9QAAAIUDAAAAAA==&#10;" fillcolor="#d8d8d8 [2732]" strokecolor="#d8d8d8 [2732]" strokeweight="1pt">
                      <v:fill opacity="40092f"/>
                    </v:roundrect>
                    <v:shape id="Cuadro de texto 20" o:spid="_x0000_s1045" type="#_x0000_t202" style="position:absolute;left:1187;top:355;width:59495;height:40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vQMsIA&#10;AADbAAAADwAAAGRycy9kb3ducmV2LnhtbERPy2rCQBTdC/7DcAvudNKAItFRJCAtxS58bNzdZq5J&#10;6MydmJkmsV/vLApdHs57vR2sER21vnas4HWWgCAunK65VHA576dLED4gazSOScGDPGw349EaM+16&#10;PlJ3CqWIIewzVFCF0GRS+qIii37mGuLI3VxrMUTYllK32Mdwa2SaJAtpsebYUGFDeUXF9+nHKvjI&#10;9594/Ert8tfkb4fbrrlfrnOlJi/DbgUi0BD+xX/ud60gjevjl/gD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e9AywgAAANsAAAAPAAAAAAAAAAAAAAAAAJgCAABkcnMvZG93&#10;bnJldi54bWxQSwUGAAAAAAQABAD1AAAAhwMAAAAA&#10;" filled="f" stroked="f" strokeweight=".5pt">
                      <v:textbox>
                        <w:txbxContent>
                          <w:p w:rsidR="00FE2DC8" w:rsidRDefault="00FE2DC8" w:rsidP="00FE2DC8">
                            <w:pP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</w:pPr>
                            <w:r w:rsidRPr="00FE2DC8">
                              <w:rPr>
                                <w:rFonts w:ascii="Arial Black" w:hAnsi="Arial Black"/>
                                <w:b/>
                                <w:color w:val="595959" w:themeColor="text1" w:themeTint="A6"/>
                                <w:sz w:val="24"/>
                                <w:lang w:val="es-AR"/>
                              </w:rPr>
                              <w:t>PROYECTO</w:t>
                            </w:r>
                            <w:r w:rsidRPr="00FE2DC8">
                              <w:rPr>
                                <w:rFonts w:ascii="Arial Black" w:hAnsi="Arial Black"/>
                                <w:b/>
                                <w:color w:val="595959" w:themeColor="text1" w:themeTint="A6"/>
                                <w:sz w:val="36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  <w:tab/>
                            </w:r>
                          </w:p>
                          <w:p w:rsidR="00FE2DC8" w:rsidRPr="00092D82" w:rsidRDefault="00FE2DC8" w:rsidP="00FE2DC8">
                            <w:pP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</w:pPr>
                          </w:p>
                        </w:txbxContent>
                      </v:textbox>
                    </v:shape>
                    <v:shape id="Imagen 5" o:spid="_x0000_s1046" type="#_x0000_t75" style="position:absolute;left:48678;top:593;width:10936;height:1103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nXH7jDAAAA2gAAAA8AAABkcnMvZG93bnJldi54bWxEj81qwzAQhO+BvoPYQm6J3BRC60Q2bqBN&#10;aHtxfu6LtbFNrJWRVMd5+6pQyHGYmW+YdT6aTgzkfGtZwdM8AUFcWd1yreB4eJ+9gPABWWNnmRTc&#10;yEOePUzWmGp75ZKGfahFhLBPUUETQp9K6auGDPq57Ymjd7bOYIjS1VI7vEa46eQiSZbSYMtxocGe&#10;Ng1Vl/2PUbA58+uw+LDl99bZr+Kz6A5vt5NS08exWIEINIZ7+L+90wqe4e9KvAEy+wU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CdcfuMMAAADaAAAADwAAAAAAAAAAAAAAAACf&#10;AgAAZHJzL2Rvd25yZXYueG1sUEsFBgAAAAAEAAQA9wAAAI8DAAAAAA==&#10;">
                      <v:imagedata r:id="rId14" o:title="" grayscale="t"/>
                      <v:path arrowok="t"/>
                    </v:shape>
                    <v:shape id="Cuadro de texto 21" o:spid="_x0000_s1047" type="#_x0000_t202" style="position:absolute;left:831;top:3324;width:21494;height:5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d1qcQA&#10;AADbAAAADwAAAGRycy9kb3ducmV2LnhtbESPQYvCMBSE78L+h/AEb5paUKRrFCmIsuhBt5e9vW2e&#10;bbF56TZZrf56Iwgeh5n5hpkvO1OLC7WusqxgPIpAEOdWV1woyL7XwxkI55E11pZJwY0cLBcfvTkm&#10;2l75QJejL0SAsEtQQel9k0jp8pIMupFtiIN3sq1BH2RbSN3iNcBNLeMomkqDFYeFEhtKS8rPx3+j&#10;4Ctd7/HwG5vZvU43u9Oq+ct+JkoN+t3qE4Snzr/Dr/ZWK4jH8PwSfoB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3danEAAAA2wAAAA8AAAAAAAAAAAAAAAAAmAIAAGRycy9k&#10;b3ducmV2LnhtbFBLBQYAAAAABAAEAPUAAACJAwAAAAA=&#10;" filled="f" stroked="f" strokeweight=".5pt">
                      <v:textbox>
                        <w:txbxContent>
                          <w:p w:rsidR="00FE2DC8" w:rsidRPr="00FE2DC8" w:rsidRDefault="00FE2DC8" w:rsidP="00FE2DC8">
                            <w:pPr>
                              <w:rPr>
                                <w:rFonts w:asciiTheme="majorHAnsi" w:hAnsiTheme="majorHAnsi"/>
                                <w:b/>
                                <w:color w:val="595959" w:themeColor="text1" w:themeTint="A6"/>
                                <w:sz w:val="56"/>
                                <w:lang w:val="es-AR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color w:val="595959" w:themeColor="text1" w:themeTint="A6"/>
                                <w:sz w:val="56"/>
                                <w:lang w:val="es-AR"/>
                              </w:rPr>
                              <w:t>Que Golazo</w:t>
                            </w:r>
                            <w:proofErr w:type="gramStart"/>
                            <w:r>
                              <w:rPr>
                                <w:rFonts w:asciiTheme="majorHAnsi" w:hAnsiTheme="majorHAnsi"/>
                                <w:b/>
                                <w:color w:val="595959" w:themeColor="text1" w:themeTint="A6"/>
                                <w:sz w:val="56"/>
                                <w:lang w:val="es-AR"/>
                              </w:rPr>
                              <w:t>!</w:t>
                            </w:r>
                            <w:proofErr w:type="gramEnd"/>
                          </w:p>
                          <w:p w:rsidR="00FE2DC8" w:rsidRPr="00FE2DC8" w:rsidRDefault="00FE2DC8" w:rsidP="00FE2DC8">
                            <w:pP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144"/>
                                <w:lang w:val="es-AR"/>
                              </w:rPr>
                            </w:pPr>
                          </w:p>
                        </w:txbxContent>
                      </v:textbox>
                    </v:shape>
                    <v:shape id="Cuadro de texto 22" o:spid="_x0000_s1048" type="#_x0000_t202" style="position:absolute;left:1068;top:7243;width:37883;height:43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Xr3sMA&#10;AADbAAAADwAAAGRycy9kb3ducmV2LnhtbESPQYvCMBSE74L/ITzBm6YWFKlGkYLsIu5B14u3Z/Ns&#10;i81LbaLW/fVGEPY4zMw3zHzZmkrcqXGlZQWjYQSCOLO65FzB4Xc9mIJwHlljZZkUPMnBctHtzDHR&#10;9sE7uu99LgKEXYIKCu/rREqXFWTQDW1NHLyzbQz6IJtc6gYfAW4qGUfRRBosOSwUWFNaUHbZ34yC&#10;Tbr+wd0pNtO/Kv3anlf19XAcK9XvtasZCE+t/w9/2t9aQRzD+0v4AXLx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eXr3sMAAADbAAAADwAAAAAAAAAAAAAAAACYAgAAZHJzL2Rv&#10;d25yZXYueG1sUEsFBgAAAAAEAAQA9QAAAIgDAAAAAA==&#10;" filled="f" stroked="f" strokeweight=".5pt">
                      <v:textbox>
                        <w:txbxContent>
                          <w:p w:rsidR="00FE2DC8" w:rsidRPr="006C36A9" w:rsidRDefault="00FE2DC8" w:rsidP="00FE2DC8">
                            <w:pPr>
                              <w:rPr>
                                <w:b/>
                                <w:color w:val="595959" w:themeColor="text1" w:themeTint="A6"/>
                                <w:sz w:val="28"/>
                                <w:lang w:val="es-AR"/>
                              </w:rPr>
                            </w:pPr>
                            <w:r w:rsidRPr="006C36A9">
                              <w:rPr>
                                <w:b/>
                                <w:color w:val="595959" w:themeColor="text1" w:themeTint="A6"/>
                                <w:sz w:val="28"/>
                                <w:lang w:val="es-AR"/>
                              </w:rPr>
                              <w:t>Sistema de Gestión de Torneos de Fútbol</w:t>
                            </w:r>
                          </w:p>
                          <w:p w:rsidR="00FE2DC8" w:rsidRPr="00FE2DC8" w:rsidRDefault="00FE2DC8" w:rsidP="00FE2DC8">
                            <w:pPr>
                              <w:rPr>
                                <w:rFonts w:ascii="Arial Black" w:hAnsi="Arial Black"/>
                                <w:color w:val="404040" w:themeColor="text1" w:themeTint="BF"/>
                                <w:sz w:val="40"/>
                                <w:lang w:val="es-AR"/>
                              </w:rPr>
                            </w:pPr>
                          </w:p>
                        </w:txbxContent>
                      </v:textbox>
                    </v:shape>
                    <w10:wrap anchorx="margin"/>
                  </v:group>
                </w:pict>
              </mc:Fallback>
            </mc:AlternateContent>
          </w:r>
          <w:r w:rsidR="00A43FC2">
            <w:rPr>
              <w:noProof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89984" behindDoc="0" locked="0" layoutInCell="1" allowOverlap="1" wp14:anchorId="2A4F4EBC" wp14:editId="3F8C505F">
                    <wp:simplePos x="0" y="0"/>
                    <wp:positionH relativeFrom="margin">
                      <wp:posOffset>4892436</wp:posOffset>
                    </wp:positionH>
                    <wp:positionV relativeFrom="paragraph">
                      <wp:posOffset>3349881</wp:posOffset>
                    </wp:positionV>
                    <wp:extent cx="1496291" cy="534389"/>
                    <wp:effectExtent l="0" t="0" r="0" b="0"/>
                    <wp:wrapNone/>
                    <wp:docPr id="7" name="Cuadro de texto 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496291" cy="53438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43FC2" w:rsidRPr="00A43FC2" w:rsidRDefault="00010B70" w:rsidP="00A43FC2">
                                <w:pPr>
                                  <w:rPr>
                                    <w:rFonts w:ascii="Calibri" w:hAnsi="Calibri"/>
                                    <w:color w:val="595959" w:themeColor="text1" w:themeTint="A6"/>
                                    <w:sz w:val="36"/>
                                    <w:lang w:val="es-AR"/>
                                  </w:rPr>
                                </w:pPr>
                                <w:r>
                                  <w:rPr>
                                    <w:rFonts w:ascii="Calibri" w:hAnsi="Calibri"/>
                                    <w:color w:val="595959" w:themeColor="text1" w:themeTint="A6"/>
                                    <w:sz w:val="36"/>
                                    <w:lang w:val="es-AR"/>
                                  </w:rPr>
                                  <w:t>18</w:t>
                                </w:r>
                                <w:r w:rsidR="00987740">
                                  <w:rPr>
                                    <w:rFonts w:ascii="Calibri" w:hAnsi="Calibri"/>
                                    <w:color w:val="595959" w:themeColor="text1" w:themeTint="A6"/>
                                    <w:sz w:val="36"/>
                                    <w:lang w:val="es-AR"/>
                                  </w:rPr>
                                  <w:t>/0</w:t>
                                </w:r>
                                <w:r>
                                  <w:rPr>
                                    <w:rFonts w:ascii="Calibri" w:hAnsi="Calibri"/>
                                    <w:color w:val="595959" w:themeColor="text1" w:themeTint="A6"/>
                                    <w:sz w:val="36"/>
                                    <w:lang w:val="es-AR"/>
                                  </w:rPr>
                                  <w:t>9</w:t>
                                </w:r>
                                <w:r w:rsidR="00987740">
                                  <w:rPr>
                                    <w:rFonts w:ascii="Calibri" w:hAnsi="Calibri"/>
                                    <w:color w:val="595959" w:themeColor="text1" w:themeTint="A6"/>
                                    <w:sz w:val="36"/>
                                    <w:lang w:val="es-AR"/>
                                  </w:rPr>
                                  <w:t>/2014</w:t>
                                </w:r>
                              </w:p>
                              <w:p w:rsidR="00A43FC2" w:rsidRPr="00A43FC2" w:rsidRDefault="00A43FC2" w:rsidP="00A43FC2">
                                <w:pPr>
                                  <w:rPr>
                                    <w:rFonts w:ascii="Arial Black" w:hAnsi="Arial Black"/>
                                    <w:b/>
                                    <w:color w:val="404040" w:themeColor="text1" w:themeTint="BF"/>
                                    <w:sz w:val="96"/>
                                    <w:lang w:val="es-AR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A4F4EBC" id="Cuadro de texto 7" o:spid="_x0000_s1049" type="#_x0000_t202" style="position:absolute;margin-left:385.25pt;margin-top:263.75pt;width:117.8pt;height:42.1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" filled="f" stroked="f" strokeweight=".5pt">
                    <v:textbox>
                      <w:txbxContent>
                        <w:p w:rsidR="00A43FC2" w:rsidRPr="00A43FC2" w:rsidRDefault="00010B70" w:rsidP="00A43FC2">
                          <w:pPr>
                            <w:rPr>
                              <w:rFonts w:ascii="Calibri" w:hAnsi="Calibri"/>
                              <w:color w:val="595959" w:themeColor="text1" w:themeTint="A6"/>
                              <w:sz w:val="36"/>
                              <w:lang w:val="es-AR"/>
                            </w:rPr>
                          </w:pPr>
                          <w:r>
                            <w:rPr>
                              <w:rFonts w:ascii="Calibri" w:hAnsi="Calibri"/>
                              <w:color w:val="595959" w:themeColor="text1" w:themeTint="A6"/>
                              <w:sz w:val="36"/>
                              <w:lang w:val="es-AR"/>
                            </w:rPr>
                            <w:t>18</w:t>
                          </w:r>
                          <w:r w:rsidR="00987740">
                            <w:rPr>
                              <w:rFonts w:ascii="Calibri" w:hAnsi="Calibri"/>
                              <w:color w:val="595959" w:themeColor="text1" w:themeTint="A6"/>
                              <w:sz w:val="36"/>
                              <w:lang w:val="es-AR"/>
                            </w:rPr>
                            <w:t>/0</w:t>
                          </w:r>
                          <w:r>
                            <w:rPr>
                              <w:rFonts w:ascii="Calibri" w:hAnsi="Calibri"/>
                              <w:color w:val="595959" w:themeColor="text1" w:themeTint="A6"/>
                              <w:sz w:val="36"/>
                              <w:lang w:val="es-AR"/>
                            </w:rPr>
                            <w:t>9</w:t>
                          </w:r>
                          <w:r w:rsidR="00987740">
                            <w:rPr>
                              <w:rFonts w:ascii="Calibri" w:hAnsi="Calibri"/>
                              <w:color w:val="595959" w:themeColor="text1" w:themeTint="A6"/>
                              <w:sz w:val="36"/>
                              <w:lang w:val="es-AR"/>
                            </w:rPr>
                            <w:t>/2014</w:t>
                          </w:r>
                        </w:p>
                        <w:p w:rsidR="00A43FC2" w:rsidRPr="00A43FC2" w:rsidRDefault="00A43FC2" w:rsidP="00A43FC2">
                          <w:pPr>
                            <w:rPr>
                              <w:rFonts w:ascii="Arial Black" w:hAnsi="Arial Black"/>
                              <w:b/>
                              <w:color w:val="404040" w:themeColor="text1" w:themeTint="BF"/>
                              <w:sz w:val="96"/>
                              <w:lang w:val="es-AR"/>
                            </w:rPr>
                          </w:pP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092D82">
            <w:rPr>
              <w:noProof/>
              <w:lang w:val="es-AR" w:eastAsia="es-AR"/>
            </w:rPr>
            <w:t xml:space="preserve"> </w:t>
          </w:r>
          <w:r w:rsidR="00092D82">
            <w:rPr>
              <w:noProof/>
              <w:lang w:val="es-ES"/>
            </w:rPr>
            <w:t xml:space="preserve"> </w:t>
          </w:r>
          <w:r w:rsidR="000B2CDD">
            <w:rPr>
              <w:noProof/>
              <w:lang w:val="es-ES"/>
            </w:rPr>
            <w:br w:type="page"/>
          </w:r>
        </w:p>
        <w:p w:rsidR="000B2CDD" w:rsidRPr="00092D82" w:rsidRDefault="006C3645" w:rsidP="00092D82"/>
      </w:sdtContent>
    </w:sdt>
    <w:sdt>
      <w:sdtPr>
        <w:rPr>
          <w:rFonts w:asciiTheme="minorHAnsi" w:eastAsiaTheme="minorEastAsia" w:hAnsiTheme="minorHAnsi" w:cstheme="minorBidi"/>
          <w:b w:val="0"/>
          <w:caps w:val="0"/>
          <w:color w:val="auto"/>
          <w:spacing w:val="0"/>
          <w:lang w:val="es-ES"/>
        </w:rPr>
        <w:id w:val="138073805"/>
        <w:docPartObj>
          <w:docPartGallery w:val="Table of Contents"/>
          <w:docPartUnique/>
        </w:docPartObj>
      </w:sdtPr>
      <w:sdtEndPr>
        <w:rPr>
          <w:rFonts w:ascii="Calibri Light" w:hAnsi="Calibri Light"/>
          <w:bCs/>
          <w:lang w:val="en-US"/>
        </w:rPr>
      </w:sdtEndPr>
      <w:sdtContent>
        <w:p w:rsidR="00FE1A8F" w:rsidRDefault="00FE1A8F">
          <w:pPr>
            <w:pStyle w:val="TtulodeTDC"/>
          </w:pPr>
          <w:r>
            <w:rPr>
              <w:lang w:val="es-ES"/>
            </w:rPr>
            <w:t>Tabla de contenido</w:t>
          </w:r>
        </w:p>
        <w:p w:rsidR="0009753F" w:rsidRDefault="00FE1A8F">
          <w:pPr>
            <w:pStyle w:val="TDC1"/>
            <w:tabs>
              <w:tab w:val="right" w:leader="dot" w:pos="9350"/>
            </w:tabs>
            <w:rPr>
              <w:rFonts w:asciiTheme="minorHAnsi" w:hAnsiTheme="minorHAnsi"/>
              <w:noProof/>
              <w:lang w:val="es-ES"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0485972" w:history="1">
            <w:r w:rsidR="0009753F" w:rsidRPr="00600D14">
              <w:rPr>
                <w:rStyle w:val="Hipervnculo"/>
                <w:noProof/>
                <w:lang w:val="es-ES"/>
              </w:rPr>
              <w:t>Costos</w:t>
            </w:r>
            <w:r w:rsidR="0009753F">
              <w:rPr>
                <w:noProof/>
                <w:webHidden/>
              </w:rPr>
              <w:tab/>
            </w:r>
            <w:r w:rsidR="0009753F">
              <w:rPr>
                <w:noProof/>
                <w:webHidden/>
              </w:rPr>
              <w:fldChar w:fldCharType="begin"/>
            </w:r>
            <w:r w:rsidR="0009753F">
              <w:rPr>
                <w:noProof/>
                <w:webHidden/>
              </w:rPr>
              <w:instrText xml:space="preserve"> PAGEREF _Toc400485972 \h </w:instrText>
            </w:r>
            <w:r w:rsidR="0009753F">
              <w:rPr>
                <w:noProof/>
                <w:webHidden/>
              </w:rPr>
            </w:r>
            <w:r w:rsidR="0009753F">
              <w:rPr>
                <w:noProof/>
                <w:webHidden/>
              </w:rPr>
              <w:fldChar w:fldCharType="separate"/>
            </w:r>
            <w:r w:rsidR="00AE4676">
              <w:rPr>
                <w:noProof/>
                <w:webHidden/>
              </w:rPr>
              <w:t>2</w:t>
            </w:r>
            <w:r w:rsidR="0009753F">
              <w:rPr>
                <w:noProof/>
                <w:webHidden/>
              </w:rPr>
              <w:fldChar w:fldCharType="end"/>
            </w:r>
          </w:hyperlink>
        </w:p>
        <w:p w:rsidR="0009753F" w:rsidRDefault="006C3645">
          <w:pPr>
            <w:pStyle w:val="TDC2"/>
            <w:tabs>
              <w:tab w:val="right" w:leader="dot" w:pos="9350"/>
            </w:tabs>
            <w:rPr>
              <w:rFonts w:asciiTheme="minorHAnsi" w:hAnsiTheme="minorHAnsi"/>
              <w:noProof/>
              <w:lang w:val="es-ES" w:eastAsia="es-ES"/>
            </w:rPr>
          </w:pPr>
          <w:hyperlink w:anchor="_Toc400485973" w:history="1">
            <w:r w:rsidR="0009753F" w:rsidRPr="00600D14">
              <w:rPr>
                <w:rStyle w:val="Hipervnculo"/>
                <w:noProof/>
                <w:lang w:val="es-ES"/>
              </w:rPr>
              <w:t>Costos de Desarrollo</w:t>
            </w:r>
            <w:r w:rsidR="0009753F">
              <w:rPr>
                <w:noProof/>
                <w:webHidden/>
              </w:rPr>
              <w:tab/>
            </w:r>
            <w:r w:rsidR="0009753F">
              <w:rPr>
                <w:noProof/>
                <w:webHidden/>
              </w:rPr>
              <w:fldChar w:fldCharType="begin"/>
            </w:r>
            <w:r w:rsidR="0009753F">
              <w:rPr>
                <w:noProof/>
                <w:webHidden/>
              </w:rPr>
              <w:instrText xml:space="preserve"> PAGEREF _Toc400485973 \h </w:instrText>
            </w:r>
            <w:r w:rsidR="0009753F">
              <w:rPr>
                <w:noProof/>
                <w:webHidden/>
              </w:rPr>
            </w:r>
            <w:r w:rsidR="0009753F">
              <w:rPr>
                <w:noProof/>
                <w:webHidden/>
              </w:rPr>
              <w:fldChar w:fldCharType="separate"/>
            </w:r>
            <w:r w:rsidR="00AE4676">
              <w:rPr>
                <w:noProof/>
                <w:webHidden/>
              </w:rPr>
              <w:t>2</w:t>
            </w:r>
            <w:r w:rsidR="0009753F">
              <w:rPr>
                <w:noProof/>
                <w:webHidden/>
              </w:rPr>
              <w:fldChar w:fldCharType="end"/>
            </w:r>
          </w:hyperlink>
        </w:p>
        <w:p w:rsidR="0009753F" w:rsidRDefault="006C3645">
          <w:pPr>
            <w:pStyle w:val="TDC2"/>
            <w:tabs>
              <w:tab w:val="right" w:leader="dot" w:pos="9350"/>
            </w:tabs>
            <w:rPr>
              <w:rFonts w:asciiTheme="minorHAnsi" w:hAnsiTheme="minorHAnsi"/>
              <w:noProof/>
              <w:lang w:val="es-ES" w:eastAsia="es-ES"/>
            </w:rPr>
          </w:pPr>
          <w:hyperlink w:anchor="_Toc400485974" w:history="1">
            <w:r w:rsidR="0009753F" w:rsidRPr="00600D14">
              <w:rPr>
                <w:rStyle w:val="Hipervnculo"/>
                <w:noProof/>
                <w:lang w:val="es-ES"/>
              </w:rPr>
              <w:t>Costos de Implementación</w:t>
            </w:r>
            <w:r w:rsidR="0009753F">
              <w:rPr>
                <w:noProof/>
                <w:webHidden/>
              </w:rPr>
              <w:tab/>
            </w:r>
            <w:r w:rsidR="0009753F">
              <w:rPr>
                <w:noProof/>
                <w:webHidden/>
              </w:rPr>
              <w:fldChar w:fldCharType="begin"/>
            </w:r>
            <w:r w:rsidR="0009753F">
              <w:rPr>
                <w:noProof/>
                <w:webHidden/>
              </w:rPr>
              <w:instrText xml:space="preserve"> PAGEREF _Toc400485974 \h </w:instrText>
            </w:r>
            <w:r w:rsidR="0009753F">
              <w:rPr>
                <w:noProof/>
                <w:webHidden/>
              </w:rPr>
            </w:r>
            <w:r w:rsidR="0009753F">
              <w:rPr>
                <w:noProof/>
                <w:webHidden/>
              </w:rPr>
              <w:fldChar w:fldCharType="separate"/>
            </w:r>
            <w:r w:rsidR="00AE4676">
              <w:rPr>
                <w:noProof/>
                <w:webHidden/>
              </w:rPr>
              <w:t>2</w:t>
            </w:r>
            <w:r w:rsidR="0009753F">
              <w:rPr>
                <w:noProof/>
                <w:webHidden/>
              </w:rPr>
              <w:fldChar w:fldCharType="end"/>
            </w:r>
          </w:hyperlink>
        </w:p>
        <w:p w:rsidR="0009753F" w:rsidRDefault="006C3645">
          <w:pPr>
            <w:pStyle w:val="TDC2"/>
            <w:tabs>
              <w:tab w:val="right" w:leader="dot" w:pos="9350"/>
            </w:tabs>
            <w:rPr>
              <w:rFonts w:asciiTheme="minorHAnsi" w:hAnsiTheme="minorHAnsi"/>
              <w:noProof/>
              <w:lang w:val="es-ES" w:eastAsia="es-ES"/>
            </w:rPr>
          </w:pPr>
          <w:hyperlink w:anchor="_Toc400485975" w:history="1">
            <w:r w:rsidR="0009753F" w:rsidRPr="00600D14">
              <w:rPr>
                <w:rStyle w:val="Hipervnculo"/>
                <w:noProof/>
                <w:lang w:val="es-ES"/>
              </w:rPr>
              <w:t>Costos de Marketing</w:t>
            </w:r>
            <w:r w:rsidR="0009753F">
              <w:rPr>
                <w:noProof/>
                <w:webHidden/>
              </w:rPr>
              <w:tab/>
            </w:r>
            <w:r w:rsidR="0009753F">
              <w:rPr>
                <w:noProof/>
                <w:webHidden/>
              </w:rPr>
              <w:fldChar w:fldCharType="begin"/>
            </w:r>
            <w:r w:rsidR="0009753F">
              <w:rPr>
                <w:noProof/>
                <w:webHidden/>
              </w:rPr>
              <w:instrText xml:space="preserve"> PAGEREF _Toc400485975 \h </w:instrText>
            </w:r>
            <w:r w:rsidR="0009753F">
              <w:rPr>
                <w:noProof/>
                <w:webHidden/>
              </w:rPr>
            </w:r>
            <w:r w:rsidR="0009753F">
              <w:rPr>
                <w:noProof/>
                <w:webHidden/>
              </w:rPr>
              <w:fldChar w:fldCharType="separate"/>
            </w:r>
            <w:r w:rsidR="00AE4676">
              <w:rPr>
                <w:noProof/>
                <w:webHidden/>
              </w:rPr>
              <w:t>2</w:t>
            </w:r>
            <w:r w:rsidR="0009753F">
              <w:rPr>
                <w:noProof/>
                <w:webHidden/>
              </w:rPr>
              <w:fldChar w:fldCharType="end"/>
            </w:r>
          </w:hyperlink>
        </w:p>
        <w:p w:rsidR="0009753F" w:rsidRDefault="006C3645">
          <w:pPr>
            <w:pStyle w:val="TDC2"/>
            <w:tabs>
              <w:tab w:val="right" w:leader="dot" w:pos="9350"/>
            </w:tabs>
            <w:rPr>
              <w:rFonts w:asciiTheme="minorHAnsi" w:hAnsiTheme="minorHAnsi"/>
              <w:noProof/>
              <w:lang w:val="es-ES" w:eastAsia="es-ES"/>
            </w:rPr>
          </w:pPr>
          <w:hyperlink w:anchor="_Toc400485976" w:history="1">
            <w:r w:rsidR="0009753F" w:rsidRPr="00600D14">
              <w:rPr>
                <w:rStyle w:val="Hipervnculo"/>
                <w:noProof/>
                <w:lang w:val="es-ES"/>
              </w:rPr>
              <w:t>Costos de Mantenimiento</w:t>
            </w:r>
            <w:r w:rsidR="0009753F">
              <w:rPr>
                <w:noProof/>
                <w:webHidden/>
              </w:rPr>
              <w:tab/>
            </w:r>
            <w:r w:rsidR="0009753F">
              <w:rPr>
                <w:noProof/>
                <w:webHidden/>
              </w:rPr>
              <w:fldChar w:fldCharType="begin"/>
            </w:r>
            <w:r w:rsidR="0009753F">
              <w:rPr>
                <w:noProof/>
                <w:webHidden/>
              </w:rPr>
              <w:instrText xml:space="preserve"> PAGEREF _Toc400485976 \h </w:instrText>
            </w:r>
            <w:r w:rsidR="0009753F">
              <w:rPr>
                <w:noProof/>
                <w:webHidden/>
              </w:rPr>
            </w:r>
            <w:r w:rsidR="0009753F">
              <w:rPr>
                <w:noProof/>
                <w:webHidden/>
              </w:rPr>
              <w:fldChar w:fldCharType="separate"/>
            </w:r>
            <w:r w:rsidR="00AE4676">
              <w:rPr>
                <w:noProof/>
                <w:webHidden/>
              </w:rPr>
              <w:t>3</w:t>
            </w:r>
            <w:r w:rsidR="0009753F">
              <w:rPr>
                <w:noProof/>
                <w:webHidden/>
              </w:rPr>
              <w:fldChar w:fldCharType="end"/>
            </w:r>
          </w:hyperlink>
        </w:p>
        <w:p w:rsidR="0009753F" w:rsidRDefault="006C3645">
          <w:pPr>
            <w:pStyle w:val="TDC2"/>
            <w:tabs>
              <w:tab w:val="right" w:leader="dot" w:pos="9350"/>
            </w:tabs>
            <w:rPr>
              <w:rFonts w:asciiTheme="minorHAnsi" w:hAnsiTheme="minorHAnsi"/>
              <w:noProof/>
              <w:lang w:val="es-ES" w:eastAsia="es-ES"/>
            </w:rPr>
          </w:pPr>
          <w:hyperlink w:anchor="_Toc400485977" w:history="1">
            <w:r w:rsidR="0009753F" w:rsidRPr="00600D14">
              <w:rPr>
                <w:rStyle w:val="Hipervnculo"/>
                <w:noProof/>
                <w:lang w:val="es-ES"/>
              </w:rPr>
              <w:t>Otros Costos</w:t>
            </w:r>
            <w:r w:rsidR="0009753F">
              <w:rPr>
                <w:noProof/>
                <w:webHidden/>
              </w:rPr>
              <w:tab/>
            </w:r>
            <w:r w:rsidR="0009753F">
              <w:rPr>
                <w:noProof/>
                <w:webHidden/>
              </w:rPr>
              <w:fldChar w:fldCharType="begin"/>
            </w:r>
            <w:r w:rsidR="0009753F">
              <w:rPr>
                <w:noProof/>
                <w:webHidden/>
              </w:rPr>
              <w:instrText xml:space="preserve"> PAGEREF _Toc400485977 \h </w:instrText>
            </w:r>
            <w:r w:rsidR="0009753F">
              <w:rPr>
                <w:noProof/>
                <w:webHidden/>
              </w:rPr>
            </w:r>
            <w:r w:rsidR="0009753F">
              <w:rPr>
                <w:noProof/>
                <w:webHidden/>
              </w:rPr>
              <w:fldChar w:fldCharType="separate"/>
            </w:r>
            <w:r w:rsidR="00AE4676">
              <w:rPr>
                <w:noProof/>
                <w:webHidden/>
              </w:rPr>
              <w:t>3</w:t>
            </w:r>
            <w:r w:rsidR="0009753F">
              <w:rPr>
                <w:noProof/>
                <w:webHidden/>
              </w:rPr>
              <w:fldChar w:fldCharType="end"/>
            </w:r>
          </w:hyperlink>
        </w:p>
        <w:p w:rsidR="0009753F" w:rsidRDefault="006C3645">
          <w:pPr>
            <w:pStyle w:val="TDC2"/>
            <w:tabs>
              <w:tab w:val="right" w:leader="dot" w:pos="9350"/>
            </w:tabs>
            <w:rPr>
              <w:rFonts w:asciiTheme="minorHAnsi" w:hAnsiTheme="minorHAnsi"/>
              <w:noProof/>
              <w:lang w:val="es-ES" w:eastAsia="es-ES"/>
            </w:rPr>
          </w:pPr>
          <w:hyperlink w:anchor="_Toc400485978" w:history="1">
            <w:r w:rsidR="0009753F" w:rsidRPr="00600D14">
              <w:rPr>
                <w:rStyle w:val="Hipervnculo"/>
                <w:noProof/>
                <w:lang w:val="es-ES"/>
              </w:rPr>
              <w:t>Resumen de Costos Anual</w:t>
            </w:r>
            <w:r w:rsidR="0009753F">
              <w:rPr>
                <w:noProof/>
                <w:webHidden/>
              </w:rPr>
              <w:tab/>
            </w:r>
            <w:r w:rsidR="0009753F">
              <w:rPr>
                <w:noProof/>
                <w:webHidden/>
              </w:rPr>
              <w:fldChar w:fldCharType="begin"/>
            </w:r>
            <w:r w:rsidR="0009753F">
              <w:rPr>
                <w:noProof/>
                <w:webHidden/>
              </w:rPr>
              <w:instrText xml:space="preserve"> PAGEREF _Toc400485978 \h </w:instrText>
            </w:r>
            <w:r w:rsidR="0009753F">
              <w:rPr>
                <w:noProof/>
                <w:webHidden/>
              </w:rPr>
            </w:r>
            <w:r w:rsidR="0009753F">
              <w:rPr>
                <w:noProof/>
                <w:webHidden/>
              </w:rPr>
              <w:fldChar w:fldCharType="separate"/>
            </w:r>
            <w:r w:rsidR="00AE4676">
              <w:rPr>
                <w:noProof/>
                <w:webHidden/>
              </w:rPr>
              <w:t>4</w:t>
            </w:r>
            <w:r w:rsidR="0009753F">
              <w:rPr>
                <w:noProof/>
                <w:webHidden/>
              </w:rPr>
              <w:fldChar w:fldCharType="end"/>
            </w:r>
          </w:hyperlink>
        </w:p>
        <w:p w:rsidR="0009753F" w:rsidRDefault="006C3645">
          <w:pPr>
            <w:pStyle w:val="TDC1"/>
            <w:tabs>
              <w:tab w:val="right" w:leader="dot" w:pos="9350"/>
            </w:tabs>
            <w:rPr>
              <w:rFonts w:asciiTheme="minorHAnsi" w:hAnsiTheme="minorHAnsi"/>
              <w:noProof/>
              <w:lang w:val="es-ES" w:eastAsia="es-ES"/>
            </w:rPr>
          </w:pPr>
          <w:hyperlink w:anchor="_Toc400485979" w:history="1">
            <w:r w:rsidR="0009753F" w:rsidRPr="00600D14">
              <w:rPr>
                <w:rStyle w:val="Hipervnculo"/>
                <w:noProof/>
                <w:lang w:val="es-ES"/>
              </w:rPr>
              <w:t>Ingresos</w:t>
            </w:r>
            <w:r w:rsidR="0009753F">
              <w:rPr>
                <w:noProof/>
                <w:webHidden/>
              </w:rPr>
              <w:tab/>
            </w:r>
            <w:r w:rsidR="0009753F">
              <w:rPr>
                <w:noProof/>
                <w:webHidden/>
              </w:rPr>
              <w:fldChar w:fldCharType="begin"/>
            </w:r>
            <w:r w:rsidR="0009753F">
              <w:rPr>
                <w:noProof/>
                <w:webHidden/>
              </w:rPr>
              <w:instrText xml:space="preserve"> PAGEREF _Toc400485979 \h </w:instrText>
            </w:r>
            <w:r w:rsidR="0009753F">
              <w:rPr>
                <w:noProof/>
                <w:webHidden/>
              </w:rPr>
            </w:r>
            <w:r w:rsidR="0009753F">
              <w:rPr>
                <w:noProof/>
                <w:webHidden/>
              </w:rPr>
              <w:fldChar w:fldCharType="separate"/>
            </w:r>
            <w:r w:rsidR="00AE4676">
              <w:rPr>
                <w:noProof/>
                <w:webHidden/>
              </w:rPr>
              <w:t>4</w:t>
            </w:r>
            <w:r w:rsidR="0009753F">
              <w:rPr>
                <w:noProof/>
                <w:webHidden/>
              </w:rPr>
              <w:fldChar w:fldCharType="end"/>
            </w:r>
          </w:hyperlink>
        </w:p>
        <w:p w:rsidR="0009753F" w:rsidRDefault="006C3645">
          <w:pPr>
            <w:pStyle w:val="TDC2"/>
            <w:tabs>
              <w:tab w:val="right" w:leader="dot" w:pos="9350"/>
            </w:tabs>
            <w:rPr>
              <w:rFonts w:asciiTheme="minorHAnsi" w:hAnsiTheme="minorHAnsi"/>
              <w:noProof/>
              <w:lang w:val="es-ES" w:eastAsia="es-ES"/>
            </w:rPr>
          </w:pPr>
          <w:hyperlink w:anchor="_Toc400485980" w:history="1">
            <w:r w:rsidR="0009753F" w:rsidRPr="00600D14">
              <w:rPr>
                <w:rStyle w:val="Hipervnculo"/>
                <w:noProof/>
                <w:lang w:val="es-ES"/>
              </w:rPr>
              <w:t>Membresías</w:t>
            </w:r>
            <w:r w:rsidR="0009753F">
              <w:rPr>
                <w:noProof/>
                <w:webHidden/>
              </w:rPr>
              <w:tab/>
            </w:r>
            <w:r w:rsidR="0009753F">
              <w:rPr>
                <w:noProof/>
                <w:webHidden/>
              </w:rPr>
              <w:fldChar w:fldCharType="begin"/>
            </w:r>
            <w:r w:rsidR="0009753F">
              <w:rPr>
                <w:noProof/>
                <w:webHidden/>
              </w:rPr>
              <w:instrText xml:space="preserve"> PAGEREF _Toc400485980 \h </w:instrText>
            </w:r>
            <w:r w:rsidR="0009753F">
              <w:rPr>
                <w:noProof/>
                <w:webHidden/>
              </w:rPr>
            </w:r>
            <w:r w:rsidR="0009753F">
              <w:rPr>
                <w:noProof/>
                <w:webHidden/>
              </w:rPr>
              <w:fldChar w:fldCharType="separate"/>
            </w:r>
            <w:r w:rsidR="00AE4676">
              <w:rPr>
                <w:noProof/>
                <w:webHidden/>
              </w:rPr>
              <w:t>4</w:t>
            </w:r>
            <w:r w:rsidR="0009753F">
              <w:rPr>
                <w:noProof/>
                <w:webHidden/>
              </w:rPr>
              <w:fldChar w:fldCharType="end"/>
            </w:r>
          </w:hyperlink>
        </w:p>
        <w:p w:rsidR="0009753F" w:rsidRDefault="006C3645">
          <w:pPr>
            <w:pStyle w:val="TDC2"/>
            <w:tabs>
              <w:tab w:val="right" w:leader="dot" w:pos="9350"/>
            </w:tabs>
            <w:rPr>
              <w:rFonts w:asciiTheme="minorHAnsi" w:hAnsiTheme="minorHAnsi"/>
              <w:noProof/>
              <w:lang w:val="es-ES" w:eastAsia="es-ES"/>
            </w:rPr>
          </w:pPr>
          <w:hyperlink w:anchor="_Toc400485981" w:history="1">
            <w:r w:rsidR="0009753F" w:rsidRPr="00600D14">
              <w:rPr>
                <w:rStyle w:val="Hipervnculo"/>
                <w:noProof/>
                <w:lang w:val="es-ES"/>
              </w:rPr>
              <w:t>Clientes</w:t>
            </w:r>
            <w:r w:rsidR="0009753F">
              <w:rPr>
                <w:noProof/>
                <w:webHidden/>
              </w:rPr>
              <w:tab/>
            </w:r>
            <w:r w:rsidR="0009753F">
              <w:rPr>
                <w:noProof/>
                <w:webHidden/>
              </w:rPr>
              <w:fldChar w:fldCharType="begin"/>
            </w:r>
            <w:r w:rsidR="0009753F">
              <w:rPr>
                <w:noProof/>
                <w:webHidden/>
              </w:rPr>
              <w:instrText xml:space="preserve"> PAGEREF _Toc400485981 \h </w:instrText>
            </w:r>
            <w:r w:rsidR="0009753F">
              <w:rPr>
                <w:noProof/>
                <w:webHidden/>
              </w:rPr>
            </w:r>
            <w:r w:rsidR="0009753F">
              <w:rPr>
                <w:noProof/>
                <w:webHidden/>
              </w:rPr>
              <w:fldChar w:fldCharType="separate"/>
            </w:r>
            <w:r w:rsidR="00AE4676">
              <w:rPr>
                <w:noProof/>
                <w:webHidden/>
              </w:rPr>
              <w:t>4</w:t>
            </w:r>
            <w:r w:rsidR="0009753F">
              <w:rPr>
                <w:noProof/>
                <w:webHidden/>
              </w:rPr>
              <w:fldChar w:fldCharType="end"/>
            </w:r>
          </w:hyperlink>
        </w:p>
        <w:p w:rsidR="0009753F" w:rsidRDefault="006C3645">
          <w:pPr>
            <w:pStyle w:val="TDC2"/>
            <w:tabs>
              <w:tab w:val="right" w:leader="dot" w:pos="9350"/>
            </w:tabs>
            <w:rPr>
              <w:rFonts w:asciiTheme="minorHAnsi" w:hAnsiTheme="minorHAnsi"/>
              <w:noProof/>
              <w:lang w:val="es-ES" w:eastAsia="es-ES"/>
            </w:rPr>
          </w:pPr>
          <w:hyperlink w:anchor="_Toc400485982" w:history="1">
            <w:r w:rsidR="0009753F" w:rsidRPr="00600D14">
              <w:rPr>
                <w:rStyle w:val="Hipervnculo"/>
                <w:noProof/>
                <w:lang w:val="es-ES"/>
              </w:rPr>
              <w:t>Publicidad en Nuestra Página</w:t>
            </w:r>
            <w:r w:rsidR="0009753F">
              <w:rPr>
                <w:noProof/>
                <w:webHidden/>
              </w:rPr>
              <w:tab/>
            </w:r>
            <w:r w:rsidR="0009753F">
              <w:rPr>
                <w:noProof/>
                <w:webHidden/>
              </w:rPr>
              <w:fldChar w:fldCharType="begin"/>
            </w:r>
            <w:r w:rsidR="0009753F">
              <w:rPr>
                <w:noProof/>
                <w:webHidden/>
              </w:rPr>
              <w:instrText xml:space="preserve"> PAGEREF _Toc400485982 \h </w:instrText>
            </w:r>
            <w:r w:rsidR="0009753F">
              <w:rPr>
                <w:noProof/>
                <w:webHidden/>
              </w:rPr>
            </w:r>
            <w:r w:rsidR="0009753F">
              <w:rPr>
                <w:noProof/>
                <w:webHidden/>
              </w:rPr>
              <w:fldChar w:fldCharType="separate"/>
            </w:r>
            <w:r w:rsidR="00AE4676">
              <w:rPr>
                <w:noProof/>
                <w:webHidden/>
              </w:rPr>
              <w:t>5</w:t>
            </w:r>
            <w:r w:rsidR="0009753F">
              <w:rPr>
                <w:noProof/>
                <w:webHidden/>
              </w:rPr>
              <w:fldChar w:fldCharType="end"/>
            </w:r>
          </w:hyperlink>
        </w:p>
        <w:p w:rsidR="0009753F" w:rsidRDefault="006C3645">
          <w:pPr>
            <w:pStyle w:val="TDC2"/>
            <w:tabs>
              <w:tab w:val="right" w:leader="dot" w:pos="9350"/>
            </w:tabs>
            <w:rPr>
              <w:rFonts w:asciiTheme="minorHAnsi" w:hAnsiTheme="minorHAnsi"/>
              <w:noProof/>
              <w:lang w:val="es-ES" w:eastAsia="es-ES"/>
            </w:rPr>
          </w:pPr>
          <w:hyperlink w:anchor="_Toc400485983" w:history="1">
            <w:r w:rsidR="0009753F" w:rsidRPr="00600D14">
              <w:rPr>
                <w:rStyle w:val="Hipervnculo"/>
                <w:noProof/>
                <w:lang w:val="es-ES"/>
              </w:rPr>
              <w:t>Costos Frente a Ingresos</w:t>
            </w:r>
            <w:r w:rsidR="0009753F">
              <w:rPr>
                <w:noProof/>
                <w:webHidden/>
              </w:rPr>
              <w:tab/>
            </w:r>
            <w:r w:rsidR="0009753F">
              <w:rPr>
                <w:noProof/>
                <w:webHidden/>
              </w:rPr>
              <w:fldChar w:fldCharType="begin"/>
            </w:r>
            <w:r w:rsidR="0009753F">
              <w:rPr>
                <w:noProof/>
                <w:webHidden/>
              </w:rPr>
              <w:instrText xml:space="preserve"> PAGEREF _Toc400485983 \h </w:instrText>
            </w:r>
            <w:r w:rsidR="0009753F">
              <w:rPr>
                <w:noProof/>
                <w:webHidden/>
              </w:rPr>
            </w:r>
            <w:r w:rsidR="0009753F">
              <w:rPr>
                <w:noProof/>
                <w:webHidden/>
              </w:rPr>
              <w:fldChar w:fldCharType="separate"/>
            </w:r>
            <w:r w:rsidR="00AE4676">
              <w:rPr>
                <w:noProof/>
                <w:webHidden/>
              </w:rPr>
              <w:t>5</w:t>
            </w:r>
            <w:r w:rsidR="0009753F">
              <w:rPr>
                <w:noProof/>
                <w:webHidden/>
              </w:rPr>
              <w:fldChar w:fldCharType="end"/>
            </w:r>
          </w:hyperlink>
        </w:p>
        <w:p w:rsidR="00FE1A8F" w:rsidRDefault="00FE1A8F">
          <w:r>
            <w:rPr>
              <w:b/>
              <w:bCs/>
            </w:rPr>
            <w:fldChar w:fldCharType="end"/>
          </w:r>
        </w:p>
      </w:sdtContent>
    </w:sdt>
    <w:p w:rsidR="00FE1A8F" w:rsidRDefault="00FE1A8F">
      <w:pPr>
        <w:rPr>
          <w:rFonts w:asciiTheme="majorHAnsi" w:eastAsiaTheme="majorEastAsia" w:hAnsiTheme="majorHAnsi" w:cstheme="majorBidi"/>
          <w:caps/>
          <w:color w:val="63A537" w:themeColor="text2"/>
          <w:spacing w:val="10"/>
          <w:sz w:val="52"/>
          <w:szCs w:val="52"/>
          <w:lang w:val="es-AR"/>
        </w:rPr>
      </w:pPr>
      <w:r>
        <w:rPr>
          <w:lang w:val="es-AR"/>
        </w:rPr>
        <w:br w:type="page"/>
      </w:r>
    </w:p>
    <w:p w:rsidR="00333B74" w:rsidRPr="00C565CB" w:rsidRDefault="00645BDF" w:rsidP="00333B74">
      <w:pPr>
        <w:pStyle w:val="Ttulo1"/>
        <w:rPr>
          <w:noProof/>
          <w:lang w:val="es-ES"/>
        </w:rPr>
      </w:pPr>
      <w:bookmarkStart w:id="2" w:name="_Toc400485972"/>
      <w:r>
        <w:rPr>
          <w:noProof/>
          <w:lang w:val="es-ES"/>
        </w:rPr>
        <w:lastRenderedPageBreak/>
        <w:t>Costos</w:t>
      </w:r>
      <w:bookmarkEnd w:id="2"/>
    </w:p>
    <w:p w:rsidR="00987740" w:rsidRDefault="00645BDF" w:rsidP="00333B74">
      <w:pPr>
        <w:pStyle w:val="Ttulo2"/>
        <w:rPr>
          <w:noProof/>
          <w:lang w:val="es-ES"/>
        </w:rPr>
      </w:pPr>
      <w:bookmarkStart w:id="3" w:name="_Toc400485973"/>
      <w:r>
        <w:rPr>
          <w:noProof/>
          <w:lang w:val="es-ES"/>
        </w:rPr>
        <w:t>Costos de Desarrollo</w:t>
      </w:r>
      <w:bookmarkEnd w:id="3"/>
    </w:p>
    <w:p w:rsidR="00907B2B" w:rsidRPr="00907B2B" w:rsidRDefault="00907B2B" w:rsidP="006C36A9">
      <w:pPr>
        <w:spacing w:after="120"/>
        <w:contextualSpacing/>
        <w:jc w:val="both"/>
        <w:rPr>
          <w:u w:val="single"/>
          <w:lang w:val="es-ES"/>
        </w:rPr>
      </w:pPr>
      <w:r w:rsidRPr="00907B2B">
        <w:rPr>
          <w:u w:val="single"/>
          <w:lang w:val="es-ES"/>
        </w:rPr>
        <w:t xml:space="preserve">Equipo de Desarrollo: </w:t>
      </w:r>
    </w:p>
    <w:p w:rsidR="00333B74" w:rsidRDefault="00645BDF" w:rsidP="00907B2B">
      <w:pPr>
        <w:spacing w:after="120"/>
        <w:ind w:firstLine="720"/>
        <w:contextualSpacing/>
        <w:jc w:val="both"/>
        <w:rPr>
          <w:b/>
          <w:lang w:val="es-ES"/>
        </w:rPr>
      </w:pPr>
      <w:r>
        <w:rPr>
          <w:lang w:val="es-ES"/>
        </w:rPr>
        <w:t xml:space="preserve">El equipo de desarrollo cuenta con </w:t>
      </w:r>
      <w:r w:rsidRPr="00907B2B">
        <w:rPr>
          <w:b/>
          <w:lang w:val="es-ES"/>
        </w:rPr>
        <w:t>2 desarrolladores, y 2 analistas</w:t>
      </w:r>
      <w:r w:rsidR="00907B2B" w:rsidRPr="00907B2B">
        <w:rPr>
          <w:b/>
          <w:lang w:val="es-ES"/>
        </w:rPr>
        <w:t xml:space="preserve"> funcionales</w:t>
      </w:r>
      <w:r w:rsidRPr="00907B2B">
        <w:rPr>
          <w:b/>
          <w:lang w:val="es-ES"/>
        </w:rPr>
        <w:t>/</w:t>
      </w:r>
      <w:proofErr w:type="spellStart"/>
      <w:r w:rsidRPr="00907B2B">
        <w:rPr>
          <w:b/>
          <w:lang w:val="es-ES"/>
        </w:rPr>
        <w:t>testers</w:t>
      </w:r>
      <w:proofErr w:type="spellEnd"/>
      <w:r w:rsidRPr="00907B2B">
        <w:rPr>
          <w:b/>
          <w:lang w:val="es-ES"/>
        </w:rPr>
        <w:t>.</w:t>
      </w:r>
    </w:p>
    <w:p w:rsidR="00907B2B" w:rsidRDefault="00907B2B" w:rsidP="00907B2B">
      <w:pPr>
        <w:spacing w:after="120"/>
        <w:ind w:firstLine="720"/>
        <w:contextualSpacing/>
        <w:jc w:val="both"/>
        <w:rPr>
          <w:lang w:val="es-ES"/>
        </w:rPr>
      </w:pPr>
    </w:p>
    <w:p w:rsidR="00645BDF" w:rsidRDefault="00645BDF" w:rsidP="006C36A9">
      <w:pPr>
        <w:spacing w:after="120"/>
        <w:contextualSpacing/>
        <w:jc w:val="both"/>
        <w:rPr>
          <w:lang w:val="es-ES"/>
        </w:rPr>
      </w:pPr>
      <w:r w:rsidRPr="00645BDF">
        <w:rPr>
          <w:u w:val="single"/>
          <w:lang w:val="es-ES"/>
        </w:rPr>
        <w:t>Duración Aproximada del desarrollo</w:t>
      </w:r>
      <w:r>
        <w:rPr>
          <w:lang w:val="es-ES"/>
        </w:rPr>
        <w:t xml:space="preserve">: </w:t>
      </w:r>
      <w:r w:rsidR="005B0C80">
        <w:rPr>
          <w:b/>
          <w:lang w:val="es-ES"/>
        </w:rPr>
        <w:t>12 Meses (1 año</w:t>
      </w:r>
      <w:r w:rsidRPr="00907B2B">
        <w:rPr>
          <w:b/>
          <w:lang w:val="es-ES"/>
        </w:rPr>
        <w:t>)</w:t>
      </w:r>
    </w:p>
    <w:tbl>
      <w:tblPr>
        <w:tblStyle w:val="Tablaconcuadrcula"/>
        <w:tblW w:w="0" w:type="auto"/>
        <w:tblLook w:val="0420" w:firstRow="1" w:lastRow="0" w:firstColumn="0" w:lastColumn="0" w:noHBand="0" w:noVBand="1"/>
      </w:tblPr>
      <w:tblGrid>
        <w:gridCol w:w="2531"/>
        <w:gridCol w:w="4959"/>
        <w:gridCol w:w="1840"/>
      </w:tblGrid>
      <w:tr w:rsidR="00645BDF" w:rsidTr="00657BC0">
        <w:tc>
          <w:tcPr>
            <w:tcW w:w="2531" w:type="dxa"/>
            <w:shd w:val="clear" w:color="auto" w:fill="BFBFBF" w:themeFill="background1" w:themeFillShade="BF"/>
          </w:tcPr>
          <w:p w:rsidR="00645BDF" w:rsidRDefault="00645BDF" w:rsidP="006C36A9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Recurso</w:t>
            </w:r>
          </w:p>
        </w:tc>
        <w:tc>
          <w:tcPr>
            <w:tcW w:w="4959" w:type="dxa"/>
            <w:shd w:val="clear" w:color="auto" w:fill="BFBFBF" w:themeFill="background1" w:themeFillShade="BF"/>
          </w:tcPr>
          <w:p w:rsidR="00645BDF" w:rsidRDefault="00645BDF" w:rsidP="006C36A9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1840" w:type="dxa"/>
            <w:shd w:val="clear" w:color="auto" w:fill="BFBFBF" w:themeFill="background1" w:themeFillShade="BF"/>
          </w:tcPr>
          <w:p w:rsidR="00645BDF" w:rsidRDefault="00645BDF" w:rsidP="006C36A9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</w:tr>
      <w:tr w:rsidR="00645BDF" w:rsidTr="00657BC0">
        <w:tc>
          <w:tcPr>
            <w:tcW w:w="2531" w:type="dxa"/>
            <w:shd w:val="clear" w:color="auto" w:fill="F2F2F2" w:themeFill="background1" w:themeFillShade="F2"/>
          </w:tcPr>
          <w:p w:rsidR="00645BDF" w:rsidRDefault="00645BDF" w:rsidP="00645BDF">
            <w:pPr>
              <w:rPr>
                <w:lang w:val="es-ES"/>
              </w:rPr>
            </w:pPr>
            <w:r>
              <w:rPr>
                <w:lang w:val="es-ES"/>
              </w:rPr>
              <w:t>Recursos Humanos</w:t>
            </w:r>
          </w:p>
        </w:tc>
        <w:tc>
          <w:tcPr>
            <w:tcW w:w="4959" w:type="dxa"/>
          </w:tcPr>
          <w:p w:rsidR="00645BDF" w:rsidRPr="00645BDF" w:rsidRDefault="00645BDF" w:rsidP="00645BDF">
            <w:pPr>
              <w:rPr>
                <w:lang w:val="es-ES"/>
              </w:rPr>
            </w:pPr>
            <w:r>
              <w:rPr>
                <w:lang w:val="es-ES"/>
              </w:rPr>
              <w:t xml:space="preserve">15 </w:t>
            </w:r>
            <w:proofErr w:type="spellStart"/>
            <w:r>
              <w:rPr>
                <w:lang w:val="es-ES"/>
              </w:rPr>
              <w:t>hs</w:t>
            </w:r>
            <w:proofErr w:type="spellEnd"/>
            <w:r>
              <w:rPr>
                <w:lang w:val="es-ES"/>
              </w:rPr>
              <w:t xml:space="preserve"> por Semana por 4 personas</w:t>
            </w:r>
          </w:p>
          <w:p w:rsidR="00645BDF" w:rsidRDefault="00645BDF" w:rsidP="00645BDF">
            <w:pPr>
              <w:rPr>
                <w:lang w:val="es-ES"/>
              </w:rPr>
            </w:pPr>
            <w:r w:rsidRPr="00645BDF">
              <w:rPr>
                <w:lang w:val="es-ES"/>
              </w:rPr>
              <w:t>Total de HS Mensuales de RRHH: 240</w:t>
            </w:r>
          </w:p>
          <w:p w:rsidR="00645BDF" w:rsidRPr="00645BDF" w:rsidRDefault="00645BDF" w:rsidP="00645BDF">
            <w:pPr>
              <w:rPr>
                <w:lang w:val="es-ES"/>
              </w:rPr>
            </w:pPr>
            <w:r>
              <w:rPr>
                <w:lang w:val="es-ES"/>
              </w:rPr>
              <w:t>Costo por Hora: $50</w:t>
            </w:r>
          </w:p>
          <w:p w:rsidR="00645BDF" w:rsidRDefault="00645BDF" w:rsidP="005B0C80">
            <w:pPr>
              <w:rPr>
                <w:lang w:val="es-ES"/>
              </w:rPr>
            </w:pPr>
            <w:r w:rsidRPr="00645BDF">
              <w:rPr>
                <w:lang w:val="es-ES"/>
              </w:rPr>
              <w:t xml:space="preserve">Total de HS </w:t>
            </w:r>
            <w:r>
              <w:rPr>
                <w:lang w:val="es-ES"/>
              </w:rPr>
              <w:t xml:space="preserve">estimadas: </w:t>
            </w:r>
            <w:r w:rsidR="005B0C80">
              <w:rPr>
                <w:lang w:val="es-ES"/>
              </w:rPr>
              <w:t>2880</w:t>
            </w:r>
          </w:p>
        </w:tc>
        <w:tc>
          <w:tcPr>
            <w:tcW w:w="1840" w:type="dxa"/>
          </w:tcPr>
          <w:p w:rsidR="00645BDF" w:rsidRPr="00645BDF" w:rsidRDefault="00645BDF" w:rsidP="005B0C80">
            <w:pPr>
              <w:rPr>
                <w:b/>
                <w:lang w:val="es-ES"/>
              </w:rPr>
            </w:pPr>
            <w:r w:rsidRPr="00645BDF">
              <w:rPr>
                <w:b/>
                <w:lang w:val="es-ES"/>
              </w:rPr>
              <w:t>$</w:t>
            </w:r>
            <w:r w:rsidR="005B0C80">
              <w:rPr>
                <w:b/>
                <w:lang w:val="es-ES"/>
              </w:rPr>
              <w:t>144.000</w:t>
            </w:r>
          </w:p>
        </w:tc>
      </w:tr>
      <w:tr w:rsidR="00645BDF" w:rsidTr="00657BC0">
        <w:tc>
          <w:tcPr>
            <w:tcW w:w="2531" w:type="dxa"/>
            <w:shd w:val="clear" w:color="auto" w:fill="F2F2F2" w:themeFill="background1" w:themeFillShade="F2"/>
          </w:tcPr>
          <w:p w:rsidR="00645BDF" w:rsidRDefault="00645BDF" w:rsidP="00645BDF">
            <w:pPr>
              <w:rPr>
                <w:lang w:val="es-ES"/>
              </w:rPr>
            </w:pPr>
            <w:r>
              <w:rPr>
                <w:lang w:val="es-ES"/>
              </w:rPr>
              <w:t>Infraestructura de Desarrollo</w:t>
            </w:r>
          </w:p>
        </w:tc>
        <w:tc>
          <w:tcPr>
            <w:tcW w:w="4959" w:type="dxa"/>
          </w:tcPr>
          <w:p w:rsidR="00645BDF" w:rsidRDefault="00645BDF" w:rsidP="00645BDF">
            <w:pPr>
              <w:rPr>
                <w:lang w:val="es-ES"/>
              </w:rPr>
            </w:pPr>
            <w:r>
              <w:rPr>
                <w:lang w:val="es-ES"/>
              </w:rPr>
              <w:t>Adquisición de Equipamiento de desarrollo</w:t>
            </w:r>
          </w:p>
        </w:tc>
        <w:tc>
          <w:tcPr>
            <w:tcW w:w="1840" w:type="dxa"/>
          </w:tcPr>
          <w:p w:rsidR="00645BDF" w:rsidRPr="00645BDF" w:rsidRDefault="00645BDF" w:rsidP="00645BDF">
            <w:pPr>
              <w:rPr>
                <w:b/>
                <w:lang w:val="es-ES"/>
              </w:rPr>
            </w:pPr>
            <w:r w:rsidRPr="00645BDF">
              <w:rPr>
                <w:b/>
                <w:lang w:val="es-ES"/>
              </w:rPr>
              <w:t>$10</w:t>
            </w:r>
            <w:r>
              <w:rPr>
                <w:b/>
                <w:lang w:val="es-ES"/>
              </w:rPr>
              <w:t>.</w:t>
            </w:r>
            <w:r w:rsidRPr="00645BDF">
              <w:rPr>
                <w:b/>
                <w:lang w:val="es-ES"/>
              </w:rPr>
              <w:t>000</w:t>
            </w:r>
          </w:p>
        </w:tc>
      </w:tr>
      <w:tr w:rsidR="006A06EA" w:rsidTr="006A06EA">
        <w:tc>
          <w:tcPr>
            <w:tcW w:w="2531" w:type="dxa"/>
            <w:shd w:val="clear" w:color="auto" w:fill="F2F2F2" w:themeFill="background1" w:themeFillShade="F2"/>
          </w:tcPr>
          <w:p w:rsidR="006A06EA" w:rsidRPr="006A06EA" w:rsidRDefault="006A06EA" w:rsidP="00645BDF">
            <w:pPr>
              <w:rPr>
                <w:b/>
                <w:lang w:val="es-ES"/>
              </w:rPr>
            </w:pPr>
            <w:r w:rsidRPr="006A06EA">
              <w:rPr>
                <w:b/>
                <w:lang w:val="es-ES"/>
              </w:rPr>
              <w:t>Total</w:t>
            </w:r>
          </w:p>
        </w:tc>
        <w:tc>
          <w:tcPr>
            <w:tcW w:w="4959" w:type="dxa"/>
            <w:shd w:val="clear" w:color="auto" w:fill="F2F2F2" w:themeFill="background1" w:themeFillShade="F2"/>
          </w:tcPr>
          <w:p w:rsidR="006A06EA" w:rsidRDefault="006A06EA" w:rsidP="00645BDF">
            <w:pPr>
              <w:rPr>
                <w:lang w:val="es-ES"/>
              </w:rPr>
            </w:pPr>
          </w:p>
        </w:tc>
        <w:tc>
          <w:tcPr>
            <w:tcW w:w="1840" w:type="dxa"/>
            <w:shd w:val="clear" w:color="auto" w:fill="F2F2F2" w:themeFill="background1" w:themeFillShade="F2"/>
          </w:tcPr>
          <w:p w:rsidR="006A06EA" w:rsidRPr="00645BDF" w:rsidRDefault="006A06EA" w:rsidP="005B0C80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$</w:t>
            </w:r>
            <w:r w:rsidR="005B0C80">
              <w:rPr>
                <w:b/>
                <w:lang w:val="es-ES"/>
              </w:rPr>
              <w:t>154.000</w:t>
            </w:r>
          </w:p>
        </w:tc>
      </w:tr>
    </w:tbl>
    <w:p w:rsidR="00465DFE" w:rsidRDefault="00465DFE" w:rsidP="006C36A9">
      <w:pPr>
        <w:spacing w:after="0"/>
        <w:jc w:val="both"/>
        <w:rPr>
          <w:lang w:val="es-ES"/>
        </w:rPr>
      </w:pPr>
    </w:p>
    <w:p w:rsidR="00645BDF" w:rsidRDefault="00645BDF" w:rsidP="00657BC0">
      <w:pPr>
        <w:pStyle w:val="Ttulo2"/>
        <w:spacing w:after="240"/>
        <w:rPr>
          <w:noProof/>
          <w:lang w:val="es-ES"/>
        </w:rPr>
      </w:pPr>
      <w:bookmarkStart w:id="4" w:name="_Toc400485974"/>
      <w:r>
        <w:rPr>
          <w:noProof/>
          <w:lang w:val="es-ES"/>
        </w:rPr>
        <w:t>Costos de Implementación</w:t>
      </w:r>
      <w:bookmarkEnd w:id="4"/>
    </w:p>
    <w:tbl>
      <w:tblPr>
        <w:tblStyle w:val="Tablaconcuadrcula"/>
        <w:tblW w:w="0" w:type="auto"/>
        <w:tblLook w:val="0420" w:firstRow="1" w:lastRow="0" w:firstColumn="0" w:lastColumn="0" w:noHBand="0" w:noVBand="1"/>
      </w:tblPr>
      <w:tblGrid>
        <w:gridCol w:w="2530"/>
        <w:gridCol w:w="4956"/>
        <w:gridCol w:w="1839"/>
      </w:tblGrid>
      <w:tr w:rsidR="00645BDF" w:rsidTr="00657BC0">
        <w:tc>
          <w:tcPr>
            <w:tcW w:w="2530" w:type="dxa"/>
            <w:shd w:val="clear" w:color="auto" w:fill="BFBFBF" w:themeFill="background1" w:themeFillShade="BF"/>
          </w:tcPr>
          <w:p w:rsidR="00645BDF" w:rsidRDefault="00645BDF" w:rsidP="00DD1BEF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Recurso</w:t>
            </w:r>
          </w:p>
        </w:tc>
        <w:tc>
          <w:tcPr>
            <w:tcW w:w="4956" w:type="dxa"/>
            <w:shd w:val="clear" w:color="auto" w:fill="BFBFBF" w:themeFill="background1" w:themeFillShade="BF"/>
          </w:tcPr>
          <w:p w:rsidR="00645BDF" w:rsidRDefault="00645BDF" w:rsidP="00DD1BEF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1839" w:type="dxa"/>
            <w:shd w:val="clear" w:color="auto" w:fill="BFBFBF" w:themeFill="background1" w:themeFillShade="BF"/>
          </w:tcPr>
          <w:p w:rsidR="00645BDF" w:rsidRDefault="00645BDF" w:rsidP="00DD1BEF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Total</w:t>
            </w:r>
            <w:r w:rsidR="00657BC0">
              <w:rPr>
                <w:lang w:val="es-ES"/>
              </w:rPr>
              <w:t xml:space="preserve"> Anual</w:t>
            </w:r>
          </w:p>
        </w:tc>
      </w:tr>
      <w:tr w:rsidR="00645BDF" w:rsidTr="00657BC0">
        <w:tc>
          <w:tcPr>
            <w:tcW w:w="2530" w:type="dxa"/>
            <w:shd w:val="clear" w:color="auto" w:fill="F2F2F2" w:themeFill="background1" w:themeFillShade="F2"/>
          </w:tcPr>
          <w:p w:rsidR="00645BDF" w:rsidRDefault="00645BDF" w:rsidP="00DD1BEF">
            <w:pPr>
              <w:rPr>
                <w:lang w:val="es-ES"/>
              </w:rPr>
            </w:pPr>
            <w:r>
              <w:rPr>
                <w:lang w:val="es-ES"/>
              </w:rPr>
              <w:t>Hosting Producción</w:t>
            </w:r>
          </w:p>
        </w:tc>
        <w:tc>
          <w:tcPr>
            <w:tcW w:w="4956" w:type="dxa"/>
          </w:tcPr>
          <w:p w:rsidR="00645BDF" w:rsidRDefault="00657BC0" w:rsidP="00DD1BEF">
            <w:pPr>
              <w:rPr>
                <w:lang w:val="es-ES"/>
              </w:rPr>
            </w:pPr>
            <w:r>
              <w:rPr>
                <w:lang w:val="es-ES"/>
              </w:rPr>
              <w:t>$200</w:t>
            </w:r>
            <w:r w:rsidR="00645BDF">
              <w:rPr>
                <w:lang w:val="es-ES"/>
              </w:rPr>
              <w:t xml:space="preserve"> x Mes</w:t>
            </w:r>
          </w:p>
        </w:tc>
        <w:tc>
          <w:tcPr>
            <w:tcW w:w="1839" w:type="dxa"/>
          </w:tcPr>
          <w:p w:rsidR="00645BDF" w:rsidRPr="00645BDF" w:rsidRDefault="00657BC0" w:rsidP="00DD1BEF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$2.400</w:t>
            </w:r>
          </w:p>
        </w:tc>
      </w:tr>
      <w:tr w:rsidR="00645BDF" w:rsidTr="00657BC0">
        <w:tc>
          <w:tcPr>
            <w:tcW w:w="2530" w:type="dxa"/>
            <w:shd w:val="clear" w:color="auto" w:fill="F2F2F2" w:themeFill="background1" w:themeFillShade="F2"/>
          </w:tcPr>
          <w:p w:rsidR="00645BDF" w:rsidRDefault="00657BC0" w:rsidP="00DD1BEF">
            <w:pPr>
              <w:rPr>
                <w:lang w:val="es-ES"/>
              </w:rPr>
            </w:pPr>
            <w:r>
              <w:rPr>
                <w:lang w:val="es-ES"/>
              </w:rPr>
              <w:t>Dominio</w:t>
            </w:r>
          </w:p>
        </w:tc>
        <w:tc>
          <w:tcPr>
            <w:tcW w:w="4956" w:type="dxa"/>
          </w:tcPr>
          <w:p w:rsidR="00645BDF" w:rsidRDefault="00657BC0" w:rsidP="00DD1BEF">
            <w:pPr>
              <w:rPr>
                <w:lang w:val="es-ES"/>
              </w:rPr>
            </w:pPr>
            <w:r>
              <w:rPr>
                <w:lang w:val="es-ES"/>
              </w:rPr>
              <w:t>$200 x Año</w:t>
            </w:r>
          </w:p>
        </w:tc>
        <w:tc>
          <w:tcPr>
            <w:tcW w:w="1839" w:type="dxa"/>
          </w:tcPr>
          <w:p w:rsidR="00645BDF" w:rsidRPr="00645BDF" w:rsidRDefault="00645BDF" w:rsidP="00657BC0">
            <w:pPr>
              <w:rPr>
                <w:b/>
                <w:lang w:val="es-ES"/>
              </w:rPr>
            </w:pPr>
            <w:r w:rsidRPr="00645BDF">
              <w:rPr>
                <w:b/>
                <w:lang w:val="es-ES"/>
              </w:rPr>
              <w:t>$</w:t>
            </w:r>
            <w:r w:rsidR="00657BC0">
              <w:rPr>
                <w:b/>
                <w:lang w:val="es-ES"/>
              </w:rPr>
              <w:t>200</w:t>
            </w:r>
          </w:p>
        </w:tc>
      </w:tr>
      <w:tr w:rsidR="00657BC0" w:rsidTr="00657BC0">
        <w:tc>
          <w:tcPr>
            <w:tcW w:w="2530" w:type="dxa"/>
            <w:shd w:val="clear" w:color="auto" w:fill="F2F2F2" w:themeFill="background1" w:themeFillShade="F2"/>
          </w:tcPr>
          <w:p w:rsidR="00657BC0" w:rsidRDefault="00657BC0" w:rsidP="00DD1BEF">
            <w:pPr>
              <w:rPr>
                <w:lang w:val="es-ES"/>
              </w:rPr>
            </w:pPr>
            <w:r>
              <w:rPr>
                <w:lang w:val="es-ES"/>
              </w:rPr>
              <w:t>Administración de Servidor</w:t>
            </w:r>
          </w:p>
        </w:tc>
        <w:tc>
          <w:tcPr>
            <w:tcW w:w="4956" w:type="dxa"/>
          </w:tcPr>
          <w:p w:rsidR="00657BC0" w:rsidRDefault="00657BC0" w:rsidP="00DD1BEF">
            <w:pPr>
              <w:rPr>
                <w:lang w:val="es-ES"/>
              </w:rPr>
            </w:pPr>
            <w:r>
              <w:rPr>
                <w:lang w:val="es-ES"/>
              </w:rPr>
              <w:t>$200 x Mes</w:t>
            </w:r>
          </w:p>
        </w:tc>
        <w:tc>
          <w:tcPr>
            <w:tcW w:w="1839" w:type="dxa"/>
          </w:tcPr>
          <w:p w:rsidR="00657BC0" w:rsidRPr="00645BDF" w:rsidRDefault="00657BC0" w:rsidP="00DD1BEF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$2.400</w:t>
            </w:r>
          </w:p>
        </w:tc>
      </w:tr>
      <w:tr w:rsidR="00657BC0" w:rsidTr="00657BC0">
        <w:tc>
          <w:tcPr>
            <w:tcW w:w="2530" w:type="dxa"/>
            <w:shd w:val="clear" w:color="auto" w:fill="F2F2F2" w:themeFill="background1" w:themeFillShade="F2"/>
          </w:tcPr>
          <w:p w:rsidR="00657BC0" w:rsidRDefault="00657BC0" w:rsidP="00DD1BEF">
            <w:pPr>
              <w:rPr>
                <w:lang w:val="es-ES"/>
              </w:rPr>
            </w:pPr>
            <w:r>
              <w:rPr>
                <w:lang w:val="es-ES"/>
              </w:rPr>
              <w:t>Gastos Extras</w:t>
            </w:r>
          </w:p>
        </w:tc>
        <w:tc>
          <w:tcPr>
            <w:tcW w:w="4956" w:type="dxa"/>
          </w:tcPr>
          <w:p w:rsidR="00657BC0" w:rsidRDefault="00657BC0" w:rsidP="00DD1BEF">
            <w:pPr>
              <w:rPr>
                <w:lang w:val="es-ES"/>
              </w:rPr>
            </w:pPr>
            <w:r>
              <w:rPr>
                <w:lang w:val="es-ES"/>
              </w:rPr>
              <w:t>$150 x Mes</w:t>
            </w:r>
          </w:p>
        </w:tc>
        <w:tc>
          <w:tcPr>
            <w:tcW w:w="1839" w:type="dxa"/>
          </w:tcPr>
          <w:p w:rsidR="00657BC0" w:rsidRPr="00645BDF" w:rsidRDefault="00657BC0" w:rsidP="00DD1BEF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$1</w:t>
            </w:r>
            <w:r w:rsidR="006A06EA">
              <w:rPr>
                <w:b/>
                <w:lang w:val="es-ES"/>
              </w:rPr>
              <w:t>.</w:t>
            </w:r>
            <w:r>
              <w:rPr>
                <w:b/>
                <w:lang w:val="es-ES"/>
              </w:rPr>
              <w:t>800</w:t>
            </w:r>
          </w:p>
        </w:tc>
      </w:tr>
      <w:tr w:rsidR="006A06EA" w:rsidTr="006A06EA">
        <w:tc>
          <w:tcPr>
            <w:tcW w:w="2530" w:type="dxa"/>
            <w:shd w:val="clear" w:color="auto" w:fill="F2F2F2" w:themeFill="background1" w:themeFillShade="F2"/>
          </w:tcPr>
          <w:p w:rsidR="006A06EA" w:rsidRPr="006A06EA" w:rsidRDefault="006A06EA" w:rsidP="00DD1BEF">
            <w:pPr>
              <w:rPr>
                <w:b/>
                <w:lang w:val="es-ES"/>
              </w:rPr>
            </w:pPr>
            <w:r w:rsidRPr="006A06EA">
              <w:rPr>
                <w:b/>
                <w:lang w:val="es-ES"/>
              </w:rPr>
              <w:t>Total</w:t>
            </w:r>
          </w:p>
        </w:tc>
        <w:tc>
          <w:tcPr>
            <w:tcW w:w="4956" w:type="dxa"/>
            <w:shd w:val="clear" w:color="auto" w:fill="F2F2F2" w:themeFill="background1" w:themeFillShade="F2"/>
          </w:tcPr>
          <w:p w:rsidR="006A06EA" w:rsidRDefault="006A06EA" w:rsidP="00DD1BEF">
            <w:pPr>
              <w:rPr>
                <w:lang w:val="es-ES"/>
              </w:rPr>
            </w:pPr>
          </w:p>
        </w:tc>
        <w:tc>
          <w:tcPr>
            <w:tcW w:w="1839" w:type="dxa"/>
            <w:shd w:val="clear" w:color="auto" w:fill="F2F2F2" w:themeFill="background1" w:themeFillShade="F2"/>
          </w:tcPr>
          <w:p w:rsidR="006A06EA" w:rsidRDefault="006A06EA" w:rsidP="00DD1BEF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$6.800</w:t>
            </w:r>
          </w:p>
        </w:tc>
      </w:tr>
    </w:tbl>
    <w:p w:rsidR="00657BC0" w:rsidRDefault="00657BC0" w:rsidP="00657BC0">
      <w:pPr>
        <w:rPr>
          <w:noProof/>
          <w:lang w:val="es-ES"/>
        </w:rPr>
      </w:pPr>
    </w:p>
    <w:p w:rsidR="00657BC0" w:rsidRDefault="00657BC0" w:rsidP="00657BC0">
      <w:pPr>
        <w:pStyle w:val="Ttulo2"/>
        <w:spacing w:after="120"/>
        <w:rPr>
          <w:noProof/>
          <w:lang w:val="es-ES"/>
        </w:rPr>
      </w:pPr>
      <w:bookmarkStart w:id="5" w:name="_Toc400485975"/>
      <w:r>
        <w:rPr>
          <w:noProof/>
          <w:lang w:val="es-ES"/>
        </w:rPr>
        <w:t>Costos de Marketing</w:t>
      </w:r>
      <w:bookmarkEnd w:id="5"/>
    </w:p>
    <w:tbl>
      <w:tblPr>
        <w:tblStyle w:val="Tablaconcuadrcula"/>
        <w:tblW w:w="0" w:type="auto"/>
        <w:tblLook w:val="0420" w:firstRow="1" w:lastRow="0" w:firstColumn="0" w:lastColumn="0" w:noHBand="0" w:noVBand="1"/>
      </w:tblPr>
      <w:tblGrid>
        <w:gridCol w:w="2530"/>
        <w:gridCol w:w="4956"/>
        <w:gridCol w:w="1839"/>
      </w:tblGrid>
      <w:tr w:rsidR="00657BC0" w:rsidTr="00DD1BEF">
        <w:tc>
          <w:tcPr>
            <w:tcW w:w="2530" w:type="dxa"/>
            <w:shd w:val="clear" w:color="auto" w:fill="BFBFBF" w:themeFill="background1" w:themeFillShade="BF"/>
          </w:tcPr>
          <w:p w:rsidR="00657BC0" w:rsidRDefault="00657BC0" w:rsidP="00DD1BEF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Recurso</w:t>
            </w:r>
          </w:p>
        </w:tc>
        <w:tc>
          <w:tcPr>
            <w:tcW w:w="4956" w:type="dxa"/>
            <w:shd w:val="clear" w:color="auto" w:fill="BFBFBF" w:themeFill="background1" w:themeFillShade="BF"/>
          </w:tcPr>
          <w:p w:rsidR="00657BC0" w:rsidRDefault="00657BC0" w:rsidP="00DD1BEF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1839" w:type="dxa"/>
            <w:shd w:val="clear" w:color="auto" w:fill="BFBFBF" w:themeFill="background1" w:themeFillShade="BF"/>
          </w:tcPr>
          <w:p w:rsidR="00657BC0" w:rsidRDefault="00657BC0" w:rsidP="00A63923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</w:tr>
      <w:tr w:rsidR="00657BC0" w:rsidTr="00DD1BEF">
        <w:tc>
          <w:tcPr>
            <w:tcW w:w="2530" w:type="dxa"/>
            <w:shd w:val="clear" w:color="auto" w:fill="F2F2F2" w:themeFill="background1" w:themeFillShade="F2"/>
          </w:tcPr>
          <w:p w:rsidR="00657BC0" w:rsidRDefault="00657BC0" w:rsidP="00657BC0">
            <w:pPr>
              <w:rPr>
                <w:lang w:val="es-ES"/>
              </w:rPr>
            </w:pPr>
            <w:r>
              <w:rPr>
                <w:lang w:val="es-ES"/>
              </w:rPr>
              <w:t>Spot</w:t>
            </w:r>
            <w:r w:rsidR="005B0C80">
              <w:rPr>
                <w:lang w:val="es-ES"/>
              </w:rPr>
              <w:t>s</w:t>
            </w:r>
            <w:r>
              <w:rPr>
                <w:lang w:val="es-ES"/>
              </w:rPr>
              <w:t xml:space="preserve"> Publicitario</w:t>
            </w:r>
            <w:r w:rsidR="005B0C80">
              <w:rPr>
                <w:lang w:val="es-ES"/>
              </w:rPr>
              <w:t>s</w:t>
            </w:r>
          </w:p>
        </w:tc>
        <w:tc>
          <w:tcPr>
            <w:tcW w:w="4956" w:type="dxa"/>
          </w:tcPr>
          <w:p w:rsidR="00657BC0" w:rsidRDefault="00657BC0" w:rsidP="00DD1BEF">
            <w:pPr>
              <w:rPr>
                <w:lang w:val="es-ES"/>
              </w:rPr>
            </w:pPr>
            <w:r>
              <w:rPr>
                <w:lang w:val="es-ES"/>
              </w:rPr>
              <w:t>Armado de Videos Publicitarios para promocionar el sitio</w:t>
            </w:r>
          </w:p>
        </w:tc>
        <w:tc>
          <w:tcPr>
            <w:tcW w:w="1839" w:type="dxa"/>
          </w:tcPr>
          <w:p w:rsidR="00657BC0" w:rsidRPr="00645BDF" w:rsidRDefault="00657BC0" w:rsidP="005B0C80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$</w:t>
            </w:r>
            <w:r w:rsidR="005B0C80">
              <w:rPr>
                <w:b/>
                <w:lang w:val="es-ES"/>
              </w:rPr>
              <w:t>2000</w:t>
            </w:r>
          </w:p>
        </w:tc>
      </w:tr>
      <w:tr w:rsidR="00657BC0" w:rsidTr="00DD1BEF">
        <w:tc>
          <w:tcPr>
            <w:tcW w:w="2530" w:type="dxa"/>
            <w:shd w:val="clear" w:color="auto" w:fill="F2F2F2" w:themeFill="background1" w:themeFillShade="F2"/>
          </w:tcPr>
          <w:p w:rsidR="00657BC0" w:rsidRDefault="00657BC0" w:rsidP="00DD1BEF">
            <w:pPr>
              <w:rPr>
                <w:lang w:val="es-ES"/>
              </w:rPr>
            </w:pPr>
            <w:r>
              <w:rPr>
                <w:lang w:val="es-ES"/>
              </w:rPr>
              <w:t>Campaña publicitaria en Facebook</w:t>
            </w:r>
          </w:p>
        </w:tc>
        <w:tc>
          <w:tcPr>
            <w:tcW w:w="4956" w:type="dxa"/>
          </w:tcPr>
          <w:p w:rsidR="00657BC0" w:rsidRDefault="00657BC0" w:rsidP="005B0C80">
            <w:pPr>
              <w:rPr>
                <w:lang w:val="es-ES"/>
              </w:rPr>
            </w:pPr>
            <w:r>
              <w:rPr>
                <w:lang w:val="es-ES"/>
              </w:rPr>
              <w:t>Campa</w:t>
            </w:r>
            <w:r w:rsidR="00A63923">
              <w:rPr>
                <w:lang w:val="es-ES"/>
              </w:rPr>
              <w:t>ña destinada a personas entre 18 y 30</w:t>
            </w:r>
            <w:r>
              <w:rPr>
                <w:lang w:val="es-ES"/>
              </w:rPr>
              <w:t xml:space="preserve"> años, de Córdoba, con intereses en fútbol</w:t>
            </w:r>
            <w:r w:rsidR="00A63923">
              <w:rPr>
                <w:lang w:val="es-ES"/>
              </w:rPr>
              <w:t xml:space="preserve">. Alcanzando </w:t>
            </w:r>
            <w:r w:rsidR="005B0C80">
              <w:rPr>
                <w:lang w:val="es-ES"/>
              </w:rPr>
              <w:t>300</w:t>
            </w:r>
            <w:r w:rsidR="00A63923">
              <w:rPr>
                <w:lang w:val="es-ES"/>
              </w:rPr>
              <w:t>.000 impresiones.</w:t>
            </w:r>
          </w:p>
        </w:tc>
        <w:tc>
          <w:tcPr>
            <w:tcW w:w="1839" w:type="dxa"/>
          </w:tcPr>
          <w:p w:rsidR="00657BC0" w:rsidRPr="00645BDF" w:rsidRDefault="00657BC0" w:rsidP="005B0C80">
            <w:pPr>
              <w:rPr>
                <w:b/>
                <w:lang w:val="es-ES"/>
              </w:rPr>
            </w:pPr>
            <w:r w:rsidRPr="00645BDF">
              <w:rPr>
                <w:b/>
                <w:lang w:val="es-ES"/>
              </w:rPr>
              <w:t>$</w:t>
            </w:r>
            <w:r w:rsidR="005B0C80">
              <w:rPr>
                <w:b/>
                <w:lang w:val="es-ES"/>
              </w:rPr>
              <w:t>50</w:t>
            </w:r>
            <w:r w:rsidR="00A63923">
              <w:rPr>
                <w:b/>
                <w:lang w:val="es-ES"/>
              </w:rPr>
              <w:t>00</w:t>
            </w:r>
          </w:p>
        </w:tc>
      </w:tr>
      <w:tr w:rsidR="00657BC0" w:rsidTr="00DD1BEF">
        <w:tc>
          <w:tcPr>
            <w:tcW w:w="2530" w:type="dxa"/>
            <w:shd w:val="clear" w:color="auto" w:fill="F2F2F2" w:themeFill="background1" w:themeFillShade="F2"/>
          </w:tcPr>
          <w:p w:rsidR="00657BC0" w:rsidRDefault="00A63923" w:rsidP="00A63923">
            <w:pPr>
              <w:rPr>
                <w:lang w:val="es-ES"/>
              </w:rPr>
            </w:pPr>
            <w:r>
              <w:rPr>
                <w:lang w:val="es-ES"/>
              </w:rPr>
              <w:lastRenderedPageBreak/>
              <w:t>Diseño/Impresión de Folletos</w:t>
            </w:r>
          </w:p>
        </w:tc>
        <w:tc>
          <w:tcPr>
            <w:tcW w:w="4956" w:type="dxa"/>
          </w:tcPr>
          <w:p w:rsidR="00657BC0" w:rsidRDefault="00A63923" w:rsidP="00A63923">
            <w:pPr>
              <w:rPr>
                <w:lang w:val="es-ES"/>
              </w:rPr>
            </w:pPr>
            <w:r>
              <w:rPr>
                <w:lang w:val="es-ES"/>
              </w:rPr>
              <w:t xml:space="preserve">Diseño de distintos Folletos a ser entregados a los </w:t>
            </w:r>
            <w:r w:rsidR="005B0C80">
              <w:rPr>
                <w:lang w:val="es-ES"/>
              </w:rPr>
              <w:t>administradores</w:t>
            </w:r>
            <w:r>
              <w:rPr>
                <w:lang w:val="es-ES"/>
              </w:rPr>
              <w:t xml:space="preserve"> en los torneos, sedes de futbol, y de manera virtual. </w:t>
            </w:r>
          </w:p>
        </w:tc>
        <w:tc>
          <w:tcPr>
            <w:tcW w:w="1839" w:type="dxa"/>
          </w:tcPr>
          <w:p w:rsidR="00657BC0" w:rsidRPr="00645BDF" w:rsidRDefault="00657BC0" w:rsidP="00A63923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$</w:t>
            </w:r>
            <w:r w:rsidR="00A63923">
              <w:rPr>
                <w:b/>
                <w:lang w:val="es-ES"/>
              </w:rPr>
              <w:t>1500</w:t>
            </w:r>
          </w:p>
        </w:tc>
      </w:tr>
      <w:tr w:rsidR="00657BC0" w:rsidTr="00DD1BEF">
        <w:tc>
          <w:tcPr>
            <w:tcW w:w="2530" w:type="dxa"/>
            <w:shd w:val="clear" w:color="auto" w:fill="F2F2F2" w:themeFill="background1" w:themeFillShade="F2"/>
          </w:tcPr>
          <w:p w:rsidR="00657BC0" w:rsidRDefault="00A63923" w:rsidP="00DD1BEF">
            <w:pPr>
              <w:rPr>
                <w:lang w:val="es-ES"/>
              </w:rPr>
            </w:pPr>
            <w:r>
              <w:rPr>
                <w:lang w:val="es-ES"/>
              </w:rPr>
              <w:t>Vendedor</w:t>
            </w:r>
          </w:p>
        </w:tc>
        <w:tc>
          <w:tcPr>
            <w:tcW w:w="4956" w:type="dxa"/>
          </w:tcPr>
          <w:p w:rsidR="00657BC0" w:rsidRDefault="00A63923" w:rsidP="00DD1BEF">
            <w:pPr>
              <w:rPr>
                <w:lang w:val="es-ES"/>
              </w:rPr>
            </w:pPr>
            <w:r>
              <w:rPr>
                <w:lang w:val="es-ES"/>
              </w:rPr>
              <w:t>Persona destinada a responder consultas y a contactar potenciales clientes. 8 Horas Semanales.</w:t>
            </w:r>
          </w:p>
        </w:tc>
        <w:tc>
          <w:tcPr>
            <w:tcW w:w="1839" w:type="dxa"/>
          </w:tcPr>
          <w:p w:rsidR="00657BC0" w:rsidRPr="00645BDF" w:rsidRDefault="00657BC0" w:rsidP="00A63923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$</w:t>
            </w:r>
            <w:r w:rsidR="005B0C80">
              <w:rPr>
                <w:b/>
                <w:lang w:val="es-ES"/>
              </w:rPr>
              <w:t>16</w:t>
            </w:r>
            <w:r w:rsidR="00A63923">
              <w:rPr>
                <w:b/>
                <w:lang w:val="es-ES"/>
              </w:rPr>
              <w:t>00 Mensuales</w:t>
            </w:r>
          </w:p>
        </w:tc>
      </w:tr>
    </w:tbl>
    <w:p w:rsidR="00645BDF" w:rsidRDefault="00645BDF" w:rsidP="006C36A9">
      <w:pPr>
        <w:spacing w:after="0"/>
        <w:jc w:val="both"/>
        <w:rPr>
          <w:lang w:val="es-ES"/>
        </w:rPr>
      </w:pPr>
    </w:p>
    <w:p w:rsidR="006A06EA" w:rsidRDefault="006A06EA" w:rsidP="006A06EA">
      <w:pPr>
        <w:pStyle w:val="Ttulo2"/>
        <w:spacing w:after="240"/>
        <w:rPr>
          <w:noProof/>
          <w:lang w:val="es-ES"/>
        </w:rPr>
      </w:pPr>
      <w:bookmarkStart w:id="6" w:name="_Toc400485976"/>
      <w:r>
        <w:rPr>
          <w:noProof/>
          <w:lang w:val="es-ES"/>
        </w:rPr>
        <w:t>Costos de Mantenimiento</w:t>
      </w:r>
      <w:bookmarkEnd w:id="6"/>
    </w:p>
    <w:tbl>
      <w:tblPr>
        <w:tblStyle w:val="Tablaconcuadrcula"/>
        <w:tblW w:w="0" w:type="auto"/>
        <w:tblLook w:val="0420" w:firstRow="1" w:lastRow="0" w:firstColumn="0" w:lastColumn="0" w:noHBand="0" w:noVBand="1"/>
      </w:tblPr>
      <w:tblGrid>
        <w:gridCol w:w="2530"/>
        <w:gridCol w:w="4956"/>
        <w:gridCol w:w="1839"/>
      </w:tblGrid>
      <w:tr w:rsidR="006A06EA" w:rsidTr="006A06EA">
        <w:tc>
          <w:tcPr>
            <w:tcW w:w="2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hideMark/>
          </w:tcPr>
          <w:p w:rsidR="006A06EA" w:rsidRDefault="006A06EA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Recurso</w:t>
            </w:r>
          </w:p>
        </w:tc>
        <w:tc>
          <w:tcPr>
            <w:tcW w:w="49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hideMark/>
          </w:tcPr>
          <w:p w:rsidR="006A06EA" w:rsidRDefault="006A06EA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18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hideMark/>
          </w:tcPr>
          <w:p w:rsidR="006A06EA" w:rsidRDefault="006A06EA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Total Anual</w:t>
            </w:r>
          </w:p>
        </w:tc>
      </w:tr>
      <w:tr w:rsidR="006A06EA" w:rsidTr="006A06EA">
        <w:tc>
          <w:tcPr>
            <w:tcW w:w="2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hideMark/>
          </w:tcPr>
          <w:p w:rsidR="006A06EA" w:rsidRDefault="006A06EA">
            <w:pPr>
              <w:rPr>
                <w:lang w:val="es-ES"/>
              </w:rPr>
            </w:pPr>
            <w:r>
              <w:rPr>
                <w:lang w:val="es-ES"/>
              </w:rPr>
              <w:t>Recursos Humanos</w:t>
            </w:r>
          </w:p>
        </w:tc>
        <w:tc>
          <w:tcPr>
            <w:tcW w:w="49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A06EA" w:rsidRDefault="006A06EA">
            <w:pPr>
              <w:rPr>
                <w:lang w:val="es-ES"/>
              </w:rPr>
            </w:pPr>
            <w:r>
              <w:rPr>
                <w:lang w:val="es-ES"/>
              </w:rPr>
              <w:t>-Corrección y desarrollo de nuevas funcionalidades.</w:t>
            </w:r>
          </w:p>
          <w:p w:rsidR="006A06EA" w:rsidRDefault="006A06EA">
            <w:pPr>
              <w:rPr>
                <w:lang w:val="es-ES"/>
              </w:rPr>
            </w:pPr>
            <w:r>
              <w:rPr>
                <w:lang w:val="es-ES"/>
              </w:rPr>
              <w:t>2 Personas. 8 horas semanales.</w:t>
            </w:r>
          </w:p>
        </w:tc>
        <w:tc>
          <w:tcPr>
            <w:tcW w:w="18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A06EA" w:rsidRDefault="006A06EA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$38.400</w:t>
            </w:r>
          </w:p>
        </w:tc>
      </w:tr>
    </w:tbl>
    <w:p w:rsidR="006A06EA" w:rsidRDefault="006A06EA" w:rsidP="006A06EA">
      <w:pPr>
        <w:rPr>
          <w:lang w:val="es-ES"/>
        </w:rPr>
      </w:pPr>
    </w:p>
    <w:p w:rsidR="00907B2B" w:rsidRDefault="00907B2B" w:rsidP="00907B2B">
      <w:pPr>
        <w:pStyle w:val="Ttulo2"/>
        <w:rPr>
          <w:lang w:val="es-ES"/>
        </w:rPr>
      </w:pPr>
      <w:bookmarkStart w:id="7" w:name="_Toc400485977"/>
      <w:r>
        <w:rPr>
          <w:lang w:val="es-ES"/>
        </w:rPr>
        <w:t>Otros Costos</w:t>
      </w:r>
      <w:bookmarkEnd w:id="7"/>
    </w:p>
    <w:p w:rsidR="00907B2B" w:rsidRDefault="00907B2B" w:rsidP="006A06EA">
      <w:pPr>
        <w:rPr>
          <w:lang w:val="es-ES"/>
        </w:rPr>
      </w:pPr>
    </w:p>
    <w:tbl>
      <w:tblPr>
        <w:tblStyle w:val="Tablaconcuadrcula"/>
        <w:tblW w:w="0" w:type="auto"/>
        <w:tblLook w:val="0420" w:firstRow="1" w:lastRow="0" w:firstColumn="0" w:lastColumn="0" w:noHBand="0" w:noVBand="1"/>
      </w:tblPr>
      <w:tblGrid>
        <w:gridCol w:w="2530"/>
        <w:gridCol w:w="4956"/>
        <w:gridCol w:w="1839"/>
      </w:tblGrid>
      <w:tr w:rsidR="00907B2B" w:rsidTr="008452B3">
        <w:tc>
          <w:tcPr>
            <w:tcW w:w="2530" w:type="dxa"/>
            <w:shd w:val="clear" w:color="auto" w:fill="BFBFBF" w:themeFill="background1" w:themeFillShade="BF"/>
          </w:tcPr>
          <w:p w:rsidR="00907B2B" w:rsidRDefault="00907B2B" w:rsidP="008452B3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Recurso</w:t>
            </w:r>
          </w:p>
        </w:tc>
        <w:tc>
          <w:tcPr>
            <w:tcW w:w="4956" w:type="dxa"/>
            <w:shd w:val="clear" w:color="auto" w:fill="BFBFBF" w:themeFill="background1" w:themeFillShade="BF"/>
          </w:tcPr>
          <w:p w:rsidR="00907B2B" w:rsidRDefault="00907B2B" w:rsidP="008452B3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1839" w:type="dxa"/>
            <w:shd w:val="clear" w:color="auto" w:fill="BFBFBF" w:themeFill="background1" w:themeFillShade="BF"/>
          </w:tcPr>
          <w:p w:rsidR="00907B2B" w:rsidRDefault="00907B2B" w:rsidP="008452B3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Total </w:t>
            </w:r>
          </w:p>
        </w:tc>
      </w:tr>
      <w:tr w:rsidR="00907B2B" w:rsidTr="008452B3">
        <w:tc>
          <w:tcPr>
            <w:tcW w:w="2530" w:type="dxa"/>
            <w:shd w:val="clear" w:color="auto" w:fill="F2F2F2" w:themeFill="background1" w:themeFillShade="F2"/>
          </w:tcPr>
          <w:p w:rsidR="00907B2B" w:rsidRDefault="00907B2B" w:rsidP="008452B3">
            <w:pPr>
              <w:rPr>
                <w:lang w:val="es-ES"/>
              </w:rPr>
            </w:pPr>
            <w:r>
              <w:rPr>
                <w:lang w:val="es-ES"/>
              </w:rPr>
              <w:t>Línea Telefónica</w:t>
            </w:r>
          </w:p>
        </w:tc>
        <w:tc>
          <w:tcPr>
            <w:tcW w:w="4956" w:type="dxa"/>
          </w:tcPr>
          <w:p w:rsidR="00907B2B" w:rsidRDefault="00907B2B" w:rsidP="008452B3">
            <w:pPr>
              <w:rPr>
                <w:lang w:val="es-ES"/>
              </w:rPr>
            </w:pPr>
            <w:r>
              <w:rPr>
                <w:lang w:val="es-ES"/>
              </w:rPr>
              <w:t>Gastos asociados a las cuentas telefónica de los miembros del equipo para su comunicación interna y con clientes interesados (Destinados al primer y segundo año)</w:t>
            </w:r>
          </w:p>
        </w:tc>
        <w:tc>
          <w:tcPr>
            <w:tcW w:w="1839" w:type="dxa"/>
          </w:tcPr>
          <w:p w:rsidR="00907B2B" w:rsidRPr="00645BDF" w:rsidRDefault="00907B2B" w:rsidP="008452B3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$200 Mensuales</w:t>
            </w:r>
          </w:p>
        </w:tc>
      </w:tr>
      <w:tr w:rsidR="00907B2B" w:rsidTr="008452B3">
        <w:tc>
          <w:tcPr>
            <w:tcW w:w="2530" w:type="dxa"/>
            <w:shd w:val="clear" w:color="auto" w:fill="F2F2F2" w:themeFill="background1" w:themeFillShade="F2"/>
          </w:tcPr>
          <w:p w:rsidR="00907B2B" w:rsidRDefault="00907B2B" w:rsidP="008452B3">
            <w:pPr>
              <w:rPr>
                <w:lang w:val="es-ES"/>
              </w:rPr>
            </w:pPr>
            <w:r>
              <w:rPr>
                <w:lang w:val="es-ES"/>
              </w:rPr>
              <w:t>Luz</w:t>
            </w:r>
          </w:p>
        </w:tc>
        <w:tc>
          <w:tcPr>
            <w:tcW w:w="4956" w:type="dxa"/>
          </w:tcPr>
          <w:p w:rsidR="00907B2B" w:rsidRDefault="00907B2B" w:rsidP="008452B3">
            <w:pPr>
              <w:rPr>
                <w:lang w:val="es-ES"/>
              </w:rPr>
            </w:pPr>
            <w:r>
              <w:rPr>
                <w:lang w:val="es-ES"/>
              </w:rPr>
              <w:t xml:space="preserve">Gastos asociados al servicio de energía eléctrica </w:t>
            </w:r>
            <w:r w:rsidR="007C501F">
              <w:rPr>
                <w:lang w:val="es-ES"/>
              </w:rPr>
              <w:t>(Destinados principalmente al primer año)</w:t>
            </w:r>
          </w:p>
        </w:tc>
        <w:tc>
          <w:tcPr>
            <w:tcW w:w="1839" w:type="dxa"/>
          </w:tcPr>
          <w:p w:rsidR="00907B2B" w:rsidRPr="00645BDF" w:rsidRDefault="00907B2B" w:rsidP="008452B3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$300 Mensuales</w:t>
            </w:r>
          </w:p>
        </w:tc>
      </w:tr>
      <w:tr w:rsidR="00907B2B" w:rsidRPr="00771438" w:rsidTr="008452B3">
        <w:tc>
          <w:tcPr>
            <w:tcW w:w="2530" w:type="dxa"/>
            <w:shd w:val="clear" w:color="auto" w:fill="F2F2F2" w:themeFill="background1" w:themeFillShade="F2"/>
          </w:tcPr>
          <w:p w:rsidR="00907B2B" w:rsidRDefault="00907B2B" w:rsidP="008452B3">
            <w:pPr>
              <w:rPr>
                <w:lang w:val="es-ES"/>
              </w:rPr>
            </w:pPr>
            <w:r>
              <w:rPr>
                <w:lang w:val="es-ES"/>
              </w:rPr>
              <w:t>Gastos Administrativos</w:t>
            </w:r>
          </w:p>
        </w:tc>
        <w:tc>
          <w:tcPr>
            <w:tcW w:w="4956" w:type="dxa"/>
          </w:tcPr>
          <w:p w:rsidR="00907B2B" w:rsidRDefault="00907B2B" w:rsidP="008452B3">
            <w:pPr>
              <w:rPr>
                <w:lang w:val="es-ES"/>
              </w:rPr>
            </w:pPr>
            <w:r>
              <w:rPr>
                <w:lang w:val="es-ES"/>
              </w:rPr>
              <w:t>Gastos referidos a la administración para llevar el proyecto adelante (Destinados al primer y segundo año)</w:t>
            </w:r>
          </w:p>
        </w:tc>
        <w:tc>
          <w:tcPr>
            <w:tcW w:w="1839" w:type="dxa"/>
          </w:tcPr>
          <w:p w:rsidR="00907B2B" w:rsidRPr="00645BDF" w:rsidRDefault="00907B2B" w:rsidP="008452B3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$200 Mensuales</w:t>
            </w:r>
          </w:p>
        </w:tc>
      </w:tr>
      <w:tr w:rsidR="00907B2B" w:rsidTr="008452B3">
        <w:tc>
          <w:tcPr>
            <w:tcW w:w="2530" w:type="dxa"/>
            <w:shd w:val="clear" w:color="auto" w:fill="F2F2F2" w:themeFill="background1" w:themeFillShade="F2"/>
          </w:tcPr>
          <w:p w:rsidR="00907B2B" w:rsidRDefault="00907B2B" w:rsidP="008452B3">
            <w:pPr>
              <w:rPr>
                <w:lang w:val="es-ES"/>
              </w:rPr>
            </w:pPr>
            <w:r>
              <w:rPr>
                <w:lang w:val="es-ES"/>
              </w:rPr>
              <w:t>Internet</w:t>
            </w:r>
          </w:p>
        </w:tc>
        <w:tc>
          <w:tcPr>
            <w:tcW w:w="4956" w:type="dxa"/>
          </w:tcPr>
          <w:p w:rsidR="00907B2B" w:rsidRDefault="00907B2B" w:rsidP="008452B3">
            <w:pPr>
              <w:rPr>
                <w:lang w:val="es-ES"/>
              </w:rPr>
            </w:pPr>
            <w:r>
              <w:rPr>
                <w:lang w:val="es-ES"/>
              </w:rPr>
              <w:t>Gastos asociados al servicio de Internet</w:t>
            </w:r>
            <w:r w:rsidR="007C501F">
              <w:rPr>
                <w:lang w:val="es-ES"/>
              </w:rPr>
              <w:t xml:space="preserve"> (Destinados principalmente al primer año)</w:t>
            </w:r>
          </w:p>
        </w:tc>
        <w:tc>
          <w:tcPr>
            <w:tcW w:w="1839" w:type="dxa"/>
          </w:tcPr>
          <w:p w:rsidR="00907B2B" w:rsidRDefault="00907B2B" w:rsidP="008452B3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$300 Mensuales</w:t>
            </w:r>
          </w:p>
        </w:tc>
      </w:tr>
      <w:tr w:rsidR="00907B2B" w:rsidRPr="00771438" w:rsidTr="008452B3">
        <w:tc>
          <w:tcPr>
            <w:tcW w:w="2530" w:type="dxa"/>
            <w:shd w:val="clear" w:color="auto" w:fill="F2F2F2" w:themeFill="background1" w:themeFillShade="F2"/>
          </w:tcPr>
          <w:p w:rsidR="00907B2B" w:rsidRDefault="00907B2B" w:rsidP="008452B3">
            <w:pPr>
              <w:rPr>
                <w:lang w:val="es-ES"/>
              </w:rPr>
            </w:pPr>
            <w:r>
              <w:rPr>
                <w:lang w:val="es-ES"/>
              </w:rPr>
              <w:t>Empleados de Soporte</w:t>
            </w:r>
          </w:p>
        </w:tc>
        <w:tc>
          <w:tcPr>
            <w:tcW w:w="4956" w:type="dxa"/>
          </w:tcPr>
          <w:p w:rsidR="00907B2B" w:rsidRDefault="00907B2B" w:rsidP="008452B3">
            <w:pPr>
              <w:rPr>
                <w:lang w:val="es-ES"/>
              </w:rPr>
            </w:pPr>
            <w:r>
              <w:rPr>
                <w:lang w:val="es-ES"/>
              </w:rPr>
              <w:t xml:space="preserve">Gastos </w:t>
            </w:r>
            <w:r w:rsidR="00DF4C84">
              <w:rPr>
                <w:lang w:val="es-ES"/>
              </w:rPr>
              <w:t>asociados a empleados de soporte</w:t>
            </w:r>
            <w:r>
              <w:rPr>
                <w:lang w:val="es-ES"/>
              </w:rPr>
              <w:t xml:space="preserve">, por ejemplo, </w:t>
            </w:r>
            <w:proofErr w:type="spellStart"/>
            <w:r>
              <w:rPr>
                <w:lang w:val="es-ES"/>
              </w:rPr>
              <w:t>Help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Desk</w:t>
            </w:r>
            <w:proofErr w:type="spellEnd"/>
            <w:r>
              <w:rPr>
                <w:lang w:val="es-ES"/>
              </w:rPr>
              <w:t>. (Destinados al primer y segundo año)</w:t>
            </w:r>
          </w:p>
        </w:tc>
        <w:tc>
          <w:tcPr>
            <w:tcW w:w="1839" w:type="dxa"/>
          </w:tcPr>
          <w:p w:rsidR="00907B2B" w:rsidRDefault="00907B2B" w:rsidP="008452B3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$200 Mensuales</w:t>
            </w:r>
          </w:p>
        </w:tc>
      </w:tr>
      <w:tr w:rsidR="005B0C80" w:rsidRPr="00771438" w:rsidTr="008452B3">
        <w:tc>
          <w:tcPr>
            <w:tcW w:w="2530" w:type="dxa"/>
            <w:shd w:val="clear" w:color="auto" w:fill="F2F2F2" w:themeFill="background1" w:themeFillShade="F2"/>
          </w:tcPr>
          <w:p w:rsidR="005B0C80" w:rsidRDefault="005B0C80" w:rsidP="008452B3">
            <w:pPr>
              <w:rPr>
                <w:lang w:val="es-ES"/>
              </w:rPr>
            </w:pPr>
            <w:r>
              <w:rPr>
                <w:lang w:val="es-ES"/>
              </w:rPr>
              <w:t>Contador</w:t>
            </w:r>
          </w:p>
        </w:tc>
        <w:tc>
          <w:tcPr>
            <w:tcW w:w="4956" w:type="dxa"/>
          </w:tcPr>
          <w:p w:rsidR="005B0C80" w:rsidRDefault="005B0C80" w:rsidP="005B0C80">
            <w:pPr>
              <w:rPr>
                <w:lang w:val="es-ES"/>
              </w:rPr>
            </w:pPr>
            <w:r>
              <w:rPr>
                <w:lang w:val="es-ES"/>
              </w:rPr>
              <w:t>Contador Externo</w:t>
            </w:r>
          </w:p>
        </w:tc>
        <w:tc>
          <w:tcPr>
            <w:tcW w:w="1839" w:type="dxa"/>
          </w:tcPr>
          <w:p w:rsidR="005B0C80" w:rsidRDefault="005B0C80" w:rsidP="008452B3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$500 Mensual</w:t>
            </w:r>
          </w:p>
        </w:tc>
      </w:tr>
      <w:tr w:rsidR="00907B2B" w:rsidRPr="00771438" w:rsidTr="00FE4E88">
        <w:tc>
          <w:tcPr>
            <w:tcW w:w="7486" w:type="dxa"/>
            <w:gridSpan w:val="2"/>
            <w:shd w:val="clear" w:color="auto" w:fill="F2F2F2" w:themeFill="background1" w:themeFillShade="F2"/>
          </w:tcPr>
          <w:p w:rsidR="00907B2B" w:rsidRPr="00BA1DE8" w:rsidRDefault="00907B2B" w:rsidP="00BA1DE8">
            <w:pPr>
              <w:rPr>
                <w:b/>
                <w:lang w:val="es-ES"/>
              </w:rPr>
            </w:pPr>
            <w:r w:rsidRPr="00BA1DE8">
              <w:rPr>
                <w:b/>
                <w:lang w:val="es-ES"/>
              </w:rPr>
              <w:t>Total</w:t>
            </w:r>
          </w:p>
        </w:tc>
        <w:tc>
          <w:tcPr>
            <w:tcW w:w="1839" w:type="dxa"/>
          </w:tcPr>
          <w:p w:rsidR="00907B2B" w:rsidRDefault="00907B2B" w:rsidP="005B0C80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$1</w:t>
            </w:r>
            <w:r w:rsidR="005B0C80">
              <w:rPr>
                <w:b/>
                <w:lang w:val="es-ES"/>
              </w:rPr>
              <w:t>7</w:t>
            </w:r>
            <w:r>
              <w:rPr>
                <w:b/>
                <w:lang w:val="es-ES"/>
              </w:rPr>
              <w:t>00 Mensuales</w:t>
            </w:r>
          </w:p>
        </w:tc>
      </w:tr>
    </w:tbl>
    <w:p w:rsidR="00907B2B" w:rsidRDefault="00907B2B" w:rsidP="006A06EA">
      <w:pPr>
        <w:rPr>
          <w:lang w:val="es-ES"/>
        </w:rPr>
      </w:pPr>
    </w:p>
    <w:p w:rsidR="007C501F" w:rsidRDefault="007C501F" w:rsidP="006A06EA">
      <w:pPr>
        <w:rPr>
          <w:lang w:val="es-ES"/>
        </w:rPr>
      </w:pPr>
    </w:p>
    <w:p w:rsidR="007C501F" w:rsidRDefault="007C501F" w:rsidP="006A06EA">
      <w:pPr>
        <w:rPr>
          <w:lang w:val="es-ES"/>
        </w:rPr>
      </w:pPr>
    </w:p>
    <w:p w:rsidR="007C501F" w:rsidRDefault="007C501F" w:rsidP="006A06EA">
      <w:pPr>
        <w:rPr>
          <w:lang w:val="es-ES"/>
        </w:rPr>
      </w:pPr>
    </w:p>
    <w:p w:rsidR="006A06EA" w:rsidRDefault="006A06EA" w:rsidP="006A06EA">
      <w:pPr>
        <w:pStyle w:val="Ttulo2"/>
        <w:spacing w:after="120"/>
        <w:rPr>
          <w:lang w:val="es-ES"/>
        </w:rPr>
      </w:pPr>
      <w:bookmarkStart w:id="8" w:name="_Toc400485978"/>
      <w:r>
        <w:rPr>
          <w:lang w:val="es-ES"/>
        </w:rPr>
        <w:t>Resumen de Costos Anual</w:t>
      </w:r>
      <w:bookmarkEnd w:id="8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3828"/>
        <w:gridCol w:w="3117"/>
      </w:tblGrid>
      <w:tr w:rsidR="006A06EA" w:rsidTr="006A06EA">
        <w:tc>
          <w:tcPr>
            <w:tcW w:w="24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hideMark/>
          </w:tcPr>
          <w:p w:rsidR="006A06EA" w:rsidRDefault="006A06EA">
            <w:pPr>
              <w:rPr>
                <w:lang w:val="es-ES"/>
              </w:rPr>
            </w:pPr>
            <w:r>
              <w:rPr>
                <w:lang w:val="es-ES"/>
              </w:rPr>
              <w:t>Concepto</w:t>
            </w:r>
          </w:p>
        </w:tc>
        <w:tc>
          <w:tcPr>
            <w:tcW w:w="3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hideMark/>
          </w:tcPr>
          <w:p w:rsidR="006A06EA" w:rsidRDefault="006A06EA">
            <w:pPr>
              <w:rPr>
                <w:lang w:val="es-ES"/>
              </w:rPr>
            </w:pPr>
            <w:r>
              <w:rPr>
                <w:lang w:val="es-ES"/>
              </w:rPr>
              <w:t>1er Año</w:t>
            </w:r>
          </w:p>
        </w:tc>
        <w:tc>
          <w:tcPr>
            <w:tcW w:w="31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hideMark/>
          </w:tcPr>
          <w:p w:rsidR="006A06EA" w:rsidRDefault="006A06EA">
            <w:pPr>
              <w:rPr>
                <w:lang w:val="es-ES"/>
              </w:rPr>
            </w:pPr>
            <w:r>
              <w:rPr>
                <w:lang w:val="es-ES"/>
              </w:rPr>
              <w:t>2do Año</w:t>
            </w:r>
          </w:p>
        </w:tc>
      </w:tr>
      <w:tr w:rsidR="006A06EA" w:rsidTr="006A06EA">
        <w:tc>
          <w:tcPr>
            <w:tcW w:w="24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hideMark/>
          </w:tcPr>
          <w:p w:rsidR="006A06EA" w:rsidRDefault="006A06EA">
            <w:pPr>
              <w:rPr>
                <w:lang w:val="es-ES"/>
              </w:rPr>
            </w:pPr>
            <w:r>
              <w:rPr>
                <w:lang w:val="es-ES"/>
              </w:rPr>
              <w:t>Desarrollo</w:t>
            </w:r>
          </w:p>
        </w:tc>
        <w:tc>
          <w:tcPr>
            <w:tcW w:w="3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A06EA" w:rsidRPr="006A06EA" w:rsidRDefault="006A06EA">
            <w:pPr>
              <w:rPr>
                <w:b/>
                <w:lang w:val="es-ES"/>
              </w:rPr>
            </w:pPr>
            <w:r w:rsidRPr="006A06EA">
              <w:rPr>
                <w:b/>
                <w:lang w:val="es-ES"/>
              </w:rPr>
              <w:t>$154.000</w:t>
            </w:r>
          </w:p>
        </w:tc>
        <w:tc>
          <w:tcPr>
            <w:tcW w:w="31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A06EA" w:rsidRPr="006A06EA" w:rsidRDefault="006A06EA">
            <w:pPr>
              <w:rPr>
                <w:b/>
                <w:lang w:val="es-ES"/>
              </w:rPr>
            </w:pPr>
            <w:r w:rsidRPr="006A06EA">
              <w:rPr>
                <w:b/>
                <w:lang w:val="es-ES"/>
              </w:rPr>
              <w:t>-</w:t>
            </w:r>
          </w:p>
        </w:tc>
      </w:tr>
      <w:tr w:rsidR="006A06EA" w:rsidTr="006A06EA">
        <w:tc>
          <w:tcPr>
            <w:tcW w:w="24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hideMark/>
          </w:tcPr>
          <w:p w:rsidR="006A06EA" w:rsidRDefault="006A06EA">
            <w:pPr>
              <w:rPr>
                <w:lang w:val="es-ES"/>
              </w:rPr>
            </w:pPr>
            <w:r>
              <w:rPr>
                <w:lang w:val="es-ES"/>
              </w:rPr>
              <w:t>Implementación</w:t>
            </w:r>
          </w:p>
        </w:tc>
        <w:tc>
          <w:tcPr>
            <w:tcW w:w="3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A06EA" w:rsidRPr="006A06EA" w:rsidRDefault="006A06EA">
            <w:pPr>
              <w:rPr>
                <w:b/>
                <w:lang w:val="es-ES"/>
              </w:rPr>
            </w:pPr>
            <w:r w:rsidRPr="006A06EA">
              <w:rPr>
                <w:b/>
                <w:lang w:val="es-ES"/>
              </w:rPr>
              <w:t>-</w:t>
            </w:r>
          </w:p>
        </w:tc>
        <w:tc>
          <w:tcPr>
            <w:tcW w:w="31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A06EA" w:rsidRPr="006A06EA" w:rsidRDefault="006A06EA">
            <w:pPr>
              <w:rPr>
                <w:b/>
                <w:lang w:val="es-ES"/>
              </w:rPr>
            </w:pPr>
            <w:r w:rsidRPr="006A06EA">
              <w:rPr>
                <w:b/>
                <w:lang w:val="es-ES"/>
              </w:rPr>
              <w:t>$6</w:t>
            </w:r>
            <w:r w:rsidR="005B0C80">
              <w:rPr>
                <w:b/>
                <w:lang w:val="es-ES"/>
              </w:rPr>
              <w:t>.</w:t>
            </w:r>
            <w:r w:rsidRPr="006A06EA">
              <w:rPr>
                <w:b/>
                <w:lang w:val="es-ES"/>
              </w:rPr>
              <w:t>800</w:t>
            </w:r>
          </w:p>
        </w:tc>
      </w:tr>
      <w:tr w:rsidR="006A06EA" w:rsidTr="006A06EA">
        <w:tc>
          <w:tcPr>
            <w:tcW w:w="24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hideMark/>
          </w:tcPr>
          <w:p w:rsidR="006A06EA" w:rsidRDefault="006A06EA">
            <w:pPr>
              <w:rPr>
                <w:lang w:val="es-ES"/>
              </w:rPr>
            </w:pPr>
            <w:r>
              <w:rPr>
                <w:lang w:val="es-ES"/>
              </w:rPr>
              <w:t>Marketing</w:t>
            </w:r>
          </w:p>
        </w:tc>
        <w:tc>
          <w:tcPr>
            <w:tcW w:w="3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A06EA" w:rsidRPr="006A06EA" w:rsidRDefault="006A06EA">
            <w:pPr>
              <w:rPr>
                <w:b/>
                <w:lang w:val="es-ES"/>
              </w:rPr>
            </w:pPr>
            <w:r w:rsidRPr="006A06EA">
              <w:rPr>
                <w:b/>
                <w:lang w:val="es-ES"/>
              </w:rPr>
              <w:t>-</w:t>
            </w:r>
          </w:p>
        </w:tc>
        <w:tc>
          <w:tcPr>
            <w:tcW w:w="31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A06EA" w:rsidRPr="006A06EA" w:rsidRDefault="005B0C80" w:rsidP="005B0C80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$27.7</w:t>
            </w:r>
            <w:r w:rsidR="006A06EA" w:rsidRPr="006A06EA">
              <w:rPr>
                <w:b/>
                <w:lang w:val="es-ES"/>
              </w:rPr>
              <w:t>00</w:t>
            </w:r>
          </w:p>
        </w:tc>
      </w:tr>
      <w:tr w:rsidR="006A06EA" w:rsidTr="006A06EA">
        <w:tc>
          <w:tcPr>
            <w:tcW w:w="24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hideMark/>
          </w:tcPr>
          <w:p w:rsidR="006A06EA" w:rsidRDefault="006A06EA">
            <w:pPr>
              <w:rPr>
                <w:lang w:val="es-ES"/>
              </w:rPr>
            </w:pPr>
            <w:r>
              <w:rPr>
                <w:lang w:val="es-ES"/>
              </w:rPr>
              <w:t>Mantenimiento</w:t>
            </w:r>
          </w:p>
        </w:tc>
        <w:tc>
          <w:tcPr>
            <w:tcW w:w="3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A06EA" w:rsidRPr="006A06EA" w:rsidRDefault="006A06EA">
            <w:pPr>
              <w:rPr>
                <w:b/>
                <w:lang w:val="es-ES"/>
              </w:rPr>
            </w:pPr>
            <w:r w:rsidRPr="006A06EA">
              <w:rPr>
                <w:b/>
                <w:lang w:val="es-ES"/>
              </w:rPr>
              <w:t>-</w:t>
            </w:r>
          </w:p>
        </w:tc>
        <w:tc>
          <w:tcPr>
            <w:tcW w:w="31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A06EA" w:rsidRPr="006A06EA" w:rsidRDefault="006A06EA">
            <w:pPr>
              <w:rPr>
                <w:b/>
                <w:lang w:val="es-ES"/>
              </w:rPr>
            </w:pPr>
            <w:r w:rsidRPr="006A06EA">
              <w:rPr>
                <w:b/>
                <w:lang w:val="es-ES"/>
              </w:rPr>
              <w:t>$38.400</w:t>
            </w:r>
          </w:p>
        </w:tc>
      </w:tr>
      <w:tr w:rsidR="00907B2B" w:rsidTr="006A06EA">
        <w:tc>
          <w:tcPr>
            <w:tcW w:w="24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</w:tcPr>
          <w:p w:rsidR="00907B2B" w:rsidRDefault="00907B2B">
            <w:pPr>
              <w:rPr>
                <w:lang w:val="es-ES"/>
              </w:rPr>
            </w:pPr>
            <w:r>
              <w:rPr>
                <w:lang w:val="es-ES"/>
              </w:rPr>
              <w:t>Otros</w:t>
            </w:r>
          </w:p>
        </w:tc>
        <w:tc>
          <w:tcPr>
            <w:tcW w:w="3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07B2B" w:rsidRPr="006A06EA" w:rsidRDefault="005B0C80" w:rsidP="005B0C80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-</w:t>
            </w:r>
          </w:p>
        </w:tc>
        <w:tc>
          <w:tcPr>
            <w:tcW w:w="31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07B2B" w:rsidRPr="006A06EA" w:rsidRDefault="00907B2B" w:rsidP="005B0C80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$</w:t>
            </w:r>
            <w:r w:rsidR="005B0C80">
              <w:rPr>
                <w:b/>
                <w:lang w:val="es-ES"/>
              </w:rPr>
              <w:t>20.400</w:t>
            </w:r>
          </w:p>
        </w:tc>
      </w:tr>
      <w:tr w:rsidR="006A06EA" w:rsidTr="006A06EA">
        <w:trPr>
          <w:trHeight w:val="145"/>
        </w:trPr>
        <w:tc>
          <w:tcPr>
            <w:tcW w:w="24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6A06EA" w:rsidRPr="006A06EA" w:rsidRDefault="006A06EA">
            <w:pPr>
              <w:rPr>
                <w:b/>
                <w:lang w:val="es-ES"/>
              </w:rPr>
            </w:pPr>
            <w:r w:rsidRPr="006A06EA">
              <w:rPr>
                <w:b/>
                <w:lang w:val="es-ES"/>
              </w:rPr>
              <w:t>Totales</w:t>
            </w:r>
          </w:p>
        </w:tc>
        <w:tc>
          <w:tcPr>
            <w:tcW w:w="3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:rsidR="006A06EA" w:rsidRPr="006A06EA" w:rsidRDefault="00907B2B" w:rsidP="005B0C80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$</w:t>
            </w:r>
            <w:r w:rsidR="005B0C80">
              <w:rPr>
                <w:b/>
                <w:lang w:val="es-ES"/>
              </w:rPr>
              <w:t>154.000</w:t>
            </w:r>
          </w:p>
        </w:tc>
        <w:tc>
          <w:tcPr>
            <w:tcW w:w="31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:rsidR="006A06EA" w:rsidRPr="006A06EA" w:rsidRDefault="00907B2B" w:rsidP="005B0C80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$</w:t>
            </w:r>
            <w:r w:rsidR="005B0C80">
              <w:rPr>
                <w:b/>
                <w:lang w:val="es-ES"/>
              </w:rPr>
              <w:t>93.300</w:t>
            </w:r>
          </w:p>
        </w:tc>
      </w:tr>
    </w:tbl>
    <w:p w:rsidR="00907B2B" w:rsidRDefault="006A06EA" w:rsidP="00907B2B">
      <w:pPr>
        <w:rPr>
          <w:lang w:val="es-ES"/>
        </w:rPr>
      </w:pPr>
      <w:r>
        <w:rPr>
          <w:lang w:val="es-ES"/>
        </w:rPr>
        <w:t xml:space="preserve"> </w:t>
      </w:r>
    </w:p>
    <w:p w:rsidR="00907B2B" w:rsidRDefault="00907B2B" w:rsidP="00907B2B">
      <w:pPr>
        <w:pStyle w:val="Ttulo1"/>
        <w:spacing w:after="240"/>
        <w:rPr>
          <w:lang w:val="es-ES"/>
        </w:rPr>
      </w:pPr>
      <w:bookmarkStart w:id="9" w:name="_Toc400485979"/>
      <w:r>
        <w:rPr>
          <w:lang w:val="es-ES"/>
        </w:rPr>
        <w:t>Ingresos</w:t>
      </w:r>
      <w:bookmarkEnd w:id="9"/>
    </w:p>
    <w:p w:rsidR="006118B5" w:rsidRDefault="006118B5" w:rsidP="006118B5">
      <w:pPr>
        <w:pStyle w:val="Ttulo2"/>
        <w:rPr>
          <w:lang w:val="es-ES"/>
        </w:rPr>
      </w:pPr>
      <w:bookmarkStart w:id="10" w:name="_Toc400485980"/>
      <w:r>
        <w:rPr>
          <w:lang w:val="es-ES"/>
        </w:rPr>
        <w:t>Membresías</w:t>
      </w:r>
      <w:bookmarkEnd w:id="10"/>
    </w:p>
    <w:p w:rsidR="006118B5" w:rsidRDefault="006118B5" w:rsidP="006118B5">
      <w:pPr>
        <w:rPr>
          <w:lang w:val="es-ES"/>
        </w:rPr>
      </w:pPr>
      <w:r>
        <w:rPr>
          <w:lang w:val="es-ES"/>
        </w:rPr>
        <w:t>Los usuarios podrán acceder a distintos tipos de membresías, que les permitirán administrar torneos de diferentes envergaduras, con distintos tipos de funcionalidades y restricciones asociados a cada una de ellas.</w:t>
      </w:r>
    </w:p>
    <w:p w:rsidR="006118B5" w:rsidRDefault="006118B5" w:rsidP="006118B5">
      <w:pPr>
        <w:rPr>
          <w:lang w:val="es-ES"/>
        </w:rPr>
      </w:pPr>
      <w:r>
        <w:rPr>
          <w:lang w:val="es-ES"/>
        </w:rPr>
        <w:t>A continuación se presentan las distintas opciones con sus respectivos costos:</w:t>
      </w:r>
    </w:p>
    <w:tbl>
      <w:tblPr>
        <w:tblStyle w:val="Tablaconcuadrcula"/>
        <w:tblW w:w="2259" w:type="pct"/>
        <w:tblLook w:val="04A0" w:firstRow="1" w:lastRow="0" w:firstColumn="1" w:lastColumn="0" w:noHBand="0" w:noVBand="1"/>
      </w:tblPr>
      <w:tblGrid>
        <w:gridCol w:w="2452"/>
        <w:gridCol w:w="1772"/>
      </w:tblGrid>
      <w:tr w:rsidR="00930885" w:rsidRPr="007C501F" w:rsidTr="00930885">
        <w:trPr>
          <w:trHeight w:val="376"/>
        </w:trPr>
        <w:tc>
          <w:tcPr>
            <w:tcW w:w="2902" w:type="pct"/>
            <w:shd w:val="clear" w:color="auto" w:fill="BFBFBF" w:themeFill="background1" w:themeFillShade="BF"/>
            <w:noWrap/>
          </w:tcPr>
          <w:p w:rsidR="00930885" w:rsidRPr="007C501F" w:rsidRDefault="00930885" w:rsidP="00E419A6">
            <w:r w:rsidRPr="007C501F">
              <w:rPr>
                <w:lang w:val="es-ES"/>
              </w:rPr>
              <w:t>Membresía</w:t>
            </w:r>
          </w:p>
        </w:tc>
        <w:tc>
          <w:tcPr>
            <w:tcW w:w="2098" w:type="pct"/>
            <w:shd w:val="clear" w:color="auto" w:fill="BFBFBF" w:themeFill="background1" w:themeFillShade="BF"/>
          </w:tcPr>
          <w:p w:rsidR="00930885" w:rsidRPr="007C501F" w:rsidRDefault="00930885" w:rsidP="00E419A6">
            <w:pPr>
              <w:jc w:val="center"/>
            </w:pPr>
            <w:proofErr w:type="spellStart"/>
            <w:r>
              <w:t>Costo</w:t>
            </w:r>
            <w:proofErr w:type="spellEnd"/>
            <w:r>
              <w:t xml:space="preserve"> </w:t>
            </w:r>
            <w:proofErr w:type="spellStart"/>
            <w:r>
              <w:t>Mensual</w:t>
            </w:r>
            <w:proofErr w:type="spellEnd"/>
          </w:p>
        </w:tc>
      </w:tr>
      <w:tr w:rsidR="00930885" w:rsidRPr="007C501F" w:rsidTr="00930885">
        <w:trPr>
          <w:trHeight w:val="362"/>
        </w:trPr>
        <w:tc>
          <w:tcPr>
            <w:tcW w:w="2902" w:type="pct"/>
            <w:shd w:val="clear" w:color="auto" w:fill="F2F2F2" w:themeFill="background1" w:themeFillShade="F2"/>
            <w:noWrap/>
          </w:tcPr>
          <w:p w:rsidR="00930885" w:rsidRPr="007C501F" w:rsidRDefault="00930885" w:rsidP="00E419A6">
            <w:proofErr w:type="spellStart"/>
            <w:r w:rsidRPr="007C501F">
              <w:t>Torneo</w:t>
            </w:r>
            <w:proofErr w:type="spellEnd"/>
            <w:r w:rsidRPr="007C501F">
              <w:t xml:space="preserve"> </w:t>
            </w:r>
            <w:proofErr w:type="spellStart"/>
            <w:r w:rsidRPr="007C501F">
              <w:t>Gratuito</w:t>
            </w:r>
            <w:proofErr w:type="spellEnd"/>
          </w:p>
        </w:tc>
        <w:tc>
          <w:tcPr>
            <w:tcW w:w="2098" w:type="pct"/>
          </w:tcPr>
          <w:p w:rsidR="00930885" w:rsidRPr="007C501F" w:rsidRDefault="00930885" w:rsidP="00E419A6">
            <w:pPr>
              <w:jc w:val="center"/>
            </w:pPr>
            <w:r>
              <w:rPr>
                <w:lang w:val="es-ES"/>
              </w:rPr>
              <w:t>$0</w:t>
            </w:r>
          </w:p>
        </w:tc>
      </w:tr>
      <w:tr w:rsidR="00930885" w:rsidRPr="007C501F" w:rsidTr="00930885">
        <w:trPr>
          <w:trHeight w:val="376"/>
        </w:trPr>
        <w:tc>
          <w:tcPr>
            <w:tcW w:w="2902" w:type="pct"/>
            <w:shd w:val="clear" w:color="auto" w:fill="F2F2F2" w:themeFill="background1" w:themeFillShade="F2"/>
            <w:noWrap/>
          </w:tcPr>
          <w:p w:rsidR="00930885" w:rsidRPr="007C501F" w:rsidRDefault="00930885" w:rsidP="00E419A6">
            <w:proofErr w:type="spellStart"/>
            <w:r w:rsidRPr="007C501F">
              <w:t>Torneo</w:t>
            </w:r>
            <w:proofErr w:type="spellEnd"/>
            <w:r w:rsidRPr="007C501F">
              <w:t xml:space="preserve"> Silver</w:t>
            </w:r>
          </w:p>
        </w:tc>
        <w:tc>
          <w:tcPr>
            <w:tcW w:w="2098" w:type="pct"/>
          </w:tcPr>
          <w:p w:rsidR="00930885" w:rsidRPr="007C501F" w:rsidRDefault="00930885" w:rsidP="00E419A6">
            <w:pPr>
              <w:jc w:val="center"/>
            </w:pPr>
            <w:r>
              <w:rPr>
                <w:lang w:val="es-ES"/>
              </w:rPr>
              <w:t>$200</w:t>
            </w:r>
          </w:p>
        </w:tc>
      </w:tr>
      <w:tr w:rsidR="00930885" w:rsidRPr="007C501F" w:rsidTr="00930885">
        <w:trPr>
          <w:trHeight w:val="362"/>
        </w:trPr>
        <w:tc>
          <w:tcPr>
            <w:tcW w:w="2902" w:type="pct"/>
            <w:shd w:val="clear" w:color="auto" w:fill="F2F2F2" w:themeFill="background1" w:themeFillShade="F2"/>
            <w:noWrap/>
          </w:tcPr>
          <w:p w:rsidR="00930885" w:rsidRPr="007C501F" w:rsidRDefault="00930885" w:rsidP="00E419A6">
            <w:proofErr w:type="spellStart"/>
            <w:r w:rsidRPr="007C501F">
              <w:t>Torneo</w:t>
            </w:r>
            <w:proofErr w:type="spellEnd"/>
            <w:r w:rsidRPr="007C501F">
              <w:t xml:space="preserve"> Gold</w:t>
            </w:r>
          </w:p>
        </w:tc>
        <w:tc>
          <w:tcPr>
            <w:tcW w:w="2098" w:type="pct"/>
          </w:tcPr>
          <w:p w:rsidR="00930885" w:rsidRPr="007C501F" w:rsidRDefault="00930885" w:rsidP="00E419A6">
            <w:pPr>
              <w:jc w:val="center"/>
            </w:pPr>
            <w:r>
              <w:rPr>
                <w:lang w:val="es-ES"/>
              </w:rPr>
              <w:t>$500</w:t>
            </w:r>
          </w:p>
        </w:tc>
      </w:tr>
      <w:tr w:rsidR="00930885" w:rsidRPr="007C501F" w:rsidTr="00930885">
        <w:trPr>
          <w:trHeight w:val="376"/>
        </w:trPr>
        <w:tc>
          <w:tcPr>
            <w:tcW w:w="2902" w:type="pct"/>
            <w:shd w:val="clear" w:color="auto" w:fill="F2F2F2" w:themeFill="background1" w:themeFillShade="F2"/>
            <w:noWrap/>
          </w:tcPr>
          <w:p w:rsidR="00930885" w:rsidRPr="007C501F" w:rsidRDefault="00930885" w:rsidP="00E419A6">
            <w:proofErr w:type="spellStart"/>
            <w:r w:rsidRPr="007C501F">
              <w:t>Torneo</w:t>
            </w:r>
            <w:proofErr w:type="spellEnd"/>
            <w:r w:rsidRPr="007C501F">
              <w:t xml:space="preserve"> </w:t>
            </w:r>
            <w:proofErr w:type="spellStart"/>
            <w:r w:rsidRPr="007C501F">
              <w:t>Platinium</w:t>
            </w:r>
            <w:proofErr w:type="spellEnd"/>
          </w:p>
        </w:tc>
        <w:tc>
          <w:tcPr>
            <w:tcW w:w="2098" w:type="pct"/>
          </w:tcPr>
          <w:p w:rsidR="00930885" w:rsidRPr="007C501F" w:rsidRDefault="00930885" w:rsidP="00BA1DE8">
            <w:pPr>
              <w:jc w:val="center"/>
            </w:pPr>
            <w:r>
              <w:rPr>
                <w:lang w:val="es-ES"/>
              </w:rPr>
              <w:t>$9</w:t>
            </w:r>
            <w:r w:rsidR="00BA1DE8">
              <w:rPr>
                <w:lang w:val="es-ES"/>
              </w:rPr>
              <w:t>99</w:t>
            </w:r>
          </w:p>
        </w:tc>
      </w:tr>
    </w:tbl>
    <w:p w:rsidR="00907B2B" w:rsidRDefault="00907B2B" w:rsidP="00B7140D">
      <w:pPr>
        <w:pStyle w:val="Ttulo2"/>
        <w:spacing w:before="240"/>
        <w:rPr>
          <w:lang w:val="es-ES"/>
        </w:rPr>
      </w:pPr>
      <w:bookmarkStart w:id="11" w:name="_Toc400485981"/>
      <w:r>
        <w:rPr>
          <w:lang w:val="es-ES"/>
        </w:rPr>
        <w:t>Clientes</w:t>
      </w:r>
      <w:bookmarkEnd w:id="11"/>
    </w:p>
    <w:p w:rsidR="006118B5" w:rsidRPr="001519B0" w:rsidRDefault="00907B2B" w:rsidP="00907B2B">
      <w:pPr>
        <w:rPr>
          <w:lang w:val="es-ES"/>
        </w:rPr>
      </w:pPr>
      <w:r>
        <w:rPr>
          <w:lang w:val="es-ES"/>
        </w:rPr>
        <w:t xml:space="preserve">A continuación se detalla una estimación de los clientes que </w:t>
      </w:r>
      <w:r w:rsidR="007C501F">
        <w:rPr>
          <w:lang w:val="es-ES"/>
        </w:rPr>
        <w:t>esperamos ir</w:t>
      </w:r>
      <w:r>
        <w:rPr>
          <w:lang w:val="es-ES"/>
        </w:rPr>
        <w:t xml:space="preserve"> captando mes a mes, a través de las diferentes membresías que ofreceremos.</w:t>
      </w:r>
    </w:p>
    <w:tbl>
      <w:tblPr>
        <w:tblW w:w="100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00"/>
        <w:gridCol w:w="1160"/>
        <w:gridCol w:w="1120"/>
        <w:gridCol w:w="1120"/>
        <w:gridCol w:w="1120"/>
        <w:gridCol w:w="1200"/>
        <w:gridCol w:w="1240"/>
        <w:gridCol w:w="1240"/>
      </w:tblGrid>
      <w:tr w:rsidR="005B4B9B" w:rsidRPr="005B4B9B" w:rsidTr="005B4B9B">
        <w:trPr>
          <w:trHeight w:val="315"/>
        </w:trPr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5B4B9B" w:rsidRPr="005B4B9B" w:rsidRDefault="005B4B9B" w:rsidP="005B4B9B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5B4B9B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Membresía</w:t>
            </w:r>
          </w:p>
        </w:tc>
        <w:tc>
          <w:tcPr>
            <w:tcW w:w="11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:rsidR="005B4B9B" w:rsidRPr="005B4B9B" w:rsidRDefault="005B4B9B" w:rsidP="005B4B9B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5B4B9B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$ Mensual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5B4B9B" w:rsidRPr="005B4B9B" w:rsidRDefault="005B4B9B" w:rsidP="005B4B9B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5B4B9B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Mes 2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5B4B9B" w:rsidRPr="005B4B9B" w:rsidRDefault="005B4B9B" w:rsidP="005B4B9B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5B4B9B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Mes 4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5B4B9B" w:rsidRPr="005B4B9B" w:rsidRDefault="005B4B9B" w:rsidP="005B4B9B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5B4B9B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Mes 6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5B4B9B" w:rsidRPr="005B4B9B" w:rsidRDefault="005B4B9B" w:rsidP="005B4B9B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5B4B9B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Mes 8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5B4B9B" w:rsidRPr="005B4B9B" w:rsidRDefault="005B4B9B" w:rsidP="005B4B9B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5B4B9B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Mes 10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5B4B9B" w:rsidRPr="005B4B9B" w:rsidRDefault="005B4B9B" w:rsidP="005B4B9B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5B4B9B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Mes 12</w:t>
            </w:r>
          </w:p>
        </w:tc>
      </w:tr>
      <w:tr w:rsidR="005B4B9B" w:rsidRPr="005B4B9B" w:rsidTr="005B4B9B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5B4B9B" w:rsidRPr="005B4B9B" w:rsidRDefault="005B4B9B" w:rsidP="005B4B9B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5B4B9B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Torneo Gratuito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5B4B9B" w:rsidRPr="005B4B9B" w:rsidRDefault="005B4B9B" w:rsidP="005B4B9B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5B4B9B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$ 0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4B9B" w:rsidRPr="005B4B9B" w:rsidRDefault="005B4B9B" w:rsidP="005B4B9B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5B4B9B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20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4B9B" w:rsidRPr="005B4B9B" w:rsidRDefault="005B4B9B" w:rsidP="005B4B9B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5B4B9B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50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4B9B" w:rsidRPr="005B4B9B" w:rsidRDefault="005B4B9B" w:rsidP="005B4B9B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5B4B9B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100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4B9B" w:rsidRPr="005B4B9B" w:rsidRDefault="005B4B9B" w:rsidP="005B4B9B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5B4B9B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200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4B9B" w:rsidRPr="005B4B9B" w:rsidRDefault="005B4B9B" w:rsidP="005B4B9B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5B4B9B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220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B4B9B" w:rsidRPr="005B4B9B" w:rsidRDefault="005B4B9B" w:rsidP="005B4B9B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5B4B9B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230</w:t>
            </w:r>
          </w:p>
        </w:tc>
      </w:tr>
      <w:tr w:rsidR="005B4B9B" w:rsidRPr="005B4B9B" w:rsidTr="005B4B9B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5B4B9B" w:rsidRPr="005B4B9B" w:rsidRDefault="005B4B9B" w:rsidP="005B4B9B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5B4B9B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 xml:space="preserve">Torneo </w:t>
            </w:r>
            <w:proofErr w:type="spellStart"/>
            <w:r w:rsidRPr="005B4B9B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Silver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5B4B9B" w:rsidRPr="005B4B9B" w:rsidRDefault="005B4B9B" w:rsidP="005B4B9B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5B4B9B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$ 199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4B9B" w:rsidRPr="005B4B9B" w:rsidRDefault="005B4B9B" w:rsidP="005B4B9B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5B4B9B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4B9B" w:rsidRPr="005B4B9B" w:rsidRDefault="005B4B9B" w:rsidP="005B4B9B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5B4B9B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25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4B9B" w:rsidRPr="005B4B9B" w:rsidRDefault="005B4B9B" w:rsidP="005B4B9B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5B4B9B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40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4B9B" w:rsidRPr="005B4B9B" w:rsidRDefault="005B4B9B" w:rsidP="005B4B9B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5B4B9B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4B9B" w:rsidRPr="005B4B9B" w:rsidRDefault="005B4B9B" w:rsidP="005B4B9B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5B4B9B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65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B4B9B" w:rsidRPr="005B4B9B" w:rsidRDefault="005B4B9B" w:rsidP="005B4B9B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5B4B9B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67</w:t>
            </w:r>
          </w:p>
        </w:tc>
      </w:tr>
      <w:tr w:rsidR="005B4B9B" w:rsidRPr="005B4B9B" w:rsidTr="005B4B9B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5B4B9B" w:rsidRPr="005B4B9B" w:rsidRDefault="005B4B9B" w:rsidP="005B4B9B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5B4B9B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Torneo Gold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5B4B9B" w:rsidRPr="005B4B9B" w:rsidRDefault="005B4B9B" w:rsidP="005B4B9B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5B4B9B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$ 499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4B9B" w:rsidRPr="005B4B9B" w:rsidRDefault="005B4B9B" w:rsidP="005B4B9B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5B4B9B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4B9B" w:rsidRPr="005B4B9B" w:rsidRDefault="005B4B9B" w:rsidP="005B4B9B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5B4B9B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10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4B9B" w:rsidRPr="005B4B9B" w:rsidRDefault="005B4B9B" w:rsidP="005B4B9B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5B4B9B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20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4B9B" w:rsidRPr="005B4B9B" w:rsidRDefault="005B4B9B" w:rsidP="005B4B9B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5B4B9B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30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4B9B" w:rsidRPr="005B4B9B" w:rsidRDefault="005B4B9B" w:rsidP="005B4B9B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5B4B9B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32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B4B9B" w:rsidRPr="005B4B9B" w:rsidRDefault="005B4B9B" w:rsidP="005B4B9B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5B4B9B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34</w:t>
            </w:r>
          </w:p>
        </w:tc>
      </w:tr>
      <w:tr w:rsidR="005B4B9B" w:rsidRPr="005B4B9B" w:rsidTr="005B4B9B">
        <w:trPr>
          <w:trHeight w:val="315"/>
        </w:trPr>
        <w:tc>
          <w:tcPr>
            <w:tcW w:w="180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5B4B9B" w:rsidRPr="005B4B9B" w:rsidRDefault="005B4B9B" w:rsidP="005B4B9B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5B4B9B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 xml:space="preserve">Torneo </w:t>
            </w:r>
            <w:proofErr w:type="spellStart"/>
            <w:r w:rsidRPr="005B4B9B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Platinium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5B4B9B" w:rsidRPr="005B4B9B" w:rsidRDefault="005B4B9B" w:rsidP="005B4B9B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5B4B9B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$ 999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4B9B" w:rsidRPr="005B4B9B" w:rsidRDefault="005B4B9B" w:rsidP="005B4B9B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5B4B9B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4B9B" w:rsidRPr="005B4B9B" w:rsidRDefault="005B4B9B" w:rsidP="005B4B9B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5B4B9B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4B9B" w:rsidRPr="005B4B9B" w:rsidRDefault="005B4B9B" w:rsidP="005B4B9B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5B4B9B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4B9B" w:rsidRPr="005B4B9B" w:rsidRDefault="005B4B9B" w:rsidP="005B4B9B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5B4B9B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14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4B9B" w:rsidRPr="005B4B9B" w:rsidRDefault="005B4B9B" w:rsidP="005B4B9B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5B4B9B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17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B4B9B" w:rsidRPr="005B4B9B" w:rsidRDefault="005B4B9B" w:rsidP="005B4B9B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5B4B9B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18</w:t>
            </w:r>
          </w:p>
        </w:tc>
      </w:tr>
      <w:tr w:rsidR="005B4B9B" w:rsidRPr="005B4B9B" w:rsidTr="005B4B9B">
        <w:trPr>
          <w:trHeight w:val="315"/>
        </w:trPr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5B4B9B" w:rsidRPr="005B4B9B" w:rsidRDefault="005B4B9B" w:rsidP="005B4B9B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5B4B9B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Totales</w:t>
            </w:r>
          </w:p>
        </w:tc>
        <w:tc>
          <w:tcPr>
            <w:tcW w:w="11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5B4B9B" w:rsidRPr="005B4B9B" w:rsidRDefault="005B4B9B" w:rsidP="005B4B9B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5B4B9B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5B4B9B" w:rsidRPr="005B4B9B" w:rsidRDefault="005B4B9B" w:rsidP="005B4B9B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5B4B9B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$ 3.589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5B4B9B" w:rsidRPr="005B4B9B" w:rsidRDefault="005B4B9B" w:rsidP="005B4B9B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5B4B9B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$ 12.962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5B4B9B" w:rsidRPr="005B4B9B" w:rsidRDefault="005B4B9B" w:rsidP="005B4B9B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5B4B9B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$ 25.932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5B4B9B" w:rsidRPr="005B4B9B" w:rsidRDefault="005B4B9B" w:rsidP="005B4B9B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5B4B9B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$ 40.896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5B4B9B" w:rsidRPr="005B4B9B" w:rsidRDefault="005B4B9B" w:rsidP="005B4B9B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5B4B9B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$ 45.886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5B4B9B" w:rsidRPr="005B4B9B" w:rsidRDefault="005B4B9B" w:rsidP="005B4B9B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5B4B9B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$ 48.281</w:t>
            </w:r>
          </w:p>
        </w:tc>
      </w:tr>
    </w:tbl>
    <w:p w:rsidR="007C501F" w:rsidRDefault="005D280B" w:rsidP="005D280B">
      <w:pPr>
        <w:pStyle w:val="Ttulo2"/>
        <w:rPr>
          <w:lang w:val="es-ES"/>
        </w:rPr>
      </w:pPr>
      <w:bookmarkStart w:id="12" w:name="_Toc400485982"/>
      <w:r>
        <w:rPr>
          <w:lang w:val="es-ES"/>
        </w:rPr>
        <w:lastRenderedPageBreak/>
        <w:t>Publicidad en Nuestra Página</w:t>
      </w:r>
      <w:bookmarkEnd w:id="12"/>
    </w:p>
    <w:p w:rsidR="007C501F" w:rsidRDefault="006118B5" w:rsidP="00907B2B">
      <w:pPr>
        <w:rPr>
          <w:lang w:val="es-ES"/>
        </w:rPr>
      </w:pPr>
      <w:r>
        <w:rPr>
          <w:lang w:val="es-ES"/>
        </w:rPr>
        <w:t>A continuación se detallan los ingresos esperados a partir de anuncios en el sitio principal.</w:t>
      </w:r>
    </w:p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85"/>
        <w:gridCol w:w="1080"/>
        <w:gridCol w:w="1134"/>
        <w:gridCol w:w="1134"/>
        <w:gridCol w:w="1246"/>
        <w:gridCol w:w="1195"/>
        <w:gridCol w:w="1233"/>
        <w:gridCol w:w="1233"/>
      </w:tblGrid>
      <w:tr w:rsidR="0090196D" w:rsidRPr="00897259" w:rsidTr="0090196D">
        <w:trPr>
          <w:trHeight w:val="315"/>
        </w:trPr>
        <w:tc>
          <w:tcPr>
            <w:tcW w:w="1985" w:type="dxa"/>
            <w:tcBorders>
              <w:bottom w:val="single" w:sz="4" w:space="0" w:color="BFBFBF" w:themeColor="background1" w:themeShade="BF"/>
            </w:tcBorders>
            <w:shd w:val="clear" w:color="auto" w:fill="auto"/>
            <w:noWrap/>
            <w:vAlign w:val="center"/>
          </w:tcPr>
          <w:p w:rsidR="0090196D" w:rsidRPr="0090196D" w:rsidRDefault="0090196D" w:rsidP="0090196D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s-ES" w:eastAsia="es-ES"/>
              </w:rPr>
            </w:pPr>
            <w:r w:rsidRPr="0090196D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s-ES" w:eastAsia="es-ES"/>
              </w:rPr>
              <w:t>Impresiones por usuario estimadas</w:t>
            </w:r>
          </w:p>
        </w:tc>
        <w:tc>
          <w:tcPr>
            <w:tcW w:w="8255" w:type="dxa"/>
            <w:gridSpan w:val="7"/>
            <w:tcBorders>
              <w:bottom w:val="single" w:sz="4" w:space="0" w:color="BFBFBF" w:themeColor="background1" w:themeShade="BF"/>
            </w:tcBorders>
            <w:shd w:val="clear" w:color="auto" w:fill="auto"/>
            <w:noWrap/>
            <w:vAlign w:val="center"/>
          </w:tcPr>
          <w:p w:rsidR="0090196D" w:rsidRPr="0090196D" w:rsidRDefault="0090196D" w:rsidP="0090196D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s-ES" w:eastAsia="es-ES"/>
              </w:rPr>
            </w:pPr>
            <w:r w:rsidRPr="0090196D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s-ES" w:eastAsia="es-ES"/>
              </w:rPr>
              <w:t>10 impresiones por semana por usuario = 80 impresiones por bimestre por usuario</w:t>
            </w:r>
          </w:p>
        </w:tc>
      </w:tr>
      <w:tr w:rsidR="0090196D" w:rsidRPr="00DF4C84" w:rsidTr="0090196D">
        <w:trPr>
          <w:trHeight w:val="315"/>
        </w:trPr>
        <w:tc>
          <w:tcPr>
            <w:tcW w:w="198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noWrap/>
            <w:vAlign w:val="center"/>
          </w:tcPr>
          <w:p w:rsidR="0090196D" w:rsidRPr="0090196D" w:rsidRDefault="0090196D" w:rsidP="0090196D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s-ES" w:eastAsia="es-ES"/>
              </w:rPr>
            </w:pPr>
            <w:r w:rsidRPr="0090196D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s-ES" w:eastAsia="es-ES"/>
              </w:rPr>
              <w:t>Impresiones Mensuales Esperadas</w:t>
            </w:r>
          </w:p>
        </w:tc>
        <w:tc>
          <w:tcPr>
            <w:tcW w:w="108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noWrap/>
            <w:vAlign w:val="bottom"/>
          </w:tcPr>
          <w:p w:rsidR="0090196D" w:rsidRPr="0090196D" w:rsidRDefault="0090196D" w:rsidP="0090196D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s-ES" w:eastAsia="es-ES"/>
              </w:rPr>
            </w:pPr>
            <w:r w:rsidRPr="0090196D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s-ES" w:eastAsia="es-ES"/>
              </w:rPr>
              <w:t> </w:t>
            </w:r>
          </w:p>
        </w:tc>
        <w:tc>
          <w:tcPr>
            <w:tcW w:w="113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:rsidR="0090196D" w:rsidRPr="0090196D" w:rsidRDefault="0090196D" w:rsidP="0090196D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s-ES" w:eastAsia="es-ES"/>
              </w:rPr>
            </w:pPr>
            <w:r w:rsidRPr="0090196D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s-ES" w:eastAsia="es-ES"/>
              </w:rPr>
              <w:t>20.000</w:t>
            </w:r>
          </w:p>
        </w:tc>
        <w:tc>
          <w:tcPr>
            <w:tcW w:w="113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:rsidR="0090196D" w:rsidRPr="0090196D" w:rsidRDefault="0090196D" w:rsidP="0090196D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s-ES" w:eastAsia="es-ES"/>
              </w:rPr>
            </w:pPr>
            <w:r w:rsidRPr="0090196D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s-ES" w:eastAsia="es-ES"/>
              </w:rPr>
              <w:t>50.000</w:t>
            </w:r>
          </w:p>
        </w:tc>
        <w:tc>
          <w:tcPr>
            <w:tcW w:w="124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:rsidR="0090196D" w:rsidRPr="0090196D" w:rsidRDefault="0090196D" w:rsidP="0090196D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s-ES" w:eastAsia="es-ES"/>
              </w:rPr>
            </w:pPr>
            <w:r w:rsidRPr="0090196D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s-ES" w:eastAsia="es-ES"/>
              </w:rPr>
              <w:t>150.000</w:t>
            </w:r>
          </w:p>
        </w:tc>
        <w:tc>
          <w:tcPr>
            <w:tcW w:w="119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:rsidR="0090196D" w:rsidRPr="0090196D" w:rsidRDefault="0090196D" w:rsidP="0090196D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s-ES" w:eastAsia="es-ES"/>
              </w:rPr>
            </w:pPr>
            <w:r w:rsidRPr="0090196D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s-ES" w:eastAsia="es-ES"/>
              </w:rPr>
              <w:t>300.000</w:t>
            </w:r>
          </w:p>
        </w:tc>
        <w:tc>
          <w:tcPr>
            <w:tcW w:w="1233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:rsidR="0090196D" w:rsidRPr="0090196D" w:rsidRDefault="0090196D" w:rsidP="0090196D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s-ES" w:eastAsia="es-ES"/>
              </w:rPr>
            </w:pPr>
            <w:r w:rsidRPr="0090196D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s-ES" w:eastAsia="es-ES"/>
              </w:rPr>
              <w:t>600.000</w:t>
            </w:r>
          </w:p>
        </w:tc>
        <w:tc>
          <w:tcPr>
            <w:tcW w:w="1233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:rsidR="0090196D" w:rsidRPr="0090196D" w:rsidRDefault="0090196D" w:rsidP="0090196D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s-ES" w:eastAsia="es-ES"/>
              </w:rPr>
            </w:pPr>
            <w:r w:rsidRPr="0090196D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s-ES" w:eastAsia="es-ES"/>
              </w:rPr>
              <w:t>950.000</w:t>
            </w:r>
          </w:p>
        </w:tc>
      </w:tr>
      <w:tr w:rsidR="0090196D" w:rsidRPr="00DF4C84" w:rsidTr="0090196D">
        <w:trPr>
          <w:trHeight w:val="315"/>
        </w:trPr>
        <w:tc>
          <w:tcPr>
            <w:tcW w:w="1985" w:type="dxa"/>
            <w:tcBorders>
              <w:top w:val="single" w:sz="4" w:space="0" w:color="BFBFBF" w:themeColor="background1" w:themeShade="BF"/>
              <w:bottom w:val="single" w:sz="4" w:space="0" w:color="000000" w:themeColor="text1"/>
            </w:tcBorders>
            <w:shd w:val="clear" w:color="auto" w:fill="auto"/>
            <w:noWrap/>
            <w:vAlign w:val="center"/>
          </w:tcPr>
          <w:p w:rsidR="0090196D" w:rsidRPr="0090196D" w:rsidRDefault="0090196D" w:rsidP="0090196D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s-ES" w:eastAsia="es-ES"/>
              </w:rPr>
            </w:pPr>
            <w:r w:rsidRPr="0090196D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s-ES" w:eastAsia="es-ES"/>
              </w:rPr>
              <w:t>Usuarios Necesarios</w:t>
            </w:r>
          </w:p>
        </w:tc>
        <w:tc>
          <w:tcPr>
            <w:tcW w:w="1080" w:type="dxa"/>
            <w:tcBorders>
              <w:top w:val="single" w:sz="4" w:space="0" w:color="BFBFBF" w:themeColor="background1" w:themeShade="BF"/>
              <w:bottom w:val="single" w:sz="4" w:space="0" w:color="000000" w:themeColor="text1"/>
            </w:tcBorders>
            <w:shd w:val="clear" w:color="auto" w:fill="auto"/>
            <w:noWrap/>
            <w:vAlign w:val="bottom"/>
          </w:tcPr>
          <w:p w:rsidR="0090196D" w:rsidRPr="0090196D" w:rsidRDefault="0090196D" w:rsidP="0090196D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s-ES" w:eastAsia="es-ES"/>
              </w:rPr>
            </w:pPr>
          </w:p>
        </w:tc>
        <w:tc>
          <w:tcPr>
            <w:tcW w:w="1134" w:type="dxa"/>
            <w:tcBorders>
              <w:top w:val="single" w:sz="4" w:space="0" w:color="BFBFBF" w:themeColor="background1" w:themeShade="BF"/>
              <w:bottom w:val="single" w:sz="4" w:space="0" w:color="000000" w:themeColor="text1"/>
            </w:tcBorders>
            <w:shd w:val="clear" w:color="auto" w:fill="auto"/>
            <w:vAlign w:val="bottom"/>
          </w:tcPr>
          <w:p w:rsidR="0090196D" w:rsidRPr="0090196D" w:rsidRDefault="0090196D" w:rsidP="0090196D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s-ES" w:eastAsia="es-ES"/>
              </w:rPr>
            </w:pPr>
            <w:r w:rsidRPr="0090196D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s-ES" w:eastAsia="es-ES"/>
              </w:rPr>
              <w:t>200</w:t>
            </w:r>
          </w:p>
        </w:tc>
        <w:tc>
          <w:tcPr>
            <w:tcW w:w="1134" w:type="dxa"/>
            <w:tcBorders>
              <w:top w:val="single" w:sz="4" w:space="0" w:color="BFBFBF" w:themeColor="background1" w:themeShade="BF"/>
              <w:bottom w:val="single" w:sz="4" w:space="0" w:color="000000" w:themeColor="text1"/>
            </w:tcBorders>
            <w:shd w:val="clear" w:color="auto" w:fill="auto"/>
            <w:vAlign w:val="bottom"/>
          </w:tcPr>
          <w:p w:rsidR="0090196D" w:rsidRPr="0090196D" w:rsidRDefault="0090196D" w:rsidP="0090196D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s-ES" w:eastAsia="es-ES"/>
              </w:rPr>
            </w:pPr>
            <w:r w:rsidRPr="0090196D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s-ES" w:eastAsia="es-ES"/>
              </w:rPr>
              <w:t>500</w:t>
            </w:r>
          </w:p>
        </w:tc>
        <w:tc>
          <w:tcPr>
            <w:tcW w:w="1246" w:type="dxa"/>
            <w:tcBorders>
              <w:top w:val="single" w:sz="4" w:space="0" w:color="BFBFBF" w:themeColor="background1" w:themeShade="BF"/>
              <w:bottom w:val="single" w:sz="4" w:space="0" w:color="000000" w:themeColor="text1"/>
            </w:tcBorders>
            <w:shd w:val="clear" w:color="auto" w:fill="auto"/>
            <w:vAlign w:val="bottom"/>
          </w:tcPr>
          <w:p w:rsidR="0090196D" w:rsidRPr="0090196D" w:rsidRDefault="0090196D" w:rsidP="0090196D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s-ES" w:eastAsia="es-ES"/>
              </w:rPr>
            </w:pPr>
            <w:r w:rsidRPr="0090196D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s-ES" w:eastAsia="es-ES"/>
              </w:rPr>
              <w:t>1500</w:t>
            </w:r>
          </w:p>
        </w:tc>
        <w:tc>
          <w:tcPr>
            <w:tcW w:w="1195" w:type="dxa"/>
            <w:tcBorders>
              <w:top w:val="single" w:sz="4" w:space="0" w:color="BFBFBF" w:themeColor="background1" w:themeShade="BF"/>
              <w:bottom w:val="single" w:sz="4" w:space="0" w:color="000000" w:themeColor="text1"/>
            </w:tcBorders>
            <w:shd w:val="clear" w:color="auto" w:fill="auto"/>
            <w:vAlign w:val="bottom"/>
          </w:tcPr>
          <w:p w:rsidR="0090196D" w:rsidRPr="0090196D" w:rsidRDefault="0090196D" w:rsidP="0090196D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s-ES" w:eastAsia="es-ES"/>
              </w:rPr>
            </w:pPr>
            <w:r w:rsidRPr="0090196D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s-ES" w:eastAsia="es-ES"/>
              </w:rPr>
              <w:t>3000</w:t>
            </w:r>
          </w:p>
        </w:tc>
        <w:tc>
          <w:tcPr>
            <w:tcW w:w="1233" w:type="dxa"/>
            <w:tcBorders>
              <w:top w:val="single" w:sz="4" w:space="0" w:color="BFBFBF" w:themeColor="background1" w:themeShade="BF"/>
              <w:bottom w:val="single" w:sz="4" w:space="0" w:color="000000" w:themeColor="text1"/>
            </w:tcBorders>
            <w:shd w:val="clear" w:color="auto" w:fill="auto"/>
            <w:vAlign w:val="bottom"/>
          </w:tcPr>
          <w:p w:rsidR="0090196D" w:rsidRPr="0090196D" w:rsidRDefault="0090196D" w:rsidP="0090196D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s-ES" w:eastAsia="es-ES"/>
              </w:rPr>
            </w:pPr>
            <w:r w:rsidRPr="0090196D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s-ES" w:eastAsia="es-ES"/>
              </w:rPr>
              <w:t>6000</w:t>
            </w:r>
          </w:p>
        </w:tc>
        <w:tc>
          <w:tcPr>
            <w:tcW w:w="1233" w:type="dxa"/>
            <w:tcBorders>
              <w:top w:val="single" w:sz="4" w:space="0" w:color="BFBFBF" w:themeColor="background1" w:themeShade="BF"/>
              <w:bottom w:val="single" w:sz="4" w:space="0" w:color="000000" w:themeColor="text1"/>
            </w:tcBorders>
            <w:shd w:val="clear" w:color="auto" w:fill="auto"/>
            <w:vAlign w:val="bottom"/>
          </w:tcPr>
          <w:p w:rsidR="0090196D" w:rsidRPr="0090196D" w:rsidRDefault="0090196D" w:rsidP="0090196D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s-ES" w:eastAsia="es-ES"/>
              </w:rPr>
            </w:pPr>
            <w:r w:rsidRPr="0090196D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s-ES" w:eastAsia="es-ES"/>
              </w:rPr>
              <w:t>9500</w:t>
            </w:r>
          </w:p>
        </w:tc>
      </w:tr>
      <w:tr w:rsidR="0090196D" w:rsidRPr="00DF4C84" w:rsidTr="0090196D">
        <w:trPr>
          <w:trHeight w:val="315"/>
        </w:trPr>
        <w:tc>
          <w:tcPr>
            <w:tcW w:w="1985" w:type="dxa"/>
            <w:tcBorders>
              <w:top w:val="single" w:sz="4" w:space="0" w:color="000000" w:themeColor="text1"/>
              <w:left w:val="single" w:sz="8" w:space="0" w:color="auto"/>
              <w:bottom w:val="nil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90196D" w:rsidRPr="00DF4C84" w:rsidRDefault="0090196D" w:rsidP="0090196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DF4C84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Recurso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90196D" w:rsidRPr="00DF4C84" w:rsidRDefault="0090196D" w:rsidP="0090196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proofErr w:type="spellStart"/>
            <w:r w:rsidRPr="00DF4C84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eCPM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90196D" w:rsidRPr="00DF4C84" w:rsidRDefault="0090196D" w:rsidP="0090196D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DF4C84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Mes 2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nil"/>
              <w:bottom w:val="nil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90196D" w:rsidRPr="00DF4C84" w:rsidRDefault="0090196D" w:rsidP="0090196D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DF4C84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Mes 4</w:t>
            </w:r>
          </w:p>
        </w:tc>
        <w:tc>
          <w:tcPr>
            <w:tcW w:w="1246" w:type="dxa"/>
            <w:tcBorders>
              <w:top w:val="single" w:sz="4" w:space="0" w:color="000000" w:themeColor="text1"/>
              <w:left w:val="nil"/>
              <w:bottom w:val="nil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90196D" w:rsidRPr="00DF4C84" w:rsidRDefault="0090196D" w:rsidP="0090196D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DF4C84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Mes 6</w:t>
            </w:r>
          </w:p>
        </w:tc>
        <w:tc>
          <w:tcPr>
            <w:tcW w:w="1195" w:type="dxa"/>
            <w:tcBorders>
              <w:top w:val="single" w:sz="4" w:space="0" w:color="000000" w:themeColor="text1"/>
              <w:left w:val="nil"/>
              <w:bottom w:val="nil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90196D" w:rsidRPr="00DF4C84" w:rsidRDefault="0090196D" w:rsidP="0090196D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DF4C84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Mes 8</w:t>
            </w:r>
          </w:p>
        </w:tc>
        <w:tc>
          <w:tcPr>
            <w:tcW w:w="1233" w:type="dxa"/>
            <w:tcBorders>
              <w:top w:val="single" w:sz="4" w:space="0" w:color="000000" w:themeColor="text1"/>
              <w:left w:val="nil"/>
              <w:bottom w:val="nil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90196D" w:rsidRPr="00DF4C84" w:rsidRDefault="0090196D" w:rsidP="0090196D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DF4C84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Mes 10</w:t>
            </w:r>
          </w:p>
        </w:tc>
        <w:tc>
          <w:tcPr>
            <w:tcW w:w="1233" w:type="dxa"/>
            <w:tcBorders>
              <w:top w:val="single" w:sz="4" w:space="0" w:color="000000" w:themeColor="text1"/>
              <w:left w:val="nil"/>
              <w:bottom w:val="nil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90196D" w:rsidRPr="00DF4C84" w:rsidRDefault="0090196D" w:rsidP="0090196D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DF4C84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Mes 12</w:t>
            </w:r>
          </w:p>
        </w:tc>
      </w:tr>
      <w:tr w:rsidR="0090196D" w:rsidRPr="00DF4C84" w:rsidTr="0090196D">
        <w:trPr>
          <w:trHeight w:val="300"/>
        </w:trPr>
        <w:tc>
          <w:tcPr>
            <w:tcW w:w="19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0196D" w:rsidRPr="00DF4C84" w:rsidRDefault="0090196D" w:rsidP="0090196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DF4C84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 xml:space="preserve">Google </w:t>
            </w:r>
            <w:proofErr w:type="spellStart"/>
            <w:r w:rsidRPr="00DF4C84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Adsense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96D" w:rsidRPr="00DF4C84" w:rsidRDefault="0090196D" w:rsidP="0090196D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DF4C84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0,80 USD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196D" w:rsidRPr="00DF4C84" w:rsidRDefault="0090196D" w:rsidP="0090196D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DF4C84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$ 384,00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196D" w:rsidRPr="00DF4C84" w:rsidRDefault="0090196D" w:rsidP="0090196D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DF4C84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$ 960,00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196D" w:rsidRPr="00DF4C84" w:rsidRDefault="0090196D" w:rsidP="0090196D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DF4C84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$ 2.880,00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196D" w:rsidRPr="00DF4C84" w:rsidRDefault="0090196D" w:rsidP="0090196D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DF4C84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$ 5.760,00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196D" w:rsidRPr="00DF4C84" w:rsidRDefault="0090196D" w:rsidP="0090196D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DF4C84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$ 11.520,00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196D" w:rsidRPr="00DF4C84" w:rsidRDefault="0090196D" w:rsidP="0090196D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DF4C84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$ 18.240,00</w:t>
            </w:r>
          </w:p>
        </w:tc>
      </w:tr>
      <w:tr w:rsidR="0090196D" w:rsidRPr="00DF4C84" w:rsidTr="0090196D">
        <w:trPr>
          <w:trHeight w:val="300"/>
        </w:trPr>
        <w:tc>
          <w:tcPr>
            <w:tcW w:w="19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0196D" w:rsidRPr="00DF4C84" w:rsidRDefault="0090196D" w:rsidP="0090196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DF4C84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Torneos Destacados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96D" w:rsidRPr="00DF4C84" w:rsidRDefault="0090196D" w:rsidP="0090196D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DF4C84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1,20 USD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196D" w:rsidRPr="00DF4C84" w:rsidRDefault="0090196D" w:rsidP="0090196D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DF4C84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$ 576,00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196D" w:rsidRPr="00DF4C84" w:rsidRDefault="0090196D" w:rsidP="0090196D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DF4C84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$ 1.440,00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196D" w:rsidRPr="00DF4C84" w:rsidRDefault="0090196D" w:rsidP="0090196D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DF4C84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$ 4.320,00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196D" w:rsidRPr="00DF4C84" w:rsidRDefault="0090196D" w:rsidP="0090196D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DF4C84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$ 8.640,00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196D" w:rsidRPr="00DF4C84" w:rsidRDefault="0090196D" w:rsidP="0090196D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DF4C84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$ 17.280,00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196D" w:rsidRPr="00DF4C84" w:rsidRDefault="0090196D" w:rsidP="0090196D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DF4C84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$ 27.360,00</w:t>
            </w:r>
          </w:p>
        </w:tc>
      </w:tr>
      <w:tr w:rsidR="0090196D" w:rsidRPr="00DF4C84" w:rsidTr="0090196D">
        <w:trPr>
          <w:trHeight w:val="315"/>
        </w:trPr>
        <w:tc>
          <w:tcPr>
            <w:tcW w:w="1985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0196D" w:rsidRPr="00DF4C84" w:rsidRDefault="0090196D" w:rsidP="0090196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DF4C84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Banners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96D" w:rsidRPr="00DF4C84" w:rsidRDefault="0090196D" w:rsidP="0090196D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DF4C84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0,80 USD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196D" w:rsidRPr="00DF4C84" w:rsidRDefault="0090196D" w:rsidP="0090196D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DF4C84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$ 384,00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196D" w:rsidRPr="00DF4C84" w:rsidRDefault="0090196D" w:rsidP="0090196D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DF4C84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$ 960,00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196D" w:rsidRPr="00DF4C84" w:rsidRDefault="0090196D" w:rsidP="0090196D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DF4C84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$ 2.880,00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196D" w:rsidRPr="00DF4C84" w:rsidRDefault="0090196D" w:rsidP="0090196D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DF4C84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$ 5.760,00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196D" w:rsidRPr="00DF4C84" w:rsidRDefault="0090196D" w:rsidP="0090196D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DF4C84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$ 11.520,00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196D" w:rsidRPr="00DF4C84" w:rsidRDefault="0090196D" w:rsidP="0090196D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DF4C84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$ 18.240,00</w:t>
            </w:r>
          </w:p>
        </w:tc>
      </w:tr>
      <w:tr w:rsidR="0090196D" w:rsidRPr="00DF4C84" w:rsidTr="0090196D">
        <w:trPr>
          <w:trHeight w:val="315"/>
        </w:trPr>
        <w:tc>
          <w:tcPr>
            <w:tcW w:w="1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0196D" w:rsidRPr="00DF4C84" w:rsidRDefault="0090196D" w:rsidP="0090196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DF4C84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Totales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96D" w:rsidRPr="00DF4C84" w:rsidRDefault="0090196D" w:rsidP="0090196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DF4C84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0196D" w:rsidRPr="00DF4C84" w:rsidRDefault="0090196D" w:rsidP="0090196D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DF4C84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$ 1.344,00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0196D" w:rsidRPr="00DF4C84" w:rsidRDefault="0090196D" w:rsidP="0090196D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DF4C84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$ 3.360,00</w:t>
            </w:r>
          </w:p>
        </w:tc>
        <w:tc>
          <w:tcPr>
            <w:tcW w:w="124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0196D" w:rsidRPr="00DF4C84" w:rsidRDefault="0090196D" w:rsidP="0090196D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DF4C84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$ 10.080,00</w:t>
            </w:r>
          </w:p>
        </w:tc>
        <w:tc>
          <w:tcPr>
            <w:tcW w:w="119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0196D" w:rsidRPr="00DF4C84" w:rsidRDefault="0090196D" w:rsidP="0090196D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DF4C84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$ 20.160,00</w:t>
            </w:r>
          </w:p>
        </w:tc>
        <w:tc>
          <w:tcPr>
            <w:tcW w:w="123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0196D" w:rsidRPr="00DF4C84" w:rsidRDefault="0090196D" w:rsidP="0090196D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DF4C84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$ 40.320,00</w:t>
            </w:r>
          </w:p>
        </w:tc>
        <w:tc>
          <w:tcPr>
            <w:tcW w:w="123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:rsidR="0090196D" w:rsidRPr="00DF4C84" w:rsidRDefault="0090196D" w:rsidP="0090196D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DF4C84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$ 63.840,00</w:t>
            </w:r>
          </w:p>
        </w:tc>
      </w:tr>
      <w:tr w:rsidR="0090196D" w:rsidRPr="00DF4C84" w:rsidTr="0090196D">
        <w:trPr>
          <w:trHeight w:val="300"/>
        </w:trPr>
        <w:tc>
          <w:tcPr>
            <w:tcW w:w="1985" w:type="dxa"/>
            <w:tcBorders>
              <w:top w:val="single" w:sz="8" w:space="0" w:color="auto"/>
              <w:left w:val="nil"/>
              <w:bottom w:val="single" w:sz="4" w:space="0" w:color="BFBFBF" w:themeColor="background1" w:themeShade="BF"/>
              <w:right w:val="nil"/>
            </w:tcBorders>
            <w:shd w:val="clear" w:color="000000" w:fill="F2F2F2"/>
            <w:noWrap/>
            <w:vAlign w:val="center"/>
            <w:hideMark/>
          </w:tcPr>
          <w:p w:rsidR="0090196D" w:rsidRPr="00DF4C84" w:rsidRDefault="0090196D" w:rsidP="0090196D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DF4C84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1 USD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bottom"/>
            <w:hideMark/>
          </w:tcPr>
          <w:p w:rsidR="0090196D" w:rsidRPr="00DF4C84" w:rsidRDefault="0090196D" w:rsidP="0090196D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DF4C84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$ 12,00</w:t>
            </w:r>
          </w:p>
        </w:tc>
        <w:tc>
          <w:tcPr>
            <w:tcW w:w="113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196D" w:rsidRPr="00DF4C84" w:rsidRDefault="0090196D" w:rsidP="0090196D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</w:p>
        </w:tc>
        <w:tc>
          <w:tcPr>
            <w:tcW w:w="113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196D" w:rsidRPr="00DF4C84" w:rsidRDefault="0090196D" w:rsidP="0090196D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124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196D" w:rsidRPr="00DF4C84" w:rsidRDefault="0090196D" w:rsidP="0090196D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119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196D" w:rsidRPr="00DF4C84" w:rsidRDefault="0090196D" w:rsidP="0090196D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123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196D" w:rsidRPr="00DF4C84" w:rsidRDefault="0090196D" w:rsidP="0090196D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123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196D" w:rsidRPr="00DF4C84" w:rsidRDefault="0090196D" w:rsidP="0090196D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</w:tr>
    </w:tbl>
    <w:p w:rsidR="006118B5" w:rsidRDefault="006118B5" w:rsidP="00907B2B">
      <w:pPr>
        <w:rPr>
          <w:lang w:val="es-ES"/>
        </w:rPr>
      </w:pPr>
    </w:p>
    <w:p w:rsidR="005D3562" w:rsidRDefault="005D3562" w:rsidP="00C063C5">
      <w:pPr>
        <w:pStyle w:val="Ttulo2"/>
        <w:spacing w:after="240"/>
        <w:rPr>
          <w:lang w:val="es-ES"/>
        </w:rPr>
      </w:pPr>
      <w:bookmarkStart w:id="13" w:name="_Toc400485983"/>
      <w:r>
        <w:rPr>
          <w:lang w:val="es-ES"/>
        </w:rPr>
        <w:t>Costos Frente a Ingresos</w:t>
      </w:r>
      <w:bookmarkEnd w:id="13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91"/>
        <w:gridCol w:w="1658"/>
        <w:gridCol w:w="3334"/>
        <w:gridCol w:w="2267"/>
      </w:tblGrid>
      <w:tr w:rsidR="00DF4C84" w:rsidTr="007167C2">
        <w:tc>
          <w:tcPr>
            <w:tcW w:w="20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hideMark/>
          </w:tcPr>
          <w:p w:rsidR="00DF4C84" w:rsidRDefault="00DF4C84" w:rsidP="00D73C80">
            <w:pPr>
              <w:rPr>
                <w:lang w:val="es-ES"/>
              </w:rPr>
            </w:pPr>
            <w:r>
              <w:rPr>
                <w:lang w:val="es-ES"/>
              </w:rPr>
              <w:t>Concepto</w:t>
            </w:r>
          </w:p>
        </w:tc>
        <w:tc>
          <w:tcPr>
            <w:tcW w:w="16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hideMark/>
          </w:tcPr>
          <w:p w:rsidR="00DF4C84" w:rsidRDefault="00DF4C84" w:rsidP="00D73C80">
            <w:pPr>
              <w:rPr>
                <w:lang w:val="es-ES"/>
              </w:rPr>
            </w:pPr>
            <w:r>
              <w:rPr>
                <w:lang w:val="es-ES"/>
              </w:rPr>
              <w:t>1er Año</w:t>
            </w:r>
          </w:p>
        </w:tc>
        <w:tc>
          <w:tcPr>
            <w:tcW w:w="33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hideMark/>
          </w:tcPr>
          <w:p w:rsidR="00DF4C84" w:rsidRDefault="00DF4C84" w:rsidP="00D73C80">
            <w:pPr>
              <w:rPr>
                <w:lang w:val="es-ES"/>
              </w:rPr>
            </w:pPr>
            <w:r>
              <w:rPr>
                <w:lang w:val="es-ES"/>
              </w:rPr>
              <w:t>2do Año</w:t>
            </w:r>
          </w:p>
        </w:tc>
        <w:tc>
          <w:tcPr>
            <w:tcW w:w="22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</w:tcPr>
          <w:p w:rsidR="00DF4C84" w:rsidRDefault="00DF4C84" w:rsidP="00D73C80">
            <w:pPr>
              <w:rPr>
                <w:lang w:val="es-ES"/>
              </w:rPr>
            </w:pPr>
            <w:r>
              <w:rPr>
                <w:lang w:val="es-ES"/>
              </w:rPr>
              <w:t>3er Año</w:t>
            </w:r>
          </w:p>
        </w:tc>
      </w:tr>
      <w:tr w:rsidR="00DF4C84" w:rsidRPr="006A06EA" w:rsidTr="007167C2">
        <w:tc>
          <w:tcPr>
            <w:tcW w:w="20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hideMark/>
          </w:tcPr>
          <w:p w:rsidR="00DF4C84" w:rsidRDefault="00DF4C84" w:rsidP="00D73C80">
            <w:pPr>
              <w:rPr>
                <w:lang w:val="es-ES"/>
              </w:rPr>
            </w:pPr>
            <w:r>
              <w:rPr>
                <w:lang w:val="es-ES"/>
              </w:rPr>
              <w:t>Costos</w:t>
            </w:r>
          </w:p>
        </w:tc>
        <w:tc>
          <w:tcPr>
            <w:tcW w:w="16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84" w:rsidRPr="006A06EA" w:rsidRDefault="00DF4C84" w:rsidP="00D73C80">
            <w:pPr>
              <w:rPr>
                <w:b/>
                <w:lang w:val="es-ES"/>
              </w:rPr>
            </w:pPr>
            <w:r w:rsidRPr="006A06EA">
              <w:rPr>
                <w:b/>
                <w:lang w:val="es-ES"/>
              </w:rPr>
              <w:t>$154.000</w:t>
            </w:r>
          </w:p>
        </w:tc>
        <w:tc>
          <w:tcPr>
            <w:tcW w:w="33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84" w:rsidRPr="006A06EA" w:rsidRDefault="00DF4C84" w:rsidP="00D73C80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$93.300</w:t>
            </w:r>
          </w:p>
        </w:tc>
        <w:tc>
          <w:tcPr>
            <w:tcW w:w="22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84" w:rsidRDefault="00DF4C84" w:rsidP="00D73C80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$93.300</w:t>
            </w:r>
          </w:p>
        </w:tc>
      </w:tr>
      <w:tr w:rsidR="00DF4C84" w:rsidRPr="006A06EA" w:rsidTr="007167C2">
        <w:tc>
          <w:tcPr>
            <w:tcW w:w="20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hideMark/>
          </w:tcPr>
          <w:p w:rsidR="00DF4C84" w:rsidRDefault="00DF4C84" w:rsidP="00D73C80">
            <w:pPr>
              <w:rPr>
                <w:lang w:val="es-ES"/>
              </w:rPr>
            </w:pPr>
            <w:r>
              <w:rPr>
                <w:lang w:val="es-ES"/>
              </w:rPr>
              <w:t>Ganancia</w:t>
            </w:r>
          </w:p>
        </w:tc>
        <w:tc>
          <w:tcPr>
            <w:tcW w:w="16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84" w:rsidRPr="006A06EA" w:rsidRDefault="00DF4C84" w:rsidP="00DF4C84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$0</w:t>
            </w:r>
          </w:p>
        </w:tc>
        <w:tc>
          <w:tcPr>
            <w:tcW w:w="33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84" w:rsidRPr="006A06EA" w:rsidRDefault="00DF4C84" w:rsidP="00DF4C84">
            <w:pPr>
              <w:rPr>
                <w:b/>
                <w:lang w:val="es-ES"/>
              </w:rPr>
            </w:pPr>
            <w:r w:rsidRPr="00DF4C84">
              <w:rPr>
                <w:b/>
                <w:lang w:val="es-ES"/>
              </w:rPr>
              <w:t>$ 177.546</w:t>
            </w:r>
            <w:r>
              <w:rPr>
                <w:b/>
                <w:lang w:val="es-ES"/>
              </w:rPr>
              <w:t xml:space="preserve"> (Membrecías) + $ 139.104 (Anuncios) = $ 316.650</w:t>
            </w:r>
          </w:p>
        </w:tc>
        <w:tc>
          <w:tcPr>
            <w:tcW w:w="22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84" w:rsidRPr="00DF4C84" w:rsidRDefault="00613330" w:rsidP="00613330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 xml:space="preserve">$289.686 + </w:t>
            </w:r>
            <w:r w:rsidR="00DF4C84">
              <w:rPr>
                <w:b/>
                <w:lang w:val="es-ES"/>
              </w:rPr>
              <w:t>$</w:t>
            </w:r>
            <w:r>
              <w:rPr>
                <w:b/>
                <w:lang w:val="es-ES"/>
              </w:rPr>
              <w:t xml:space="preserve">383.040 </w:t>
            </w:r>
          </w:p>
        </w:tc>
      </w:tr>
      <w:tr w:rsidR="00DF4C84" w:rsidRPr="006A06EA" w:rsidTr="007167C2">
        <w:trPr>
          <w:trHeight w:val="145"/>
        </w:trPr>
        <w:tc>
          <w:tcPr>
            <w:tcW w:w="20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hideMark/>
          </w:tcPr>
          <w:p w:rsidR="00DF4C84" w:rsidRPr="006A06EA" w:rsidRDefault="00DF4C84" w:rsidP="00D73C80">
            <w:pPr>
              <w:rPr>
                <w:b/>
                <w:lang w:val="es-ES"/>
              </w:rPr>
            </w:pPr>
            <w:r w:rsidRPr="006A06EA">
              <w:rPr>
                <w:b/>
                <w:lang w:val="es-ES"/>
              </w:rPr>
              <w:t>Totales</w:t>
            </w:r>
          </w:p>
        </w:tc>
        <w:tc>
          <w:tcPr>
            <w:tcW w:w="16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</w:tcPr>
          <w:p w:rsidR="00DF4C84" w:rsidRPr="006A06EA" w:rsidRDefault="00DF4C84" w:rsidP="00D73C80">
            <w:pPr>
              <w:rPr>
                <w:b/>
                <w:lang w:val="es-ES"/>
              </w:rPr>
            </w:pPr>
            <w:r w:rsidRPr="00DF4C84">
              <w:rPr>
                <w:b/>
                <w:color w:val="FF0000"/>
                <w:lang w:val="es-ES"/>
              </w:rPr>
              <w:t>$-154.000</w:t>
            </w:r>
          </w:p>
        </w:tc>
        <w:tc>
          <w:tcPr>
            <w:tcW w:w="33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</w:tcPr>
          <w:p w:rsidR="00DF4C84" w:rsidRPr="00DF4C84" w:rsidRDefault="00DF4C84" w:rsidP="00F71B4C">
            <w:pPr>
              <w:rPr>
                <w:b/>
                <w:color w:val="63A537" w:themeColor="accent2"/>
                <w:lang w:val="es-ES"/>
              </w:rPr>
            </w:pPr>
            <w:r w:rsidRPr="00DF4C84">
              <w:rPr>
                <w:b/>
                <w:color w:val="63A537" w:themeColor="accent2"/>
                <w:lang w:val="es-ES"/>
              </w:rPr>
              <w:t>$</w:t>
            </w:r>
            <w:r w:rsidR="00F71B4C">
              <w:rPr>
                <w:b/>
                <w:color w:val="63A537" w:themeColor="accent2"/>
                <w:lang w:val="es-ES"/>
              </w:rPr>
              <w:t>223.350</w:t>
            </w:r>
          </w:p>
        </w:tc>
        <w:tc>
          <w:tcPr>
            <w:tcW w:w="22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</w:tcPr>
          <w:p w:rsidR="00DF4C84" w:rsidRPr="00DF4C84" w:rsidRDefault="00DF4C84" w:rsidP="00613330">
            <w:pPr>
              <w:rPr>
                <w:b/>
                <w:color w:val="63A537" w:themeColor="accent2"/>
                <w:lang w:val="es-ES"/>
              </w:rPr>
            </w:pPr>
            <w:r w:rsidRPr="00DF4C84">
              <w:rPr>
                <w:b/>
                <w:color w:val="63A537" w:themeColor="accent2"/>
                <w:lang w:val="es-ES"/>
              </w:rPr>
              <w:t>$</w:t>
            </w:r>
            <w:r w:rsidR="00613330">
              <w:rPr>
                <w:b/>
                <w:color w:val="63A537" w:themeColor="accent2"/>
                <w:lang w:val="es-ES"/>
              </w:rPr>
              <w:t>579.426</w:t>
            </w:r>
          </w:p>
        </w:tc>
      </w:tr>
      <w:tr w:rsidR="00DF4C84" w:rsidRPr="006A06EA" w:rsidTr="007167C2">
        <w:trPr>
          <w:trHeight w:val="145"/>
        </w:trPr>
        <w:tc>
          <w:tcPr>
            <w:tcW w:w="20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</w:tcPr>
          <w:p w:rsidR="00DF4C84" w:rsidRPr="006A06EA" w:rsidRDefault="00DF4C84" w:rsidP="00D73C80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Total Acumulado</w:t>
            </w:r>
          </w:p>
        </w:tc>
        <w:tc>
          <w:tcPr>
            <w:tcW w:w="16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</w:tcPr>
          <w:p w:rsidR="00DF4C84" w:rsidRPr="00DF4C84" w:rsidRDefault="00DF4C84" w:rsidP="00D73C80">
            <w:pPr>
              <w:rPr>
                <w:b/>
                <w:color w:val="FF0000"/>
                <w:lang w:val="es-ES"/>
              </w:rPr>
            </w:pPr>
            <w:r w:rsidRPr="00DF4C84">
              <w:rPr>
                <w:b/>
                <w:color w:val="FF0000"/>
                <w:lang w:val="es-ES"/>
              </w:rPr>
              <w:t>$-154.000</w:t>
            </w:r>
          </w:p>
        </w:tc>
        <w:tc>
          <w:tcPr>
            <w:tcW w:w="33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</w:tcPr>
          <w:p w:rsidR="00DF4C84" w:rsidRPr="00DF4C84" w:rsidRDefault="00DF4C84" w:rsidP="00F71B4C">
            <w:pPr>
              <w:rPr>
                <w:b/>
                <w:color w:val="63A537" w:themeColor="accent2"/>
                <w:lang w:val="es-ES"/>
              </w:rPr>
            </w:pPr>
            <w:r>
              <w:rPr>
                <w:b/>
                <w:color w:val="63A537" w:themeColor="accent2"/>
                <w:lang w:val="es-ES"/>
              </w:rPr>
              <w:t>$</w:t>
            </w:r>
            <w:r w:rsidR="00F71B4C">
              <w:rPr>
                <w:b/>
                <w:color w:val="63A537" w:themeColor="accent2"/>
                <w:lang w:val="es-ES"/>
              </w:rPr>
              <w:t>69</w:t>
            </w:r>
            <w:r>
              <w:rPr>
                <w:b/>
                <w:color w:val="63A537" w:themeColor="accent2"/>
                <w:lang w:val="es-ES"/>
              </w:rPr>
              <w:t>.</w:t>
            </w:r>
            <w:r w:rsidR="00F71B4C">
              <w:rPr>
                <w:b/>
                <w:color w:val="63A537" w:themeColor="accent2"/>
                <w:lang w:val="es-ES"/>
              </w:rPr>
              <w:t>350</w:t>
            </w:r>
          </w:p>
        </w:tc>
        <w:tc>
          <w:tcPr>
            <w:tcW w:w="22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</w:tcPr>
          <w:p w:rsidR="00DF4C84" w:rsidRPr="00051A8F" w:rsidRDefault="00DF4C84" w:rsidP="00F71B4C">
            <w:pPr>
              <w:rPr>
                <w:b/>
                <w:color w:val="63A537" w:themeColor="accent2"/>
                <w:u w:val="single"/>
                <w:lang w:val="es-ES"/>
              </w:rPr>
            </w:pPr>
            <w:r>
              <w:rPr>
                <w:b/>
                <w:color w:val="63A537" w:themeColor="accent2"/>
                <w:lang w:val="es-ES"/>
              </w:rPr>
              <w:t>$</w:t>
            </w:r>
            <w:r w:rsidR="00F71B4C">
              <w:rPr>
                <w:b/>
                <w:color w:val="63A537" w:themeColor="accent2"/>
                <w:lang w:val="es-ES"/>
              </w:rPr>
              <w:t>648.776</w:t>
            </w:r>
          </w:p>
        </w:tc>
      </w:tr>
    </w:tbl>
    <w:p w:rsidR="006A06EA" w:rsidRPr="008F7DA3" w:rsidRDefault="006A06EA" w:rsidP="006C36A9">
      <w:pPr>
        <w:spacing w:after="0"/>
        <w:jc w:val="both"/>
        <w:rPr>
          <w:lang w:val="es-ES"/>
        </w:rPr>
      </w:pPr>
    </w:p>
    <w:sectPr w:rsidR="006A06EA" w:rsidRPr="008F7DA3" w:rsidSect="002B385C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440" w:right="1440" w:bottom="1440" w:left="1440" w:header="720" w:footer="227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3645" w:rsidRDefault="006C3645">
      <w:pPr>
        <w:spacing w:after="0" w:line="240" w:lineRule="auto"/>
      </w:pPr>
      <w:r>
        <w:separator/>
      </w:r>
    </w:p>
  </w:endnote>
  <w:endnote w:type="continuationSeparator" w:id="0">
    <w:p w:rsidR="006C3645" w:rsidRDefault="006C36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7B90" w:rsidRDefault="00687B90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600" w:firstRow="0" w:lastRow="0" w:firstColumn="0" w:lastColumn="0" w:noHBand="1" w:noVBand="1"/>
    </w:tblPr>
    <w:tblGrid>
      <w:gridCol w:w="6946"/>
      <w:gridCol w:w="2414"/>
    </w:tblGrid>
    <w:tr w:rsidR="009372CD" w:rsidTr="00DA154B">
      <w:trPr>
        <w:trHeight w:hRule="exact" w:val="115"/>
        <w:jc w:val="center"/>
      </w:trPr>
      <w:tc>
        <w:tcPr>
          <w:tcW w:w="6946" w:type="dxa"/>
          <w:shd w:val="clear" w:color="auto" w:fill="5FA145"/>
          <w:tcMar>
            <w:top w:w="0" w:type="dxa"/>
            <w:bottom w:w="0" w:type="dxa"/>
          </w:tcMar>
        </w:tcPr>
        <w:p w:rsidR="009372CD" w:rsidRPr="00DA154B" w:rsidRDefault="009372CD">
          <w:pPr>
            <w:pStyle w:val="Encabezado"/>
            <w:rPr>
              <w:caps/>
              <w:sz w:val="2"/>
            </w:rPr>
          </w:pPr>
        </w:p>
      </w:tc>
      <w:tc>
        <w:tcPr>
          <w:tcW w:w="2414" w:type="dxa"/>
          <w:shd w:val="clear" w:color="auto" w:fill="5FA145"/>
          <w:tcMar>
            <w:top w:w="0" w:type="dxa"/>
            <w:bottom w:w="0" w:type="dxa"/>
          </w:tcMar>
        </w:tcPr>
        <w:p w:rsidR="009372CD" w:rsidRDefault="009372CD">
          <w:pPr>
            <w:pStyle w:val="Encabezado"/>
            <w:jc w:val="right"/>
            <w:rPr>
              <w:caps/>
              <w:sz w:val="18"/>
            </w:rPr>
          </w:pPr>
        </w:p>
      </w:tc>
    </w:tr>
    <w:tr w:rsidR="009372CD" w:rsidTr="00DA154B">
      <w:trPr>
        <w:trHeight w:val="113"/>
        <w:jc w:val="center"/>
      </w:trPr>
      <w:tc>
        <w:tcPr>
          <w:tcW w:w="6946" w:type="dxa"/>
          <w:shd w:val="clear" w:color="auto" w:fill="auto"/>
          <w:vAlign w:val="center"/>
        </w:tcPr>
        <w:p w:rsidR="008F7DA3" w:rsidRPr="008F7DA3" w:rsidRDefault="008F7DA3" w:rsidP="00687B90">
          <w:pPr>
            <w:pStyle w:val="Piedepgina"/>
            <w:rPr>
              <w:caps/>
              <w:color w:val="808080" w:themeColor="background1" w:themeShade="80"/>
              <w:sz w:val="18"/>
              <w:szCs w:val="18"/>
              <w:lang w:val="es-AR"/>
            </w:rPr>
          </w:pPr>
          <w:r>
            <w:rPr>
              <w:color w:val="808080" w:themeColor="background1" w:themeShade="80"/>
              <w:sz w:val="18"/>
              <w:szCs w:val="18"/>
              <w:lang w:val="es-AR"/>
            </w:rPr>
            <w:t>Autores: All</w:t>
          </w:r>
          <w:r w:rsidR="00465DFE">
            <w:rPr>
              <w:color w:val="808080" w:themeColor="background1" w:themeShade="80"/>
              <w:sz w:val="18"/>
              <w:szCs w:val="18"/>
              <w:lang w:val="es-AR"/>
            </w:rPr>
            <w:t xml:space="preserve">emand Facundo, </w:t>
          </w:r>
          <w:r w:rsidR="00687B90">
            <w:rPr>
              <w:color w:val="808080" w:themeColor="background1" w:themeShade="80"/>
              <w:sz w:val="18"/>
              <w:szCs w:val="18"/>
              <w:lang w:val="es-AR"/>
            </w:rPr>
            <w:t>Pedrosa Paula</w:t>
          </w:r>
        </w:p>
      </w:tc>
      <w:tc>
        <w:tcPr>
          <w:tcW w:w="2414" w:type="dxa"/>
          <w:shd w:val="clear" w:color="auto" w:fill="auto"/>
          <w:vAlign w:val="center"/>
        </w:tcPr>
        <w:p w:rsidR="009372CD" w:rsidRDefault="009372CD">
          <w:pPr>
            <w:pStyle w:val="Piedepgina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AE4676" w:rsidRPr="00AE4676">
            <w:rPr>
              <w:caps/>
              <w:noProof/>
              <w:color w:val="808080" w:themeColor="background1" w:themeShade="80"/>
              <w:sz w:val="18"/>
              <w:szCs w:val="18"/>
              <w:lang w:val="es-ES"/>
            </w:rPr>
            <w:t>5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9372CD" w:rsidRDefault="009372CD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7B90" w:rsidRDefault="00687B9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3645" w:rsidRDefault="006C3645">
      <w:pPr>
        <w:spacing w:after="0" w:line="240" w:lineRule="auto"/>
      </w:pPr>
      <w:r>
        <w:separator/>
      </w:r>
    </w:p>
  </w:footnote>
  <w:footnote w:type="continuationSeparator" w:id="0">
    <w:p w:rsidR="006C3645" w:rsidRDefault="006C36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7B90" w:rsidRDefault="00687B90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72CD" w:rsidRDefault="00F82038">
    <w:pPr>
      <w:pStyle w:val="Encabezado"/>
    </w:pPr>
    <w:r>
      <w:rPr>
        <w:noProof/>
        <w:lang w:val="es-ES" w:eastAsia="es-ES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55D5E576" wp14:editId="09D0CFD0">
              <wp:simplePos x="0" y="0"/>
              <wp:positionH relativeFrom="column">
                <wp:posOffset>-146025</wp:posOffset>
              </wp:positionH>
              <wp:positionV relativeFrom="paragraph">
                <wp:posOffset>-120167</wp:posOffset>
              </wp:positionV>
              <wp:extent cx="6325235" cy="391160"/>
              <wp:effectExtent l="0" t="0" r="0" b="8890"/>
              <wp:wrapNone/>
              <wp:docPr id="4" name="Grupo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25235" cy="391160"/>
                        <a:chOff x="0" y="0"/>
                        <a:chExt cx="6325235" cy="391160"/>
                      </a:xfrm>
                    </wpg:grpSpPr>
                    <wps:wsp>
                      <wps:cNvPr id="1" name="Llamada rectangular 1"/>
                      <wps:cNvSpPr/>
                      <wps:spPr>
                        <a:xfrm>
                          <a:off x="0" y="0"/>
                          <a:ext cx="6325235" cy="391160"/>
                        </a:xfrm>
                        <a:custGeom>
                          <a:avLst/>
                          <a:gdLst>
                            <a:gd name="connsiteX0" fmla="*/ 0 w 6325235"/>
                            <a:gd name="connsiteY0" fmla="*/ 0 h 356235"/>
                            <a:gd name="connsiteX1" fmla="*/ 1054206 w 6325235"/>
                            <a:gd name="connsiteY1" fmla="*/ 0 h 356235"/>
                            <a:gd name="connsiteX2" fmla="*/ 1054206 w 6325235"/>
                            <a:gd name="connsiteY2" fmla="*/ 0 h 356235"/>
                            <a:gd name="connsiteX3" fmla="*/ 2635515 w 6325235"/>
                            <a:gd name="connsiteY3" fmla="*/ 0 h 356235"/>
                            <a:gd name="connsiteX4" fmla="*/ 6325235 w 6325235"/>
                            <a:gd name="connsiteY4" fmla="*/ 0 h 356235"/>
                            <a:gd name="connsiteX5" fmla="*/ 6325235 w 6325235"/>
                            <a:gd name="connsiteY5" fmla="*/ 207804 h 356235"/>
                            <a:gd name="connsiteX6" fmla="*/ 6325235 w 6325235"/>
                            <a:gd name="connsiteY6" fmla="*/ 207804 h 356235"/>
                            <a:gd name="connsiteX7" fmla="*/ 6325235 w 6325235"/>
                            <a:gd name="connsiteY7" fmla="*/ 296863 h 356235"/>
                            <a:gd name="connsiteX8" fmla="*/ 6325235 w 6325235"/>
                            <a:gd name="connsiteY8" fmla="*/ 356235 h 356235"/>
                            <a:gd name="connsiteX9" fmla="*/ 2635515 w 6325235"/>
                            <a:gd name="connsiteY9" fmla="*/ 356235 h 356235"/>
                            <a:gd name="connsiteX10" fmla="*/ 1170548 w 6325235"/>
                            <a:gd name="connsiteY10" fmla="*/ 446662 h 356235"/>
                            <a:gd name="connsiteX11" fmla="*/ 1054206 w 6325235"/>
                            <a:gd name="connsiteY11" fmla="*/ 356235 h 356235"/>
                            <a:gd name="connsiteX12" fmla="*/ 0 w 6325235"/>
                            <a:gd name="connsiteY12" fmla="*/ 356235 h 356235"/>
                            <a:gd name="connsiteX13" fmla="*/ 0 w 6325235"/>
                            <a:gd name="connsiteY13" fmla="*/ 296863 h 356235"/>
                            <a:gd name="connsiteX14" fmla="*/ 0 w 6325235"/>
                            <a:gd name="connsiteY14" fmla="*/ 207804 h 356235"/>
                            <a:gd name="connsiteX15" fmla="*/ 0 w 6325235"/>
                            <a:gd name="connsiteY15" fmla="*/ 207804 h 356235"/>
                            <a:gd name="connsiteX16" fmla="*/ 0 w 6325235"/>
                            <a:gd name="connsiteY16" fmla="*/ 0 h 356235"/>
                            <a:gd name="connsiteX0" fmla="*/ 0 w 6325235"/>
                            <a:gd name="connsiteY0" fmla="*/ 0 h 446662"/>
                            <a:gd name="connsiteX1" fmla="*/ 1054206 w 6325235"/>
                            <a:gd name="connsiteY1" fmla="*/ 0 h 446662"/>
                            <a:gd name="connsiteX2" fmla="*/ 1054206 w 6325235"/>
                            <a:gd name="connsiteY2" fmla="*/ 0 h 446662"/>
                            <a:gd name="connsiteX3" fmla="*/ 2635515 w 6325235"/>
                            <a:gd name="connsiteY3" fmla="*/ 0 h 446662"/>
                            <a:gd name="connsiteX4" fmla="*/ 6325235 w 6325235"/>
                            <a:gd name="connsiteY4" fmla="*/ 0 h 446662"/>
                            <a:gd name="connsiteX5" fmla="*/ 6325235 w 6325235"/>
                            <a:gd name="connsiteY5" fmla="*/ 207804 h 446662"/>
                            <a:gd name="connsiteX6" fmla="*/ 6325235 w 6325235"/>
                            <a:gd name="connsiteY6" fmla="*/ 207804 h 446662"/>
                            <a:gd name="connsiteX7" fmla="*/ 6325235 w 6325235"/>
                            <a:gd name="connsiteY7" fmla="*/ 296863 h 446662"/>
                            <a:gd name="connsiteX8" fmla="*/ 6325235 w 6325235"/>
                            <a:gd name="connsiteY8" fmla="*/ 356235 h 446662"/>
                            <a:gd name="connsiteX9" fmla="*/ 1293925 w 6325235"/>
                            <a:gd name="connsiteY9" fmla="*/ 366827 h 446662"/>
                            <a:gd name="connsiteX10" fmla="*/ 1170548 w 6325235"/>
                            <a:gd name="connsiteY10" fmla="*/ 446662 h 446662"/>
                            <a:gd name="connsiteX11" fmla="*/ 1054206 w 6325235"/>
                            <a:gd name="connsiteY11" fmla="*/ 356235 h 446662"/>
                            <a:gd name="connsiteX12" fmla="*/ 0 w 6325235"/>
                            <a:gd name="connsiteY12" fmla="*/ 356235 h 446662"/>
                            <a:gd name="connsiteX13" fmla="*/ 0 w 6325235"/>
                            <a:gd name="connsiteY13" fmla="*/ 296863 h 446662"/>
                            <a:gd name="connsiteX14" fmla="*/ 0 w 6325235"/>
                            <a:gd name="connsiteY14" fmla="*/ 207804 h 446662"/>
                            <a:gd name="connsiteX15" fmla="*/ 0 w 6325235"/>
                            <a:gd name="connsiteY15" fmla="*/ 207804 h 446662"/>
                            <a:gd name="connsiteX16" fmla="*/ 0 w 6325235"/>
                            <a:gd name="connsiteY16" fmla="*/ 0 h 446662"/>
                            <a:gd name="connsiteX0" fmla="*/ 0 w 6325235"/>
                            <a:gd name="connsiteY0" fmla="*/ 0 h 446662"/>
                            <a:gd name="connsiteX1" fmla="*/ 1054206 w 6325235"/>
                            <a:gd name="connsiteY1" fmla="*/ 0 h 446662"/>
                            <a:gd name="connsiteX2" fmla="*/ 1054206 w 6325235"/>
                            <a:gd name="connsiteY2" fmla="*/ 0 h 446662"/>
                            <a:gd name="connsiteX3" fmla="*/ 2635515 w 6325235"/>
                            <a:gd name="connsiteY3" fmla="*/ 0 h 446662"/>
                            <a:gd name="connsiteX4" fmla="*/ 6325235 w 6325235"/>
                            <a:gd name="connsiteY4" fmla="*/ 0 h 446662"/>
                            <a:gd name="connsiteX5" fmla="*/ 6325235 w 6325235"/>
                            <a:gd name="connsiteY5" fmla="*/ 207804 h 446662"/>
                            <a:gd name="connsiteX6" fmla="*/ 6325235 w 6325235"/>
                            <a:gd name="connsiteY6" fmla="*/ 207804 h 446662"/>
                            <a:gd name="connsiteX7" fmla="*/ 6325235 w 6325235"/>
                            <a:gd name="connsiteY7" fmla="*/ 296863 h 446662"/>
                            <a:gd name="connsiteX8" fmla="*/ 6325235 w 6325235"/>
                            <a:gd name="connsiteY8" fmla="*/ 356235 h 446662"/>
                            <a:gd name="connsiteX9" fmla="*/ 1293925 w 6325235"/>
                            <a:gd name="connsiteY9" fmla="*/ 366827 h 446662"/>
                            <a:gd name="connsiteX10" fmla="*/ 1170548 w 6325235"/>
                            <a:gd name="connsiteY10" fmla="*/ 446662 h 446662"/>
                            <a:gd name="connsiteX11" fmla="*/ 394266 w 6325235"/>
                            <a:gd name="connsiteY11" fmla="*/ 356235 h 446662"/>
                            <a:gd name="connsiteX12" fmla="*/ 0 w 6325235"/>
                            <a:gd name="connsiteY12" fmla="*/ 356235 h 446662"/>
                            <a:gd name="connsiteX13" fmla="*/ 0 w 6325235"/>
                            <a:gd name="connsiteY13" fmla="*/ 296863 h 446662"/>
                            <a:gd name="connsiteX14" fmla="*/ 0 w 6325235"/>
                            <a:gd name="connsiteY14" fmla="*/ 207804 h 446662"/>
                            <a:gd name="connsiteX15" fmla="*/ 0 w 6325235"/>
                            <a:gd name="connsiteY15" fmla="*/ 207804 h 446662"/>
                            <a:gd name="connsiteX16" fmla="*/ 0 w 6325235"/>
                            <a:gd name="connsiteY16" fmla="*/ 0 h 446662"/>
                            <a:gd name="connsiteX0" fmla="*/ 0 w 6325235"/>
                            <a:gd name="connsiteY0" fmla="*/ 0 h 421268"/>
                            <a:gd name="connsiteX1" fmla="*/ 1054206 w 6325235"/>
                            <a:gd name="connsiteY1" fmla="*/ 0 h 421268"/>
                            <a:gd name="connsiteX2" fmla="*/ 1054206 w 6325235"/>
                            <a:gd name="connsiteY2" fmla="*/ 0 h 421268"/>
                            <a:gd name="connsiteX3" fmla="*/ 2635515 w 6325235"/>
                            <a:gd name="connsiteY3" fmla="*/ 0 h 421268"/>
                            <a:gd name="connsiteX4" fmla="*/ 6325235 w 6325235"/>
                            <a:gd name="connsiteY4" fmla="*/ 0 h 421268"/>
                            <a:gd name="connsiteX5" fmla="*/ 6325235 w 6325235"/>
                            <a:gd name="connsiteY5" fmla="*/ 207804 h 421268"/>
                            <a:gd name="connsiteX6" fmla="*/ 6325235 w 6325235"/>
                            <a:gd name="connsiteY6" fmla="*/ 207804 h 421268"/>
                            <a:gd name="connsiteX7" fmla="*/ 6325235 w 6325235"/>
                            <a:gd name="connsiteY7" fmla="*/ 296863 h 421268"/>
                            <a:gd name="connsiteX8" fmla="*/ 6325235 w 6325235"/>
                            <a:gd name="connsiteY8" fmla="*/ 356235 h 421268"/>
                            <a:gd name="connsiteX9" fmla="*/ 1293925 w 6325235"/>
                            <a:gd name="connsiteY9" fmla="*/ 366827 h 421268"/>
                            <a:gd name="connsiteX10" fmla="*/ 516814 w 6325235"/>
                            <a:gd name="connsiteY10" fmla="*/ 421267 h 421268"/>
                            <a:gd name="connsiteX11" fmla="*/ 394266 w 6325235"/>
                            <a:gd name="connsiteY11" fmla="*/ 356235 h 421268"/>
                            <a:gd name="connsiteX12" fmla="*/ 0 w 6325235"/>
                            <a:gd name="connsiteY12" fmla="*/ 356235 h 421268"/>
                            <a:gd name="connsiteX13" fmla="*/ 0 w 6325235"/>
                            <a:gd name="connsiteY13" fmla="*/ 296863 h 421268"/>
                            <a:gd name="connsiteX14" fmla="*/ 0 w 6325235"/>
                            <a:gd name="connsiteY14" fmla="*/ 207804 h 421268"/>
                            <a:gd name="connsiteX15" fmla="*/ 0 w 6325235"/>
                            <a:gd name="connsiteY15" fmla="*/ 207804 h 421268"/>
                            <a:gd name="connsiteX16" fmla="*/ 0 w 6325235"/>
                            <a:gd name="connsiteY16" fmla="*/ 0 h 421268"/>
                            <a:gd name="connsiteX0" fmla="*/ 0 w 6325235"/>
                            <a:gd name="connsiteY0" fmla="*/ 0 h 421267"/>
                            <a:gd name="connsiteX1" fmla="*/ 1054206 w 6325235"/>
                            <a:gd name="connsiteY1" fmla="*/ 0 h 421267"/>
                            <a:gd name="connsiteX2" fmla="*/ 1054206 w 6325235"/>
                            <a:gd name="connsiteY2" fmla="*/ 0 h 421267"/>
                            <a:gd name="connsiteX3" fmla="*/ 2635515 w 6325235"/>
                            <a:gd name="connsiteY3" fmla="*/ 0 h 421267"/>
                            <a:gd name="connsiteX4" fmla="*/ 6325235 w 6325235"/>
                            <a:gd name="connsiteY4" fmla="*/ 0 h 421267"/>
                            <a:gd name="connsiteX5" fmla="*/ 6325235 w 6325235"/>
                            <a:gd name="connsiteY5" fmla="*/ 207804 h 421267"/>
                            <a:gd name="connsiteX6" fmla="*/ 6325235 w 6325235"/>
                            <a:gd name="connsiteY6" fmla="*/ 207804 h 421267"/>
                            <a:gd name="connsiteX7" fmla="*/ 6325235 w 6325235"/>
                            <a:gd name="connsiteY7" fmla="*/ 296863 h 421267"/>
                            <a:gd name="connsiteX8" fmla="*/ 6325235 w 6325235"/>
                            <a:gd name="connsiteY8" fmla="*/ 356235 h 421267"/>
                            <a:gd name="connsiteX9" fmla="*/ 1293925 w 6325235"/>
                            <a:gd name="connsiteY9" fmla="*/ 366827 h 421267"/>
                            <a:gd name="connsiteX10" fmla="*/ 516814 w 6325235"/>
                            <a:gd name="connsiteY10" fmla="*/ 421267 h 421267"/>
                            <a:gd name="connsiteX11" fmla="*/ 232901 w 6325235"/>
                            <a:gd name="connsiteY11" fmla="*/ 356235 h 421267"/>
                            <a:gd name="connsiteX12" fmla="*/ 0 w 6325235"/>
                            <a:gd name="connsiteY12" fmla="*/ 356235 h 421267"/>
                            <a:gd name="connsiteX13" fmla="*/ 0 w 6325235"/>
                            <a:gd name="connsiteY13" fmla="*/ 296863 h 421267"/>
                            <a:gd name="connsiteX14" fmla="*/ 0 w 6325235"/>
                            <a:gd name="connsiteY14" fmla="*/ 207804 h 421267"/>
                            <a:gd name="connsiteX15" fmla="*/ 0 w 6325235"/>
                            <a:gd name="connsiteY15" fmla="*/ 207804 h 421267"/>
                            <a:gd name="connsiteX16" fmla="*/ 0 w 6325235"/>
                            <a:gd name="connsiteY16" fmla="*/ 0 h 421267"/>
                            <a:gd name="connsiteX0" fmla="*/ 0 w 6325235"/>
                            <a:gd name="connsiteY0" fmla="*/ 0 h 431433"/>
                            <a:gd name="connsiteX1" fmla="*/ 1054206 w 6325235"/>
                            <a:gd name="connsiteY1" fmla="*/ 0 h 431433"/>
                            <a:gd name="connsiteX2" fmla="*/ 1054206 w 6325235"/>
                            <a:gd name="connsiteY2" fmla="*/ 0 h 431433"/>
                            <a:gd name="connsiteX3" fmla="*/ 2635515 w 6325235"/>
                            <a:gd name="connsiteY3" fmla="*/ 0 h 431433"/>
                            <a:gd name="connsiteX4" fmla="*/ 6325235 w 6325235"/>
                            <a:gd name="connsiteY4" fmla="*/ 0 h 431433"/>
                            <a:gd name="connsiteX5" fmla="*/ 6325235 w 6325235"/>
                            <a:gd name="connsiteY5" fmla="*/ 207804 h 431433"/>
                            <a:gd name="connsiteX6" fmla="*/ 6325235 w 6325235"/>
                            <a:gd name="connsiteY6" fmla="*/ 207804 h 431433"/>
                            <a:gd name="connsiteX7" fmla="*/ 6325235 w 6325235"/>
                            <a:gd name="connsiteY7" fmla="*/ 296863 h 431433"/>
                            <a:gd name="connsiteX8" fmla="*/ 6325235 w 6325235"/>
                            <a:gd name="connsiteY8" fmla="*/ 356235 h 431433"/>
                            <a:gd name="connsiteX9" fmla="*/ 1293925 w 6325235"/>
                            <a:gd name="connsiteY9" fmla="*/ 366827 h 431433"/>
                            <a:gd name="connsiteX10" fmla="*/ 328555 w 6325235"/>
                            <a:gd name="connsiteY10" fmla="*/ 431433 h 431433"/>
                            <a:gd name="connsiteX11" fmla="*/ 232901 w 6325235"/>
                            <a:gd name="connsiteY11" fmla="*/ 356235 h 431433"/>
                            <a:gd name="connsiteX12" fmla="*/ 0 w 6325235"/>
                            <a:gd name="connsiteY12" fmla="*/ 356235 h 431433"/>
                            <a:gd name="connsiteX13" fmla="*/ 0 w 6325235"/>
                            <a:gd name="connsiteY13" fmla="*/ 296863 h 431433"/>
                            <a:gd name="connsiteX14" fmla="*/ 0 w 6325235"/>
                            <a:gd name="connsiteY14" fmla="*/ 207804 h 431433"/>
                            <a:gd name="connsiteX15" fmla="*/ 0 w 6325235"/>
                            <a:gd name="connsiteY15" fmla="*/ 207804 h 431433"/>
                            <a:gd name="connsiteX16" fmla="*/ 0 w 6325235"/>
                            <a:gd name="connsiteY16" fmla="*/ 0 h 431433"/>
                            <a:gd name="connsiteX0" fmla="*/ 0 w 6325235"/>
                            <a:gd name="connsiteY0" fmla="*/ 0 h 431433"/>
                            <a:gd name="connsiteX1" fmla="*/ 1054206 w 6325235"/>
                            <a:gd name="connsiteY1" fmla="*/ 0 h 431433"/>
                            <a:gd name="connsiteX2" fmla="*/ 1054206 w 6325235"/>
                            <a:gd name="connsiteY2" fmla="*/ 0 h 431433"/>
                            <a:gd name="connsiteX3" fmla="*/ 2635515 w 6325235"/>
                            <a:gd name="connsiteY3" fmla="*/ 0 h 431433"/>
                            <a:gd name="connsiteX4" fmla="*/ 6325235 w 6325235"/>
                            <a:gd name="connsiteY4" fmla="*/ 0 h 431433"/>
                            <a:gd name="connsiteX5" fmla="*/ 6325235 w 6325235"/>
                            <a:gd name="connsiteY5" fmla="*/ 207804 h 431433"/>
                            <a:gd name="connsiteX6" fmla="*/ 6325235 w 6325235"/>
                            <a:gd name="connsiteY6" fmla="*/ 207804 h 431433"/>
                            <a:gd name="connsiteX7" fmla="*/ 6325235 w 6325235"/>
                            <a:gd name="connsiteY7" fmla="*/ 296863 h 431433"/>
                            <a:gd name="connsiteX8" fmla="*/ 6325235 w 6325235"/>
                            <a:gd name="connsiteY8" fmla="*/ 356235 h 431433"/>
                            <a:gd name="connsiteX9" fmla="*/ 402282 w 6325235"/>
                            <a:gd name="connsiteY9" fmla="*/ 361742 h 431433"/>
                            <a:gd name="connsiteX10" fmla="*/ 328555 w 6325235"/>
                            <a:gd name="connsiteY10" fmla="*/ 431433 h 431433"/>
                            <a:gd name="connsiteX11" fmla="*/ 232901 w 6325235"/>
                            <a:gd name="connsiteY11" fmla="*/ 356235 h 431433"/>
                            <a:gd name="connsiteX12" fmla="*/ 0 w 6325235"/>
                            <a:gd name="connsiteY12" fmla="*/ 356235 h 431433"/>
                            <a:gd name="connsiteX13" fmla="*/ 0 w 6325235"/>
                            <a:gd name="connsiteY13" fmla="*/ 296863 h 431433"/>
                            <a:gd name="connsiteX14" fmla="*/ 0 w 6325235"/>
                            <a:gd name="connsiteY14" fmla="*/ 207804 h 431433"/>
                            <a:gd name="connsiteX15" fmla="*/ 0 w 6325235"/>
                            <a:gd name="connsiteY15" fmla="*/ 207804 h 431433"/>
                            <a:gd name="connsiteX16" fmla="*/ 0 w 6325235"/>
                            <a:gd name="connsiteY16" fmla="*/ 0 h 431433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02282 w 6325235"/>
                            <a:gd name="connsiteY9" fmla="*/ 361742 h 461887"/>
                            <a:gd name="connsiteX10" fmla="*/ 326650 w 6325235"/>
                            <a:gd name="connsiteY10" fmla="*/ 461887 h 461887"/>
                            <a:gd name="connsiteX11" fmla="*/ 232901 w 6325235"/>
                            <a:gd name="connsiteY11" fmla="*/ 356235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23237 w 6325235"/>
                            <a:gd name="connsiteY9" fmla="*/ 359567 h 461887"/>
                            <a:gd name="connsiteX10" fmla="*/ 326650 w 6325235"/>
                            <a:gd name="connsiteY10" fmla="*/ 461887 h 461887"/>
                            <a:gd name="connsiteX11" fmla="*/ 232901 w 6325235"/>
                            <a:gd name="connsiteY11" fmla="*/ 356235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23237 w 6325235"/>
                            <a:gd name="connsiteY9" fmla="*/ 359567 h 461887"/>
                            <a:gd name="connsiteX10" fmla="*/ 326650 w 6325235"/>
                            <a:gd name="connsiteY10" fmla="*/ 461887 h 461887"/>
                            <a:gd name="connsiteX11" fmla="*/ 204326 w 6325235"/>
                            <a:gd name="connsiteY11" fmla="*/ 358410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36572 w 6325235"/>
                            <a:gd name="connsiteY9" fmla="*/ 357392 h 461887"/>
                            <a:gd name="connsiteX10" fmla="*/ 326650 w 6325235"/>
                            <a:gd name="connsiteY10" fmla="*/ 461887 h 461887"/>
                            <a:gd name="connsiteX11" fmla="*/ 204326 w 6325235"/>
                            <a:gd name="connsiteY11" fmla="*/ 358410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55622 w 6325235"/>
                            <a:gd name="connsiteY9" fmla="*/ 357392 h 461887"/>
                            <a:gd name="connsiteX10" fmla="*/ 326650 w 6325235"/>
                            <a:gd name="connsiteY10" fmla="*/ 461887 h 461887"/>
                            <a:gd name="connsiteX11" fmla="*/ 204326 w 6325235"/>
                            <a:gd name="connsiteY11" fmla="*/ 358410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47182"/>
                            <a:gd name="connsiteX1" fmla="*/ 1054206 w 6325235"/>
                            <a:gd name="connsiteY1" fmla="*/ 0 h 447182"/>
                            <a:gd name="connsiteX2" fmla="*/ 1054206 w 6325235"/>
                            <a:gd name="connsiteY2" fmla="*/ 0 h 447182"/>
                            <a:gd name="connsiteX3" fmla="*/ 2635515 w 6325235"/>
                            <a:gd name="connsiteY3" fmla="*/ 0 h 447182"/>
                            <a:gd name="connsiteX4" fmla="*/ 6325235 w 6325235"/>
                            <a:gd name="connsiteY4" fmla="*/ 0 h 447182"/>
                            <a:gd name="connsiteX5" fmla="*/ 6325235 w 6325235"/>
                            <a:gd name="connsiteY5" fmla="*/ 207804 h 447182"/>
                            <a:gd name="connsiteX6" fmla="*/ 6325235 w 6325235"/>
                            <a:gd name="connsiteY6" fmla="*/ 207804 h 447182"/>
                            <a:gd name="connsiteX7" fmla="*/ 6325235 w 6325235"/>
                            <a:gd name="connsiteY7" fmla="*/ 296863 h 447182"/>
                            <a:gd name="connsiteX8" fmla="*/ 6325235 w 6325235"/>
                            <a:gd name="connsiteY8" fmla="*/ 356235 h 447182"/>
                            <a:gd name="connsiteX9" fmla="*/ 455622 w 6325235"/>
                            <a:gd name="connsiteY9" fmla="*/ 357392 h 447182"/>
                            <a:gd name="connsiteX10" fmla="*/ 329225 w 6325235"/>
                            <a:gd name="connsiteY10" fmla="*/ 447181 h 447182"/>
                            <a:gd name="connsiteX11" fmla="*/ 204326 w 6325235"/>
                            <a:gd name="connsiteY11" fmla="*/ 358410 h 447182"/>
                            <a:gd name="connsiteX12" fmla="*/ 0 w 6325235"/>
                            <a:gd name="connsiteY12" fmla="*/ 356235 h 447182"/>
                            <a:gd name="connsiteX13" fmla="*/ 0 w 6325235"/>
                            <a:gd name="connsiteY13" fmla="*/ 296863 h 447182"/>
                            <a:gd name="connsiteX14" fmla="*/ 0 w 6325235"/>
                            <a:gd name="connsiteY14" fmla="*/ 207804 h 447182"/>
                            <a:gd name="connsiteX15" fmla="*/ 0 w 6325235"/>
                            <a:gd name="connsiteY15" fmla="*/ 207804 h 447182"/>
                            <a:gd name="connsiteX16" fmla="*/ 0 w 6325235"/>
                            <a:gd name="connsiteY16" fmla="*/ 0 h 44718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</a:cxnLst>
                          <a:rect l="l" t="t" r="r" b="b"/>
                          <a:pathLst>
                            <a:path w="6325235" h="447182">
                              <a:moveTo>
                                <a:pt x="0" y="0"/>
                              </a:moveTo>
                              <a:lnTo>
                                <a:pt x="1054206" y="0"/>
                              </a:lnTo>
                              <a:lnTo>
                                <a:pt x="1054206" y="0"/>
                              </a:lnTo>
                              <a:lnTo>
                                <a:pt x="2635515" y="0"/>
                              </a:lnTo>
                              <a:lnTo>
                                <a:pt x="6325235" y="0"/>
                              </a:lnTo>
                              <a:lnTo>
                                <a:pt x="6325235" y="207804"/>
                              </a:lnTo>
                              <a:lnTo>
                                <a:pt x="6325235" y="207804"/>
                              </a:lnTo>
                              <a:lnTo>
                                <a:pt x="6325235" y="296863"/>
                              </a:lnTo>
                              <a:lnTo>
                                <a:pt x="6325235" y="356235"/>
                              </a:lnTo>
                              <a:lnTo>
                                <a:pt x="455622" y="357392"/>
                              </a:lnTo>
                              <a:lnTo>
                                <a:pt x="329225" y="447181"/>
                              </a:lnTo>
                              <a:lnTo>
                                <a:pt x="204326" y="358410"/>
                              </a:lnTo>
                              <a:lnTo>
                                <a:pt x="0" y="356235"/>
                              </a:lnTo>
                              <a:lnTo>
                                <a:pt x="0" y="296863"/>
                              </a:lnTo>
                              <a:lnTo>
                                <a:pt x="0" y="207804"/>
                              </a:lnTo>
                              <a:lnTo>
                                <a:pt x="0" y="20780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pattFill prst="dkDnDiag">
                          <a:fgClr>
                            <a:srgbClr val="56AD4F"/>
                          </a:fgClr>
                          <a:bgClr>
                            <a:srgbClr val="5FA145"/>
                          </a:bgClr>
                        </a:patt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515B" w:rsidRPr="005517BE" w:rsidRDefault="0029515B" w:rsidP="0029515B">
                            <w:pPr>
                              <w:spacing w:before="0"/>
                              <w:ind w:firstLine="720"/>
                              <w:rPr>
                                <w:rFonts w:ascii="Calibri" w:hAnsi="Calibri"/>
                                <w:color w:val="FFFFFF" w:themeColor="background1"/>
                                <w:sz w:val="24"/>
                                <w:lang w:val="es-AR"/>
                              </w:rPr>
                            </w:pPr>
                            <w:r w:rsidRPr="0029515B"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>Que Golazo</w:t>
                            </w:r>
                            <w:r w:rsidRPr="0029515B">
                              <w:rPr>
                                <w:caps/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 xml:space="preserve"> </w:t>
                            </w:r>
                            <w:r w:rsidRPr="0029515B"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 xml:space="preserve"> | Sistema de Gestión de Campeonatos de Fútbol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 w:rsidRPr="005517BE">
                              <w:rPr>
                                <w:rFonts w:ascii="Calibri" w:hAnsi="Calibri"/>
                                <w:color w:val="FFFFFF" w:themeColor="background1"/>
                                <w:sz w:val="28"/>
                                <w:szCs w:val="18"/>
                                <w:lang w:val="es-AR"/>
                              </w:rPr>
                              <w:t>2014</w:t>
                            </w:r>
                          </w:p>
                          <w:p w:rsidR="0029515B" w:rsidRPr="00244A7E" w:rsidRDefault="0029515B" w:rsidP="0029515B">
                            <w:pPr>
                              <w:rPr>
                                <w:lang w:val="es-A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" name="Imagen 5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grayscl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175564" y="21945"/>
                          <a:ext cx="332105" cy="33528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55D5E576" id="Grupo 4" o:spid="_x0000_s1050" style="position:absolute;margin-left:-11.5pt;margin-top:-9.45pt;width:498.05pt;height:30.8pt;z-index:251661312" coordsize="63252,39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">
              <v:shape id="Llamada rectangular 1" o:spid="_x0000_s1051" style="position:absolute;width:63252;height:3911;visibility:visible;mso-wrap-style:square;v-text-anchor:middle" coordsize="6325235,44718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KCmcAA&#10;AADaAAAADwAAAGRycy9kb3ducmV2LnhtbERPS2vCQBC+F/oflin0UnSjhVKjqySipddqvQ/ZyUOz&#10;s2F3m8R/3w0Ueho+vudsdqNpRU/ON5YVLOYJCOLC6oYrBd/n4+wdhA/IGlvLpOBOHnbbx4cNptoO&#10;/EX9KVQihrBPUUEdQpdK6YuaDPq57YgjV1pnMEToKqkdDjHctHKZJG/SYMOxocaO9jUVt9OPUXA4&#10;BFeUfC1X+fLyeu5fRv2R5Uo9P43ZGkSgMfyL/9yfOs6H6ZXpyu0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wKCmcAAAADaAAAADwAAAAAAAAAAAAAAAACYAgAAZHJzL2Rvd25y&#10;ZXYueG1sUEsFBgAAAAAEAAQA9QAAAIUDAAAAAA==&#10;" adj="-11796480,,5400" path="m,l1054206,r,l2635515,,6325235,r,207804l6325235,207804r,89059l6325235,356235,455622,357392,329225,447181,204326,358410,,356235,,296863,,207804r,l,xe" fillcolor="#56ad4f" stroked="f" strokeweight="1pt">
                <v:fill r:id="rId2" o:title="" color2="#5fa145" type="pattern"/>
                <v:stroke joinstyle="miter"/>
                <v:formulas/>
                <v:path arrowok="t" o:connecttype="custom" o:connectlocs="0,0;1054206,0;1054206,0;2635515,0;6325235,0;6325235,181771;6325235,181771;6325235,259673;6325235,311607;455622,312619;329225,391159;204326,313509;0,311607;0,259673;0,181771;0,181771;0,0" o:connectangles="0,0,0,0,0,0,0,0,0,0,0,0,0,0,0,0,0" textboxrect="0,0,6325235,447182"/>
                <v:textbox>
                  <w:txbxContent>
                    <w:p w:rsidR="0029515B" w:rsidRPr="005517BE" w:rsidRDefault="0029515B" w:rsidP="0029515B">
                      <w:pPr>
                        <w:spacing w:before="0"/>
                        <w:ind w:firstLine="720"/>
                        <w:rPr>
                          <w:rFonts w:ascii="Calibri" w:hAnsi="Calibri"/>
                          <w:color w:val="FFFFFF" w:themeColor="background1"/>
                          <w:sz w:val="24"/>
                          <w:lang w:val="es-AR"/>
                        </w:rPr>
                      </w:pPr>
                      <w:r w:rsidRPr="0029515B"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>Que Golazo</w:t>
                      </w:r>
                      <w:r w:rsidRPr="0029515B">
                        <w:rPr>
                          <w:caps/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 xml:space="preserve"> </w:t>
                      </w:r>
                      <w:r w:rsidRPr="0029515B"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 xml:space="preserve"> | Sistema de Gestión de Campeonatos de Fútbol</w:t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 w:rsidRPr="005517BE">
                        <w:rPr>
                          <w:rFonts w:ascii="Calibri" w:hAnsi="Calibri"/>
                          <w:color w:val="FFFFFF" w:themeColor="background1"/>
                          <w:sz w:val="28"/>
                          <w:szCs w:val="18"/>
                          <w:lang w:val="es-AR"/>
                        </w:rPr>
                        <w:t>2014</w:t>
                      </w:r>
                    </w:p>
                    <w:p w:rsidR="0029515B" w:rsidRPr="00244A7E" w:rsidRDefault="0029515B" w:rsidP="0029515B">
                      <w:pPr>
                        <w:rPr>
                          <w:lang w:val="es-AR"/>
                        </w:rPr>
                      </w:pPr>
                    </w:p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5" o:spid="_x0000_s1052" type="#_x0000_t75" style="position:absolute;left:1755;top:219;width:3321;height:33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MpAg/DAAAA2gAAAA8AAABkcnMvZG93bnJldi54bWxEj0FrAjEUhO8F/0N4hd40ux5qWY1ihUJb&#10;T11F9PbYPHdXk5clSXXrr28KQo/DzHzDzBa9NeJCPrSOFeSjDARx5XTLtYLt5m34AiJEZI3GMSn4&#10;oQCL+eBhhoV2V/6iSxlrkSAcClTQxNgVUoaqIYth5Dri5B2dtxiT9LXUHq8Jbo0cZ9mztNhyWmiw&#10;o1VD1bn8tgp2r+ZzEnK/X+PkIOPtw5S7U67U02O/nIKI1Mf/8L39rhWM4e9KugFy/gs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kykCD8MAAADaAAAADwAAAAAAAAAAAAAAAACf&#10;AgAAZHJzL2Rvd25yZXYueG1sUEsFBgAAAAAEAAQA9wAAAI8DAAAAAA==&#10;">
                <v:imagedata r:id="rId3" o:title="" grayscale="t"/>
                <v:path arrowok="t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7B90" w:rsidRDefault="00687B90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CDD"/>
    <w:rsid w:val="00004961"/>
    <w:rsid w:val="00010B70"/>
    <w:rsid w:val="000212A6"/>
    <w:rsid w:val="000257E2"/>
    <w:rsid w:val="0003090A"/>
    <w:rsid w:val="00036F7F"/>
    <w:rsid w:val="00051A8F"/>
    <w:rsid w:val="0006530A"/>
    <w:rsid w:val="00092D82"/>
    <w:rsid w:val="0009753F"/>
    <w:rsid w:val="000A5996"/>
    <w:rsid w:val="000B2CDD"/>
    <w:rsid w:val="000B62EE"/>
    <w:rsid w:val="000E722C"/>
    <w:rsid w:val="000F4D44"/>
    <w:rsid w:val="000F6383"/>
    <w:rsid w:val="00143A4C"/>
    <w:rsid w:val="00186D16"/>
    <w:rsid w:val="00197EFE"/>
    <w:rsid w:val="001A74EF"/>
    <w:rsid w:val="001F1D2A"/>
    <w:rsid w:val="00201F4F"/>
    <w:rsid w:val="00203449"/>
    <w:rsid w:val="00214004"/>
    <w:rsid w:val="00215451"/>
    <w:rsid w:val="00244A7E"/>
    <w:rsid w:val="00267A02"/>
    <w:rsid w:val="002855A9"/>
    <w:rsid w:val="0029515B"/>
    <w:rsid w:val="002B3579"/>
    <w:rsid w:val="002B385C"/>
    <w:rsid w:val="002F3861"/>
    <w:rsid w:val="00305864"/>
    <w:rsid w:val="00333B74"/>
    <w:rsid w:val="00335C9B"/>
    <w:rsid w:val="00350C0A"/>
    <w:rsid w:val="00465DFE"/>
    <w:rsid w:val="004722F6"/>
    <w:rsid w:val="004912C3"/>
    <w:rsid w:val="004D5887"/>
    <w:rsid w:val="005517BE"/>
    <w:rsid w:val="0055648F"/>
    <w:rsid w:val="005A0D6F"/>
    <w:rsid w:val="005B0C80"/>
    <w:rsid w:val="005B4B9B"/>
    <w:rsid w:val="005D280B"/>
    <w:rsid w:val="005D3562"/>
    <w:rsid w:val="006118B5"/>
    <w:rsid w:val="00613330"/>
    <w:rsid w:val="00645BDF"/>
    <w:rsid w:val="0065599F"/>
    <w:rsid w:val="00657BC0"/>
    <w:rsid w:val="00664EFA"/>
    <w:rsid w:val="00687B90"/>
    <w:rsid w:val="006A06EA"/>
    <w:rsid w:val="006C3645"/>
    <w:rsid w:val="006C36A9"/>
    <w:rsid w:val="006D7FF0"/>
    <w:rsid w:val="00710F4C"/>
    <w:rsid w:val="007129FE"/>
    <w:rsid w:val="007167C2"/>
    <w:rsid w:val="0072630B"/>
    <w:rsid w:val="0073647E"/>
    <w:rsid w:val="00744E41"/>
    <w:rsid w:val="00750FE8"/>
    <w:rsid w:val="00784E1F"/>
    <w:rsid w:val="007912F8"/>
    <w:rsid w:val="007C501F"/>
    <w:rsid w:val="00810A39"/>
    <w:rsid w:val="008442CA"/>
    <w:rsid w:val="00870A86"/>
    <w:rsid w:val="00887C4B"/>
    <w:rsid w:val="00897259"/>
    <w:rsid w:val="008D33D1"/>
    <w:rsid w:val="008F7DA3"/>
    <w:rsid w:val="0090196D"/>
    <w:rsid w:val="00907B2B"/>
    <w:rsid w:val="00930885"/>
    <w:rsid w:val="00935C39"/>
    <w:rsid w:val="00936697"/>
    <w:rsid w:val="009372CD"/>
    <w:rsid w:val="00987740"/>
    <w:rsid w:val="009A2A8E"/>
    <w:rsid w:val="009F29E8"/>
    <w:rsid w:val="00A075D7"/>
    <w:rsid w:val="00A12B43"/>
    <w:rsid w:val="00A13615"/>
    <w:rsid w:val="00A2195C"/>
    <w:rsid w:val="00A43FC2"/>
    <w:rsid w:val="00A63923"/>
    <w:rsid w:val="00A716C7"/>
    <w:rsid w:val="00A90A9F"/>
    <w:rsid w:val="00A91303"/>
    <w:rsid w:val="00AB2764"/>
    <w:rsid w:val="00AC0F15"/>
    <w:rsid w:val="00AD706C"/>
    <w:rsid w:val="00AE4676"/>
    <w:rsid w:val="00AF5F5B"/>
    <w:rsid w:val="00B677C3"/>
    <w:rsid w:val="00B7140D"/>
    <w:rsid w:val="00B93770"/>
    <w:rsid w:val="00BA1DE8"/>
    <w:rsid w:val="00BA6484"/>
    <w:rsid w:val="00BC3CB9"/>
    <w:rsid w:val="00BE335B"/>
    <w:rsid w:val="00C01A5A"/>
    <w:rsid w:val="00C063C5"/>
    <w:rsid w:val="00C30053"/>
    <w:rsid w:val="00C565CB"/>
    <w:rsid w:val="00CD3E51"/>
    <w:rsid w:val="00D24DB6"/>
    <w:rsid w:val="00D37B6D"/>
    <w:rsid w:val="00D529AB"/>
    <w:rsid w:val="00D65023"/>
    <w:rsid w:val="00D710D7"/>
    <w:rsid w:val="00D9324F"/>
    <w:rsid w:val="00DA154B"/>
    <w:rsid w:val="00DB627E"/>
    <w:rsid w:val="00DB6A8C"/>
    <w:rsid w:val="00DC2219"/>
    <w:rsid w:val="00DF4C84"/>
    <w:rsid w:val="00E01300"/>
    <w:rsid w:val="00E9373B"/>
    <w:rsid w:val="00EE6BA4"/>
    <w:rsid w:val="00F03BB3"/>
    <w:rsid w:val="00F14E13"/>
    <w:rsid w:val="00F41380"/>
    <w:rsid w:val="00F70EE7"/>
    <w:rsid w:val="00F71B4C"/>
    <w:rsid w:val="00F82038"/>
    <w:rsid w:val="00FC1F5F"/>
    <w:rsid w:val="00FE1A8F"/>
    <w:rsid w:val="00FE2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29958AC7-E44B-4E76-A5BB-F00C553C3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36A9"/>
    <w:rPr>
      <w:rFonts w:ascii="Calibri Light" w:hAnsi="Calibri Light"/>
    </w:rPr>
  </w:style>
  <w:style w:type="paragraph" w:styleId="Ttulo1">
    <w:name w:val="heading 1"/>
    <w:basedOn w:val="Normal"/>
    <w:next w:val="Normal"/>
    <w:link w:val="Ttulo1Car"/>
    <w:uiPriority w:val="9"/>
    <w:qFormat/>
    <w:rsid w:val="006C36A9"/>
    <w:pPr>
      <w:pBdr>
        <w:top w:val="single" w:sz="24" w:space="0" w:color="63A537" w:themeColor="text2"/>
        <w:left w:val="single" w:sz="24" w:space="0" w:color="63A537" w:themeColor="text2"/>
        <w:bottom w:val="single" w:sz="24" w:space="0" w:color="63A537" w:themeColor="text2"/>
        <w:right w:val="single" w:sz="24" w:space="0" w:color="63A537" w:themeColor="text2"/>
      </w:pBdr>
      <w:shd w:val="clear" w:color="auto" w:fill="63A537" w:themeFill="text2"/>
      <w:spacing w:after="0"/>
      <w:outlineLvl w:val="0"/>
    </w:pPr>
    <w:rPr>
      <w:rFonts w:eastAsiaTheme="majorEastAsia" w:cstheme="majorBidi"/>
      <w:b/>
      <w:caps/>
      <w:color w:val="FFFFFF" w:themeColor="background1"/>
      <w:spacing w:val="15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C36A9"/>
    <w:pPr>
      <w:pBdr>
        <w:top w:val="single" w:sz="24" w:space="0" w:color="DFF0D3" w:themeColor="text2" w:themeTint="33"/>
        <w:left w:val="single" w:sz="24" w:space="0" w:color="DFF0D3" w:themeColor="text2" w:themeTint="33"/>
        <w:bottom w:val="single" w:sz="24" w:space="0" w:color="DFF0D3" w:themeColor="text2" w:themeTint="33"/>
        <w:right w:val="single" w:sz="24" w:space="0" w:color="DFF0D3" w:themeColor="text2" w:themeTint="33"/>
      </w:pBdr>
      <w:shd w:val="clear" w:color="auto" w:fill="DFF0D3" w:themeFill="text2" w:themeFillTint="33"/>
      <w:spacing w:after="0"/>
      <w:outlineLvl w:val="1"/>
    </w:pPr>
    <w:rPr>
      <w:rFonts w:eastAsiaTheme="majorEastAsia" w:cstheme="majorBidi"/>
      <w:b/>
      <w:caps/>
      <w:spacing w:val="15"/>
      <w:sz w:val="20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pBdr>
        <w:top w:val="single" w:sz="6" w:space="2" w:color="63A537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31521B" w:themeColor="text2" w:themeShade="80"/>
      <w:spacing w:val="15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pPr>
      <w:pBdr>
        <w:top w:val="dotted" w:sz="6" w:space="2" w:color="63A537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pBdr>
        <w:bottom w:val="single" w:sz="6" w:space="1" w:color="63A537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pBdr>
        <w:bottom w:val="dotted" w:sz="6" w:space="1" w:color="63A537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C36A9"/>
    <w:rPr>
      <w:rFonts w:ascii="Calibri Light" w:eastAsiaTheme="majorEastAsia" w:hAnsi="Calibri Light" w:cstheme="majorBidi"/>
      <w:b/>
      <w:caps/>
      <w:color w:val="FFFFFF" w:themeColor="background1"/>
      <w:spacing w:val="15"/>
      <w:shd w:val="clear" w:color="auto" w:fill="63A537" w:themeFill="text2"/>
    </w:rPr>
  </w:style>
  <w:style w:type="character" w:customStyle="1" w:styleId="Ttulo2Car">
    <w:name w:val="Título 2 Car"/>
    <w:basedOn w:val="Fuentedeprrafopredeter"/>
    <w:link w:val="Ttulo2"/>
    <w:uiPriority w:val="9"/>
    <w:rsid w:val="006C36A9"/>
    <w:rPr>
      <w:rFonts w:ascii="Calibri Light" w:eastAsiaTheme="majorEastAsia" w:hAnsi="Calibri Light" w:cstheme="majorBidi"/>
      <w:b/>
      <w:caps/>
      <w:spacing w:val="15"/>
      <w:sz w:val="20"/>
      <w:shd w:val="clear" w:color="auto" w:fill="DFF0D3" w:themeFill="text2" w:themeFillTint="33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caps/>
      <w:color w:val="31521B" w:themeColor="text2" w:themeShade="80"/>
      <w:spacing w:val="15"/>
    </w:rPr>
  </w:style>
  <w:style w:type="table" w:styleId="Tablaconcuadrcula">
    <w:name w:val="Table Grid"/>
    <w:basedOn w:val="Tablanormal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uesto">
    <w:name w:val="Title"/>
    <w:basedOn w:val="Normal"/>
    <w:next w:val="Normal"/>
    <w:link w:val="PuestoCar"/>
    <w:uiPriority w:val="10"/>
    <w:qFormat/>
    <w:pPr>
      <w:spacing w:before="0" w:after="0"/>
    </w:pPr>
    <w:rPr>
      <w:rFonts w:asciiTheme="majorHAnsi" w:eastAsiaTheme="majorEastAsia" w:hAnsiTheme="majorHAnsi" w:cstheme="majorBidi"/>
      <w:caps/>
      <w:color w:val="63A537" w:themeColor="text2"/>
      <w:spacing w:val="10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Pr>
      <w:rFonts w:asciiTheme="majorHAnsi" w:eastAsiaTheme="majorEastAsia" w:hAnsiTheme="majorHAnsi" w:cstheme="majorBidi"/>
      <w:caps/>
      <w:color w:val="63A537" w:themeColor="text2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Pr>
      <w:caps/>
      <w:color w:val="595959" w:themeColor="text1" w:themeTint="A6"/>
      <w:spacing w:val="10"/>
      <w:sz w:val="21"/>
      <w:szCs w:val="21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Referenciasutil">
    <w:name w:val="Subtle Reference"/>
    <w:uiPriority w:val="31"/>
    <w:qFormat/>
    <w:rPr>
      <w:b w:val="0"/>
      <w:bCs w:val="0"/>
      <w:color w:val="63A537" w:themeColor="text2"/>
    </w:rPr>
  </w:style>
  <w:style w:type="character" w:styleId="nfasissutil">
    <w:name w:val="Subtle Emphasis"/>
    <w:uiPriority w:val="19"/>
    <w:qFormat/>
    <w:rPr>
      <w:i/>
      <w:iCs/>
      <w:color w:val="31521B" w:themeColor="text2" w:themeShade="80"/>
    </w:rPr>
  </w:style>
  <w:style w:type="character" w:styleId="nfasis">
    <w:name w:val="Emphasis"/>
    <w:uiPriority w:val="20"/>
    <w:qFormat/>
    <w:rPr>
      <w:caps/>
      <w:color w:val="auto"/>
      <w:spacing w:val="5"/>
    </w:rPr>
  </w:style>
  <w:style w:type="paragraph" w:styleId="Cita">
    <w:name w:val="Quote"/>
    <w:basedOn w:val="Normal"/>
    <w:next w:val="Normal"/>
    <w:link w:val="CitaCar"/>
    <w:uiPriority w:val="29"/>
    <w:qFormat/>
    <w:pPr>
      <w:ind w:left="1080" w:right="1080"/>
      <w:jc w:val="center"/>
    </w:pPr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Pr>
      <w:i/>
      <w:iCs/>
      <w:sz w:val="24"/>
      <w:szCs w:val="24"/>
    </w:rPr>
  </w:style>
  <w:style w:type="character" w:styleId="nfasisintenso">
    <w:name w:val="Intense Emphasis"/>
    <w:uiPriority w:val="21"/>
    <w:qFormat/>
    <w:rPr>
      <w:b/>
      <w:bCs/>
      <w:caps/>
      <w:color w:val="31521B" w:themeColor="text2" w:themeShade="80"/>
      <w:spacing w:val="10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spacing w:before="240" w:after="240" w:line="240" w:lineRule="auto"/>
      <w:ind w:left="1080" w:right="1080"/>
      <w:jc w:val="center"/>
    </w:pPr>
    <w:rPr>
      <w:color w:val="63A537" w:themeColor="text2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color w:val="63A537" w:themeColor="text2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paragraph" w:styleId="Sinespaciado">
    <w:name w:val="No Spacing"/>
    <w:link w:val="SinespaciadoCar"/>
    <w:uiPriority w:val="1"/>
    <w:qFormat/>
    <w:pPr>
      <w:spacing w:after="0" w:line="240" w:lineRule="auto"/>
    </w:pPr>
  </w:style>
  <w:style w:type="character" w:styleId="Ttulodellibro">
    <w:name w:val="Book Title"/>
    <w:uiPriority w:val="33"/>
    <w:qFormat/>
    <w:rPr>
      <w:b/>
      <w:bCs/>
      <w:i/>
      <w:iCs/>
      <w:spacing w:val="0"/>
    </w:rPr>
  </w:style>
  <w:style w:type="paragraph" w:styleId="Descripcin">
    <w:name w:val="caption"/>
    <w:basedOn w:val="Normal"/>
    <w:next w:val="Normal"/>
    <w:uiPriority w:val="35"/>
    <w:semiHidden/>
    <w:unhideWhenUsed/>
    <w:qFormat/>
    <w:rPr>
      <w:b/>
      <w:bCs/>
      <w:color w:val="4A7B29" w:themeColor="text2" w:themeShade="BF"/>
      <w:sz w:val="16"/>
      <w:szCs w:val="16"/>
    </w:rPr>
  </w:style>
  <w:style w:type="character" w:styleId="Referenciaintensa">
    <w:name w:val="Intense Reference"/>
    <w:uiPriority w:val="32"/>
    <w:qFormat/>
    <w:rPr>
      <w:b w:val="0"/>
      <w:bCs w:val="0"/>
      <w:i/>
      <w:iCs/>
      <w:caps/>
      <w:color w:val="63A537" w:themeColor="text2"/>
    </w:rPr>
  </w:style>
  <w:style w:type="character" w:customStyle="1" w:styleId="SinespaciadoCar">
    <w:name w:val="Sin espaciado Car"/>
    <w:basedOn w:val="Fuentedeprrafopredeter"/>
    <w:link w:val="Sinespaciado"/>
    <w:uiPriority w:val="1"/>
  </w:style>
  <w:style w:type="character" w:styleId="Textoennegrita">
    <w:name w:val="Strong"/>
    <w:uiPriority w:val="22"/>
    <w:qFormat/>
    <w:rPr>
      <w:b/>
      <w:bCs/>
    </w:rPr>
  </w:style>
  <w:style w:type="paragraph" w:styleId="TtulodeTDC">
    <w:name w:val="TOC Heading"/>
    <w:basedOn w:val="Ttulo1"/>
    <w:next w:val="Normal"/>
    <w:uiPriority w:val="39"/>
    <w:unhideWhenUsed/>
    <w:qFormat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9372C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372CD"/>
  </w:style>
  <w:style w:type="paragraph" w:styleId="Piedepgina">
    <w:name w:val="footer"/>
    <w:basedOn w:val="Normal"/>
    <w:link w:val="PiedepginaCar"/>
    <w:uiPriority w:val="99"/>
    <w:unhideWhenUsed/>
    <w:rsid w:val="009372C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372CD"/>
  </w:style>
  <w:style w:type="table" w:styleId="Tabladecuadrcula3-nfasis1">
    <w:name w:val="Grid Table 3 Accent 1"/>
    <w:basedOn w:val="Tablanormal"/>
    <w:uiPriority w:val="48"/>
    <w:rsid w:val="008F7DA3"/>
    <w:pPr>
      <w:spacing w:after="0" w:line="240" w:lineRule="auto"/>
    </w:pPr>
    <w:tblPr>
      <w:tblStyleRowBandSize w:val="1"/>
      <w:tblStyleColBandSize w:val="1"/>
      <w:tblBorders>
        <w:top w:val="single" w:sz="4" w:space="0" w:color="C1DF87" w:themeColor="accent1" w:themeTint="99"/>
        <w:left w:val="single" w:sz="4" w:space="0" w:color="C1DF87" w:themeColor="accent1" w:themeTint="99"/>
        <w:bottom w:val="single" w:sz="4" w:space="0" w:color="C1DF87" w:themeColor="accent1" w:themeTint="99"/>
        <w:right w:val="single" w:sz="4" w:space="0" w:color="C1DF87" w:themeColor="accent1" w:themeTint="99"/>
        <w:insideH w:val="single" w:sz="4" w:space="0" w:color="C1DF87" w:themeColor="accent1" w:themeTint="99"/>
        <w:insideV w:val="single" w:sz="4" w:space="0" w:color="C1DF8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4D7" w:themeFill="accent1" w:themeFillTint="33"/>
      </w:tcPr>
    </w:tblStylePr>
    <w:tblStylePr w:type="band1Horz">
      <w:tblPr/>
      <w:tcPr>
        <w:shd w:val="clear" w:color="auto" w:fill="EAF4D7" w:themeFill="accent1" w:themeFillTint="33"/>
      </w:tcPr>
    </w:tblStylePr>
    <w:tblStylePr w:type="neCell">
      <w:tblPr/>
      <w:tcPr>
        <w:tcBorders>
          <w:bottom w:val="single" w:sz="4" w:space="0" w:color="C1DF87" w:themeColor="accent1" w:themeTint="99"/>
        </w:tcBorders>
      </w:tcPr>
    </w:tblStylePr>
    <w:tblStylePr w:type="nwCell">
      <w:tblPr/>
      <w:tcPr>
        <w:tcBorders>
          <w:bottom w:val="single" w:sz="4" w:space="0" w:color="C1DF87" w:themeColor="accent1" w:themeTint="99"/>
        </w:tcBorders>
      </w:tcPr>
    </w:tblStylePr>
    <w:tblStylePr w:type="seCell">
      <w:tblPr/>
      <w:tcPr>
        <w:tcBorders>
          <w:top w:val="single" w:sz="4" w:space="0" w:color="C1DF87" w:themeColor="accent1" w:themeTint="99"/>
        </w:tcBorders>
      </w:tcPr>
    </w:tblStylePr>
    <w:tblStylePr w:type="swCell">
      <w:tblPr/>
      <w:tcPr>
        <w:tcBorders>
          <w:top w:val="single" w:sz="4" w:space="0" w:color="C1DF87" w:themeColor="accent1" w:themeTint="99"/>
        </w:tcBorders>
      </w:tcPr>
    </w:tblStylePr>
  </w:style>
  <w:style w:type="table" w:styleId="Tabladecuadrcula5oscura-nfasis1">
    <w:name w:val="Grid Table 5 Dark Accent 1"/>
    <w:basedOn w:val="Tablanormal"/>
    <w:uiPriority w:val="50"/>
    <w:rsid w:val="00B677C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4D7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9CB38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9CB38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9CB3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9CB38" w:themeFill="accent1"/>
      </w:tcPr>
    </w:tblStylePr>
    <w:tblStylePr w:type="band1Vert">
      <w:tblPr/>
      <w:tcPr>
        <w:shd w:val="clear" w:color="auto" w:fill="D6EAAF" w:themeFill="accent1" w:themeFillTint="66"/>
      </w:tcPr>
    </w:tblStylePr>
    <w:tblStylePr w:type="band1Horz">
      <w:tblPr/>
      <w:tcPr>
        <w:shd w:val="clear" w:color="auto" w:fill="D6EAAF" w:themeFill="accent1" w:themeFillTint="66"/>
      </w:tcPr>
    </w:tblStylePr>
  </w:style>
  <w:style w:type="table" w:styleId="Tabladecuadrcula4-nfasis2">
    <w:name w:val="Grid Table 4 Accent 2"/>
    <w:basedOn w:val="Tablanormal"/>
    <w:uiPriority w:val="49"/>
    <w:rsid w:val="00B677C3"/>
    <w:pPr>
      <w:spacing w:after="0" w:line="240" w:lineRule="auto"/>
    </w:pPr>
    <w:tblPr>
      <w:tblStyleRowBandSize w:val="1"/>
      <w:tblStyleColBandSize w:val="1"/>
      <w:tblBorders>
        <w:top w:val="single" w:sz="4" w:space="0" w:color="9FD37C" w:themeColor="accent2" w:themeTint="99"/>
        <w:left w:val="single" w:sz="4" w:space="0" w:color="9FD37C" w:themeColor="accent2" w:themeTint="99"/>
        <w:bottom w:val="single" w:sz="4" w:space="0" w:color="9FD37C" w:themeColor="accent2" w:themeTint="99"/>
        <w:right w:val="single" w:sz="4" w:space="0" w:color="9FD37C" w:themeColor="accent2" w:themeTint="99"/>
        <w:insideH w:val="single" w:sz="4" w:space="0" w:color="9FD37C" w:themeColor="accent2" w:themeTint="99"/>
        <w:insideV w:val="single" w:sz="4" w:space="0" w:color="9FD37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3A537" w:themeColor="accent2"/>
          <w:left w:val="single" w:sz="4" w:space="0" w:color="63A537" w:themeColor="accent2"/>
          <w:bottom w:val="single" w:sz="4" w:space="0" w:color="63A537" w:themeColor="accent2"/>
          <w:right w:val="single" w:sz="4" w:space="0" w:color="63A537" w:themeColor="accent2"/>
          <w:insideH w:val="nil"/>
          <w:insideV w:val="nil"/>
        </w:tcBorders>
        <w:shd w:val="clear" w:color="auto" w:fill="63A537" w:themeFill="accent2"/>
      </w:tcPr>
    </w:tblStylePr>
    <w:tblStylePr w:type="lastRow">
      <w:rPr>
        <w:b/>
        <w:bCs/>
      </w:rPr>
      <w:tblPr/>
      <w:tcPr>
        <w:tcBorders>
          <w:top w:val="double" w:sz="4" w:space="0" w:color="63A53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</w:style>
  <w:style w:type="table" w:styleId="Tabladecuadrcula5oscura-nfasis2">
    <w:name w:val="Grid Table 5 Dark Accent 2"/>
    <w:basedOn w:val="Tablanormal"/>
    <w:uiPriority w:val="50"/>
    <w:rsid w:val="00B677C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F0D3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3A53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3A53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3A53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3A537" w:themeFill="accent2"/>
      </w:tcPr>
    </w:tblStylePr>
    <w:tblStylePr w:type="band1Vert">
      <w:tblPr/>
      <w:tcPr>
        <w:shd w:val="clear" w:color="auto" w:fill="BFE2A8" w:themeFill="accent2" w:themeFillTint="66"/>
      </w:tcPr>
    </w:tblStylePr>
    <w:tblStylePr w:type="band1Horz">
      <w:tblPr/>
      <w:tcPr>
        <w:shd w:val="clear" w:color="auto" w:fill="BFE2A8" w:themeFill="accent2" w:themeFillTint="66"/>
      </w:tcPr>
    </w:tblStylePr>
  </w:style>
  <w:style w:type="paragraph" w:styleId="TDC3">
    <w:name w:val="toc 3"/>
    <w:basedOn w:val="Normal"/>
    <w:next w:val="Normal"/>
    <w:autoRedefine/>
    <w:uiPriority w:val="39"/>
    <w:unhideWhenUsed/>
    <w:rsid w:val="00FE1A8F"/>
    <w:pPr>
      <w:spacing w:after="100"/>
      <w:ind w:left="440"/>
    </w:pPr>
  </w:style>
  <w:style w:type="paragraph" w:styleId="TDC1">
    <w:name w:val="toc 1"/>
    <w:basedOn w:val="Normal"/>
    <w:next w:val="Normal"/>
    <w:autoRedefine/>
    <w:uiPriority w:val="39"/>
    <w:unhideWhenUsed/>
    <w:rsid w:val="00FE1A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E1A8F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FE1A8F"/>
    <w:rPr>
      <w:color w:val="EE7B08" w:themeColor="hyperlink"/>
      <w:u w:val="single"/>
    </w:rPr>
  </w:style>
  <w:style w:type="table" w:styleId="Tabladecuadrcula3-nfasis2">
    <w:name w:val="Grid Table 3 Accent 2"/>
    <w:basedOn w:val="Tablanormal"/>
    <w:uiPriority w:val="48"/>
    <w:rsid w:val="00645BDF"/>
    <w:pPr>
      <w:spacing w:after="0" w:line="240" w:lineRule="auto"/>
    </w:pPr>
    <w:tblPr>
      <w:tblStyleRowBandSize w:val="1"/>
      <w:tblStyleColBandSize w:val="1"/>
      <w:tblBorders>
        <w:top w:val="single" w:sz="4" w:space="0" w:color="9FD37C" w:themeColor="accent2" w:themeTint="99"/>
        <w:left w:val="single" w:sz="4" w:space="0" w:color="9FD37C" w:themeColor="accent2" w:themeTint="99"/>
        <w:bottom w:val="single" w:sz="4" w:space="0" w:color="9FD37C" w:themeColor="accent2" w:themeTint="99"/>
        <w:right w:val="single" w:sz="4" w:space="0" w:color="9FD37C" w:themeColor="accent2" w:themeTint="99"/>
        <w:insideH w:val="single" w:sz="4" w:space="0" w:color="9FD37C" w:themeColor="accent2" w:themeTint="99"/>
        <w:insideV w:val="single" w:sz="4" w:space="0" w:color="9FD37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  <w:tblStylePr w:type="neCell">
      <w:tblPr/>
      <w:tcPr>
        <w:tcBorders>
          <w:bottom w:val="single" w:sz="4" w:space="0" w:color="9FD37C" w:themeColor="accent2" w:themeTint="99"/>
        </w:tcBorders>
      </w:tcPr>
    </w:tblStylePr>
    <w:tblStylePr w:type="nwCell">
      <w:tblPr/>
      <w:tcPr>
        <w:tcBorders>
          <w:bottom w:val="single" w:sz="4" w:space="0" w:color="9FD37C" w:themeColor="accent2" w:themeTint="99"/>
        </w:tcBorders>
      </w:tcPr>
    </w:tblStylePr>
    <w:tblStylePr w:type="seCell">
      <w:tblPr/>
      <w:tcPr>
        <w:tcBorders>
          <w:top w:val="single" w:sz="4" w:space="0" w:color="9FD37C" w:themeColor="accent2" w:themeTint="99"/>
        </w:tcBorders>
      </w:tcPr>
    </w:tblStylePr>
    <w:tblStylePr w:type="swCell">
      <w:tblPr/>
      <w:tcPr>
        <w:tcBorders>
          <w:top w:val="single" w:sz="4" w:space="0" w:color="9FD37C" w:themeColor="accent2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9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3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4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3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2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6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gif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header" Target="header3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7.png"/><Relationship Id="rId2" Type="http://schemas.openxmlformats.org/officeDocument/2006/relationships/image" Target="media/image20.gif"/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acu\AppData\Roaming\Microsoft\Plantillas\Dise&#241;o%20con%20bandas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Banded">
  <a:themeElements>
    <a:clrScheme name="Personalizado 3">
      <a:dk1>
        <a:sysClr val="windowText" lastClr="000000"/>
      </a:dk1>
      <a:lt1>
        <a:sysClr val="window" lastClr="FFFFFF"/>
      </a:lt1>
      <a:dk2>
        <a:srgbClr val="63A537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UTN FRC</CompanyAddress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0CB42D0-2E8D-4060-8947-EF31E2072D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con bandas</Template>
  <TotalTime>294</TotalTime>
  <Pages>1</Pages>
  <Words>828</Words>
  <Characters>4560</Characters>
  <Application>Microsoft Office Word</Application>
  <DocSecurity>0</DocSecurity>
  <Lines>38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Título del Documento</vt:lpstr>
      <vt:lpstr/>
    </vt:vector>
  </TitlesOfParts>
  <Company>Sistema de gestión de Campeonatos de Futbol</Company>
  <LinksUpToDate>false</LinksUpToDate>
  <CharactersWithSpaces>5378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Título del Documento</dc:title>
  <dc:creator>Que Golazo</dc:creator>
  <cp:keywords/>
  <cp:lastModifiedBy>Paulita Pedrosa</cp:lastModifiedBy>
  <cp:revision>51</cp:revision>
  <cp:lastPrinted>2014-10-24T23:55:00Z</cp:lastPrinted>
  <dcterms:created xsi:type="dcterms:W3CDTF">2014-05-17T14:18:00Z</dcterms:created>
  <dcterms:modified xsi:type="dcterms:W3CDTF">2014-10-24T23:55:00Z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TC037499679991</vt:lpwstr>
  </property>
</Properties>
</file>