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277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063634EA" wp14:editId="6898997F">
                    <wp:simplePos x="0" y="0"/>
                    <wp:positionH relativeFrom="column">
                      <wp:posOffset>-204826</wp:posOffset>
                    </wp:positionH>
                    <wp:positionV relativeFrom="paragraph">
                      <wp:posOffset>2338045</wp:posOffset>
                    </wp:positionV>
                    <wp:extent cx="6305550" cy="1425829"/>
                    <wp:effectExtent l="0" t="0" r="1905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425829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27743" w:rsidRDefault="0042774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DER-Diagrama de Entidad-Relación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3634EA" id="Grupo 28" o:spid="_x0000_s1031" style="position:absolute;margin-left:-16.15pt;margin-top:184.1pt;width:496.5pt;height:112.25pt;z-index:251687936;mso-height-relative:margin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2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427743" w:rsidRDefault="0042774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DER-Diagrama de Entidad-Relación</w:t>
                            </w:r>
                          </w:p>
                        </w:txbxContent>
                      </v:textbox>
                    </v:shape>
                    <v:line id="Conector recto 26" o:spid="_x0000_s103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7C0D3D19" wp14:editId="22EDDDE0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0D3D19" id="Grupo 27" o:spid="_x0000_s1034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427743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14/06/2014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427743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14/06/2014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141768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0661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0661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0661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42774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14/06</w:t>
            </w:r>
            <w:r w:rsidR="00AC0F15" w:rsidRPr="0020661A">
              <w:rPr>
                <w:rFonts w:ascii="Calibri Light" w:hAnsi="Calibri Light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42774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Flor</w:t>
            </w:r>
            <w:r w:rsidR="0020661A">
              <w:rPr>
                <w:rFonts w:ascii="Calibri Light" w:hAnsi="Calibri Light"/>
                <w:lang w:val="es-ES"/>
              </w:rPr>
              <w:t>encia Rojas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 xml:space="preserve">Creación </w:t>
            </w:r>
            <w:r w:rsidR="00427743" w:rsidRPr="0020661A">
              <w:rPr>
                <w:rFonts w:ascii="Calibri Light" w:hAnsi="Calibri Light"/>
                <w:lang w:val="es-ES"/>
              </w:rPr>
              <w:t xml:space="preserve">del </w:t>
            </w:r>
            <w:r w:rsidRPr="0020661A">
              <w:rPr>
                <w:rFonts w:ascii="Calibri Light" w:hAnsi="Calibri Light"/>
                <w:lang w:val="es-ES"/>
              </w:rPr>
              <w:t>Documento</w:t>
            </w:r>
          </w:p>
        </w:tc>
      </w:tr>
      <w:tr w:rsidR="00C1688E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C1688E" w:rsidP="00750FE8">
            <w:pPr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C1688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17/06/2014</w:t>
            </w:r>
          </w:p>
        </w:tc>
        <w:tc>
          <w:tcPr>
            <w:tcW w:w="1870" w:type="dxa"/>
          </w:tcPr>
          <w:p w:rsidR="00C1688E" w:rsidRPr="0020661A" w:rsidRDefault="0020661A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Flor</w:t>
            </w:r>
            <w:r>
              <w:rPr>
                <w:rFonts w:ascii="Calibri Light" w:hAnsi="Calibri Light"/>
                <w:lang w:val="es-ES"/>
              </w:rPr>
              <w:t>encia Rojas</w:t>
            </w:r>
          </w:p>
        </w:tc>
        <w:tc>
          <w:tcPr>
            <w:tcW w:w="3883" w:type="dxa"/>
          </w:tcPr>
          <w:p w:rsidR="00C1688E" w:rsidRPr="0020661A" w:rsidRDefault="00C1688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0661A">
              <w:rPr>
                <w:rFonts w:ascii="Calibri Light" w:hAnsi="Calibri Light"/>
                <w:lang w:val="es-ES"/>
              </w:rPr>
              <w:t>Se actualizo tablas usuarios y se cambió campeonato por torneo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  <w:bookmarkStart w:id="0" w:name="_GoBack"/>
      <w:bookmarkEnd w:id="0"/>
    </w:p>
    <w:p w:rsidR="00427743" w:rsidRPr="00427743" w:rsidRDefault="00C1688E" w:rsidP="00427743">
      <w:pPr>
        <w:rPr>
          <w:lang w:val="es-AR"/>
        </w:rPr>
      </w:pPr>
      <w:r w:rsidRPr="00C1688E">
        <w:rPr>
          <w:noProof/>
          <w:lang w:val="es-ES" w:eastAsia="es-ES"/>
        </w:rPr>
        <w:lastRenderedPageBreak/>
        <w:drawing>
          <wp:inline distT="0" distB="0" distL="0" distR="0">
            <wp:extent cx="5562600" cy="8335645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75" cy="834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743" w:rsidRPr="00427743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768" w:rsidRDefault="00141768">
      <w:pPr>
        <w:spacing w:after="0" w:line="240" w:lineRule="auto"/>
      </w:pPr>
      <w:r>
        <w:separator/>
      </w:r>
    </w:p>
  </w:endnote>
  <w:endnote w:type="continuationSeparator" w:id="0">
    <w:p w:rsidR="00141768" w:rsidRDefault="0014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0661A" w:rsidRPr="0020661A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768" w:rsidRDefault="00141768">
      <w:pPr>
        <w:spacing w:after="0" w:line="240" w:lineRule="auto"/>
      </w:pPr>
      <w:r>
        <w:separator/>
      </w:r>
    </w:p>
  </w:footnote>
  <w:footnote w:type="continuationSeparator" w:id="0">
    <w:p w:rsidR="00141768" w:rsidRDefault="0014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97EFE"/>
    <w:rsid w:val="001F1D2A"/>
    <w:rsid w:val="00203449"/>
    <w:rsid w:val="0020661A"/>
    <w:rsid w:val="00214004"/>
    <w:rsid w:val="00215451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1688E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3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EDD6E-33E6-4B8E-82BE-673E3B2B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4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4</cp:revision>
  <dcterms:created xsi:type="dcterms:W3CDTF">2014-06-17T20:27:00Z</dcterms:created>
  <dcterms:modified xsi:type="dcterms:W3CDTF">2014-07-07T20:45:00Z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