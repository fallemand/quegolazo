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27743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063634EA" wp14:editId="6898997F">
                    <wp:simplePos x="0" y="0"/>
                    <wp:positionH relativeFrom="column">
                      <wp:posOffset>-204826</wp:posOffset>
                    </wp:positionH>
                    <wp:positionV relativeFrom="paragraph">
                      <wp:posOffset>2338045</wp:posOffset>
                    </wp:positionV>
                    <wp:extent cx="6305550" cy="1425829"/>
                    <wp:effectExtent l="0" t="0" r="1905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425829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27743" w:rsidRDefault="0042774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DER-Diagrama de Entidad-Relación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3634EA" id="Grupo 28" o:spid="_x0000_s1031" style="position:absolute;margin-left:-16.15pt;margin-top:184.1pt;width:496.5pt;height:112.25pt;z-index:251687936;mso-height-relative:margin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2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427743" w:rsidRDefault="0042774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DER-Diagrama de Entidad-Relación</w:t>
                            </w:r>
                          </w:p>
                        </w:txbxContent>
                      </v:textbox>
                    </v:shape>
                    <v:line id="Conector recto 26" o:spid="_x0000_s103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7C0D3D19" wp14:editId="22EDDDE0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0D3D19" id="Grupo 27" o:spid="_x0000_s1034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">
                    <v:shape id="Cuadro de texto 15" o:spid="_x0000_s1035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6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7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8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9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427743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14/06/2014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427743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14/06/2014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F1517B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412C18" w:rsidRDefault="00427743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14/06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412C18" w:rsidRDefault="00427743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Flor</w:t>
            </w:r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Creación </w:t>
            </w:r>
            <w:r w:rsidR="00427743">
              <w:rPr>
                <w:rFonts w:asciiTheme="majorHAnsi" w:hAnsiTheme="majorHAnsi"/>
                <w:lang w:val="es-ES"/>
              </w:rPr>
              <w:t xml:space="preserve">del </w:t>
            </w:r>
            <w:r>
              <w:rPr>
                <w:rFonts w:asciiTheme="majorHAnsi" w:hAnsiTheme="majorHAnsi"/>
                <w:lang w:val="es-ES"/>
              </w:rPr>
              <w:t>Documento</w:t>
            </w:r>
          </w:p>
        </w:tc>
      </w:tr>
      <w:tr w:rsidR="00C1688E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Default="00C1688E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Default="00C1688E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17/06/2014</w:t>
            </w:r>
          </w:p>
        </w:tc>
        <w:tc>
          <w:tcPr>
            <w:tcW w:w="1870" w:type="dxa"/>
          </w:tcPr>
          <w:p w:rsidR="00C1688E" w:rsidRDefault="00C1688E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Flor</w:t>
            </w:r>
          </w:p>
        </w:tc>
        <w:tc>
          <w:tcPr>
            <w:tcW w:w="3883" w:type="dxa"/>
          </w:tcPr>
          <w:p w:rsidR="00C1688E" w:rsidRDefault="00C1688E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Se actualizo tablas usuarios y se cambió campeonato por torneo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Pr="00427743" w:rsidRDefault="00C1688E" w:rsidP="00427743">
      <w:pPr>
        <w:rPr>
          <w:lang w:val="es-AR"/>
        </w:rPr>
      </w:pPr>
      <w:r w:rsidRPr="00C1688E">
        <w:rPr>
          <w:noProof/>
          <w:lang w:val="es-ES" w:eastAsia="es-ES"/>
        </w:rPr>
        <w:lastRenderedPageBreak/>
        <w:drawing>
          <wp:inline distT="0" distB="0" distL="0" distR="0">
            <wp:extent cx="5562600" cy="8335645"/>
            <wp:effectExtent l="0" t="0" r="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275" cy="834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743" w:rsidRPr="00427743" w:rsidSect="00DA154B">
      <w:headerReference w:type="default" r:id="rId16"/>
      <w:footerReference w:type="default" r:id="rId17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17B" w:rsidRDefault="00F1517B">
      <w:pPr>
        <w:spacing w:after="0" w:line="240" w:lineRule="auto"/>
      </w:pPr>
      <w:r>
        <w:separator/>
      </w:r>
    </w:p>
  </w:endnote>
  <w:endnote w:type="continuationSeparator" w:id="0">
    <w:p w:rsidR="00F1517B" w:rsidRDefault="00F15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C191B" w:rsidRPr="00CC191B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17B" w:rsidRDefault="00F1517B">
      <w:pPr>
        <w:spacing w:after="0" w:line="240" w:lineRule="auto"/>
      </w:pPr>
      <w:r>
        <w:separator/>
      </w:r>
    </w:p>
  </w:footnote>
  <w:footnote w:type="continuationSeparator" w:id="0">
    <w:p w:rsidR="00F1517B" w:rsidRDefault="00F15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83871"/>
    <w:rsid w:val="0029515B"/>
    <w:rsid w:val="002B3579"/>
    <w:rsid w:val="00305864"/>
    <w:rsid w:val="00335C9B"/>
    <w:rsid w:val="00350C0A"/>
    <w:rsid w:val="00427743"/>
    <w:rsid w:val="004722F6"/>
    <w:rsid w:val="004912C3"/>
    <w:rsid w:val="005517BE"/>
    <w:rsid w:val="005A0D6F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1688E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3BB3"/>
    <w:rsid w:val="00F14E13"/>
    <w:rsid w:val="00F1517B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gif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A7788-FF8E-4849-B3C1-4F431618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4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Florencia Rojas</cp:lastModifiedBy>
  <cp:revision>3</cp:revision>
  <dcterms:created xsi:type="dcterms:W3CDTF">2014-06-17T20:27:00Z</dcterms:created>
  <dcterms:modified xsi:type="dcterms:W3CDTF">2014-06-17T20:42:00Z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