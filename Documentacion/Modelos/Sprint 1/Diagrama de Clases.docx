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leg.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Pedrosa, Paula Melania leg.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leg.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5E0BB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14/06/2014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5E0BB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14/06/2014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5E0BB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Clases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5E0BB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Clases</w:t>
                            </w: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5141F3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5E0BB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16/06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5E0BB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Creación </w:t>
            </w:r>
            <w:r w:rsidR="005E0BB3">
              <w:rPr>
                <w:rFonts w:asciiTheme="majorHAnsi" w:hAnsiTheme="majorHAnsi"/>
                <w:lang w:val="es-ES"/>
              </w:rPr>
              <w:t xml:space="preserve">de </w:t>
            </w:r>
            <w:r>
              <w:rPr>
                <w:rFonts w:asciiTheme="majorHAnsi" w:hAnsiTheme="majorHAnsi"/>
                <w:lang w:val="es-ES"/>
              </w:rPr>
              <w:t>Documento</w:t>
            </w:r>
          </w:p>
        </w:tc>
      </w:tr>
    </w:tbl>
    <w:p w:rsidR="005E0BB3" w:rsidRDefault="005E0BB3" w:rsidP="009372CD">
      <w:pPr>
        <w:pStyle w:val="Puesto"/>
        <w:rPr>
          <w:color w:val="FFFFFF" w:themeColor="background1"/>
          <w:spacing w:val="15"/>
          <w:sz w:val="22"/>
          <w:szCs w:val="22"/>
          <w:lang w:val="es-ES"/>
        </w:rPr>
      </w:pPr>
    </w:p>
    <w:p w:rsidR="005E0BB3" w:rsidRDefault="005E0BB3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color w:val="FFFFFF" w:themeColor="background1"/>
          <w:spacing w:val="15"/>
          <w:lang w:val="es-ES"/>
        </w:rPr>
        <w:br w:type="page"/>
      </w:r>
    </w:p>
    <w:p w:rsidR="005E0BB3" w:rsidRDefault="005E0BB3">
      <w:pPr>
        <w:rPr>
          <w:rFonts w:ascii="Corbel" w:hAnsi="Corbel"/>
          <w:noProof/>
          <w:lang w:val="es-ES"/>
        </w:rPr>
        <w:sectPr w:rsidR="005E0BB3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B677C3" w:rsidRDefault="00B677C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Pr="008F7DA3" w:rsidRDefault="005E0BB3" w:rsidP="008F7DA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8167717" cy="4644190"/>
            <wp:effectExtent l="0" t="0" r="508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487" cy="46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8E">
        <w:rPr>
          <w:lang w:val="es-ES"/>
        </w:rPr>
        <w:t>i</w:t>
      </w:r>
      <w:bookmarkStart w:id="0" w:name="_GoBack"/>
      <w:bookmarkEnd w:id="0"/>
    </w:p>
    <w:sectPr w:rsidR="008F7DA3" w:rsidRPr="008F7DA3" w:rsidSect="005E0BB3">
      <w:pgSz w:w="15840" w:h="12240" w:orient="landscape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F3" w:rsidRDefault="005141F3">
      <w:pPr>
        <w:spacing w:after="0" w:line="240" w:lineRule="auto"/>
      </w:pPr>
      <w:r>
        <w:separator/>
      </w:r>
    </w:p>
  </w:endnote>
  <w:endnote w:type="continuationSeparator" w:id="0">
    <w:p w:rsidR="005141F3" w:rsidRDefault="0051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E0BB3" w:rsidRPr="005E0BB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F3" w:rsidRDefault="005141F3">
      <w:pPr>
        <w:spacing w:after="0" w:line="240" w:lineRule="auto"/>
      </w:pPr>
      <w:r>
        <w:separator/>
      </w:r>
    </w:p>
  </w:footnote>
  <w:footnote w:type="continuationSeparator" w:id="0">
    <w:p w:rsidR="005141F3" w:rsidRDefault="0051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141F3"/>
    <w:rsid w:val="005517BE"/>
    <w:rsid w:val="005A0D6F"/>
    <w:rsid w:val="005E0BB3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D768E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4661-F5A0-44C1-8585-030BD169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Florencia Rojas</cp:lastModifiedBy>
  <cp:revision>3</cp:revision>
  <dcterms:created xsi:type="dcterms:W3CDTF">2014-06-14T21:43:00Z</dcterms:created>
  <dcterms:modified xsi:type="dcterms:W3CDTF">2014-06-14T21:43:00Z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