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6F" w:rsidRDefault="00335C9B" w:rsidP="00092D82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D7EB43A" wp14:editId="00D50D7C">
                <wp:simplePos x="0" y="0"/>
                <wp:positionH relativeFrom="column">
                  <wp:posOffset>-438785</wp:posOffset>
                </wp:positionH>
                <wp:positionV relativeFrom="paragraph">
                  <wp:posOffset>-202001</wp:posOffset>
                </wp:positionV>
                <wp:extent cx="6858000" cy="570354"/>
                <wp:effectExtent l="0" t="0" r="0" b="127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0354"/>
                          <a:chOff x="0" y="0"/>
                          <a:chExt cx="6858000" cy="570354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0800000">
                            <a:off x="0" y="475013"/>
                            <a:ext cx="6858000" cy="9534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6858000" cy="494036"/>
                            <a:chOff x="0" y="0"/>
                            <a:chExt cx="6858000" cy="494036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 rot="10800000">
                              <a:off x="0" y="0"/>
                              <a:ext cx="6858000" cy="494036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4A7E" w:rsidRPr="000B2CDD" w:rsidRDefault="00244A7E" w:rsidP="00244A7E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n 12" descr="D:\Escritorio\Sin título-1.png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45777" y="71252"/>
                              <a:ext cx="1162050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7EB43A" id="Grupo 30" o:spid="_x0000_s1026" style="position:absolute;margin-left:-34.55pt;margin-top:-15.9pt;width:540pt;height:44.9pt;z-index:251656192" coordsize="68580,5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">
                <v:rect id="Rectángulo 9" o:spid="_x0000_s1027" style="position:absolute;top:4750;width:68580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<v:group id="Grupo 29" o:spid="_x0000_s1028" style="position:absolute;width:68580;height:4940" coordsize="68580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ángulo 10" o:spid="_x0000_s1029" style="position:absolute;width:68580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244A7E" w:rsidRPr="000B2CDD" w:rsidRDefault="00244A7E" w:rsidP="00244A7E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2" o:spid="_x0000_s1030" type="#_x0000_t75" style="position:absolute;left:55457;top:712;width:11621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<v:imagedata r:id="rId12" o:title="Sin título-1"/>
                  </v:shape>
                </v:group>
              </v:group>
            </w:pict>
          </mc:Fallback>
        </mc:AlternateContent>
      </w:r>
    </w:p>
    <w:sdt>
      <w:sdtPr>
        <w:id w:val="1606700183"/>
        <w:docPartObj>
          <w:docPartGallery w:val="Cover Pages"/>
          <w:docPartUnique/>
        </w:docPartObj>
      </w:sdtPr>
      <w:sdtEndPr>
        <w:rPr>
          <w:noProof/>
          <w:lang w:val="es-ES"/>
        </w:rPr>
      </w:sdtEndPr>
      <w:sdtContent>
        <w:p w:rsidR="005A0D6F" w:rsidRDefault="00427743" w:rsidP="00092D82">
          <w:pPr>
            <w:rPr>
              <w:noProof/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7936" behindDoc="0" locked="0" layoutInCell="1" allowOverlap="1" wp14:anchorId="063634EA" wp14:editId="6898997F">
                    <wp:simplePos x="0" y="0"/>
                    <wp:positionH relativeFrom="column">
                      <wp:posOffset>-204826</wp:posOffset>
                    </wp:positionH>
                    <wp:positionV relativeFrom="paragraph">
                      <wp:posOffset>2338045</wp:posOffset>
                    </wp:positionV>
                    <wp:extent cx="6305550" cy="1425829"/>
                    <wp:effectExtent l="0" t="0" r="19050" b="22225"/>
                    <wp:wrapNone/>
                    <wp:docPr id="28" name="Grupo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05550" cy="1425829"/>
                              <a:chOff x="0" y="0"/>
                              <a:chExt cx="6305797" cy="1793174"/>
                            </a:xfrm>
                          </wpg:grpSpPr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0" y="0"/>
                                <a:ext cx="4655310" cy="1743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427743" w:rsidRDefault="00427743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  <w:r w:rsidRPr="00427743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  <w:t>DER-Diagrama de Entidad-Relación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onector recto 26"/>
                            <wps:cNvCnPr/>
                            <wps:spPr>
                              <a:xfrm>
                                <a:off x="23750" y="1793174"/>
                                <a:ext cx="6282047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63634EA" id="Grupo 28" o:spid="_x0000_s1031" style="position:absolute;margin-left:-16.15pt;margin-top:184.1pt;width:496.5pt;height:112.25pt;z-index:251687936;mso-height-relative:margin" coordsize="63057,17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" o:spid="_x0000_s1032" type="#_x0000_t202" style="position:absolute;width:46553;height:1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FE2DC8" w:rsidRPr="00427743" w:rsidRDefault="00427743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  <w:r w:rsidRPr="00427743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  <w:t>DER-Diagrama de Entidad-Relación</w:t>
                            </w:r>
                          </w:p>
                        </w:txbxContent>
                      </v:textbox>
                    </v:shape>
                    <v:line id="Conector recto 26" o:spid="_x0000_s1033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</v:group>
                </w:pict>
              </mc:Fallback>
            </mc:AlternateContent>
          </w:r>
          <w:r w:rsidR="00A12B43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3296" behindDoc="0" locked="0" layoutInCell="1" allowOverlap="1" wp14:anchorId="7C0D3D19" wp14:editId="22EDDDE0">
                    <wp:simplePos x="0" y="0"/>
                    <wp:positionH relativeFrom="column">
                      <wp:posOffset>4987290</wp:posOffset>
                    </wp:positionH>
                    <wp:positionV relativeFrom="paragraph">
                      <wp:posOffset>6734175</wp:posOffset>
                    </wp:positionV>
                    <wp:extent cx="1135380" cy="1113716"/>
                    <wp:effectExtent l="0" t="0" r="0" b="0"/>
                    <wp:wrapNone/>
                    <wp:docPr id="27" name="Grupo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35380" cy="1113716"/>
                              <a:chOff x="0" y="-31811"/>
                              <a:chExt cx="1136110" cy="1114422"/>
                            </a:xfrm>
                          </wpg:grpSpPr>
                          <wps:wsp>
                            <wps:cNvPr id="15" name="Cuadro de texto 15"/>
                            <wps:cNvSpPr txBox="1"/>
                            <wps:spPr>
                              <a:xfrm>
                                <a:off x="7954" y="-31811"/>
                                <a:ext cx="1128156" cy="350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036F7F" w:rsidRDefault="00203449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GRUPO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27863" y="25574"/>
                                <a:ext cx="961390" cy="5552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936697" w:rsidRDefault="008442CA" w:rsidP="00036F7F">
                                  <w:pPr>
                                    <w:spacing w:before="0" w:after="0"/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0"/>
                                      <w:szCs w:val="56"/>
                                      <w:lang w:val="es-AR"/>
                                    </w:rPr>
                                  </w:pPr>
                                  <w:r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N°</w:t>
                                  </w:r>
                                  <w:r w:rsidR="00203449"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0" y="456983"/>
                                <a:ext cx="1045028" cy="625628"/>
                                <a:chOff x="-5610" y="-311562"/>
                                <a:chExt cx="1045028" cy="625628"/>
                              </a:xfrm>
                            </wpg:grpSpPr>
                            <wps:wsp>
                              <wps:cNvPr id="13" name="Cuadro de texto 13"/>
                              <wps:cNvSpPr txBox="1"/>
                              <wps:spPr>
                                <a:xfrm>
                                  <a:off x="-5610" y="-311562"/>
                                  <a:ext cx="1045028" cy="338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036F7F" w:rsidRDefault="008442CA" w:rsidP="00036F7F">
                                    <w:pPr>
                                      <w:spacing w:before="0" w:after="0"/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</w:pPr>
                                    <w:r w:rsidRPr="00036F7F"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  <w:t>CURSO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2344" y="-259953"/>
                                  <a:ext cx="961390" cy="574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936697" w:rsidRDefault="008442CA" w:rsidP="00036F7F">
                                    <w:pPr>
                                      <w:spacing w:before="0" w:after="0"/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0"/>
                                        <w:szCs w:val="56"/>
                                        <w:lang w:val="es-AR"/>
                                      </w:rPr>
                                    </w:pPr>
                                    <w:r w:rsidRPr="00936697"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4"/>
                                        <w:szCs w:val="56"/>
                                        <w:lang w:val="es-AR"/>
                                      </w:rPr>
                                      <w:t>5K2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C0D3D19" id="Grupo 27" o:spid="_x0000_s1034" style="position:absolute;margin-left:392.7pt;margin-top:530.25pt;width:89.4pt;height:87.7pt;z-index:251703296;mso-width-relative:margin;mso-height-relative:margin" coordorigin=",-318" coordsize="11361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">
                    <v:shape id="Cuadro de texto 15" o:spid="_x0000_s1035" type="#_x0000_t202" style="position:absolute;left:79;top:-318;width:11282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<v:textbox>
                        <w:txbxContent>
                          <w:p w:rsidR="00203449" w:rsidRPr="00036F7F" w:rsidRDefault="00203449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GRUPO</w:t>
                            </w:r>
                          </w:p>
                        </w:txbxContent>
                      </v:textbox>
                    </v:shape>
                    <v:shape id="Cuadro de texto 16" o:spid="_x0000_s1036" type="#_x0000_t202" style="position:absolute;left:278;top:255;width:9614;height:5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203449" w:rsidRPr="00936697" w:rsidRDefault="008442CA" w:rsidP="00036F7F">
                            <w:pPr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0"/>
                                <w:szCs w:val="56"/>
                                <w:lang w:val="es-AR"/>
                              </w:rPr>
                            </w:pPr>
                            <w:r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N°</w:t>
                            </w:r>
                            <w:r w:rsidR="00203449"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25" o:spid="_x0000_s1037" style="position:absolute;top:4569;width:10450;height:6257" coordorigin="-56,-3115" coordsize="10450,6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Cuadro de texto 13" o:spid="_x0000_s1038" type="#_x0000_t202" style="position:absolute;left:-56;top:-3115;width:10450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036F7F" w:rsidRDefault="008442CA" w:rsidP="00036F7F">
                              <w:pPr>
                                <w:spacing w:before="0" w:after="0"/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</w:pPr>
                              <w:r w:rsidRPr="00036F7F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  <w:t>CURSO</w:t>
                              </w:r>
                            </w:p>
                          </w:txbxContent>
                        </v:textbox>
                      </v:shape>
                      <v:shape id="Cuadro de texto 17" o:spid="_x0000_s1039" type="#_x0000_t202" style="position:absolute;left:23;top:-2599;width:9614;height:5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936697" w:rsidRDefault="008442CA" w:rsidP="00036F7F">
                              <w:pPr>
                                <w:spacing w:before="0" w:after="0"/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0"/>
                                  <w:szCs w:val="56"/>
                                  <w:lang w:val="es-AR"/>
                                </w:rPr>
                              </w:pPr>
                              <w:r w:rsidRPr="00936697"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4"/>
                                  <w:szCs w:val="56"/>
                                  <w:lang w:val="es-AR"/>
                                </w:rPr>
                                <w:t>5K2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 w:rsidR="001F1D2A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2272" behindDoc="0" locked="0" layoutInCell="1" allowOverlap="1" wp14:anchorId="1A659340" wp14:editId="45CEAC8E">
                    <wp:simplePos x="0" y="0"/>
                    <wp:positionH relativeFrom="column">
                      <wp:posOffset>-446405</wp:posOffset>
                    </wp:positionH>
                    <wp:positionV relativeFrom="paragraph">
                      <wp:posOffset>6339205</wp:posOffset>
                    </wp:positionV>
                    <wp:extent cx="6858000" cy="2023745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45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2CDD" w:rsidRPr="000B2CDD" w:rsidRDefault="000B2CD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345259" y="393540"/>
                                <a:ext cx="1876425" cy="10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036F7F" w:rsidRDefault="00036F7F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Liberatori, Marcelo</w:t>
                                  </w:r>
                                </w:p>
                                <w:p w:rsidR="005A0D6F" w:rsidRPr="00036F7F" w:rsidRDefault="005A0D6F" w:rsidP="00036F7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uadro de texto 14"/>
                            <wps:cNvSpPr txBox="1"/>
                            <wps:spPr>
                              <a:xfrm>
                                <a:off x="2415537" y="356961"/>
                                <a:ext cx="2571750" cy="1197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036F7F" w:rsidRDefault="005A0D6F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Allemand, </w:t>
                                  </w:r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Facundo </w:t>
                                  </w:r>
                                  <w:proofErr w:type="spellStart"/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. </w:t>
                                  </w: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58971 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Pedrosa, Paula Melania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58822</w:t>
                                  </w:r>
                                </w:p>
                                <w:p w:rsidR="005A0D6F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Rojas Amaya, M. Florencia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58577</w:t>
                                  </w:r>
                                </w:p>
                                <w:p w:rsidR="005A0D6F" w:rsidRPr="00092D82" w:rsidRDefault="005A0D6F" w:rsidP="005A0D6F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A659340" id="Grupo 11" o:spid="_x0000_s1040" style="position:absolute;margin-left:-35.15pt;margin-top:499.15pt;width:540pt;height:159.35pt;z-index:251702272;mso-height-relative:margin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">
                    <v:rect id="Rectángulo 120" o:spid="_x0000_s1041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Rj8MA&#10;AADcAAAADwAAAGRycy9kb3ducmV2LnhtbESPTWsCMRCG74X+hzCF3mq2UqysRhGlIOKlq96HzTS7&#10;7GayJFHXf985FHqbYd6PZ5br0ffqRjG1gQ28TwpQxHWwLTsD59PX2xxUysgW+8Bk4EEJ1qvnpyWW&#10;Ntz5m25VdkpCOJVooMl5KLVOdUMe0yQMxHL7CdFjljU6bSPeJdz3eloUM+2xZWlocKBtQ3VXXb2U&#10;HOPuMT+ETb397M7Vpds7d/gw5vVl3CxAZRrzv/jPvbeCPxV8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IRj8MAAADcAAAADwAAAAAAAAAAAAAAAACYAgAAZHJzL2Rv&#10;d25yZXYueG1sUEsFBgAAAAAEAAQA9QAAAIgDAAAAAA==&#10;" fillcolor="#404040 [2429]" stroked="f" strokeweight="1pt"/>
                    <v:rect id="Rectángulo 121" o:spid="_x0000_s1042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a9cMA&#10;AADcAAAADwAAAGRycy9kb3ducmV2LnhtbERPS2vCQBC+C/6HZYReRDcJVEvqKtLQUujJR/U6ZKdJ&#10;MDsbsttk+++7hYK3+fies9kF04qBetdYVpAuExDEpdUNVwrOp9fFEwjnkTW2lknBDznYbaeTDeba&#10;jnyg4egrEUPY5aig9r7LpXRlTQbd0nbEkfuyvUEfYV9J3eMYw00rsyRZSYMNx4YaO3qpqbwdv40C&#10;Pxa8dm/FY7iuDm33eV3Pw+VDqYdZ2D+D8BT8XfzvftdxfpbC3zPx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va9cMAAADc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:rsidR="000B2CDD" w:rsidRPr="000B2CDD" w:rsidRDefault="000B2CD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8" o:spid="_x0000_s1043" type="#_x0000_t202" style="position:absolute;left:3452;top:3935;width:18764;height:10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5A0D6F" w:rsidRPr="00036F7F" w:rsidRDefault="00036F7F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  <w:t>DOCENTES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Zohil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Julio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Liberatori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Marcelo</w:t>
                            </w:r>
                          </w:p>
                          <w:p w:rsidR="005A0D6F" w:rsidRPr="00036F7F" w:rsidRDefault="005A0D6F" w:rsidP="00036F7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4" o:spid="_x0000_s1044" type="#_x0000_t202" style="position:absolute;left:24155;top:3569;width:25717;height:11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<v:textbox>
                        <w:txbxContent>
                          <w:p w:rsidR="005A0D6F" w:rsidRPr="00036F7F" w:rsidRDefault="005A0D6F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Allemand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, </w:t>
                            </w:r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Facundo </w:t>
                            </w:r>
                            <w:proofErr w:type="spellStart"/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. </w:t>
                            </w: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58971 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57824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Pedrosa, Paula Melania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58822</w:t>
                            </w:r>
                          </w:p>
                          <w:p w:rsidR="005A0D6F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Rojas Amaya, M. Florencia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58577</w:t>
                            </w:r>
                          </w:p>
                          <w:p w:rsidR="005A0D6F" w:rsidRPr="00092D82" w:rsidRDefault="005A0D6F" w:rsidP="005A0D6F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036F7F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24BEA72B" wp14:editId="411FDF75">
                    <wp:simplePos x="0" y="0"/>
                    <wp:positionH relativeFrom="column">
                      <wp:posOffset>-361950</wp:posOffset>
                    </wp:positionH>
                    <wp:positionV relativeFrom="paragraph">
                      <wp:posOffset>360045</wp:posOffset>
                    </wp:positionV>
                    <wp:extent cx="6667500" cy="972185"/>
                    <wp:effectExtent l="0" t="0" r="0" b="0"/>
                    <wp:wrapNone/>
                    <wp:docPr id="31" name="Grupo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7500" cy="972185"/>
                              <a:chOff x="-6824" y="0"/>
                              <a:chExt cx="6667500" cy="972780"/>
                            </a:xfrm>
                          </wpg:grpSpPr>
                          <wps:wsp>
                            <wps:cNvPr id="5" name="Cuadro de texto 5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03090A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40"/>
                                      <w:lang w:val="es-AR"/>
                                    </w:rPr>
                                    <w:t>UNIVERSIDAD TECNOLÓGICA NACIONAL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092D82" w:rsidRP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-6824" y="401280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Pr="00036F7F" w:rsidRDefault="00036F7F" w:rsidP="00036F7F">
                                  <w:pPr>
                                    <w:pBdr>
                                      <w:top w:val="single" w:sz="4" w:space="1" w:color="63A537" w:themeColor="text2"/>
                                    </w:pBdr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ES"/>
                                    </w:rPr>
                                    <w:t>INGENIERÍA EN SISTEMAS DE INFORMACIÓN</w:t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4BEA72B" id="Grupo 31" o:spid="_x0000_s1045" style="position:absolute;margin-left:-28.5pt;margin-top:28.35pt;width:525pt;height:76.55pt;z-index:251653120;mso-height-relative:margin" coordorigin="-68" coordsize="66675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">
                    <v:shape id="Cuadro de texto 5" o:spid="_x0000_s1046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<v:textbox>
                        <w:txbxContent>
                          <w:p w:rsid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03090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  <w:lang w:val="es-AR"/>
                              </w:rPr>
                              <w:t>UNIVERSIDAD TECNOLÓGICA NACIONAL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092D82" w:rsidRP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6" o:spid="_x0000_s1047" type="#_x0000_t202" style="position:absolute;left:-68;top:4012;width:6667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<v:textbox>
                        <w:txbxContent>
                          <w:p w:rsidR="00092D82" w:rsidRPr="00036F7F" w:rsidRDefault="00036F7F" w:rsidP="00036F7F">
                            <w:pPr>
                              <w:pBdr>
                                <w:top w:val="single" w:sz="4" w:space="1" w:color="63A537" w:themeColor="text2"/>
                              </w:pBdr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ES"/>
                              </w:rPr>
                              <w:t>INGENIERÍA EN SISTEMAS DE INFORMACIÓN</w:t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870A86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5888" behindDoc="0" locked="0" layoutInCell="1" allowOverlap="1" wp14:anchorId="7ECC663D" wp14:editId="027B3118">
                    <wp:simplePos x="0" y="0"/>
                    <wp:positionH relativeFrom="margin">
                      <wp:posOffset>-118753</wp:posOffset>
                    </wp:positionH>
                    <wp:positionV relativeFrom="paragraph">
                      <wp:posOffset>3860840</wp:posOffset>
                    </wp:positionV>
                    <wp:extent cx="6172200" cy="1211283"/>
                    <wp:effectExtent l="0" t="0" r="19050" b="27305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72200" cy="1211283"/>
                              <a:chOff x="0" y="-1"/>
                              <a:chExt cx="6172200" cy="1211624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-1"/>
                                <a:ext cx="6172200" cy="1211624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18753" y="35592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FE2DC8" w:rsidRPr="00092D82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67866" y="59350"/>
                                <a:ext cx="1093547" cy="11039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83127" y="332483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Que Golazo</w:t>
                                  </w:r>
                                  <w:proofErr w:type="gramStart"/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24368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40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ECC663D" id="Grupo 23" o:spid="_x0000_s1048" style="position:absolute;margin-left:-9.35pt;margin-top:304pt;width:486pt;height:95.4pt;z-index:251685888;mso-position-horizontal-relative:margin;mso-width-relative:margin;mso-height-relative:margin" coordorigin="" coordsize="61722,12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">
                    <v:roundrect id="Rectángulo redondeado 19" o:spid="_x0000_s1049" style="position:absolute;width:61722;height:12116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50" type="#_x0000_t202" style="position:absolute;left:1187;top:355;width:5949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FE2DC8" w:rsidRPr="00092D82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51" type="#_x0000_t75" style="position:absolute;left:48678;top:593;width:10936;height:11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XH7jDAAAA2gAAAA8AAABkcnMvZG93bnJldi54bWxEj81qwzAQhO+BvoPYQm6J3BRC60Q2bqBN&#10;aHtxfu6LtbFNrJWRVMd5+6pQyHGYmW+YdT6aTgzkfGtZwdM8AUFcWd1yreB4eJ+9gPABWWNnmRTc&#10;yEOePUzWmGp75ZKGfahFhLBPUUETQp9K6auGDPq57Ymjd7bOYIjS1VI7vEa46eQiSZbSYMtxocGe&#10;Ng1Vl/2PUbA58+uw+LDl99bZr+Kz6A5vt5NS08exWIEINIZ7+L+90wqe4e9KvAE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cfuM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52" type="#_x0000_t202" style="position:absolute;left:831;top:3324;width:21494;height:5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Que Golazo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!</w:t>
                            </w:r>
                            <w:proofErr w:type="gramEnd"/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53" type="#_x0000_t202" style="position:absolute;left:1068;top:7243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  <w:lang w:val="es-AR"/>
                              </w:rPr>
                            </w:pPr>
                            <w:r w:rsidRPr="00FE2DC8"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40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A43FC2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4B170DCE" wp14:editId="4E79787F">
                    <wp:simplePos x="0" y="0"/>
                    <wp:positionH relativeFrom="margin">
                      <wp:posOffset>4892436</wp:posOffset>
                    </wp:positionH>
                    <wp:positionV relativeFrom="paragraph">
                      <wp:posOffset>3349881</wp:posOffset>
                    </wp:positionV>
                    <wp:extent cx="1496291" cy="534389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96291" cy="534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FC2" w:rsidRPr="00A43FC2" w:rsidRDefault="00427743" w:rsidP="00A43FC2">
                                <w:pP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14/06/2014</w:t>
                                </w:r>
                              </w:p>
                              <w:p w:rsidR="00A43FC2" w:rsidRPr="00A43FC2" w:rsidRDefault="00A43FC2" w:rsidP="00A43FC2">
                                <w:pPr>
                                  <w:rPr>
                                    <w:rFonts w:ascii="Arial Black" w:hAnsi="Arial Black"/>
                                    <w:b/>
                                    <w:color w:val="404040" w:themeColor="text1" w:themeTint="BF"/>
                                    <w:sz w:val="96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170DCE" id="Cuadro de texto 7" o:spid="_x0000_s1054" type="#_x0000_t202" style="position:absolute;margin-left:385.25pt;margin-top:263.75pt;width:117.8pt;height:42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" filled="f" stroked="f" strokeweight=".5pt">
                    <v:textbox>
                      <w:txbxContent>
                        <w:p w:rsidR="00A43FC2" w:rsidRPr="00A43FC2" w:rsidRDefault="00427743" w:rsidP="00A43FC2">
                          <w:pP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</w:pP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14/06/2014</w:t>
                          </w:r>
                        </w:p>
                        <w:p w:rsidR="00A43FC2" w:rsidRPr="00A43FC2" w:rsidRDefault="00A43FC2" w:rsidP="00A43FC2">
                          <w:pPr>
                            <w:rPr>
                              <w:rFonts w:ascii="Arial Black" w:hAnsi="Arial Black"/>
                              <w:b/>
                              <w:color w:val="404040" w:themeColor="text1" w:themeTint="BF"/>
                              <w:sz w:val="96"/>
                              <w:lang w:val="es-A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92D82">
            <w:rPr>
              <w:noProof/>
              <w:lang w:val="es-AR" w:eastAsia="es-AR"/>
            </w:rPr>
            <w:t xml:space="preserve"> </w:t>
          </w:r>
          <w:r w:rsidR="00092D82">
            <w:rPr>
              <w:noProof/>
              <w:lang w:val="es-ES"/>
            </w:rPr>
            <w:t xml:space="preserve"> </w:t>
          </w:r>
          <w:r w:rsidR="000B2CDD">
            <w:rPr>
              <w:noProof/>
              <w:lang w:val="es-ES"/>
            </w:rPr>
            <w:br w:type="page"/>
          </w:r>
        </w:p>
        <w:p w:rsidR="005A0D6F" w:rsidRDefault="005A0D6F" w:rsidP="00092D82">
          <w:pPr>
            <w:rPr>
              <w:noProof/>
              <w:lang w:val="es-ES"/>
            </w:rPr>
          </w:pPr>
        </w:p>
        <w:p w:rsidR="000B2CDD" w:rsidRPr="00092D82" w:rsidRDefault="00401FA0" w:rsidP="00092D82"/>
      </w:sdtContent>
    </w:sdt>
    <w:tbl>
      <w:tblPr>
        <w:tblStyle w:val="Tabladecuadrcula5oscura-nfasis2"/>
        <w:tblpPr w:leftFromText="141" w:rightFromText="141" w:topFromText="120" w:vertAnchor="text" w:horzAnchor="margin" w:tblpY="-93"/>
        <w:tblW w:w="9493" w:type="dxa"/>
        <w:tblLook w:val="06A0" w:firstRow="1" w:lastRow="0" w:firstColumn="1" w:lastColumn="0" w:noHBand="1" w:noVBand="1"/>
      </w:tblPr>
      <w:tblGrid>
        <w:gridCol w:w="1129"/>
        <w:gridCol w:w="2611"/>
        <w:gridCol w:w="1870"/>
        <w:gridCol w:w="3883"/>
      </w:tblGrid>
      <w:tr w:rsidR="00750FE8" w:rsidRPr="0020661A" w:rsidTr="00750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4"/>
            <w:hideMark/>
          </w:tcPr>
          <w:p w:rsidR="00750FE8" w:rsidRPr="0020661A" w:rsidRDefault="00750FE8" w:rsidP="00750FE8">
            <w:pPr>
              <w:jc w:val="center"/>
              <w:rPr>
                <w:rFonts w:ascii="Calibri Light" w:hAnsi="Calibri Light"/>
                <w:lang w:val="es-ES"/>
              </w:rPr>
            </w:pPr>
            <w:r w:rsidRPr="0020661A">
              <w:rPr>
                <w:rFonts w:ascii="Calibri Light" w:hAnsi="Calibri Light"/>
                <w:lang w:val="es-ES"/>
              </w:rPr>
              <w:t>HISTORIAL DE VERSIONES</w:t>
            </w:r>
          </w:p>
        </w:tc>
      </w:tr>
      <w:tr w:rsidR="00750FE8" w:rsidRPr="0020661A" w:rsidTr="00750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750FE8" w:rsidRPr="0020661A" w:rsidRDefault="00750FE8" w:rsidP="00750FE8">
            <w:pPr>
              <w:jc w:val="center"/>
              <w:rPr>
                <w:rFonts w:ascii="Calibri Light" w:hAnsi="Calibri Light"/>
                <w:lang w:val="es-ES"/>
              </w:rPr>
            </w:pPr>
            <w:r w:rsidRPr="0020661A">
              <w:rPr>
                <w:rFonts w:ascii="Calibri Light" w:hAnsi="Calibri Light"/>
                <w:lang w:val="es-ES"/>
              </w:rPr>
              <w:t>VERSION</w:t>
            </w:r>
          </w:p>
        </w:tc>
        <w:tc>
          <w:tcPr>
            <w:tcW w:w="2611" w:type="dxa"/>
            <w:hideMark/>
          </w:tcPr>
          <w:p w:rsidR="00750FE8" w:rsidRPr="0020661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1B1A10" w:themeColor="background2" w:themeShade="1A"/>
                <w:lang w:val="es-ES"/>
              </w:rPr>
            </w:pPr>
            <w:r w:rsidRPr="0020661A">
              <w:rPr>
                <w:rFonts w:ascii="Calibri Light" w:hAnsi="Calibri Light"/>
                <w:b/>
                <w:color w:val="1B1A10" w:themeColor="background2" w:themeShade="1A"/>
                <w:lang w:val="es-ES"/>
              </w:rPr>
              <w:t>FECHA</w:t>
            </w:r>
          </w:p>
        </w:tc>
        <w:tc>
          <w:tcPr>
            <w:tcW w:w="1870" w:type="dxa"/>
            <w:hideMark/>
          </w:tcPr>
          <w:p w:rsidR="00750FE8" w:rsidRPr="0020661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1B1A10" w:themeColor="background2" w:themeShade="1A"/>
                <w:lang w:val="es-ES"/>
              </w:rPr>
            </w:pPr>
            <w:r w:rsidRPr="0020661A">
              <w:rPr>
                <w:rFonts w:ascii="Calibri Light" w:hAnsi="Calibri Light"/>
                <w:b/>
                <w:color w:val="1B1A10" w:themeColor="background2" w:themeShade="1A"/>
                <w:lang w:val="es-ES"/>
              </w:rPr>
              <w:t>RESPONSABLE</w:t>
            </w:r>
          </w:p>
        </w:tc>
        <w:tc>
          <w:tcPr>
            <w:tcW w:w="3883" w:type="dxa"/>
            <w:hideMark/>
          </w:tcPr>
          <w:p w:rsidR="00750FE8" w:rsidRPr="0020661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1B1A10" w:themeColor="background2" w:themeShade="1A"/>
                <w:lang w:val="es-ES"/>
              </w:rPr>
            </w:pPr>
            <w:r w:rsidRPr="0020661A">
              <w:rPr>
                <w:rFonts w:ascii="Calibri Light" w:hAnsi="Calibri Light"/>
                <w:b/>
                <w:color w:val="1B1A10" w:themeColor="background2" w:themeShade="1A"/>
                <w:lang w:val="es-ES"/>
              </w:rPr>
              <w:t>OBSERVACION</w:t>
            </w:r>
          </w:p>
        </w:tc>
      </w:tr>
      <w:tr w:rsidR="00750FE8" w:rsidRPr="0020661A" w:rsidTr="00AC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20661A" w:rsidRDefault="00AC0F15" w:rsidP="00750FE8">
            <w:pPr>
              <w:rPr>
                <w:rFonts w:ascii="Calibri Light" w:hAnsi="Calibri Light"/>
                <w:lang w:val="es-ES"/>
              </w:rPr>
            </w:pPr>
            <w:r w:rsidRPr="0020661A">
              <w:rPr>
                <w:rFonts w:ascii="Calibri Light" w:hAnsi="Calibri Light"/>
                <w:lang w:val="es-ES"/>
              </w:rPr>
              <w:t>1.0</w:t>
            </w:r>
          </w:p>
        </w:tc>
        <w:tc>
          <w:tcPr>
            <w:tcW w:w="2611" w:type="dxa"/>
          </w:tcPr>
          <w:p w:rsidR="00750FE8" w:rsidRPr="0020661A" w:rsidRDefault="008A66B1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ES"/>
              </w:rPr>
            </w:pPr>
            <w:r>
              <w:rPr>
                <w:rFonts w:ascii="Calibri Light" w:hAnsi="Calibri Light"/>
                <w:lang w:val="es-ES"/>
              </w:rPr>
              <w:t>07/07</w:t>
            </w:r>
            <w:r w:rsidR="00AC0F15" w:rsidRPr="0020661A">
              <w:rPr>
                <w:rFonts w:ascii="Calibri Light" w:hAnsi="Calibri Light"/>
                <w:lang w:val="es-ES"/>
              </w:rPr>
              <w:t>/2014</w:t>
            </w:r>
          </w:p>
        </w:tc>
        <w:tc>
          <w:tcPr>
            <w:tcW w:w="1870" w:type="dxa"/>
          </w:tcPr>
          <w:p w:rsidR="00750FE8" w:rsidRPr="0020661A" w:rsidRDefault="008A66B1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ES"/>
              </w:rPr>
            </w:pPr>
            <w:r>
              <w:rPr>
                <w:rFonts w:ascii="Calibri Light" w:hAnsi="Calibri Light"/>
                <w:lang w:val="es-ES"/>
              </w:rPr>
              <w:t>Paula Pedrosa</w:t>
            </w:r>
          </w:p>
        </w:tc>
        <w:tc>
          <w:tcPr>
            <w:tcW w:w="3883" w:type="dxa"/>
          </w:tcPr>
          <w:p w:rsidR="00750FE8" w:rsidRPr="0020661A" w:rsidRDefault="00AC0F1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ES"/>
              </w:rPr>
            </w:pPr>
            <w:r w:rsidRPr="0020661A">
              <w:rPr>
                <w:rFonts w:ascii="Calibri Light" w:hAnsi="Calibri Light"/>
                <w:lang w:val="es-ES"/>
              </w:rPr>
              <w:t xml:space="preserve">Creación </w:t>
            </w:r>
            <w:r w:rsidR="00427743" w:rsidRPr="0020661A">
              <w:rPr>
                <w:rFonts w:ascii="Calibri Light" w:hAnsi="Calibri Light"/>
                <w:lang w:val="es-ES"/>
              </w:rPr>
              <w:t xml:space="preserve">del </w:t>
            </w:r>
            <w:r w:rsidRPr="0020661A">
              <w:rPr>
                <w:rFonts w:ascii="Calibri Light" w:hAnsi="Calibri Light"/>
                <w:lang w:val="es-ES"/>
              </w:rPr>
              <w:t>Documento</w:t>
            </w:r>
          </w:p>
        </w:tc>
      </w:tr>
      <w:tr w:rsidR="00C1688E" w:rsidRPr="0020661A" w:rsidTr="00AC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1688E" w:rsidRPr="0020661A" w:rsidRDefault="00C1688E" w:rsidP="00750FE8">
            <w:pPr>
              <w:rPr>
                <w:rFonts w:ascii="Calibri Light" w:hAnsi="Calibri Light"/>
                <w:lang w:val="es-ES"/>
              </w:rPr>
            </w:pPr>
            <w:r w:rsidRPr="0020661A">
              <w:rPr>
                <w:rFonts w:ascii="Calibri Light" w:hAnsi="Calibri Light"/>
                <w:lang w:val="es-ES"/>
              </w:rPr>
              <w:t>1.1</w:t>
            </w:r>
          </w:p>
        </w:tc>
        <w:tc>
          <w:tcPr>
            <w:tcW w:w="2611" w:type="dxa"/>
          </w:tcPr>
          <w:p w:rsidR="00C1688E" w:rsidRPr="0020661A" w:rsidRDefault="008A66B1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ES"/>
              </w:rPr>
            </w:pPr>
            <w:r>
              <w:rPr>
                <w:rFonts w:ascii="Calibri Light" w:hAnsi="Calibri Light"/>
                <w:lang w:val="es-ES"/>
              </w:rPr>
              <w:t>07/07</w:t>
            </w:r>
            <w:r w:rsidR="00C1688E" w:rsidRPr="0020661A">
              <w:rPr>
                <w:rFonts w:ascii="Calibri Light" w:hAnsi="Calibri Light"/>
                <w:lang w:val="es-ES"/>
              </w:rPr>
              <w:t>/2014</w:t>
            </w:r>
          </w:p>
        </w:tc>
        <w:tc>
          <w:tcPr>
            <w:tcW w:w="1870" w:type="dxa"/>
          </w:tcPr>
          <w:p w:rsidR="00C1688E" w:rsidRPr="0020661A" w:rsidRDefault="008A66B1" w:rsidP="00206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ES"/>
              </w:rPr>
            </w:pPr>
            <w:r>
              <w:rPr>
                <w:rFonts w:ascii="Calibri Light" w:hAnsi="Calibri Light"/>
                <w:lang w:val="es-ES"/>
              </w:rPr>
              <w:t>Paula Pedrosa</w:t>
            </w:r>
          </w:p>
        </w:tc>
        <w:tc>
          <w:tcPr>
            <w:tcW w:w="3883" w:type="dxa"/>
          </w:tcPr>
          <w:p w:rsidR="00C1688E" w:rsidRPr="0020661A" w:rsidRDefault="008A66B1" w:rsidP="008A6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ES"/>
              </w:rPr>
            </w:pPr>
            <w:r>
              <w:rPr>
                <w:rFonts w:ascii="Calibri Light" w:hAnsi="Calibri Light"/>
                <w:lang w:val="es-ES"/>
              </w:rPr>
              <w:t>Última versión de la base de datos del sprint 1</w:t>
            </w:r>
          </w:p>
        </w:tc>
      </w:tr>
    </w:tbl>
    <w:p w:rsidR="00750FE8" w:rsidRDefault="00750FE8" w:rsidP="009372CD">
      <w:pPr>
        <w:pStyle w:val="Puesto"/>
        <w:rPr>
          <w:lang w:val="es-AR"/>
        </w:rPr>
      </w:pPr>
    </w:p>
    <w:p w:rsidR="00FE1A8F" w:rsidRDefault="00FE1A8F">
      <w:pPr>
        <w:rPr>
          <w:rFonts w:asciiTheme="majorHAnsi" w:eastAsiaTheme="majorEastAsia" w:hAnsiTheme="majorHAnsi" w:cstheme="majorBidi"/>
          <w:caps/>
          <w:color w:val="63A537" w:themeColor="text2"/>
          <w:spacing w:val="10"/>
          <w:sz w:val="52"/>
          <w:szCs w:val="52"/>
          <w:lang w:val="es-AR"/>
        </w:rPr>
      </w:pPr>
      <w:r>
        <w:rPr>
          <w:lang w:val="es-AR"/>
        </w:rPr>
        <w:br w:type="page"/>
      </w:r>
    </w:p>
    <w:p w:rsidR="00427743" w:rsidRPr="00427743" w:rsidRDefault="008A66B1" w:rsidP="00427743">
      <w:pPr>
        <w:rPr>
          <w:lang w:val="es-AR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495BFD06" wp14:editId="6906ADA9">
            <wp:extent cx="5612130" cy="6285539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8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7743" w:rsidRPr="00427743" w:rsidSect="00DA154B">
      <w:headerReference w:type="default" r:id="rId16"/>
      <w:footerReference w:type="default" r:id="rId17"/>
      <w:pgSz w:w="12240" w:h="15840"/>
      <w:pgMar w:top="1440" w:right="1440" w:bottom="1440" w:left="1440" w:header="72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FA0" w:rsidRDefault="00401FA0">
      <w:pPr>
        <w:spacing w:after="0" w:line="240" w:lineRule="auto"/>
      </w:pPr>
      <w:r>
        <w:separator/>
      </w:r>
    </w:p>
  </w:endnote>
  <w:endnote w:type="continuationSeparator" w:id="0">
    <w:p w:rsidR="00401FA0" w:rsidRDefault="00401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946"/>
      <w:gridCol w:w="2414"/>
    </w:tblGrid>
    <w:tr w:rsidR="009372CD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A66B1" w:rsidRPr="008A66B1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FA0" w:rsidRDefault="00401FA0">
      <w:pPr>
        <w:spacing w:after="0" w:line="240" w:lineRule="auto"/>
      </w:pPr>
      <w:r>
        <w:separator/>
      </w:r>
    </w:p>
  </w:footnote>
  <w:footnote w:type="continuationSeparator" w:id="0">
    <w:p w:rsidR="00401FA0" w:rsidRDefault="00401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2CD" w:rsidRDefault="00F82038">
    <w:pPr>
      <w:pStyle w:val="Encabezado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D5E576" wp14:editId="09D0CFD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2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5B" w:rsidRPr="005517BE" w:rsidRDefault="0029515B" w:rsidP="0029515B">
                            <w:pPr>
                              <w:spacing w:before="0"/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5517BE">
                              <w:rPr>
                                <w:rFonts w:ascii="Calibri" w:hAnsi="Calibri"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29515B" w:rsidRPr="00244A7E" w:rsidRDefault="0029515B" w:rsidP="0029515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D5E576" id="Grupo 4" o:spid="_x0000_s1055" style="position:absolute;margin-left:-11.5pt;margin-top:-9.45pt;width:498.05pt;height:30.8pt;z-index:251661312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">
              <v:shape id="Llamada rectangular 1" o:spid="_x0000_s1056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Ac7sEA&#10;AADaAAAADwAAAGRycy9kb3ducmV2LnhtbESPT2sCMRTE70K/Q3hCL6LZriC6NYqKFa+u7f2xefun&#10;bl6WJK7bb98IhR6HmfkNs94OphU9Od9YVvA2S0AQF1Y3XCn4vH5MlyB8QNbYWiYFP+Rhu3kZrTHT&#10;9sEX6vNQiQhhn6GCOoQuk9IXNRn0M9sRR6+0zmCI0lVSO3xEuGllmiQLabDhuFBjR4eailt+NwqO&#10;x+CKkr/L1T79ml/7yaBPu71Sr+Nh9w4i0BD+w3/ts1aQwvNKvA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QHO7BAAAA2gAAAA8AAAAAAAAAAAAAAAAAmAIAAGRycy9kb3du&#10;cmV2LnhtbFBLBQYAAAAABAAEAPUAAACGAwAAAAA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29515B" w:rsidRPr="005517BE" w:rsidRDefault="0029515B" w:rsidP="0029515B">
                      <w:pPr>
                        <w:spacing w:before="0"/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5517BE">
                        <w:rPr>
                          <w:rFonts w:ascii="Calibri" w:hAnsi="Calibri"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29515B" w:rsidRPr="00244A7E" w:rsidRDefault="0029515B" w:rsidP="0029515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57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jNOjFAAAA2wAAAA8AAABkcnMvZG93bnJldi54bWxEj09rAjEUxO+FfofwhN5qdqWorEaxhUL/&#10;nLqK6O2xee6uJi9LkuraT98UhB6HmfkNM1/21ogz+dA6VpAPMxDEldMt1wo269fHKYgQkTUax6Tg&#10;SgGWi/u7ORbaXfiLzmWsRYJwKFBBE2NXSBmqhiyGoeuIk3dw3mJM0tdSe7wkuDVylGVjabHltNBg&#10;Ry8NVafy2yrYPpuPScj97hMnexl/3k25PeZKPQz61QxEpD7+h2/tN61g9AR/X9IPkI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bYzToxQAAANsAAAAPAAAAAAAAAAAAAAAA&#10;AJ8CAABkcnMvZG93bnJldi54bWxQSwUGAAAAAAQABAD3AAAAkQMAAAAA&#10;">
                <v:imagedata r:id="rId3" o:title="" grayscale="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8E"/>
    <w:rsid w:val="0003090A"/>
    <w:rsid w:val="00036F7F"/>
    <w:rsid w:val="0006530A"/>
    <w:rsid w:val="00092D82"/>
    <w:rsid w:val="000A5996"/>
    <w:rsid w:val="000B2CDD"/>
    <w:rsid w:val="00141768"/>
    <w:rsid w:val="00143A4C"/>
    <w:rsid w:val="00197EFE"/>
    <w:rsid w:val="001F1D2A"/>
    <w:rsid w:val="00203449"/>
    <w:rsid w:val="0020661A"/>
    <w:rsid w:val="00214004"/>
    <w:rsid w:val="00215451"/>
    <w:rsid w:val="00244A7E"/>
    <w:rsid w:val="00267A02"/>
    <w:rsid w:val="00283871"/>
    <w:rsid w:val="0029515B"/>
    <w:rsid w:val="002B3579"/>
    <w:rsid w:val="00305864"/>
    <w:rsid w:val="00335C9B"/>
    <w:rsid w:val="00350C0A"/>
    <w:rsid w:val="00401FA0"/>
    <w:rsid w:val="00427743"/>
    <w:rsid w:val="004722F6"/>
    <w:rsid w:val="004912C3"/>
    <w:rsid w:val="005517BE"/>
    <w:rsid w:val="005A0D6F"/>
    <w:rsid w:val="00664EFA"/>
    <w:rsid w:val="006D7FF0"/>
    <w:rsid w:val="00710F4C"/>
    <w:rsid w:val="0072630B"/>
    <w:rsid w:val="0073647E"/>
    <w:rsid w:val="00744E41"/>
    <w:rsid w:val="00750FE8"/>
    <w:rsid w:val="00784E1F"/>
    <w:rsid w:val="007912F8"/>
    <w:rsid w:val="00810A39"/>
    <w:rsid w:val="008442CA"/>
    <w:rsid w:val="00870A86"/>
    <w:rsid w:val="008A66B1"/>
    <w:rsid w:val="008D33D1"/>
    <w:rsid w:val="008F7DA3"/>
    <w:rsid w:val="00935C39"/>
    <w:rsid w:val="00936697"/>
    <w:rsid w:val="009372CD"/>
    <w:rsid w:val="00A075D7"/>
    <w:rsid w:val="00A12B43"/>
    <w:rsid w:val="00A13615"/>
    <w:rsid w:val="00A43FC2"/>
    <w:rsid w:val="00A716C7"/>
    <w:rsid w:val="00A90A9F"/>
    <w:rsid w:val="00A91303"/>
    <w:rsid w:val="00AC0F15"/>
    <w:rsid w:val="00AD706C"/>
    <w:rsid w:val="00AF5F5B"/>
    <w:rsid w:val="00B677C3"/>
    <w:rsid w:val="00C01A5A"/>
    <w:rsid w:val="00C1688E"/>
    <w:rsid w:val="00C30053"/>
    <w:rsid w:val="00C565CB"/>
    <w:rsid w:val="00C96D5F"/>
    <w:rsid w:val="00CC191B"/>
    <w:rsid w:val="00CD3E51"/>
    <w:rsid w:val="00D24DB6"/>
    <w:rsid w:val="00D529AB"/>
    <w:rsid w:val="00D65023"/>
    <w:rsid w:val="00D710D7"/>
    <w:rsid w:val="00DA154B"/>
    <w:rsid w:val="00DB627E"/>
    <w:rsid w:val="00DB6A8C"/>
    <w:rsid w:val="00E01300"/>
    <w:rsid w:val="00EE6BA4"/>
    <w:rsid w:val="00F03BB3"/>
    <w:rsid w:val="00F14E13"/>
    <w:rsid w:val="00F1517B"/>
    <w:rsid w:val="00F41380"/>
    <w:rsid w:val="00F82038"/>
    <w:rsid w:val="00FE1A8F"/>
    <w:rsid w:val="00F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19CAC5F2-B4F0-4291-B7F2-024E6AA5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023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D65023"/>
    <w:rPr>
      <w:rFonts w:asciiTheme="majorHAnsi" w:eastAsiaTheme="majorEastAsia" w:hAnsiTheme="majorHAnsi" w:cstheme="majorBidi"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styleId="Tabladecuadrcula3-nfasis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adecuadrcula4-nfasis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E1A8F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E1A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1A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1A8F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image" Target="media/image3.emf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2.gif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2014\5TO\PROYECTO%20FINAL\ProyectoF\trunk\Documentacion\Modelos\Sprint%201\D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64DF1A-4DB1-4A49-B046-2399B5BE3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</Template>
  <TotalTime>4</TotalTime>
  <Pages>3</Pages>
  <Words>33</Words>
  <Characters>182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del Documento</vt:lpstr>
      <vt:lpstr/>
    </vt:vector>
  </TitlesOfParts>
  <Company>Sistema de gestión de Campeonatos de Futbol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creator>Flor Rojas A.</dc:creator>
  <cp:keywords/>
  <cp:lastModifiedBy>Paulita Pedrosa</cp:lastModifiedBy>
  <cp:revision>5</cp:revision>
  <dcterms:created xsi:type="dcterms:W3CDTF">2014-06-17T20:27:00Z</dcterms:created>
  <dcterms:modified xsi:type="dcterms:W3CDTF">2014-07-07T20:47:00Z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