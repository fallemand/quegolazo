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75077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-114300</wp:posOffset>
                    </wp:positionH>
                    <wp:positionV relativeFrom="paragraph">
                      <wp:posOffset>5476875</wp:posOffset>
                    </wp:positionV>
                    <wp:extent cx="4705350" cy="581025"/>
                    <wp:effectExtent l="0" t="0" r="0" b="9525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5077" w:rsidRPr="00A75077" w:rsidRDefault="00A75077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</w:pPr>
                                <w:r w:rsidRPr="00A75077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 xml:space="preserve">Registrar </w:t>
                                </w:r>
                                <w:proofErr w:type="spellStart"/>
                                <w:r w:rsidRPr="00A75077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>Usuario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31" type="#_x0000_t202" style="position:absolute;margin-left:-9pt;margin-top:431.25pt;width:370.5pt;height:4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" fillcolor="white [3201]" stroked="f" strokeweight=".5pt">
                    <v:textbox>
                      <w:txbxContent>
                        <w:p w:rsidR="00A75077" w:rsidRPr="00A75077" w:rsidRDefault="00A75077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</w:pPr>
                          <w:r w:rsidRPr="00A75077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 xml:space="preserve">Registrar </w:t>
                          </w:r>
                          <w:proofErr w:type="spellStart"/>
                          <w:r w:rsidRPr="00A75077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>Usuario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A43FC2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30/04/2012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A43FC2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30/04/2012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A75077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A75077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C8694E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A7507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10/07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A7507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A7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A75077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  <w:r w:rsidR="00A75077" w:rsidRPr="00A75077">
        <w:rPr>
          <w:noProof/>
          <w:lang w:val="es-ES" w:eastAsia="es-ES"/>
        </w:rPr>
        <w:lastRenderedPageBreak/>
        <w:drawing>
          <wp:inline distT="0" distB="0" distL="0" distR="0">
            <wp:extent cx="5943600" cy="8990445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A8F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4E" w:rsidRDefault="00C8694E">
      <w:pPr>
        <w:spacing w:after="0" w:line="240" w:lineRule="auto"/>
      </w:pPr>
      <w:r>
        <w:separator/>
      </w:r>
    </w:p>
  </w:endnote>
  <w:endnote w:type="continuationSeparator" w:id="0">
    <w:p w:rsidR="00C8694E" w:rsidRDefault="00C8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5077" w:rsidRPr="00A7507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4E" w:rsidRDefault="00C8694E">
      <w:pPr>
        <w:spacing w:after="0" w:line="240" w:lineRule="auto"/>
      </w:pPr>
      <w:r>
        <w:separator/>
      </w:r>
    </w:p>
  </w:footnote>
  <w:footnote w:type="continuationSeparator" w:id="0">
    <w:p w:rsidR="00C8694E" w:rsidRDefault="00C8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77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7507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8694E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1E69F4-3578-495B-8E34-7D3FE70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DFC0B-DCFC-4DB9-AB90-0DB64C2A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2</cp:revision>
  <dcterms:created xsi:type="dcterms:W3CDTF">2014-07-11T00:34:00Z</dcterms:created>
  <dcterms:modified xsi:type="dcterms:W3CDTF">2014-07-11T00:36:00Z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