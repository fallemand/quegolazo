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3463BA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>
                    <wp:simplePos x="0" y="0"/>
                    <wp:positionH relativeFrom="column">
                      <wp:posOffset>-266700</wp:posOffset>
                    </wp:positionH>
                    <wp:positionV relativeFrom="paragraph">
                      <wp:posOffset>3619500</wp:posOffset>
                    </wp:positionV>
                    <wp:extent cx="4991691" cy="1152525"/>
                    <wp:effectExtent l="0" t="0" r="0" b="9525"/>
                    <wp:wrapNone/>
                    <wp:docPr id="24" name="Cuadro de texto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91691" cy="1152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63BA" w:rsidRPr="003463BA" w:rsidRDefault="003463BA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</w:pPr>
                                <w:r w:rsidRPr="003463BA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  <w:t>Registrar Campeonato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4" o:spid="_x0000_s1031" type="#_x0000_t202" style="position:absolute;margin-left:-21pt;margin-top:285pt;width:393.05pt;height:90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" fillcolor="white [3201]" stroked="f" strokeweight=".5pt">
                    <v:textbox>
                      <w:txbxContent>
                        <w:p w:rsidR="003463BA" w:rsidRPr="003463BA" w:rsidRDefault="003463BA">
                          <w:pPr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</w:pPr>
                          <w:r w:rsidRPr="003463BA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  <w:t>Registrar Campeonato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7D707483" wp14:editId="5E32B681">
                    <wp:simplePos x="0" y="0"/>
                    <wp:positionH relativeFrom="margin">
                      <wp:posOffset>4730470</wp:posOffset>
                    </wp:positionH>
                    <wp:positionV relativeFrom="paragraph">
                      <wp:posOffset>4292600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3463BA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10/07/2014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707483" id="Cuadro de texto 7" o:spid="_x0000_s1032" type="#_x0000_t202" style="position:absolute;margin-left:372.5pt;margin-top:338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UxhQIAAHA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" filled="f" stroked="f" strokeweight=".5pt">
                    <v:textbox>
                      <w:txbxContent>
                        <w:p w:rsidR="00A43FC2" w:rsidRPr="00A43FC2" w:rsidRDefault="003463BA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10/07/2014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0FD008EE" wp14:editId="3AF35047">
                    <wp:simplePos x="0" y="0"/>
                    <wp:positionH relativeFrom="margin">
                      <wp:posOffset>-141188</wp:posOffset>
                    </wp:positionH>
                    <wp:positionV relativeFrom="paragraph">
                      <wp:posOffset>4899025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D008EE" id="Grupo 23" o:spid="_x0000_s1033" style="position:absolute;margin-left:-11.1pt;margin-top:385.75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">
                    <v:roundrect id="Rectángulo redondeado 19" o:spid="_x0000_s1034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35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6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37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38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235B8804" wp14:editId="097DBB3A">
                    <wp:simplePos x="0" y="0"/>
                    <wp:positionH relativeFrom="column">
                      <wp:posOffset>-200025</wp:posOffset>
                    </wp:positionH>
                    <wp:positionV relativeFrom="paragraph">
                      <wp:posOffset>1971675</wp:posOffset>
                    </wp:positionV>
                    <wp:extent cx="6800850" cy="990600"/>
                    <wp:effectExtent l="0" t="0" r="0" b="19050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00850" cy="990600"/>
                              <a:chOff x="0" y="0"/>
                              <a:chExt cx="6801116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6801116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3463BA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Diagrama de Interacción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5B8804" id="Grupo 28" o:spid="_x0000_s1039" style="position:absolute;margin-left:-15.75pt;margin-top:155.25pt;width:535.5pt;height:78pt;z-index:251687936;mso-width-relative:margin;mso-height-relative:margin" coordsize="68011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">
                    <v:shape id="Cuadro de texto 18" o:spid="_x0000_s1040" type="#_x0000_t202" style="position:absolute;width:68011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3463BA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Diagrama de Interacción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41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37845545" wp14:editId="6AC8108E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7845545" id="Grupo 27" o:spid="_x0000_s1042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">
                    <v:shape id="Cuadro de texto 15" o:spid="_x0000_s1043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44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45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46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47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8300549" wp14:editId="05477201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8300549" id="Grupo 11" o:spid="_x0000_s1048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">
                    <v:rect id="Rectángulo 120" o:spid="_x0000_s1049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50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51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52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0ED317C" wp14:editId="46902076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0ED317C" id="Grupo 31" o:spid="_x0000_s1053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9VKgMAAI8KAAAOAAAAZHJzL2Uyb0RvYy54bWzsVt9P2zAQfp+0/8HyO6QJ/UVEiroyqkkI&#10;0GDi2XWcJlri82y3Kfvrd3aStutAGkzj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">
                    <v:shape id="Cuadro de texto 5" o:spid="_x0000_s1054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55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9620BF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3463B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10/07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3463BA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Florencia Rojas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346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FE1A8F" w:rsidRDefault="00FE1A8F">
          <w:fldSimple w:instr=" TOC \o &quot;1-3&quot; \h \z \u ">
            <w:r w:rsidR="003463BA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  <w:bookmarkStart w:id="0" w:name="_GoBack"/>
      <w:bookmarkEnd w:id="0"/>
    </w:p>
    <w:p w:rsidR="00B677C3" w:rsidRDefault="003463BA">
      <w:pPr>
        <w:rPr>
          <w:rFonts w:ascii="Corbel" w:hAnsi="Corbel"/>
          <w:noProof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C892583" wp14:editId="3292AD62">
            <wp:extent cx="6112801" cy="5053263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-1" b="74256"/>
                    <a:stretch/>
                  </pic:blipFill>
                  <pic:spPr bwMode="auto">
                    <a:xfrm>
                      <a:off x="0" y="0"/>
                      <a:ext cx="6138716" cy="507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677C3">
        <w:rPr>
          <w:rFonts w:ascii="Corbel" w:hAnsi="Corbel"/>
          <w:noProof/>
          <w:lang w:val="es-ES"/>
        </w:rPr>
        <w:br w:type="page"/>
      </w:r>
    </w:p>
    <w:p w:rsidR="008F7DA3" w:rsidRDefault="008F7DA3" w:rsidP="008F7DA3">
      <w:pPr>
        <w:rPr>
          <w:rFonts w:ascii="Corbel" w:hAnsi="Corbel"/>
          <w:noProof/>
          <w:lang w:val="es-ES"/>
        </w:rPr>
      </w:pPr>
    </w:p>
    <w:p w:rsidR="008F7DA3" w:rsidRDefault="003463BA" w:rsidP="008F7DA3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427B592" wp14:editId="526D501F">
            <wp:extent cx="5519364" cy="6148552"/>
            <wp:effectExtent l="0" t="0" r="5715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5794" b="39514"/>
                    <a:stretch/>
                  </pic:blipFill>
                  <pic:spPr bwMode="auto">
                    <a:xfrm>
                      <a:off x="0" y="0"/>
                      <a:ext cx="5527905" cy="6158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63BA" w:rsidRDefault="003463BA">
      <w:pPr>
        <w:rPr>
          <w:lang w:val="es-ES"/>
        </w:rPr>
      </w:pPr>
      <w:r>
        <w:rPr>
          <w:lang w:val="es-ES"/>
        </w:rPr>
        <w:br w:type="page"/>
      </w:r>
    </w:p>
    <w:p w:rsidR="003463BA" w:rsidRPr="008F7DA3" w:rsidRDefault="003463BA" w:rsidP="008F7DA3">
      <w:pPr>
        <w:rPr>
          <w:lang w:val="es-ES"/>
        </w:rPr>
      </w:pPr>
      <w:r w:rsidRPr="003463BA">
        <w:rPr>
          <w:noProof/>
          <w:lang w:val="es-ES" w:eastAsia="es-ES"/>
        </w:rPr>
        <w:lastRenderedPageBreak/>
        <w:drawing>
          <wp:inline distT="0" distB="0" distL="0" distR="0">
            <wp:extent cx="5843149" cy="7472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70"/>
                    <a:stretch/>
                  </pic:blipFill>
                  <pic:spPr bwMode="auto">
                    <a:xfrm>
                      <a:off x="0" y="0"/>
                      <a:ext cx="5852790" cy="74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63BA" w:rsidRPr="008F7DA3" w:rsidSect="00DA154B">
      <w:headerReference w:type="default" r:id="rId17"/>
      <w:footerReference w:type="default" r:id="rId18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0BF" w:rsidRDefault="009620BF">
      <w:pPr>
        <w:spacing w:after="0" w:line="240" w:lineRule="auto"/>
      </w:pPr>
      <w:r>
        <w:separator/>
      </w:r>
    </w:p>
  </w:endnote>
  <w:endnote w:type="continuationSeparator" w:id="0">
    <w:p w:rsidR="009620BF" w:rsidRDefault="009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463BA" w:rsidRPr="003463BA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0BF" w:rsidRDefault="009620BF">
      <w:pPr>
        <w:spacing w:after="0" w:line="240" w:lineRule="auto"/>
      </w:pPr>
      <w:r>
        <w:separator/>
      </w:r>
    </w:p>
  </w:footnote>
  <w:footnote w:type="continuationSeparator" w:id="0">
    <w:p w:rsidR="009620BF" w:rsidRDefault="0096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6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BA"/>
    <w:rsid w:val="0003090A"/>
    <w:rsid w:val="00036F7F"/>
    <w:rsid w:val="0006530A"/>
    <w:rsid w:val="00092D82"/>
    <w:rsid w:val="000A5996"/>
    <w:rsid w:val="000B2CDD"/>
    <w:rsid w:val="00143A4C"/>
    <w:rsid w:val="00197EFE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463BA"/>
    <w:rsid w:val="00350C0A"/>
    <w:rsid w:val="004722F6"/>
    <w:rsid w:val="004912C3"/>
    <w:rsid w:val="005517BE"/>
    <w:rsid w:val="005A0D6F"/>
    <w:rsid w:val="00664EFA"/>
    <w:rsid w:val="006D7FF0"/>
    <w:rsid w:val="00710F4C"/>
    <w:rsid w:val="0072630B"/>
    <w:rsid w:val="0073647E"/>
    <w:rsid w:val="00744E41"/>
    <w:rsid w:val="00745397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9620BF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0B9E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2F443D-9A8F-4EEF-9721-3394976B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2.gif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Documentos%20de%20Consulta\Plantilla%20Documento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C8AF3-B5A0-4A76-B72B-88BF0358D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11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Florencia Rojas</cp:lastModifiedBy>
  <cp:revision>2</cp:revision>
  <dcterms:created xsi:type="dcterms:W3CDTF">2014-07-11T00:13:00Z</dcterms:created>
  <dcterms:modified xsi:type="dcterms:W3CDTF">2014-07-11T00:24:00Z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