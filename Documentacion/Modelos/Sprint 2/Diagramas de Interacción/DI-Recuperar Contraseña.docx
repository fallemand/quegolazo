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290242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731A8C9F" wp14:editId="5C91AF83">
                    <wp:simplePos x="0" y="0"/>
                    <wp:positionH relativeFrom="column">
                      <wp:posOffset>-365760</wp:posOffset>
                    </wp:positionH>
                    <wp:positionV relativeFrom="paragraph">
                      <wp:posOffset>5377034</wp:posOffset>
                    </wp:positionV>
                    <wp:extent cx="6214110" cy="956604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14110" cy="956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0242" w:rsidRPr="00290242" w:rsidRDefault="00290242" w:rsidP="0029024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72"/>
                                    <w:lang w:val="es-AR"/>
                                  </w:rPr>
                                  <w:t>US- Recuperar Contraseña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1A8C9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31" type="#_x0000_t202" style="position:absolute;margin-left:-28.8pt;margin-top:423.4pt;width:489.3pt;height:7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" filled="f" stroked="f" strokeweight=".5pt">
                    <v:textbox>
                      <w:txbxContent>
                        <w:p w:rsidR="00290242" w:rsidRPr="00290242" w:rsidRDefault="00290242" w:rsidP="0029024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72"/>
                              <w:lang w:val="es-AR"/>
                            </w:rPr>
                            <w:t>US- Recuperar Contraseña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12B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755C95EC" wp14:editId="7BF07831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5C95EC" id="Grupo 27" o:spid="_x0000_s1032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">
                    <v:shape id="Cuadro de texto 15" o:spid="_x0000_s1033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4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5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6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7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533FDA93" wp14:editId="53B10D19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</w:t>
                                  </w:r>
                                  <w:proofErr w:type="spellStart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33FDA93" id="Grupo 11" o:spid="_x0000_s1038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39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0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1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2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</w:t>
                            </w:r>
                            <w:proofErr w:type="spellStart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4A504DCD" wp14:editId="05C58386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504DCD" id="Grupo 31" o:spid="_x0000_s1043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4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5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05535B30" wp14:editId="69DDFA0E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535B30" id="Grupo 23" o:spid="_x0000_s1046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7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8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9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0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1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3CEDF14" wp14:editId="3250BCA3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290242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17/07/2014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CEDF14" id="Cuadro de texto 7" o:spid="_x0000_s1052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290242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17/07/2014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294C9CA9" wp14:editId="7B22D58F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290242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Diagrama de Interacción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94C9CA9" id="Grupo 28" o:spid="_x0000_s1053" style="position:absolute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OJ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1FzOJgwMAAGYJAAAOAAAAAAAAAAAAAAAAAC4C&#10;AABkcnMvZTJvRG9jLnhtbFBLAQItABQABgAIAAAAIQCB6+pb4gAAAAsBAAAPAAAAAAAAAAAAAAAA&#10;AN0FAABkcnMvZG93bnJldi54bWxQSwUGAAAAAAQABADzAAAA7AYAAAAA&#10;">
                    <v:shape id="Cuadro de texto 18" o:spid="_x0000_s1054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290242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Diagrama de Interacción</w:t>
                            </w:r>
                          </w:p>
                        </w:txbxContent>
                      </v:textbox>
                    </v:shape>
                    <v:line id="Conector recto 26" o:spid="_x0000_s1055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5A0D6F" w:rsidRDefault="005A0D6F" w:rsidP="00092D82">
          <w:pPr>
            <w:rPr>
              <w:noProof/>
              <w:lang w:val="es-ES"/>
            </w:rPr>
          </w:pPr>
        </w:p>
        <w:p w:rsidR="000B2CDD" w:rsidRPr="00092D82" w:rsidRDefault="009211A6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412C18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HISTORIAL DE VERSIONES</w:t>
            </w:r>
          </w:p>
        </w:tc>
      </w:tr>
      <w:tr w:rsidR="00750FE8" w:rsidRPr="00412C1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BD42B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AC0F15" w:rsidP="00750FE8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412C18" w:rsidRDefault="00290242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17/07</w:t>
            </w:r>
            <w:r w:rsidR="00AC0F15">
              <w:rPr>
                <w:rFonts w:asciiTheme="majorHAnsi" w:hAnsiTheme="majorHAnsi"/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412C18" w:rsidRDefault="00290242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 xml:space="preserve">Flor </w:t>
            </w:r>
            <w:proofErr w:type="spellStart"/>
            <w:r>
              <w:rPr>
                <w:rFonts w:asciiTheme="majorHAnsi" w:hAnsiTheme="majorHAnsi"/>
                <w:lang w:val="es-ES"/>
              </w:rPr>
              <w:t>Roajs</w:t>
            </w:r>
            <w:proofErr w:type="spellEnd"/>
          </w:p>
        </w:tc>
        <w:tc>
          <w:tcPr>
            <w:tcW w:w="3883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Creación Documento</w:t>
            </w:r>
          </w:p>
        </w:tc>
      </w:tr>
      <w:tr w:rsidR="00750FE8" w:rsidRPr="00750FE8" w:rsidTr="00290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750FE8" w:rsidP="00AC0F15">
            <w:pPr>
              <w:ind w:left="720" w:hanging="72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  <w:tr w:rsidR="00AC0F15" w:rsidRPr="00750FE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C0F15" w:rsidRPr="00412C18" w:rsidRDefault="00AC0F15" w:rsidP="00AC0F15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290242" w:rsidRPr="00290242" w:rsidRDefault="00FE1A8F" w:rsidP="00290242">
          <w:pPr>
            <w:pStyle w:val="Ttulode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FE1A8F" w:rsidRDefault="00FE1A8F">
          <w:fldSimple w:instr=" TOC \o &quot;1-3&quot; \h \z \u ">
            <w:r w:rsidR="00290242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290242" w:rsidRDefault="00290242" w:rsidP="00290242">
      <w:pPr>
        <w:jc w:val="center"/>
        <w:rPr>
          <w:lang w:val="es-AR"/>
        </w:rPr>
      </w:pPr>
    </w:p>
    <w:p w:rsidR="00290242" w:rsidRDefault="00290242" w:rsidP="00290242">
      <w:pPr>
        <w:jc w:val="center"/>
        <w:rPr>
          <w:lang w:val="es-AR"/>
        </w:rPr>
      </w:pPr>
    </w:p>
    <w:p w:rsidR="00290242" w:rsidRDefault="00290242" w:rsidP="00290242">
      <w:pPr>
        <w:rPr>
          <w:lang w:val="es-AR"/>
        </w:rPr>
      </w:pPr>
    </w:p>
    <w:p w:rsidR="00290242" w:rsidRDefault="00290242" w:rsidP="00290242">
      <w:pPr>
        <w:rPr>
          <w:lang w:val="es-AR"/>
        </w:rPr>
      </w:pPr>
    </w:p>
    <w:p w:rsidR="00290242" w:rsidRDefault="00290242" w:rsidP="00290242">
      <w:pPr>
        <w:rPr>
          <w:lang w:val="es-AR"/>
        </w:rPr>
      </w:pPr>
    </w:p>
    <w:p w:rsidR="00290242" w:rsidRDefault="00290242" w:rsidP="00290242">
      <w:pPr>
        <w:rPr>
          <w:lang w:val="es-AR"/>
        </w:rPr>
      </w:pPr>
    </w:p>
    <w:p w:rsidR="00290242" w:rsidRDefault="00290242" w:rsidP="00290242">
      <w:pPr>
        <w:rPr>
          <w:lang w:val="es-AR"/>
        </w:rPr>
      </w:pPr>
      <w:bookmarkStart w:id="0" w:name="_GoBack"/>
      <w:bookmarkEnd w:id="0"/>
    </w:p>
    <w:p w:rsidR="00290242" w:rsidRDefault="00290242" w:rsidP="00290242">
      <w:pPr>
        <w:rPr>
          <w:lang w:val="es-AR"/>
        </w:rPr>
      </w:pPr>
    </w:p>
    <w:p w:rsidR="00290242" w:rsidRDefault="00290242" w:rsidP="00290242">
      <w:pPr>
        <w:rPr>
          <w:lang w:val="es-AR"/>
        </w:rPr>
      </w:pPr>
    </w:p>
    <w:p w:rsidR="00290242" w:rsidRDefault="00290242" w:rsidP="00290242">
      <w:pPr>
        <w:rPr>
          <w:lang w:val="es-AR"/>
        </w:rPr>
      </w:pPr>
    </w:p>
    <w:p w:rsidR="00290242" w:rsidRDefault="00290242" w:rsidP="00290242">
      <w:pPr>
        <w:rPr>
          <w:lang w:val="es-AR"/>
        </w:rPr>
      </w:pPr>
    </w:p>
    <w:p w:rsidR="00290242" w:rsidRDefault="00290242" w:rsidP="00290242">
      <w:pPr>
        <w:rPr>
          <w:lang w:val="es-AR"/>
        </w:rPr>
      </w:pPr>
    </w:p>
    <w:p w:rsidR="00290242" w:rsidRDefault="00290242" w:rsidP="00290242">
      <w:pPr>
        <w:rPr>
          <w:lang w:val="es-AR"/>
        </w:rPr>
      </w:pPr>
    </w:p>
    <w:p w:rsidR="00290242" w:rsidRDefault="00290242" w:rsidP="00290242">
      <w:pPr>
        <w:rPr>
          <w:lang w:val="es-AR"/>
        </w:rPr>
      </w:pPr>
    </w:p>
    <w:p w:rsidR="00290242" w:rsidRDefault="00290242" w:rsidP="00290242">
      <w:pPr>
        <w:rPr>
          <w:lang w:val="es-AR"/>
        </w:rPr>
      </w:pPr>
    </w:p>
    <w:p w:rsidR="00290242" w:rsidRDefault="00290242" w:rsidP="00290242">
      <w:pPr>
        <w:rPr>
          <w:lang w:val="es-AR"/>
        </w:rPr>
      </w:pPr>
    </w:p>
    <w:p w:rsidR="00290242" w:rsidRDefault="00290242" w:rsidP="00290242">
      <w:pPr>
        <w:rPr>
          <w:lang w:val="es-AR"/>
        </w:rPr>
      </w:pPr>
    </w:p>
    <w:p w:rsidR="00290242" w:rsidRDefault="00290242" w:rsidP="00290242">
      <w:pPr>
        <w:pStyle w:val="Ttulo2"/>
        <w:rPr>
          <w:lang w:val="es-AR"/>
        </w:rPr>
      </w:pPr>
      <w:r>
        <w:rPr>
          <w:lang w:val="es-AR"/>
        </w:rPr>
        <w:lastRenderedPageBreak/>
        <w:t>Envío de mail</w:t>
      </w:r>
    </w:p>
    <w:p w:rsidR="00290242" w:rsidRDefault="00290242" w:rsidP="00290242">
      <w:pPr>
        <w:rPr>
          <w:lang w:val="es-AR"/>
        </w:rPr>
      </w:pPr>
      <w:r w:rsidRPr="00290242">
        <w:rPr>
          <w:noProof/>
          <w:lang w:val="es-ES" w:eastAsia="es-ES"/>
        </w:rPr>
        <w:lastRenderedPageBreak/>
        <w:drawing>
          <wp:anchor distT="0" distB="0" distL="114300" distR="114300" simplePos="0" relativeHeight="251707392" behindDoc="0" locked="0" layoutInCell="1" allowOverlap="1" wp14:anchorId="4DBFDB41" wp14:editId="544B248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4709525" cy="8028745"/>
            <wp:effectExtent l="0" t="0" r="0" b="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525" cy="80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242" w:rsidRDefault="00290242" w:rsidP="00290242">
      <w:pPr>
        <w:pStyle w:val="Ttulo2"/>
        <w:rPr>
          <w:lang w:val="es-AR"/>
        </w:rPr>
      </w:pPr>
      <w:r>
        <w:rPr>
          <w:lang w:val="es-AR"/>
        </w:rPr>
        <w:lastRenderedPageBreak/>
        <w:t>Restlablecer contraseña</w:t>
      </w:r>
    </w:p>
    <w:p w:rsidR="00290242" w:rsidRDefault="00290242" w:rsidP="00290242">
      <w:pPr>
        <w:rPr>
          <w:lang w:val="es-AR"/>
        </w:rPr>
      </w:pPr>
      <w:r w:rsidRPr="00290242">
        <w:rPr>
          <w:noProof/>
          <w:lang w:val="es-ES" w:eastAsia="es-ES"/>
        </w:rPr>
        <w:drawing>
          <wp:inline distT="0" distB="0" distL="0" distR="0">
            <wp:extent cx="4302599" cy="7045960"/>
            <wp:effectExtent l="0" t="0" r="0" b="25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" b="3115"/>
                    <a:stretch/>
                  </pic:blipFill>
                  <pic:spPr bwMode="auto">
                    <a:xfrm>
                      <a:off x="0" y="0"/>
                      <a:ext cx="4307105" cy="70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A8F" w:rsidRDefault="00FE1A8F" w:rsidP="00290242">
      <w:pPr>
        <w:rPr>
          <w:caps/>
          <w:color w:val="63A537" w:themeColor="text2"/>
          <w:spacing w:val="10"/>
          <w:sz w:val="52"/>
          <w:szCs w:val="52"/>
          <w:lang w:val="es-AR"/>
        </w:rPr>
      </w:pPr>
    </w:p>
    <w:sectPr w:rsidR="00FE1A8F" w:rsidSect="00DA154B">
      <w:headerReference w:type="default" r:id="rId17"/>
      <w:footerReference w:type="default" r:id="rId18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1A6" w:rsidRDefault="009211A6">
      <w:pPr>
        <w:spacing w:after="0" w:line="240" w:lineRule="auto"/>
      </w:pPr>
      <w:r>
        <w:separator/>
      </w:r>
    </w:p>
  </w:endnote>
  <w:endnote w:type="continuationSeparator" w:id="0">
    <w:p w:rsidR="009211A6" w:rsidRDefault="0092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90242" w:rsidRPr="00290242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1A6" w:rsidRDefault="009211A6">
      <w:pPr>
        <w:spacing w:after="0" w:line="240" w:lineRule="auto"/>
      </w:pPr>
      <w:r>
        <w:separator/>
      </w:r>
    </w:p>
  </w:footnote>
  <w:footnote w:type="continuationSeparator" w:id="0">
    <w:p w:rsidR="009211A6" w:rsidRDefault="00921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6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42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44A7E"/>
    <w:rsid w:val="00267A02"/>
    <w:rsid w:val="00290242"/>
    <w:rsid w:val="0029515B"/>
    <w:rsid w:val="002B3579"/>
    <w:rsid w:val="00305864"/>
    <w:rsid w:val="00335C9B"/>
    <w:rsid w:val="00350C0A"/>
    <w:rsid w:val="004722F6"/>
    <w:rsid w:val="004912C3"/>
    <w:rsid w:val="005517BE"/>
    <w:rsid w:val="005A0D6F"/>
    <w:rsid w:val="00664EFA"/>
    <w:rsid w:val="006D7FF0"/>
    <w:rsid w:val="00710F4C"/>
    <w:rsid w:val="0072630B"/>
    <w:rsid w:val="0073647E"/>
    <w:rsid w:val="00744E41"/>
    <w:rsid w:val="00745397"/>
    <w:rsid w:val="00750FE8"/>
    <w:rsid w:val="00784E1F"/>
    <w:rsid w:val="007912F8"/>
    <w:rsid w:val="00810A39"/>
    <w:rsid w:val="008442CA"/>
    <w:rsid w:val="00870A86"/>
    <w:rsid w:val="008D33D1"/>
    <w:rsid w:val="008F7DA3"/>
    <w:rsid w:val="009211A6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C01A5A"/>
    <w:rsid w:val="00C30053"/>
    <w:rsid w:val="00C565C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0B9E"/>
    <w:rsid w:val="00F03BB3"/>
    <w:rsid w:val="00F14E13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F8E9EB-4EC2-4992-9AC4-34AEA493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2.gif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Documentos%20de%20Consulta\Plantilla%20Documento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348B0A-D585-4DC0-AD3B-FCC456DFB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Documentos</Template>
  <TotalTime>7</TotalTime>
  <Pages>5</Pages>
  <Words>45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Florencia Rojas</cp:lastModifiedBy>
  <cp:revision>1</cp:revision>
  <dcterms:created xsi:type="dcterms:W3CDTF">2014-07-17T22:48:00Z</dcterms:created>
  <dcterms:modified xsi:type="dcterms:W3CDTF">2014-07-17T22:55:00Z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