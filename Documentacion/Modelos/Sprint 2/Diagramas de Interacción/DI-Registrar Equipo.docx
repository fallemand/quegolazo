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C40D5C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16027671" wp14:editId="7786847F">
                    <wp:simplePos x="0" y="0"/>
                    <wp:positionH relativeFrom="column">
                      <wp:posOffset>-354447</wp:posOffset>
                    </wp:positionH>
                    <wp:positionV relativeFrom="paragraph">
                      <wp:posOffset>5382511</wp:posOffset>
                    </wp:positionV>
                    <wp:extent cx="7112797" cy="871870"/>
                    <wp:effectExtent l="0" t="0" r="0" b="444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2797" cy="871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0D5C" w:rsidRPr="00C40D5C" w:rsidRDefault="00C40D5C" w:rsidP="00C40D5C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</w:pPr>
                                <w:r w:rsidRPr="00C40D5C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72"/>
                                    <w:lang w:val="es-AR"/>
                                  </w:rPr>
                                  <w:t>US- Registrar equipo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02767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31" type="#_x0000_t202" style="position:absolute;margin-left:-27.9pt;margin-top:423.8pt;width:560.05pt;height:68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" filled="f" stroked="f" strokeweight=".5pt">
                    <v:textbox>
                      <w:txbxContent>
                        <w:p w:rsidR="00C40D5C" w:rsidRPr="00C40D5C" w:rsidRDefault="00C40D5C" w:rsidP="00C40D5C">
                          <w:pP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</w:pPr>
                          <w:r w:rsidRPr="00C40D5C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72"/>
                              <w:lang w:val="es-AR"/>
                            </w:rPr>
                            <w:t>US- Registrar equipo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78EB4F23" wp14:editId="7647EF5E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EB4F23" id="Grupo 27" o:spid="_x0000_s103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40B6DA84" wp14:editId="41E9CD0C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B6DA84" id="Grupo 11" o:spid="_x0000_s103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3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16C300F" wp14:editId="6E7C7C19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6C300F" id="Grupo 31" o:spid="_x0000_s104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38B1C451" wp14:editId="16C52D5F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B1C451" id="Grupo 23" o:spid="_x0000_s1046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7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8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9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0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1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256A561A" wp14:editId="7B75ECF2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761E61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17/07/2014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6A561A" id="Cuadro de texto 7" o:spid="_x0000_s1052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761E61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17/07/2014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0FA03A51" wp14:editId="10E9F9D7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C40D5C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FA03A51" id="Grupo 28" o:spid="_x0000_s1053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J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1FzOJgwMAAGYJAAAOAAAAAAAAAAAAAAAAAC4C&#10;AABkcnMvZTJvRG9jLnhtbFBLAQItABQABgAIAAAAIQCB6+pb4gAAAAsBAAAPAAAAAAAAAAAAAAAA&#10;AN0FAABkcnMvZG93bnJldi54bWxQSwUGAAAAAAQABADzAAAA7AYAAAAA&#10;">
                    <v:shape id="Cuadro de texto 18" o:spid="_x0000_s1054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C40D5C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5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  <w:bookmarkStart w:id="0" w:name="_GoBack"/>
          <w:bookmarkEnd w:id="0"/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840DCD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C40D5C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17/07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C40D5C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 Rojas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C40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C40D5C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E1A8F" w:rsidRDefault="00FE1A8F">
      <w:pPr>
        <w:rPr>
          <w:lang w:val="es-AR"/>
        </w:rPr>
      </w:pPr>
      <w:r>
        <w:rPr>
          <w:lang w:val="es-AR"/>
        </w:rPr>
        <w:br w:type="page"/>
      </w:r>
      <w:r w:rsidR="00C40D5C" w:rsidRPr="00C40D5C">
        <w:rPr>
          <w:noProof/>
          <w:lang w:val="es-ES" w:eastAsia="es-ES"/>
        </w:rPr>
        <w:lastRenderedPageBreak/>
        <w:drawing>
          <wp:inline distT="0" distB="0" distL="0" distR="0">
            <wp:extent cx="5809615" cy="7798777"/>
            <wp:effectExtent l="0" t="0" r="63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62"/>
                    <a:stretch/>
                  </pic:blipFill>
                  <pic:spPr bwMode="auto">
                    <a:xfrm>
                      <a:off x="0" y="0"/>
                      <a:ext cx="5818147" cy="781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D5C" w:rsidRDefault="00C40D5C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 w:rsidRPr="00C40D5C">
        <w:rPr>
          <w:rFonts w:asciiTheme="majorHAnsi" w:eastAsiaTheme="majorEastAsia" w:hAnsiTheme="majorHAnsi" w:cstheme="majorBidi"/>
          <w:caps/>
          <w:noProof/>
          <w:color w:val="63A537" w:themeColor="text2"/>
          <w:spacing w:val="10"/>
          <w:sz w:val="52"/>
          <w:szCs w:val="52"/>
          <w:lang w:val="es-ES" w:eastAsia="es-ES"/>
        </w:rPr>
        <w:lastRenderedPageBreak/>
        <w:drawing>
          <wp:inline distT="0" distB="0" distL="0" distR="0">
            <wp:extent cx="5942965" cy="7773958"/>
            <wp:effectExtent l="0" t="0" r="63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13"/>
                    <a:stretch/>
                  </pic:blipFill>
                  <pic:spPr bwMode="auto">
                    <a:xfrm>
                      <a:off x="0" y="0"/>
                      <a:ext cx="5943600" cy="777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D5C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DCD" w:rsidRDefault="00840DCD">
      <w:pPr>
        <w:spacing w:after="0" w:line="240" w:lineRule="auto"/>
      </w:pPr>
      <w:r>
        <w:separator/>
      </w:r>
    </w:p>
  </w:endnote>
  <w:endnote w:type="continuationSeparator" w:id="0">
    <w:p w:rsidR="00840DCD" w:rsidRDefault="0084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61E61" w:rsidRPr="00761E6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DCD" w:rsidRDefault="00840DCD">
      <w:pPr>
        <w:spacing w:after="0" w:line="240" w:lineRule="auto"/>
      </w:pPr>
      <w:r>
        <w:separator/>
      </w:r>
    </w:p>
  </w:footnote>
  <w:footnote w:type="continuationSeparator" w:id="0">
    <w:p w:rsidR="00840DCD" w:rsidRDefault="0084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5C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61E61"/>
    <w:rsid w:val="00784E1F"/>
    <w:rsid w:val="007912F8"/>
    <w:rsid w:val="00810A39"/>
    <w:rsid w:val="00840DCD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40D5C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3A2733-9031-4DBA-9573-36CB1D19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FDE5D-0678-47AB-AE96-8B0BC4F2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12</TotalTime>
  <Pages>4</Pages>
  <Words>36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1</cp:revision>
  <dcterms:created xsi:type="dcterms:W3CDTF">2014-07-17T22:28:00Z</dcterms:created>
  <dcterms:modified xsi:type="dcterms:W3CDTF">2014-07-17T22:40:00Z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